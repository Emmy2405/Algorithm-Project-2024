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BB6D" w14:textId="1E1B6FDF" w:rsidR="00A9204E" w:rsidRDefault="00964366">
      <w:pPr>
        <w:rPr>
          <w:b/>
          <w:bCs/>
          <w:sz w:val="34"/>
          <w:szCs w:val="34"/>
          <w:lang w:val="en-IE"/>
        </w:rPr>
      </w:pPr>
      <w:r w:rsidRPr="00C55C0A">
        <w:rPr>
          <w:b/>
          <w:bCs/>
          <w:sz w:val="34"/>
          <w:szCs w:val="34"/>
          <w:lang w:val="en-IE"/>
        </w:rPr>
        <w:t>ALGORITHM DESIGN</w:t>
      </w:r>
      <w:r w:rsidR="00F01379" w:rsidRPr="00C55C0A">
        <w:rPr>
          <w:b/>
          <w:bCs/>
          <w:sz w:val="34"/>
          <w:szCs w:val="34"/>
          <w:lang w:val="en-IE"/>
        </w:rPr>
        <w:t xml:space="preserve"> &amp; </w:t>
      </w:r>
      <w:r w:rsidR="00C55C0A" w:rsidRPr="00C55C0A">
        <w:rPr>
          <w:b/>
          <w:bCs/>
          <w:sz w:val="34"/>
          <w:szCs w:val="34"/>
          <w:lang w:val="en-IE"/>
        </w:rPr>
        <w:t>PROBLEM-SOLVING CA PROJECT REPORT</w:t>
      </w:r>
    </w:p>
    <w:p w14:paraId="6476D098" w14:textId="042326C4" w:rsidR="00EE54BF" w:rsidRPr="0033409B" w:rsidRDefault="00EE54BF">
      <w:pPr>
        <w:rPr>
          <w:sz w:val="28"/>
          <w:szCs w:val="28"/>
          <w:lang w:val="en-IE"/>
        </w:rPr>
      </w:pPr>
      <w:r w:rsidRPr="0033409B">
        <w:rPr>
          <w:sz w:val="28"/>
          <w:szCs w:val="28"/>
          <w:lang w:val="en-IE"/>
        </w:rPr>
        <w:t>STUDENT NUMBER: C23310756</w:t>
      </w:r>
    </w:p>
    <w:p w14:paraId="43C27065" w14:textId="697EE7E8" w:rsidR="00EE54BF" w:rsidRDefault="00EE54BF">
      <w:pPr>
        <w:rPr>
          <w:sz w:val="28"/>
          <w:szCs w:val="28"/>
          <w:lang w:val="en-IE"/>
        </w:rPr>
      </w:pPr>
      <w:r w:rsidRPr="0033409B">
        <w:rPr>
          <w:sz w:val="28"/>
          <w:szCs w:val="28"/>
          <w:lang w:val="en-IE"/>
        </w:rPr>
        <w:t>COURSE</w:t>
      </w:r>
      <w:r w:rsidR="0033409B" w:rsidRPr="0033409B">
        <w:rPr>
          <w:sz w:val="28"/>
          <w:szCs w:val="28"/>
          <w:lang w:val="en-IE"/>
        </w:rPr>
        <w:t>: TU856/1</w:t>
      </w:r>
      <w:r w:rsidR="00CE3139">
        <w:rPr>
          <w:sz w:val="28"/>
          <w:szCs w:val="28"/>
          <w:lang w:val="en-IE"/>
        </w:rPr>
        <w:t xml:space="preserve"> </w:t>
      </w:r>
    </w:p>
    <w:p w14:paraId="6F13ACFC" w14:textId="78E094ED" w:rsidR="00CE3139" w:rsidRDefault="00633311">
      <w:pPr>
        <w:rPr>
          <w:sz w:val="28"/>
          <w:szCs w:val="28"/>
          <w:lang w:val="en-IE"/>
        </w:rPr>
      </w:pPr>
      <w:r>
        <w:rPr>
          <w:sz w:val="28"/>
          <w:szCs w:val="28"/>
          <w:lang w:val="en-IE"/>
        </w:rPr>
        <w:t>LAB GROUP</w:t>
      </w:r>
      <w:r w:rsidR="00CE3139">
        <w:rPr>
          <w:sz w:val="28"/>
          <w:szCs w:val="28"/>
          <w:lang w:val="en-IE"/>
        </w:rPr>
        <w:t>: A</w:t>
      </w:r>
    </w:p>
    <w:p w14:paraId="416F0E4B" w14:textId="77777777" w:rsidR="0033409B" w:rsidRDefault="0033409B">
      <w:pPr>
        <w:rPr>
          <w:sz w:val="28"/>
          <w:szCs w:val="28"/>
          <w:lang w:val="en-IE"/>
        </w:rPr>
      </w:pPr>
    </w:p>
    <w:p w14:paraId="541629EF" w14:textId="7F4CE7C7" w:rsidR="0033409B" w:rsidRPr="00F12CE0" w:rsidRDefault="00BF7274">
      <w:pPr>
        <w:rPr>
          <w:b/>
          <w:bCs/>
          <w:color w:val="002060"/>
          <w:sz w:val="32"/>
          <w:szCs w:val="32"/>
          <w:u w:val="single"/>
          <w:lang w:val="en-IE"/>
        </w:rPr>
      </w:pPr>
      <w:r w:rsidRPr="00F12CE0">
        <w:rPr>
          <w:b/>
          <w:bCs/>
          <w:color w:val="002060"/>
          <w:sz w:val="32"/>
          <w:szCs w:val="32"/>
          <w:u w:val="single"/>
          <w:lang w:val="en-IE"/>
        </w:rPr>
        <w:t>DATA STRUCTURE</w:t>
      </w:r>
    </w:p>
    <w:p w14:paraId="69DA61F5" w14:textId="26314A20" w:rsidR="00BF7274" w:rsidRDefault="003F11BD">
      <w:pPr>
        <w:rPr>
          <w:sz w:val="28"/>
          <w:szCs w:val="28"/>
          <w:lang w:val="en-IE"/>
        </w:rPr>
      </w:pPr>
      <w:r w:rsidRPr="003F11BD">
        <w:rPr>
          <w:sz w:val="28"/>
          <w:szCs w:val="28"/>
          <w:lang w:val="en-IE"/>
        </w:rPr>
        <w:t>For my data structure</w:t>
      </w:r>
      <w:r>
        <w:rPr>
          <w:sz w:val="28"/>
          <w:szCs w:val="28"/>
          <w:lang w:val="en-IE"/>
        </w:rPr>
        <w:t>,</w:t>
      </w:r>
      <w:r w:rsidR="00374E75">
        <w:rPr>
          <w:sz w:val="28"/>
          <w:szCs w:val="28"/>
          <w:lang w:val="en-IE"/>
        </w:rPr>
        <w:t xml:space="preserve"> I created </w:t>
      </w:r>
      <w:r w:rsidR="0009274C">
        <w:rPr>
          <w:sz w:val="28"/>
          <w:szCs w:val="28"/>
          <w:lang w:val="en-IE"/>
        </w:rPr>
        <w:t>a structure for the batch date &amp; time</w:t>
      </w:r>
      <w:r w:rsidR="00A851D2">
        <w:rPr>
          <w:sz w:val="28"/>
          <w:szCs w:val="28"/>
          <w:lang w:val="en-IE"/>
        </w:rPr>
        <w:t>, Issue code &amp; description</w:t>
      </w:r>
      <w:r w:rsidR="0077571B">
        <w:rPr>
          <w:sz w:val="28"/>
          <w:szCs w:val="28"/>
          <w:lang w:val="en-IE"/>
        </w:rPr>
        <w:t xml:space="preserve">, </w:t>
      </w:r>
      <w:r w:rsidR="00A851D2">
        <w:rPr>
          <w:sz w:val="28"/>
          <w:szCs w:val="28"/>
          <w:lang w:val="en-IE"/>
        </w:rPr>
        <w:t xml:space="preserve">and resolution </w:t>
      </w:r>
      <w:r w:rsidR="001451C4">
        <w:rPr>
          <w:sz w:val="28"/>
          <w:szCs w:val="28"/>
          <w:lang w:val="en-IE"/>
        </w:rPr>
        <w:t xml:space="preserve">code </w:t>
      </w:r>
      <w:r w:rsidR="0077571B">
        <w:rPr>
          <w:sz w:val="28"/>
          <w:szCs w:val="28"/>
          <w:lang w:val="en-IE"/>
        </w:rPr>
        <w:t>&amp; description</w:t>
      </w:r>
      <w:r w:rsidR="0009274C">
        <w:rPr>
          <w:sz w:val="28"/>
          <w:szCs w:val="28"/>
          <w:lang w:val="en-IE"/>
        </w:rPr>
        <w:t>.</w:t>
      </w:r>
      <w:r w:rsidR="0077571B">
        <w:rPr>
          <w:sz w:val="28"/>
          <w:szCs w:val="28"/>
          <w:lang w:val="en-IE"/>
        </w:rPr>
        <w:t xml:space="preserve"> </w:t>
      </w:r>
      <w:r w:rsidR="0009274C">
        <w:rPr>
          <w:sz w:val="28"/>
          <w:szCs w:val="28"/>
          <w:lang w:val="en-IE"/>
        </w:rPr>
        <w:t xml:space="preserve">I then nested these 3 structures </w:t>
      </w:r>
      <w:r w:rsidR="0077571B">
        <w:rPr>
          <w:sz w:val="28"/>
          <w:szCs w:val="28"/>
          <w:lang w:val="en-IE"/>
        </w:rPr>
        <w:t>inside my Production Line structure</w:t>
      </w:r>
      <w:r w:rsidR="00374E75">
        <w:rPr>
          <w:sz w:val="28"/>
          <w:szCs w:val="28"/>
          <w:lang w:val="en-IE"/>
        </w:rPr>
        <w:t>.</w:t>
      </w:r>
    </w:p>
    <w:p w14:paraId="5A171728"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//header files</w:t>
      </w:r>
    </w:p>
    <w:p w14:paraId="42E03638"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586C0"/>
          <w:sz w:val="21"/>
          <w:szCs w:val="21"/>
          <w:lang w:val="en-IE" w:eastAsia="en-IE"/>
        </w:rPr>
        <w:t>#include</w:t>
      </w:r>
      <w:r w:rsidRPr="003949FD">
        <w:rPr>
          <w:rFonts w:ascii="Consolas" w:eastAsia="Times New Roman" w:hAnsi="Consolas" w:cs="Times New Roman"/>
          <w:color w:val="569CD6"/>
          <w:sz w:val="21"/>
          <w:szCs w:val="21"/>
          <w:lang w:val="en-IE" w:eastAsia="en-IE"/>
        </w:rPr>
        <w:t xml:space="preserve"> </w:t>
      </w:r>
      <w:r w:rsidRPr="003949FD">
        <w:rPr>
          <w:rFonts w:ascii="Consolas" w:eastAsia="Times New Roman" w:hAnsi="Consolas" w:cs="Times New Roman"/>
          <w:color w:val="CE9178"/>
          <w:sz w:val="21"/>
          <w:szCs w:val="21"/>
          <w:lang w:val="en-IE" w:eastAsia="en-IE"/>
        </w:rPr>
        <w:t>&lt;stdio.h&gt;</w:t>
      </w:r>
    </w:p>
    <w:p w14:paraId="2E8CD045"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586C0"/>
          <w:sz w:val="21"/>
          <w:szCs w:val="21"/>
          <w:lang w:val="en-IE" w:eastAsia="en-IE"/>
        </w:rPr>
        <w:t>#include</w:t>
      </w:r>
      <w:r w:rsidRPr="003949FD">
        <w:rPr>
          <w:rFonts w:ascii="Consolas" w:eastAsia="Times New Roman" w:hAnsi="Consolas" w:cs="Times New Roman"/>
          <w:color w:val="569CD6"/>
          <w:sz w:val="21"/>
          <w:szCs w:val="21"/>
          <w:lang w:val="en-IE" w:eastAsia="en-IE"/>
        </w:rPr>
        <w:t xml:space="preserve"> </w:t>
      </w:r>
      <w:r w:rsidRPr="003949FD">
        <w:rPr>
          <w:rFonts w:ascii="Consolas" w:eastAsia="Times New Roman" w:hAnsi="Consolas" w:cs="Times New Roman"/>
          <w:color w:val="CE9178"/>
          <w:sz w:val="21"/>
          <w:szCs w:val="21"/>
          <w:lang w:val="en-IE" w:eastAsia="en-IE"/>
        </w:rPr>
        <w:t>&lt;stdlib.h&gt;</w:t>
      </w:r>
    </w:p>
    <w:p w14:paraId="6B1EBD4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15515C2A"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//symbolic names</w:t>
      </w:r>
    </w:p>
    <w:p w14:paraId="6D49706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586C0"/>
          <w:sz w:val="21"/>
          <w:szCs w:val="21"/>
          <w:lang w:val="en-IE" w:eastAsia="en-IE"/>
        </w:rPr>
        <w:t>#define</w:t>
      </w:r>
      <w:r w:rsidRPr="003949FD">
        <w:rPr>
          <w:rFonts w:ascii="Consolas" w:eastAsia="Times New Roman" w:hAnsi="Consolas" w:cs="Times New Roman"/>
          <w:color w:val="569CD6"/>
          <w:sz w:val="21"/>
          <w:szCs w:val="21"/>
          <w:lang w:val="en-IE" w:eastAsia="en-IE"/>
        </w:rPr>
        <w:t xml:space="preserve"> SIZE </w:t>
      </w:r>
      <w:r w:rsidRPr="003949FD">
        <w:rPr>
          <w:rFonts w:ascii="Consolas" w:eastAsia="Times New Roman" w:hAnsi="Consolas" w:cs="Times New Roman"/>
          <w:color w:val="B5CEA8"/>
          <w:sz w:val="21"/>
          <w:szCs w:val="21"/>
          <w:lang w:val="en-IE" w:eastAsia="en-IE"/>
        </w:rPr>
        <w:t>100</w:t>
      </w:r>
      <w:r w:rsidRPr="003949FD">
        <w:rPr>
          <w:rFonts w:ascii="Consolas" w:eastAsia="Times New Roman" w:hAnsi="Consolas" w:cs="Times New Roman"/>
          <w:color w:val="6A9955"/>
          <w:sz w:val="21"/>
          <w:szCs w:val="21"/>
          <w:lang w:val="en-IE" w:eastAsia="en-IE"/>
        </w:rPr>
        <w:t xml:space="preserve">//for the issue and resolution descriptions </w:t>
      </w:r>
    </w:p>
    <w:p w14:paraId="356AF62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586C0"/>
          <w:sz w:val="21"/>
          <w:szCs w:val="21"/>
          <w:lang w:val="en-IE" w:eastAsia="en-IE"/>
        </w:rPr>
        <w:t>#define</w:t>
      </w:r>
      <w:r w:rsidRPr="003949FD">
        <w:rPr>
          <w:rFonts w:ascii="Consolas" w:eastAsia="Times New Roman" w:hAnsi="Consolas" w:cs="Times New Roman"/>
          <w:color w:val="569CD6"/>
          <w:sz w:val="21"/>
          <w:szCs w:val="21"/>
          <w:lang w:val="en-IE" w:eastAsia="en-IE"/>
        </w:rPr>
        <w:t xml:space="preserve"> PRODUCTS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6A9955"/>
          <w:sz w:val="21"/>
          <w:szCs w:val="21"/>
          <w:lang w:val="en-IE" w:eastAsia="en-IE"/>
        </w:rPr>
        <w:t>//for the size of the structure array</w:t>
      </w:r>
    </w:p>
    <w:p w14:paraId="6371965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586C0"/>
          <w:sz w:val="21"/>
          <w:szCs w:val="21"/>
          <w:lang w:val="en-IE" w:eastAsia="en-IE"/>
        </w:rPr>
        <w:t>#define</w:t>
      </w:r>
      <w:r w:rsidRPr="003949FD">
        <w:rPr>
          <w:rFonts w:ascii="Consolas" w:eastAsia="Times New Roman" w:hAnsi="Consolas" w:cs="Times New Roman"/>
          <w:color w:val="569CD6"/>
          <w:sz w:val="21"/>
          <w:szCs w:val="21"/>
          <w:lang w:val="en-IE" w:eastAsia="en-IE"/>
        </w:rPr>
        <w:t xml:space="preserve"> PRODLINES </w:t>
      </w:r>
      <w:r w:rsidRPr="003949FD">
        <w:rPr>
          <w:rFonts w:ascii="Consolas" w:eastAsia="Times New Roman" w:hAnsi="Consolas" w:cs="Times New Roman"/>
          <w:color w:val="B5CEA8"/>
          <w:sz w:val="21"/>
          <w:szCs w:val="21"/>
          <w:lang w:val="en-IE" w:eastAsia="en-IE"/>
        </w:rPr>
        <w:t>60</w:t>
      </w:r>
      <w:r w:rsidRPr="003949FD">
        <w:rPr>
          <w:rFonts w:ascii="Consolas" w:eastAsia="Times New Roman" w:hAnsi="Consolas" w:cs="Times New Roman"/>
          <w:color w:val="6A9955"/>
          <w:sz w:val="21"/>
          <w:szCs w:val="21"/>
          <w:lang w:val="en-IE" w:eastAsia="en-IE"/>
        </w:rPr>
        <w:t xml:space="preserve"> //for the size of the combined array</w:t>
      </w:r>
    </w:p>
    <w:p w14:paraId="17A0C06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0D02DA0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 xml:space="preserve">//structure for </w:t>
      </w:r>
      <w:proofErr w:type="gramStart"/>
      <w:r w:rsidRPr="003949FD">
        <w:rPr>
          <w:rFonts w:ascii="Consolas" w:eastAsia="Times New Roman" w:hAnsi="Consolas" w:cs="Times New Roman"/>
          <w:color w:val="6A9955"/>
          <w:sz w:val="21"/>
          <w:szCs w:val="21"/>
          <w:lang w:val="en-IE" w:eastAsia="en-IE"/>
        </w:rPr>
        <w:t>the  batch</w:t>
      </w:r>
      <w:proofErr w:type="gramEnd"/>
      <w:r w:rsidRPr="003949FD">
        <w:rPr>
          <w:rFonts w:ascii="Consolas" w:eastAsia="Times New Roman" w:hAnsi="Consolas" w:cs="Times New Roman"/>
          <w:color w:val="6A9955"/>
          <w:sz w:val="21"/>
          <w:szCs w:val="21"/>
          <w:lang w:val="en-IE" w:eastAsia="en-IE"/>
        </w:rPr>
        <w:t xml:space="preserve"> date and time</w:t>
      </w:r>
    </w:p>
    <w:p w14:paraId="4172525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4EC9B0"/>
          <w:sz w:val="21"/>
          <w:szCs w:val="21"/>
          <w:lang w:val="en-IE" w:eastAsia="en-IE"/>
        </w:rPr>
        <w:t>dateTime</w:t>
      </w:r>
      <w:proofErr w:type="gramEnd"/>
      <w:r w:rsidRPr="003949FD">
        <w:rPr>
          <w:rFonts w:ascii="Consolas" w:eastAsia="Times New Roman" w:hAnsi="Consolas" w:cs="Times New Roman"/>
          <w:color w:val="CCCCCC"/>
          <w:sz w:val="21"/>
          <w:szCs w:val="21"/>
          <w:lang w:val="en-IE" w:eastAsia="en-IE"/>
        </w:rPr>
        <w:t xml:space="preserve"> </w:t>
      </w:r>
    </w:p>
    <w:p w14:paraId="59CDEF15"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w:t>
      </w:r>
    </w:p>
    <w:p w14:paraId="4C59CECC"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9CDCFE"/>
          <w:sz w:val="21"/>
          <w:szCs w:val="21"/>
          <w:lang w:val="en-IE" w:eastAsia="en-IE"/>
        </w:rPr>
        <w:t>batchday</w:t>
      </w:r>
      <w:r w:rsidRPr="003949FD">
        <w:rPr>
          <w:rFonts w:ascii="Consolas" w:eastAsia="Times New Roman" w:hAnsi="Consolas" w:cs="Times New Roman"/>
          <w:color w:val="CCCCCC"/>
          <w:sz w:val="21"/>
          <w:szCs w:val="21"/>
          <w:lang w:val="en-IE" w:eastAsia="en-IE"/>
        </w:rPr>
        <w:t>;</w:t>
      </w:r>
      <w:proofErr w:type="gramEnd"/>
    </w:p>
    <w:p w14:paraId="2C5F3D9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9CDCFE"/>
          <w:sz w:val="21"/>
          <w:szCs w:val="21"/>
          <w:lang w:val="en-IE" w:eastAsia="en-IE"/>
        </w:rPr>
        <w:t>batchhour</w:t>
      </w:r>
      <w:r w:rsidRPr="003949FD">
        <w:rPr>
          <w:rFonts w:ascii="Consolas" w:eastAsia="Times New Roman" w:hAnsi="Consolas" w:cs="Times New Roman"/>
          <w:color w:val="CCCCCC"/>
          <w:sz w:val="21"/>
          <w:szCs w:val="21"/>
          <w:lang w:val="en-IE" w:eastAsia="en-IE"/>
        </w:rPr>
        <w:t>;</w:t>
      </w:r>
      <w:proofErr w:type="gramEnd"/>
    </w:p>
    <w:p w14:paraId="5CCB207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9CDCFE"/>
          <w:sz w:val="21"/>
          <w:szCs w:val="21"/>
          <w:lang w:val="en-IE" w:eastAsia="en-IE"/>
        </w:rPr>
        <w:t>batchminute</w:t>
      </w:r>
      <w:r w:rsidRPr="003949FD">
        <w:rPr>
          <w:rFonts w:ascii="Consolas" w:eastAsia="Times New Roman" w:hAnsi="Consolas" w:cs="Times New Roman"/>
          <w:color w:val="CCCCCC"/>
          <w:sz w:val="21"/>
          <w:szCs w:val="21"/>
          <w:lang w:val="en-IE" w:eastAsia="en-IE"/>
        </w:rPr>
        <w:t>;</w:t>
      </w:r>
      <w:proofErr w:type="gramEnd"/>
    </w:p>
    <w:p w14:paraId="77A8BE0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w:t>
      </w:r>
    </w:p>
    <w:p w14:paraId="1F8E319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2D111FD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//structure for the issue code and description</w:t>
      </w:r>
    </w:p>
    <w:p w14:paraId="04FF0E2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4EC9B0"/>
          <w:sz w:val="21"/>
          <w:szCs w:val="21"/>
          <w:lang w:val="en-IE" w:eastAsia="en-IE"/>
        </w:rPr>
        <w:t>Issue</w:t>
      </w:r>
      <w:r w:rsidRPr="003949FD">
        <w:rPr>
          <w:rFonts w:ascii="Consolas" w:eastAsia="Times New Roman" w:hAnsi="Consolas" w:cs="Times New Roman"/>
          <w:color w:val="CCCCCC"/>
          <w:sz w:val="21"/>
          <w:szCs w:val="21"/>
          <w:lang w:val="en-IE" w:eastAsia="en-IE"/>
        </w:rPr>
        <w:t xml:space="preserve"> </w:t>
      </w:r>
    </w:p>
    <w:p w14:paraId="47CE33CC"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w:t>
      </w:r>
    </w:p>
    <w:p w14:paraId="4CA6063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9CDCFE"/>
          <w:sz w:val="21"/>
          <w:szCs w:val="21"/>
          <w:lang w:val="en-IE" w:eastAsia="en-IE"/>
        </w:rPr>
        <w:t>issueCode</w:t>
      </w:r>
      <w:r w:rsidRPr="003949FD">
        <w:rPr>
          <w:rFonts w:ascii="Consolas" w:eastAsia="Times New Roman" w:hAnsi="Consolas" w:cs="Times New Roman"/>
          <w:color w:val="CCCCCC"/>
          <w:sz w:val="21"/>
          <w:szCs w:val="21"/>
          <w:lang w:val="en-IE" w:eastAsia="en-IE"/>
        </w:rPr>
        <w:t>;</w:t>
      </w:r>
      <w:proofErr w:type="gramEnd"/>
    </w:p>
    <w:p w14:paraId="1848E4B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char</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9CDCFE"/>
          <w:sz w:val="21"/>
          <w:szCs w:val="21"/>
          <w:lang w:val="en-IE" w:eastAsia="en-IE"/>
        </w:rPr>
        <w:t>issuedescription</w:t>
      </w:r>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569CD6"/>
          <w:sz w:val="21"/>
          <w:szCs w:val="21"/>
          <w:lang w:val="en-IE" w:eastAsia="en-IE"/>
        </w:rPr>
        <w:t>SIZE</w:t>
      </w:r>
      <w:r w:rsidRPr="003949FD">
        <w:rPr>
          <w:rFonts w:ascii="Consolas" w:eastAsia="Times New Roman" w:hAnsi="Consolas" w:cs="Times New Roman"/>
          <w:color w:val="CCCCCC"/>
          <w:sz w:val="21"/>
          <w:szCs w:val="21"/>
          <w:lang w:val="en-IE" w:eastAsia="en-IE"/>
        </w:rPr>
        <w:t>];</w:t>
      </w:r>
    </w:p>
    <w:p w14:paraId="3F7B029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w:t>
      </w:r>
    </w:p>
    <w:p w14:paraId="6D1E567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3FE7A1E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//structure for the resolution code and description</w:t>
      </w:r>
    </w:p>
    <w:p w14:paraId="343B7EE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4EC9B0"/>
          <w:sz w:val="21"/>
          <w:szCs w:val="21"/>
          <w:lang w:val="en-IE" w:eastAsia="en-IE"/>
        </w:rPr>
        <w:t>resolution</w:t>
      </w:r>
      <w:proofErr w:type="gramEnd"/>
    </w:p>
    <w:p w14:paraId="698119A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w:t>
      </w:r>
    </w:p>
    <w:p w14:paraId="18C2B19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9CDCFE"/>
          <w:sz w:val="21"/>
          <w:szCs w:val="21"/>
          <w:lang w:val="en-IE" w:eastAsia="en-IE"/>
        </w:rPr>
        <w:t>resolutionCode</w:t>
      </w:r>
      <w:r w:rsidRPr="003949FD">
        <w:rPr>
          <w:rFonts w:ascii="Consolas" w:eastAsia="Times New Roman" w:hAnsi="Consolas" w:cs="Times New Roman"/>
          <w:color w:val="CCCCCC"/>
          <w:sz w:val="21"/>
          <w:szCs w:val="21"/>
          <w:lang w:val="en-IE" w:eastAsia="en-IE"/>
        </w:rPr>
        <w:t>;</w:t>
      </w:r>
      <w:proofErr w:type="gramEnd"/>
    </w:p>
    <w:p w14:paraId="0023494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char</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resolution_</w:t>
      </w:r>
      <w:proofErr w:type="gramStart"/>
      <w:r w:rsidRPr="003949FD">
        <w:rPr>
          <w:rFonts w:ascii="Consolas" w:eastAsia="Times New Roman" w:hAnsi="Consolas" w:cs="Times New Roman"/>
          <w:color w:val="9CDCFE"/>
          <w:sz w:val="21"/>
          <w:szCs w:val="21"/>
          <w:lang w:val="en-IE" w:eastAsia="en-IE"/>
        </w:rPr>
        <w:t>description</w:t>
      </w:r>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569CD6"/>
          <w:sz w:val="21"/>
          <w:szCs w:val="21"/>
          <w:lang w:val="en-IE" w:eastAsia="en-IE"/>
        </w:rPr>
        <w:t>SIZE</w:t>
      </w:r>
      <w:r w:rsidRPr="003949FD">
        <w:rPr>
          <w:rFonts w:ascii="Consolas" w:eastAsia="Times New Roman" w:hAnsi="Consolas" w:cs="Times New Roman"/>
          <w:color w:val="CCCCCC"/>
          <w:sz w:val="21"/>
          <w:szCs w:val="21"/>
          <w:lang w:val="en-IE" w:eastAsia="en-IE"/>
        </w:rPr>
        <w:t>];</w:t>
      </w:r>
    </w:p>
    <w:p w14:paraId="64BF838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w:t>
      </w:r>
    </w:p>
    <w:p w14:paraId="2224F41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7EB4BA6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//structure for the production lines</w:t>
      </w:r>
    </w:p>
    <w:p w14:paraId="765F9CB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4EC9B0"/>
          <w:sz w:val="21"/>
          <w:szCs w:val="21"/>
          <w:lang w:val="en-IE" w:eastAsia="en-IE"/>
        </w:rPr>
        <w:t>productionLines</w:t>
      </w:r>
      <w:proofErr w:type="gramEnd"/>
    </w:p>
    <w:p w14:paraId="4D0B10A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lastRenderedPageBreak/>
        <w:t>{</w:t>
      </w:r>
    </w:p>
    <w:p w14:paraId="3C8A0B1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9CDCFE"/>
          <w:sz w:val="21"/>
          <w:szCs w:val="21"/>
          <w:lang w:val="en-IE" w:eastAsia="en-IE"/>
        </w:rPr>
        <w:t>lineCode</w:t>
      </w:r>
      <w:r w:rsidRPr="003949FD">
        <w:rPr>
          <w:rFonts w:ascii="Consolas" w:eastAsia="Times New Roman" w:hAnsi="Consolas" w:cs="Times New Roman"/>
          <w:color w:val="CCCCCC"/>
          <w:sz w:val="21"/>
          <w:szCs w:val="21"/>
          <w:lang w:val="en-IE" w:eastAsia="en-IE"/>
        </w:rPr>
        <w:t>;</w:t>
      </w:r>
      <w:proofErr w:type="gramEnd"/>
    </w:p>
    <w:p w14:paraId="16D75A7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9CDCFE"/>
          <w:sz w:val="21"/>
          <w:szCs w:val="21"/>
          <w:lang w:val="en-IE" w:eastAsia="en-IE"/>
        </w:rPr>
        <w:t>batchCode</w:t>
      </w:r>
      <w:r w:rsidRPr="003949FD">
        <w:rPr>
          <w:rFonts w:ascii="Consolas" w:eastAsia="Times New Roman" w:hAnsi="Consolas" w:cs="Times New Roman"/>
          <w:color w:val="CCCCCC"/>
          <w:sz w:val="21"/>
          <w:szCs w:val="21"/>
          <w:lang w:val="en-IE" w:eastAsia="en-IE"/>
        </w:rPr>
        <w:t>;</w:t>
      </w:r>
      <w:proofErr w:type="gramEnd"/>
    </w:p>
    <w:p w14:paraId="5EB5CE5C"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4EC9B0"/>
          <w:sz w:val="21"/>
          <w:szCs w:val="21"/>
          <w:lang w:val="en-IE" w:eastAsia="en-IE"/>
        </w:rPr>
        <w:t>dateTime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DT</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6A9955"/>
          <w:sz w:val="21"/>
          <w:szCs w:val="21"/>
          <w:lang w:val="en-IE" w:eastAsia="en-IE"/>
        </w:rPr>
        <w:t xml:space="preserve">//nested </w:t>
      </w:r>
      <w:proofErr w:type="gramStart"/>
      <w:r w:rsidRPr="003949FD">
        <w:rPr>
          <w:rFonts w:ascii="Consolas" w:eastAsia="Times New Roman" w:hAnsi="Consolas" w:cs="Times New Roman"/>
          <w:color w:val="6A9955"/>
          <w:sz w:val="21"/>
          <w:szCs w:val="21"/>
          <w:lang w:val="en-IE" w:eastAsia="en-IE"/>
        </w:rPr>
        <w:t>structure</w:t>
      </w:r>
      <w:proofErr w:type="gramEnd"/>
    </w:p>
    <w:p w14:paraId="7FBA7E6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9CDCFE"/>
          <w:sz w:val="21"/>
          <w:szCs w:val="21"/>
          <w:lang w:val="en-IE" w:eastAsia="en-IE"/>
        </w:rPr>
        <w:t>productID</w:t>
      </w:r>
      <w:r w:rsidRPr="003949FD">
        <w:rPr>
          <w:rFonts w:ascii="Consolas" w:eastAsia="Times New Roman" w:hAnsi="Consolas" w:cs="Times New Roman"/>
          <w:color w:val="CCCCCC"/>
          <w:sz w:val="21"/>
          <w:szCs w:val="21"/>
          <w:lang w:val="en-IE" w:eastAsia="en-IE"/>
        </w:rPr>
        <w:t>;</w:t>
      </w:r>
      <w:proofErr w:type="gramEnd"/>
    </w:p>
    <w:p w14:paraId="3091281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4EC9B0"/>
          <w:sz w:val="21"/>
          <w:szCs w:val="21"/>
          <w:lang w:val="en-IE" w:eastAsia="en-IE"/>
        </w:rPr>
        <w:t>Issue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issue</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6A9955"/>
          <w:sz w:val="21"/>
          <w:szCs w:val="21"/>
          <w:lang w:val="en-IE" w:eastAsia="en-IE"/>
        </w:rPr>
        <w:t xml:space="preserve">//nested </w:t>
      </w:r>
      <w:proofErr w:type="gramStart"/>
      <w:r w:rsidRPr="003949FD">
        <w:rPr>
          <w:rFonts w:ascii="Consolas" w:eastAsia="Times New Roman" w:hAnsi="Consolas" w:cs="Times New Roman"/>
          <w:color w:val="6A9955"/>
          <w:sz w:val="21"/>
          <w:szCs w:val="21"/>
          <w:lang w:val="en-IE" w:eastAsia="en-IE"/>
        </w:rPr>
        <w:t>structure</w:t>
      </w:r>
      <w:proofErr w:type="gramEnd"/>
    </w:p>
    <w:p w14:paraId="4BBBC40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4EC9B0"/>
          <w:sz w:val="21"/>
          <w:szCs w:val="21"/>
          <w:lang w:val="en-IE" w:eastAsia="en-IE"/>
        </w:rPr>
        <w:t>resolution</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res</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6A9955"/>
          <w:sz w:val="21"/>
          <w:szCs w:val="21"/>
          <w:lang w:val="en-IE" w:eastAsia="en-IE"/>
        </w:rPr>
        <w:t xml:space="preserve">//nested </w:t>
      </w:r>
      <w:proofErr w:type="gramStart"/>
      <w:r w:rsidRPr="003949FD">
        <w:rPr>
          <w:rFonts w:ascii="Consolas" w:eastAsia="Times New Roman" w:hAnsi="Consolas" w:cs="Times New Roman"/>
          <w:color w:val="6A9955"/>
          <w:sz w:val="21"/>
          <w:szCs w:val="21"/>
          <w:lang w:val="en-IE" w:eastAsia="en-IE"/>
        </w:rPr>
        <w:t>strucutre</w:t>
      </w:r>
      <w:proofErr w:type="gramEnd"/>
    </w:p>
    <w:p w14:paraId="7D5B6FC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9CDCFE"/>
          <w:sz w:val="21"/>
          <w:szCs w:val="21"/>
          <w:lang w:val="en-IE" w:eastAsia="en-IE"/>
        </w:rPr>
        <w:t>employeeID</w:t>
      </w:r>
      <w:r w:rsidRPr="003949FD">
        <w:rPr>
          <w:rFonts w:ascii="Consolas" w:eastAsia="Times New Roman" w:hAnsi="Consolas" w:cs="Times New Roman"/>
          <w:color w:val="CCCCCC"/>
          <w:sz w:val="21"/>
          <w:szCs w:val="21"/>
          <w:lang w:val="en-IE" w:eastAsia="en-IE"/>
        </w:rPr>
        <w:t>;</w:t>
      </w:r>
      <w:proofErr w:type="gramEnd"/>
    </w:p>
    <w:p w14:paraId="37DBB9C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w:t>
      </w:r>
    </w:p>
    <w:p w14:paraId="1B3EC6A1" w14:textId="77777777" w:rsidR="00CE3139" w:rsidRDefault="00CE3139">
      <w:pPr>
        <w:rPr>
          <w:sz w:val="28"/>
          <w:szCs w:val="28"/>
          <w:lang w:val="en-IE"/>
        </w:rPr>
      </w:pPr>
    </w:p>
    <w:p w14:paraId="65565F13" w14:textId="54F7DF6E" w:rsidR="00374E75" w:rsidRDefault="003949FD">
      <w:pPr>
        <w:rPr>
          <w:sz w:val="28"/>
          <w:szCs w:val="28"/>
          <w:lang w:val="en-IE"/>
        </w:rPr>
      </w:pPr>
      <w:r>
        <w:rPr>
          <w:sz w:val="28"/>
          <w:szCs w:val="28"/>
          <w:lang w:val="en-IE"/>
        </w:rPr>
        <w:t>For my data structures, I named them record1, record2, etc</w:t>
      </w:r>
      <w:r w:rsidR="00F12CE0">
        <w:rPr>
          <w:sz w:val="28"/>
          <w:szCs w:val="28"/>
          <w:lang w:val="en-IE"/>
        </w:rPr>
        <w:t>,</w:t>
      </w:r>
      <w:r>
        <w:rPr>
          <w:sz w:val="28"/>
          <w:szCs w:val="28"/>
          <w:lang w:val="en-IE"/>
        </w:rPr>
        <w:t xml:space="preserve"> and had 10 products in each. Some had multiple issues and some products share the same </w:t>
      </w:r>
      <w:r w:rsidR="00F12CE0">
        <w:rPr>
          <w:sz w:val="28"/>
          <w:szCs w:val="28"/>
          <w:lang w:val="en-IE"/>
        </w:rPr>
        <w:t>issues.</w:t>
      </w:r>
      <w:r>
        <w:rPr>
          <w:sz w:val="28"/>
          <w:szCs w:val="28"/>
          <w:lang w:val="en-IE"/>
        </w:rPr>
        <w:t xml:space="preserve"> </w:t>
      </w:r>
      <w:r w:rsidR="00F12CE0">
        <w:rPr>
          <w:sz w:val="28"/>
          <w:szCs w:val="28"/>
          <w:lang w:val="en-IE"/>
        </w:rPr>
        <w:t>Overall,</w:t>
      </w:r>
      <w:r>
        <w:rPr>
          <w:sz w:val="28"/>
          <w:szCs w:val="28"/>
          <w:lang w:val="en-IE"/>
        </w:rPr>
        <w:t xml:space="preserve"> </w:t>
      </w:r>
      <w:r w:rsidR="00F12CE0">
        <w:rPr>
          <w:sz w:val="28"/>
          <w:szCs w:val="28"/>
          <w:lang w:val="en-IE"/>
        </w:rPr>
        <w:t>in my</w:t>
      </w:r>
      <w:r>
        <w:rPr>
          <w:sz w:val="28"/>
          <w:szCs w:val="28"/>
          <w:lang w:val="en-IE"/>
        </w:rPr>
        <w:t xml:space="preserve"> structure</w:t>
      </w:r>
      <w:r w:rsidR="00F12CE0">
        <w:rPr>
          <w:sz w:val="28"/>
          <w:szCs w:val="28"/>
          <w:lang w:val="en-IE"/>
        </w:rPr>
        <w:t>,</w:t>
      </w:r>
      <w:r>
        <w:rPr>
          <w:sz w:val="28"/>
          <w:szCs w:val="28"/>
          <w:lang w:val="en-IE"/>
        </w:rPr>
        <w:t xml:space="preserve"> I had an array with size 15 in my main:</w:t>
      </w:r>
    </w:p>
    <w:p w14:paraId="7103E76F" w14:textId="77777777" w:rsidR="00F53644" w:rsidRDefault="00F53644">
      <w:pPr>
        <w:rPr>
          <w:sz w:val="28"/>
          <w:szCs w:val="28"/>
          <w:lang w:val="en-IE"/>
        </w:rPr>
      </w:pPr>
    </w:p>
    <w:p w14:paraId="68E003B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//structure array for the first production line</w:t>
      </w:r>
    </w:p>
    <w:p w14:paraId="74FC80D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4EC9B0"/>
          <w:sz w:val="21"/>
          <w:szCs w:val="21"/>
          <w:lang w:val="en-IE" w:eastAsia="en-IE"/>
        </w:rPr>
        <w:t>productionLines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
    <w:p w14:paraId="15E88D4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p>
    <w:p w14:paraId="157FD0E8"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123461</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567895</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106</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"Battery failure detected in emergency backup 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the faulty battery with a new one"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1000006</w:t>
      </w:r>
      <w:r w:rsidRPr="003949FD">
        <w:rPr>
          <w:rFonts w:ascii="Consolas" w:eastAsia="Times New Roman" w:hAnsi="Consolas" w:cs="Times New Roman"/>
          <w:color w:val="CCCCCC"/>
          <w:sz w:val="21"/>
          <w:szCs w:val="21"/>
          <w:lang w:val="en-IE" w:eastAsia="en-IE"/>
        </w:rPr>
        <w:t>},</w:t>
      </w:r>
    </w:p>
    <w:p w14:paraId="637E030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103464</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567898</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109</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"Power supply failure reported in critical systems"</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power supply unit to ensure uninterrupted operation"</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1000009</w:t>
      </w:r>
      <w:r w:rsidRPr="003949FD">
        <w:rPr>
          <w:rFonts w:ascii="Consolas" w:eastAsia="Times New Roman" w:hAnsi="Consolas" w:cs="Times New Roman"/>
          <w:color w:val="CCCCCC"/>
          <w:sz w:val="21"/>
          <w:szCs w:val="21"/>
          <w:lang w:val="en-IE" w:eastAsia="en-IE"/>
        </w:rPr>
        <w:t>},</w:t>
      </w:r>
    </w:p>
    <w:p w14:paraId="7447574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123458</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567892</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supply failure detected in primary power distribution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power supply unit to ensure continuous operation"</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101000</w:t>
      </w:r>
      <w:r w:rsidRPr="003949FD">
        <w:rPr>
          <w:rFonts w:ascii="Consolas" w:eastAsia="Times New Roman" w:hAnsi="Consolas" w:cs="Times New Roman"/>
          <w:color w:val="CCCCCC"/>
          <w:sz w:val="21"/>
          <w:szCs w:val="21"/>
          <w:lang w:val="en-IE" w:eastAsia="en-IE"/>
        </w:rPr>
        <w:t>},</w:t>
      </w:r>
    </w:p>
    <w:p w14:paraId="6FECCF1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153463</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567897</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108</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"Sensor malfunction detected in environmental monitoring 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"Calibrated sensor for accurate readings"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1000008</w:t>
      </w:r>
      <w:r w:rsidRPr="003949FD">
        <w:rPr>
          <w:rFonts w:ascii="Consolas" w:eastAsia="Times New Roman" w:hAnsi="Consolas" w:cs="Times New Roman"/>
          <w:color w:val="CCCCCC"/>
          <w:sz w:val="21"/>
          <w:szCs w:val="21"/>
          <w:lang w:val="en-IE" w:eastAsia="en-IE"/>
        </w:rPr>
        <w:t>},</w:t>
      </w:r>
    </w:p>
    <w:p w14:paraId="6AD135C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123457</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567891</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102</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"Assembly error found during final inspection"</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"Reassembled the unit correctly according to specifications"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1000002</w:t>
      </w:r>
      <w:r w:rsidRPr="003949FD">
        <w:rPr>
          <w:rFonts w:ascii="Consolas" w:eastAsia="Times New Roman" w:hAnsi="Consolas" w:cs="Times New Roman"/>
          <w:color w:val="CCCCCC"/>
          <w:sz w:val="21"/>
          <w:szCs w:val="21"/>
          <w:lang w:val="en-IE" w:eastAsia="en-IE"/>
        </w:rPr>
        <w:t>},</w:t>
      </w:r>
    </w:p>
    <w:p w14:paraId="770871A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173465</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567899</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110</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"Display screen defect reported in user interface module"</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210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defective display unit with a new one"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1000010</w:t>
      </w:r>
      <w:r w:rsidRPr="003949FD">
        <w:rPr>
          <w:rFonts w:ascii="Consolas" w:eastAsia="Times New Roman" w:hAnsi="Consolas" w:cs="Times New Roman"/>
          <w:color w:val="CCCCCC"/>
          <w:sz w:val="21"/>
          <w:szCs w:val="21"/>
          <w:lang w:val="en-IE" w:eastAsia="en-IE"/>
        </w:rPr>
        <w:t>},</w:t>
      </w:r>
    </w:p>
    <w:p w14:paraId="19FCD83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113461</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567896</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107</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"Memory corruption issue observed in system logs"</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"Updated firmware to address memory management issues"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1000007</w:t>
      </w:r>
      <w:r w:rsidRPr="003949FD">
        <w:rPr>
          <w:rFonts w:ascii="Consolas" w:eastAsia="Times New Roman" w:hAnsi="Consolas" w:cs="Times New Roman"/>
          <w:color w:val="CCCCCC"/>
          <w:sz w:val="21"/>
          <w:szCs w:val="21"/>
          <w:lang w:val="en-IE" w:eastAsia="en-IE"/>
        </w:rPr>
        <w:t>},</w:t>
      </w:r>
    </w:p>
    <w:p w14:paraId="14000AB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193460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567891</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"Hardware malfunction detected in critical subsystem"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"Repaired hardware components to restore functionality"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100700</w:t>
      </w:r>
      <w:r w:rsidRPr="003949FD">
        <w:rPr>
          <w:rFonts w:ascii="Consolas" w:eastAsia="Times New Roman" w:hAnsi="Consolas" w:cs="Times New Roman"/>
          <w:color w:val="CCCCCC"/>
          <w:sz w:val="21"/>
          <w:szCs w:val="21"/>
          <w:lang w:val="en-IE" w:eastAsia="en-IE"/>
        </w:rPr>
        <w:t>},</w:t>
      </w:r>
    </w:p>
    <w:p w14:paraId="60A768D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lastRenderedPageBreak/>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123456</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surge detected in primary power supply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"Installed surge protection to mitigate power surges"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101101</w:t>
      </w:r>
      <w:r w:rsidRPr="003949FD">
        <w:rPr>
          <w:rFonts w:ascii="Consolas" w:eastAsia="Times New Roman" w:hAnsi="Consolas" w:cs="Times New Roman"/>
          <w:color w:val="CCCCCC"/>
          <w:sz w:val="21"/>
          <w:szCs w:val="21"/>
          <w:lang w:val="en-IE" w:eastAsia="en-IE"/>
        </w:rPr>
        <w:t>},</w:t>
      </w:r>
    </w:p>
    <w:p w14:paraId="116EDF7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163459</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567893</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104</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"Critical software bug identified in the operating 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"Fixed the software bug with a patch update"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1000004</w:t>
      </w:r>
      <w:r w:rsidRPr="003949FD">
        <w:rPr>
          <w:rFonts w:ascii="Consolas" w:eastAsia="Times New Roman" w:hAnsi="Consolas" w:cs="Times New Roman"/>
          <w:color w:val="CCCCCC"/>
          <w:sz w:val="21"/>
          <w:szCs w:val="21"/>
          <w:lang w:val="en-IE" w:eastAsia="en-IE"/>
        </w:rPr>
        <w:t>},</w:t>
      </w:r>
    </w:p>
    <w:p w14:paraId="657EE73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123457</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567898</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surge detected in primary power supply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"Installed surge protection to mitigate power surges"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101101</w:t>
      </w:r>
      <w:r w:rsidRPr="003949FD">
        <w:rPr>
          <w:rFonts w:ascii="Consolas" w:eastAsia="Times New Roman" w:hAnsi="Consolas" w:cs="Times New Roman"/>
          <w:color w:val="CCCCCC"/>
          <w:sz w:val="21"/>
          <w:szCs w:val="21"/>
          <w:lang w:val="en-IE" w:eastAsia="en-IE"/>
        </w:rPr>
        <w:t>},</w:t>
      </w:r>
    </w:p>
    <w:p w14:paraId="5079EC4C"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143462</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567896</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"Input/output error observed in data transfer process"</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"Resolved I/O issues to ensure data integrity"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100800</w:t>
      </w:r>
      <w:r w:rsidRPr="003949FD">
        <w:rPr>
          <w:rFonts w:ascii="Consolas" w:eastAsia="Times New Roman" w:hAnsi="Consolas" w:cs="Times New Roman"/>
          <w:color w:val="CCCCCC"/>
          <w:sz w:val="21"/>
          <w:szCs w:val="21"/>
          <w:lang w:val="en-IE" w:eastAsia="en-IE"/>
        </w:rPr>
        <w:t>},</w:t>
      </w:r>
    </w:p>
    <w:p w14:paraId="706AF0F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123460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567894</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105</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"Network connectivity failure reported by end-users"</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"Reconfigured network settings to resolve connectivity issues"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1000005</w:t>
      </w:r>
      <w:r w:rsidRPr="003949FD">
        <w:rPr>
          <w:rFonts w:ascii="Consolas" w:eastAsia="Times New Roman" w:hAnsi="Consolas" w:cs="Times New Roman"/>
          <w:color w:val="CCCCCC"/>
          <w:sz w:val="21"/>
          <w:szCs w:val="21"/>
          <w:lang w:val="en-IE" w:eastAsia="en-IE"/>
        </w:rPr>
        <w:t>},</w:t>
      </w:r>
    </w:p>
    <w:p w14:paraId="51ABB11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113470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567893</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"Hardware failure observed in I/O subsystem"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faulty hardware components in I/O subsystem"</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100801</w:t>
      </w:r>
      <w:r w:rsidRPr="003949FD">
        <w:rPr>
          <w:rFonts w:ascii="Consolas" w:eastAsia="Times New Roman" w:hAnsi="Consolas" w:cs="Times New Roman"/>
          <w:color w:val="CCCCCC"/>
          <w:sz w:val="21"/>
          <w:szCs w:val="21"/>
          <w:lang w:val="en-IE" w:eastAsia="en-IE"/>
        </w:rPr>
        <w:t>},</w:t>
      </w:r>
    </w:p>
    <w:p w14:paraId="42B4919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113461</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567890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101</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"Faulty component detected in the main control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faulty component with a new and tested one"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1000001</w:t>
      </w:r>
      <w:r w:rsidRPr="003949FD">
        <w:rPr>
          <w:rFonts w:ascii="Consolas" w:eastAsia="Times New Roman" w:hAnsi="Consolas" w:cs="Times New Roman"/>
          <w:color w:val="CCCCCC"/>
          <w:sz w:val="21"/>
          <w:szCs w:val="21"/>
          <w:lang w:val="en-IE" w:eastAsia="en-IE"/>
        </w:rPr>
        <w:t>}</w:t>
      </w:r>
    </w:p>
    <w:p w14:paraId="24426BC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p>
    <w:p w14:paraId="2B742307" w14:textId="0437E247" w:rsidR="003949FD" w:rsidRDefault="003949FD">
      <w:pPr>
        <w:rPr>
          <w:sz w:val="28"/>
          <w:szCs w:val="28"/>
          <w:lang w:val="en-IE"/>
        </w:rPr>
      </w:pPr>
    </w:p>
    <w:p w14:paraId="05E22693" w14:textId="77777777" w:rsidR="003949FD" w:rsidRDefault="003949FD">
      <w:pPr>
        <w:rPr>
          <w:sz w:val="28"/>
          <w:szCs w:val="28"/>
          <w:lang w:val="en-IE"/>
        </w:rPr>
      </w:pPr>
    </w:p>
    <w:p w14:paraId="579CBC95"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//structure array for the second production line</w:t>
      </w:r>
    </w:p>
    <w:p w14:paraId="32FB7F5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4EC9B0"/>
          <w:sz w:val="21"/>
          <w:szCs w:val="21"/>
          <w:lang w:val="en-IE" w:eastAsia="en-IE"/>
        </w:rPr>
        <w:t>productionLines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record2</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
    <w:p w14:paraId="7551E77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p>
    <w:p w14:paraId="622930B8"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128709</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589000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111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"Faulty connection detected in the communication module"</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211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"Repaired connection by replacing damaged components"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100201</w:t>
      </w:r>
      <w:r w:rsidRPr="003949FD">
        <w:rPr>
          <w:rFonts w:ascii="Consolas" w:eastAsia="Times New Roman" w:hAnsi="Consolas" w:cs="Times New Roman"/>
          <w:color w:val="CCCCCC"/>
          <w:sz w:val="21"/>
          <w:szCs w:val="21"/>
          <w:lang w:val="en-IE" w:eastAsia="en-IE"/>
        </w:rPr>
        <w:t>},</w:t>
      </w:r>
    </w:p>
    <w:p w14:paraId="613EEC1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108002</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589200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113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"Temperature sensor error reported in thermal monitoring 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213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temperature sensor with a calibrated unit"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100402</w:t>
      </w:r>
      <w:r w:rsidRPr="003949FD">
        <w:rPr>
          <w:rFonts w:ascii="Consolas" w:eastAsia="Times New Roman" w:hAnsi="Consolas" w:cs="Times New Roman"/>
          <w:color w:val="CCCCCC"/>
          <w:sz w:val="21"/>
          <w:szCs w:val="21"/>
          <w:lang w:val="en-IE" w:eastAsia="en-IE"/>
        </w:rPr>
        <w:t>},</w:t>
      </w:r>
    </w:p>
    <w:p w14:paraId="45F51C9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168709</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589900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failure detected in primary power supply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"Restored power supply to prevent system downtime"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101101</w:t>
      </w:r>
      <w:r w:rsidRPr="003949FD">
        <w:rPr>
          <w:rFonts w:ascii="Consolas" w:eastAsia="Times New Roman" w:hAnsi="Consolas" w:cs="Times New Roman"/>
          <w:color w:val="CCCCCC"/>
          <w:sz w:val="21"/>
          <w:szCs w:val="21"/>
          <w:lang w:val="en-IE" w:eastAsia="en-IE"/>
        </w:rPr>
        <w:t>},</w:t>
      </w:r>
    </w:p>
    <w:p w14:paraId="67573AC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158002</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589300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104</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"Critical software bug identified in the operating 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"Fixed the software bug with a patch update"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1000004</w:t>
      </w:r>
      <w:r w:rsidRPr="003949FD">
        <w:rPr>
          <w:rFonts w:ascii="Consolas" w:eastAsia="Times New Roman" w:hAnsi="Consolas" w:cs="Times New Roman"/>
          <w:color w:val="CCCCCC"/>
          <w:sz w:val="21"/>
          <w:szCs w:val="21"/>
          <w:lang w:val="en-IE" w:eastAsia="en-IE"/>
        </w:rPr>
        <w:t>},</w:t>
      </w:r>
    </w:p>
    <w:p w14:paraId="1875CCCA"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138204</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589400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109</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"Power supply failure reported in critical systems"</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power supply unit to ensure uninterrupted operation"</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1000009</w:t>
      </w:r>
      <w:r w:rsidRPr="003949FD">
        <w:rPr>
          <w:rFonts w:ascii="Consolas" w:eastAsia="Times New Roman" w:hAnsi="Consolas" w:cs="Times New Roman"/>
          <w:color w:val="CCCCCC"/>
          <w:sz w:val="21"/>
          <w:szCs w:val="21"/>
          <w:lang w:val="en-IE" w:eastAsia="en-IE"/>
        </w:rPr>
        <w:t>},</w:t>
      </w:r>
    </w:p>
    <w:p w14:paraId="7A3E309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lastRenderedPageBreak/>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167800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589000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"Communication error detected between subsystems"</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"Debugged communication protocols to resolve errors"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100201</w:t>
      </w:r>
      <w:r w:rsidRPr="003949FD">
        <w:rPr>
          <w:rFonts w:ascii="Consolas" w:eastAsia="Times New Roman" w:hAnsi="Consolas" w:cs="Times New Roman"/>
          <w:color w:val="CCCCCC"/>
          <w:sz w:val="21"/>
          <w:szCs w:val="21"/>
          <w:lang w:val="en-IE" w:eastAsia="en-IE"/>
        </w:rPr>
        <w:t>},</w:t>
      </w:r>
    </w:p>
    <w:p w14:paraId="3EDA9DB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178406</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00</w:t>
      </w:r>
      <w:proofErr w:type="gramStart"/>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589600</w:t>
      </w:r>
      <w:proofErr w:type="gram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B5CEA8"/>
          <w:sz w:val="21"/>
          <w:szCs w:val="21"/>
          <w:lang w:val="en-IE" w:eastAsia="en-IE"/>
        </w:rPr>
        <w:t>117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"Input/output error observed in data transfer process"</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"Resolved I/O issues to ensure data integrity"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100800</w:t>
      </w:r>
      <w:r w:rsidRPr="003949FD">
        <w:rPr>
          <w:rFonts w:ascii="Consolas" w:eastAsia="Times New Roman" w:hAnsi="Consolas" w:cs="Times New Roman"/>
          <w:color w:val="CCCCCC"/>
          <w:sz w:val="21"/>
          <w:szCs w:val="21"/>
          <w:lang w:val="en-IE" w:eastAsia="en-IE"/>
        </w:rPr>
        <w:t>},</w:t>
      </w:r>
    </w:p>
    <w:p w14:paraId="63E2652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197901</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589100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112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"Component misalignment detected in mechanical assembly"</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212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"Realigned components to ensure proper functionality"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100300</w:t>
      </w:r>
      <w:r w:rsidRPr="003949FD">
        <w:rPr>
          <w:rFonts w:ascii="Consolas" w:eastAsia="Times New Roman" w:hAnsi="Consolas" w:cs="Times New Roman"/>
          <w:color w:val="CCCCCC"/>
          <w:sz w:val="21"/>
          <w:szCs w:val="21"/>
          <w:lang w:val="en-IE" w:eastAsia="en-IE"/>
        </w:rPr>
        <w:t>},</w:t>
      </w:r>
    </w:p>
    <w:p w14:paraId="7F4F6EE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168608</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589800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119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"Firmware corruption detected in control firmware"</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219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"Restored firmware from backup to resolve corruption"</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101000</w:t>
      </w:r>
      <w:r w:rsidRPr="003949FD">
        <w:rPr>
          <w:rFonts w:ascii="Consolas" w:eastAsia="Times New Roman" w:hAnsi="Consolas" w:cs="Times New Roman"/>
          <w:color w:val="CCCCCC"/>
          <w:sz w:val="21"/>
          <w:szCs w:val="21"/>
          <w:lang w:val="en-IE" w:eastAsia="en-IE"/>
        </w:rPr>
        <w:t>},</w:t>
      </w:r>
    </w:p>
    <w:p w14:paraId="255F20D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128709</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589900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surge detected in primary power supply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"Installed surge protection to mitigate power surges"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101101</w:t>
      </w:r>
      <w:r w:rsidRPr="003949FD">
        <w:rPr>
          <w:rFonts w:ascii="Consolas" w:eastAsia="Times New Roman" w:hAnsi="Consolas" w:cs="Times New Roman"/>
          <w:color w:val="CCCCCC"/>
          <w:sz w:val="21"/>
          <w:szCs w:val="21"/>
          <w:lang w:val="en-IE" w:eastAsia="en-IE"/>
        </w:rPr>
        <w:t>},</w:t>
      </w:r>
    </w:p>
    <w:p w14:paraId="4D7B882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118507</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05</w:t>
      </w:r>
      <w:proofErr w:type="gramStart"/>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589700</w:t>
      </w:r>
      <w:proofErr w:type="gram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B5CEA8"/>
          <w:sz w:val="21"/>
          <w:szCs w:val="21"/>
          <w:lang w:val="en-IE" w:eastAsia="en-IE"/>
        </w:rPr>
        <w:t>118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"Hardware malfunction detected in critical subsystem"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218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"Repaired hardware components to restore functionality"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100900</w:t>
      </w:r>
      <w:r w:rsidRPr="003949FD">
        <w:rPr>
          <w:rFonts w:ascii="Consolas" w:eastAsia="Times New Roman" w:hAnsi="Consolas" w:cs="Times New Roman"/>
          <w:color w:val="CCCCCC"/>
          <w:sz w:val="21"/>
          <w:szCs w:val="21"/>
          <w:lang w:val="en-IE" w:eastAsia="en-IE"/>
        </w:rPr>
        <w:t>},</w:t>
      </w:r>
    </w:p>
    <w:p w14:paraId="17226AC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188103</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589300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"Critical security vulnerability detected in control software"</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"Patched software to fix security vulnerability"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100501</w:t>
      </w:r>
      <w:r w:rsidRPr="003949FD">
        <w:rPr>
          <w:rFonts w:ascii="Consolas" w:eastAsia="Times New Roman" w:hAnsi="Consolas" w:cs="Times New Roman"/>
          <w:color w:val="CCCCCC"/>
          <w:sz w:val="21"/>
          <w:szCs w:val="21"/>
          <w:lang w:val="en-IE" w:eastAsia="en-IE"/>
        </w:rPr>
        <w:t>},</w:t>
      </w:r>
    </w:p>
    <w:p w14:paraId="1E661EE5"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148406</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00</w:t>
      </w:r>
      <w:proofErr w:type="gramStart"/>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589600</w:t>
      </w:r>
      <w:proofErr w:type="gram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B5CEA8"/>
          <w:sz w:val="21"/>
          <w:szCs w:val="21"/>
          <w:lang w:val="en-IE" w:eastAsia="en-IE"/>
        </w:rPr>
        <w:t>123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"Hardware failure observed in I/O subsystem"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faulty hardware components in I/O subsystem"</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100801</w:t>
      </w:r>
      <w:r w:rsidRPr="003949FD">
        <w:rPr>
          <w:rFonts w:ascii="Consolas" w:eastAsia="Times New Roman" w:hAnsi="Consolas" w:cs="Times New Roman"/>
          <w:color w:val="CCCCCC"/>
          <w:sz w:val="21"/>
          <w:szCs w:val="21"/>
          <w:lang w:val="en-IE" w:eastAsia="en-IE"/>
        </w:rPr>
        <w:t>},</w:t>
      </w:r>
    </w:p>
    <w:p w14:paraId="4EBBF42F"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158002</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589200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supply failure detected in primary power distribution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power supply unit to ensure continuous operation"</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101000</w:t>
      </w:r>
      <w:r w:rsidRPr="003949FD">
        <w:rPr>
          <w:rFonts w:ascii="Consolas" w:eastAsia="Times New Roman" w:hAnsi="Consolas" w:cs="Times New Roman"/>
          <w:color w:val="CCCCCC"/>
          <w:sz w:val="21"/>
          <w:szCs w:val="21"/>
          <w:lang w:val="en-IE" w:eastAsia="en-IE"/>
        </w:rPr>
        <w:t>},</w:t>
      </w:r>
    </w:p>
    <w:p w14:paraId="1B93835F"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167800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589000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"Software bug detected in control software"</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"Fixed software bug to prevent system errors"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100800</w:t>
      </w:r>
      <w:r w:rsidRPr="003949FD">
        <w:rPr>
          <w:rFonts w:ascii="Consolas" w:eastAsia="Times New Roman" w:hAnsi="Consolas" w:cs="Times New Roman"/>
          <w:color w:val="CCCCCC"/>
          <w:sz w:val="21"/>
          <w:szCs w:val="21"/>
          <w:lang w:val="en-IE" w:eastAsia="en-IE"/>
        </w:rPr>
        <w:t>}</w:t>
      </w:r>
    </w:p>
    <w:p w14:paraId="0523944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p>
    <w:p w14:paraId="0E957F70" w14:textId="77777777" w:rsidR="003949FD" w:rsidRDefault="003949FD">
      <w:pPr>
        <w:rPr>
          <w:sz w:val="28"/>
          <w:szCs w:val="28"/>
          <w:lang w:val="en-IE"/>
        </w:rPr>
      </w:pPr>
    </w:p>
    <w:p w14:paraId="154998C7" w14:textId="77777777" w:rsidR="003949FD" w:rsidRDefault="003949FD">
      <w:pPr>
        <w:rPr>
          <w:sz w:val="28"/>
          <w:szCs w:val="28"/>
          <w:lang w:val="en-IE"/>
        </w:rPr>
      </w:pPr>
    </w:p>
    <w:p w14:paraId="030AE988"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//structure array for the third production line</w:t>
      </w:r>
    </w:p>
    <w:p w14:paraId="54ADC69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4EC9B0"/>
          <w:sz w:val="21"/>
          <w:szCs w:val="21"/>
          <w:lang w:val="en-IE" w:eastAsia="en-IE"/>
        </w:rPr>
        <w:t>productionLines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record3</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
    <w:p w14:paraId="29A98EC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p>
    <w:p w14:paraId="68D7C1BC"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138408</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546509</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"Hardware malfunction detected in critical subsystem"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"Repaired hardware components to restore functionality"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100700</w:t>
      </w:r>
      <w:r w:rsidRPr="003949FD">
        <w:rPr>
          <w:rFonts w:ascii="Consolas" w:eastAsia="Times New Roman" w:hAnsi="Consolas" w:cs="Times New Roman"/>
          <w:color w:val="CCCCCC"/>
          <w:sz w:val="21"/>
          <w:szCs w:val="21"/>
          <w:lang w:val="en-IE" w:eastAsia="en-IE"/>
        </w:rPr>
        <w:t>},</w:t>
      </w:r>
    </w:p>
    <w:p w14:paraId="383027C8"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187802</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545802</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102</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"Assembly error found during final inspection"</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"Reassembled the unit correctly according to specifications"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1000002</w:t>
      </w:r>
      <w:r w:rsidRPr="003949FD">
        <w:rPr>
          <w:rFonts w:ascii="Consolas" w:eastAsia="Times New Roman" w:hAnsi="Consolas" w:cs="Times New Roman"/>
          <w:color w:val="CCCCCC"/>
          <w:sz w:val="21"/>
          <w:szCs w:val="21"/>
          <w:lang w:val="en-IE" w:eastAsia="en-IE"/>
        </w:rPr>
        <w:t>},</w:t>
      </w:r>
    </w:p>
    <w:p w14:paraId="2A72FF5F"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lastRenderedPageBreak/>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128307</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546307</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surge detected in primary power supply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"Installed surge protection to mitigate power surges"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101101</w:t>
      </w:r>
      <w:r w:rsidRPr="003949FD">
        <w:rPr>
          <w:rFonts w:ascii="Consolas" w:eastAsia="Times New Roman" w:hAnsi="Consolas" w:cs="Times New Roman"/>
          <w:color w:val="CCCCCC"/>
          <w:sz w:val="21"/>
          <w:szCs w:val="21"/>
          <w:lang w:val="en-IE" w:eastAsia="en-IE"/>
        </w:rPr>
        <w:t>},</w:t>
      </w:r>
    </w:p>
    <w:p w14:paraId="18BB9F9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178105</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546105</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"Fan failure detected in cooling 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fan to prevent overheating"</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100800</w:t>
      </w:r>
      <w:r w:rsidRPr="003949FD">
        <w:rPr>
          <w:rFonts w:ascii="Consolas" w:eastAsia="Times New Roman" w:hAnsi="Consolas" w:cs="Times New Roman"/>
          <w:color w:val="CCCCCC"/>
          <w:sz w:val="21"/>
          <w:szCs w:val="21"/>
          <w:lang w:val="en-IE" w:eastAsia="en-IE"/>
        </w:rPr>
        <w:t>},</w:t>
      </w:r>
    </w:p>
    <w:p w14:paraId="70E5AFDA"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158004</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05</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B5CEA8"/>
          <w:sz w:val="21"/>
          <w:szCs w:val="21"/>
          <w:lang w:val="en-IE" w:eastAsia="en-IE"/>
        </w:rPr>
        <w:t>546004</w:t>
      </w:r>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B5CEA8"/>
          <w:sz w:val="21"/>
          <w:szCs w:val="21"/>
          <w:lang w:val="en-IE" w:eastAsia="en-IE"/>
        </w:rPr>
        <w:t>137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supply failure detected in primary power distribution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power supply unit to ensure continuous operation"</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101000</w:t>
      </w:r>
      <w:r w:rsidRPr="003949FD">
        <w:rPr>
          <w:rFonts w:ascii="Consolas" w:eastAsia="Times New Roman" w:hAnsi="Consolas" w:cs="Times New Roman"/>
          <w:color w:val="CCCCCC"/>
          <w:sz w:val="21"/>
          <w:szCs w:val="21"/>
          <w:lang w:val="en-IE" w:eastAsia="en-IE"/>
        </w:rPr>
        <w:t>},</w:t>
      </w:r>
    </w:p>
    <w:p w14:paraId="36983C2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138206</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546206</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"Voltage surge detected in power supply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"Installed surge protector to prevent damage from surges"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100900</w:t>
      </w:r>
      <w:r w:rsidRPr="003949FD">
        <w:rPr>
          <w:rFonts w:ascii="Consolas" w:eastAsia="Times New Roman" w:hAnsi="Consolas" w:cs="Times New Roman"/>
          <w:color w:val="CCCCCC"/>
          <w:sz w:val="21"/>
          <w:szCs w:val="21"/>
          <w:lang w:val="en-IE" w:eastAsia="en-IE"/>
        </w:rPr>
        <w:t>},</w:t>
      </w:r>
    </w:p>
    <w:p w14:paraId="094864AF"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187600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45</w:t>
      </w:r>
      <w:proofErr w:type="gramStart"/>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545903</w:t>
      </w:r>
      <w:proofErr w:type="gramEnd"/>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"System overload detected in processing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"Optimized system resources to prevent overload"</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100600</w:t>
      </w:r>
      <w:r w:rsidRPr="003949FD">
        <w:rPr>
          <w:rFonts w:ascii="Consolas" w:eastAsia="Times New Roman" w:hAnsi="Consolas" w:cs="Times New Roman"/>
          <w:color w:val="CCCCCC"/>
          <w:sz w:val="21"/>
          <w:szCs w:val="21"/>
          <w:lang w:val="en-IE" w:eastAsia="en-IE"/>
        </w:rPr>
        <w:t>},</w:t>
      </w:r>
    </w:p>
    <w:p w14:paraId="394B501C"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138408</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546408</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107</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"Memory corruption issue observed in system logs"</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"Updated firmware to address memory management issues"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1000007</w:t>
      </w:r>
      <w:r w:rsidRPr="003949FD">
        <w:rPr>
          <w:rFonts w:ascii="Consolas" w:eastAsia="Times New Roman" w:hAnsi="Consolas" w:cs="Times New Roman"/>
          <w:color w:val="CCCCCC"/>
          <w:sz w:val="21"/>
          <w:szCs w:val="21"/>
          <w:lang w:val="en-IE" w:eastAsia="en-IE"/>
        </w:rPr>
        <w:t>},</w:t>
      </w:r>
    </w:p>
    <w:p w14:paraId="194D276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188307</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546307</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"Hardware failure detected in communication channel"</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faulty hardware components to restore functionality"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101005</w:t>
      </w:r>
      <w:r w:rsidRPr="003949FD">
        <w:rPr>
          <w:rFonts w:ascii="Consolas" w:eastAsia="Times New Roman" w:hAnsi="Consolas" w:cs="Times New Roman"/>
          <w:color w:val="CCCCCC"/>
          <w:sz w:val="21"/>
          <w:szCs w:val="21"/>
          <w:lang w:val="en-IE" w:eastAsia="en-IE"/>
        </w:rPr>
        <w:t>},</w:t>
      </w:r>
    </w:p>
    <w:p w14:paraId="3FED5D1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127903</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00</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B5CEA8"/>
          <w:sz w:val="21"/>
          <w:szCs w:val="21"/>
          <w:lang w:val="en-IE" w:eastAsia="en-IE"/>
        </w:rPr>
        <w:t>545903</w:t>
      </w:r>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B5CEA8"/>
          <w:sz w:val="21"/>
          <w:szCs w:val="21"/>
          <w:lang w:val="en-IE" w:eastAsia="en-IE"/>
        </w:rPr>
        <w:t>124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"System overload detected in processing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"Optimized system resources to prevent overload"</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100600</w:t>
      </w:r>
      <w:r w:rsidRPr="003949FD">
        <w:rPr>
          <w:rFonts w:ascii="Consolas" w:eastAsia="Times New Roman" w:hAnsi="Consolas" w:cs="Times New Roman"/>
          <w:color w:val="CCCCCC"/>
          <w:sz w:val="21"/>
          <w:szCs w:val="21"/>
          <w:lang w:val="en-IE" w:eastAsia="en-IE"/>
        </w:rPr>
        <w:t>},</w:t>
      </w:r>
    </w:p>
    <w:p w14:paraId="1019A19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168105</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546105</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"Leakage detected in cooling 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"Fixed leakage and installed additional seals"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100805</w:t>
      </w:r>
      <w:r w:rsidRPr="003949FD">
        <w:rPr>
          <w:rFonts w:ascii="Consolas" w:eastAsia="Times New Roman" w:hAnsi="Consolas" w:cs="Times New Roman"/>
          <w:color w:val="CCCCCC"/>
          <w:sz w:val="21"/>
          <w:szCs w:val="21"/>
          <w:lang w:val="en-IE" w:eastAsia="en-IE"/>
        </w:rPr>
        <w:t>},</w:t>
      </w:r>
    </w:p>
    <w:p w14:paraId="4259BE7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187600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45</w:t>
      </w:r>
      <w:proofErr w:type="gramStart"/>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545600</w:t>
      </w:r>
      <w:proofErr w:type="gramEnd"/>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supply failure detected in primary power distribution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power supply unit to ensure continuous operation"</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101000</w:t>
      </w:r>
      <w:r w:rsidRPr="003949FD">
        <w:rPr>
          <w:rFonts w:ascii="Consolas" w:eastAsia="Times New Roman" w:hAnsi="Consolas" w:cs="Times New Roman"/>
          <w:color w:val="CCCCCC"/>
          <w:sz w:val="21"/>
          <w:szCs w:val="21"/>
          <w:lang w:val="en-IE" w:eastAsia="en-IE"/>
        </w:rPr>
        <w:t>},</w:t>
      </w:r>
    </w:p>
    <w:p w14:paraId="07ED423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197802</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545802</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"Hardware failure observed in I/O subsystem"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faulty hardware components in I/O subsystem"</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100801</w:t>
      </w:r>
      <w:r w:rsidRPr="003949FD">
        <w:rPr>
          <w:rFonts w:ascii="Consolas" w:eastAsia="Times New Roman" w:hAnsi="Consolas" w:cs="Times New Roman"/>
          <w:color w:val="CCCCCC"/>
          <w:sz w:val="21"/>
          <w:szCs w:val="21"/>
          <w:lang w:val="en-IE" w:eastAsia="en-IE"/>
        </w:rPr>
        <w:t>},</w:t>
      </w:r>
    </w:p>
    <w:p w14:paraId="3412D19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158004</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545701</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"Leakage detected in hydraulic 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"Fixed leakage to prevent system damage"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100400</w:t>
      </w:r>
      <w:r w:rsidRPr="003949FD">
        <w:rPr>
          <w:rFonts w:ascii="Consolas" w:eastAsia="Times New Roman" w:hAnsi="Consolas" w:cs="Times New Roman"/>
          <w:color w:val="CCCCCC"/>
          <w:sz w:val="21"/>
          <w:szCs w:val="21"/>
          <w:lang w:val="en-IE" w:eastAsia="en-IE"/>
        </w:rPr>
        <w:t>},</w:t>
      </w:r>
    </w:p>
    <w:p w14:paraId="50FE4C0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168406</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00</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B5CEA8"/>
          <w:sz w:val="21"/>
          <w:szCs w:val="21"/>
          <w:lang w:val="en-IE" w:eastAsia="en-IE"/>
        </w:rPr>
        <w:t>589600</w:t>
      </w:r>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B5CEA8"/>
          <w:sz w:val="21"/>
          <w:szCs w:val="21"/>
          <w:lang w:val="en-IE" w:eastAsia="en-IE"/>
        </w:rPr>
        <w:t>117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"Input/output error observed in data transfer process"</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"Resolved I/O issues to ensure data integrity"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100800</w:t>
      </w:r>
      <w:r w:rsidRPr="003949FD">
        <w:rPr>
          <w:rFonts w:ascii="Consolas" w:eastAsia="Times New Roman" w:hAnsi="Consolas" w:cs="Times New Roman"/>
          <w:color w:val="CCCCCC"/>
          <w:sz w:val="21"/>
          <w:szCs w:val="21"/>
          <w:lang w:val="en-IE" w:eastAsia="en-IE"/>
        </w:rPr>
        <w:t>}</w:t>
      </w:r>
    </w:p>
    <w:p w14:paraId="46B712F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p>
    <w:p w14:paraId="7F38A13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//structure array for the fourth production line</w:t>
      </w:r>
    </w:p>
    <w:p w14:paraId="3A8CD1A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4EC9B0"/>
          <w:sz w:val="21"/>
          <w:szCs w:val="21"/>
          <w:lang w:val="en-IE" w:eastAsia="en-IE"/>
        </w:rPr>
        <w:t>productionLines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record4</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
    <w:p w14:paraId="4752FF0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p>
    <w:p w14:paraId="560DAA5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123806</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579500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supply failure detected in primary power distribution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power supply unit to ensure continuous operation"</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101000</w:t>
      </w:r>
      <w:r w:rsidRPr="003949FD">
        <w:rPr>
          <w:rFonts w:ascii="Consolas" w:eastAsia="Times New Roman" w:hAnsi="Consolas" w:cs="Times New Roman"/>
          <w:color w:val="CCCCCC"/>
          <w:sz w:val="21"/>
          <w:szCs w:val="21"/>
          <w:lang w:val="en-IE" w:eastAsia="en-IE"/>
        </w:rPr>
        <w:t>},</w:t>
      </w:r>
    </w:p>
    <w:p w14:paraId="654BE74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lastRenderedPageBreak/>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143604</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579300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surge detected in primary power supply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"Installed surge protection to mitigate power surges"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101101</w:t>
      </w:r>
      <w:r w:rsidRPr="003949FD">
        <w:rPr>
          <w:rFonts w:ascii="Consolas" w:eastAsia="Times New Roman" w:hAnsi="Consolas" w:cs="Times New Roman"/>
          <w:color w:val="CCCCCC"/>
          <w:sz w:val="21"/>
          <w:szCs w:val="21"/>
          <w:lang w:val="en-IE" w:eastAsia="en-IE"/>
        </w:rPr>
        <w:t>},</w:t>
      </w:r>
    </w:p>
    <w:p w14:paraId="2BF4605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153503</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579200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"Hardware malfunction detected in critical subsystem"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"Repaired hardware components to restore functionality"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100700</w:t>
      </w:r>
      <w:r w:rsidRPr="003949FD">
        <w:rPr>
          <w:rFonts w:ascii="Consolas" w:eastAsia="Times New Roman" w:hAnsi="Consolas" w:cs="Times New Roman"/>
          <w:color w:val="CCCCCC"/>
          <w:sz w:val="21"/>
          <w:szCs w:val="21"/>
          <w:lang w:val="en-IE" w:eastAsia="en-IE"/>
        </w:rPr>
        <w:t>},</w:t>
      </w:r>
    </w:p>
    <w:p w14:paraId="591FCEE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143402</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579100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"Voltage surge detected in power supply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"Installed surge protector to prevent damage from surges"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100900</w:t>
      </w:r>
      <w:r w:rsidRPr="003949FD">
        <w:rPr>
          <w:rFonts w:ascii="Consolas" w:eastAsia="Times New Roman" w:hAnsi="Consolas" w:cs="Times New Roman"/>
          <w:color w:val="CCCCCC"/>
          <w:sz w:val="21"/>
          <w:szCs w:val="21"/>
          <w:lang w:val="en-IE" w:eastAsia="en-IE"/>
        </w:rPr>
        <w:t>},</w:t>
      </w:r>
    </w:p>
    <w:p w14:paraId="34506435"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173907</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579600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103</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"Calibration drift detected in sensor readings"</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"Recalibrated the equipment to ensure accurate measurements"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1000003</w:t>
      </w:r>
      <w:r w:rsidRPr="003949FD">
        <w:rPr>
          <w:rFonts w:ascii="Consolas" w:eastAsia="Times New Roman" w:hAnsi="Consolas" w:cs="Times New Roman"/>
          <w:color w:val="CCCCCC"/>
          <w:sz w:val="21"/>
          <w:szCs w:val="21"/>
          <w:lang w:val="en-IE" w:eastAsia="en-IE"/>
        </w:rPr>
        <w:t>},</w:t>
      </w:r>
    </w:p>
    <w:p w14:paraId="0B21104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143705</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45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579400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"Leakage detected in hydraulic 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"Fixed leakage to prevent system damage"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100400</w:t>
      </w:r>
      <w:r w:rsidRPr="003949FD">
        <w:rPr>
          <w:rFonts w:ascii="Consolas" w:eastAsia="Times New Roman" w:hAnsi="Consolas" w:cs="Times New Roman"/>
          <w:color w:val="CCCCCC"/>
          <w:sz w:val="21"/>
          <w:szCs w:val="21"/>
          <w:lang w:val="en-IE" w:eastAsia="en-IE"/>
        </w:rPr>
        <w:t>},</w:t>
      </w:r>
    </w:p>
    <w:p w14:paraId="0E79870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143200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578900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"Faulty battery detected in backup power 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battery with a new one to ensure uninterrupted power supply"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100400</w:t>
      </w:r>
      <w:r w:rsidRPr="003949FD">
        <w:rPr>
          <w:rFonts w:ascii="Consolas" w:eastAsia="Times New Roman" w:hAnsi="Consolas" w:cs="Times New Roman"/>
          <w:color w:val="CCCCCC"/>
          <w:sz w:val="21"/>
          <w:szCs w:val="21"/>
          <w:lang w:val="en-IE" w:eastAsia="en-IE"/>
        </w:rPr>
        <w:t>},</w:t>
      </w:r>
    </w:p>
    <w:p w14:paraId="673CC85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194008</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579700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"Memory allocation error reported during system startup"</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239</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"Optimized memory usage to prevent resource conflicts"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101200</w:t>
      </w:r>
      <w:r w:rsidRPr="003949FD">
        <w:rPr>
          <w:rFonts w:ascii="Consolas" w:eastAsia="Times New Roman" w:hAnsi="Consolas" w:cs="Times New Roman"/>
          <w:color w:val="CCCCCC"/>
          <w:sz w:val="21"/>
          <w:szCs w:val="21"/>
          <w:lang w:val="en-IE" w:eastAsia="en-IE"/>
        </w:rPr>
        <w:t>},</w:t>
      </w:r>
    </w:p>
    <w:p w14:paraId="21DF8EEC"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143301</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579000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"Sensor calibration error detected in environmental monitoring 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"Recalibrated sensor to ensure accurate measurements"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100500</w:t>
      </w:r>
      <w:r w:rsidRPr="003949FD">
        <w:rPr>
          <w:rFonts w:ascii="Consolas" w:eastAsia="Times New Roman" w:hAnsi="Consolas" w:cs="Times New Roman"/>
          <w:color w:val="CCCCCC"/>
          <w:sz w:val="21"/>
          <w:szCs w:val="21"/>
          <w:lang w:val="en-IE" w:eastAsia="en-IE"/>
        </w:rPr>
        <w:t>},</w:t>
      </w:r>
    </w:p>
    <w:p w14:paraId="187AC63C"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103109</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31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579800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failure detected in primary power supply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220</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"Restored power supply to prevent system downtime"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101101</w:t>
      </w:r>
      <w:r w:rsidRPr="003949FD">
        <w:rPr>
          <w:rFonts w:ascii="Consolas" w:eastAsia="Times New Roman" w:hAnsi="Consolas" w:cs="Times New Roman"/>
          <w:color w:val="CCCCCC"/>
          <w:sz w:val="21"/>
          <w:szCs w:val="21"/>
          <w:lang w:val="en-IE" w:eastAsia="en-IE"/>
        </w:rPr>
        <w:t>},</w:t>
      </w:r>
    </w:p>
    <w:p w14:paraId="39139EC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143402</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579000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"Software bug detected in control software"</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"Fixed software bug to prevent system errors"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100800</w:t>
      </w:r>
      <w:r w:rsidRPr="003949FD">
        <w:rPr>
          <w:rFonts w:ascii="Consolas" w:eastAsia="Times New Roman" w:hAnsi="Consolas" w:cs="Times New Roman"/>
          <w:color w:val="CCCCCC"/>
          <w:sz w:val="21"/>
          <w:szCs w:val="21"/>
          <w:lang w:val="en-IE" w:eastAsia="en-IE"/>
        </w:rPr>
        <w:t>},</w:t>
      </w:r>
    </w:p>
    <w:p w14:paraId="40BDF30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143503</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579600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"Hardware malfunction detected in critical subsystem"</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"Repaired hardware components to restore functionality"</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100700</w:t>
      </w:r>
      <w:r w:rsidRPr="003949FD">
        <w:rPr>
          <w:rFonts w:ascii="Consolas" w:eastAsia="Times New Roman" w:hAnsi="Consolas" w:cs="Times New Roman"/>
          <w:color w:val="CCCCCC"/>
          <w:sz w:val="21"/>
          <w:szCs w:val="21"/>
          <w:lang w:val="en-IE" w:eastAsia="en-IE"/>
        </w:rPr>
        <w:t>},</w:t>
      </w:r>
    </w:p>
    <w:p w14:paraId="5220639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113806</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16</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579100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"System overload detected in processing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224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"Optimized system resources to prevent overload"</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100600</w:t>
      </w:r>
      <w:r w:rsidRPr="003949FD">
        <w:rPr>
          <w:rFonts w:ascii="Consolas" w:eastAsia="Times New Roman" w:hAnsi="Consolas" w:cs="Times New Roman"/>
          <w:color w:val="CCCCCC"/>
          <w:sz w:val="21"/>
          <w:szCs w:val="21"/>
          <w:lang w:val="en-IE" w:eastAsia="en-IE"/>
        </w:rPr>
        <w:t>},</w:t>
      </w:r>
    </w:p>
    <w:p w14:paraId="3F99D68C"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173907</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02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579200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"Power supply failure detected in primary power distribution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237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power supply unit to ensure continuous operation"</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101000</w:t>
      </w:r>
      <w:r w:rsidRPr="003949FD">
        <w:rPr>
          <w:rFonts w:ascii="Consolas" w:eastAsia="Times New Roman" w:hAnsi="Consolas" w:cs="Times New Roman"/>
          <w:color w:val="CCCCCC"/>
          <w:sz w:val="21"/>
          <w:szCs w:val="21"/>
          <w:lang w:val="en-IE" w:eastAsia="en-IE"/>
        </w:rPr>
        <w:t>},</w:t>
      </w:r>
    </w:p>
    <w:p w14:paraId="0BC89D4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4</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103109</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18</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17</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35</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579700</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101</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"Faulty component detected in the main control unit"</w:t>
      </w: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B5CEA8"/>
          <w:sz w:val="21"/>
          <w:szCs w:val="21"/>
          <w:lang w:val="en-IE" w:eastAsia="en-IE"/>
        </w:rPr>
        <w:t>201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E9178"/>
          <w:sz w:val="21"/>
          <w:szCs w:val="21"/>
          <w:lang w:val="en-IE" w:eastAsia="en-IE"/>
        </w:rPr>
        <w:t>"Replaced faulty component with a new and tested one"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1000001</w:t>
      </w:r>
      <w:r w:rsidRPr="003949FD">
        <w:rPr>
          <w:rFonts w:ascii="Consolas" w:eastAsia="Times New Roman" w:hAnsi="Consolas" w:cs="Times New Roman"/>
          <w:color w:val="CCCCCC"/>
          <w:sz w:val="21"/>
          <w:szCs w:val="21"/>
          <w:lang w:val="en-IE" w:eastAsia="en-IE"/>
        </w:rPr>
        <w:t>}</w:t>
      </w:r>
    </w:p>
    <w:p w14:paraId="2A45FC7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p>
    <w:p w14:paraId="404C1E5B" w14:textId="77777777" w:rsidR="003949FD" w:rsidRDefault="003949FD">
      <w:pPr>
        <w:rPr>
          <w:sz w:val="28"/>
          <w:szCs w:val="28"/>
          <w:lang w:val="en-IE"/>
        </w:rPr>
      </w:pPr>
    </w:p>
    <w:p w14:paraId="334EA4DA" w14:textId="77777777" w:rsidR="001B2CCB" w:rsidRDefault="001B2CCB">
      <w:pPr>
        <w:rPr>
          <w:sz w:val="28"/>
          <w:szCs w:val="28"/>
          <w:lang w:val="en-IE"/>
        </w:rPr>
      </w:pPr>
    </w:p>
    <w:p w14:paraId="4A78EAF7" w14:textId="1823DFD5" w:rsidR="003949FD" w:rsidRDefault="003949FD">
      <w:pPr>
        <w:rPr>
          <w:sz w:val="28"/>
          <w:szCs w:val="28"/>
          <w:lang w:val="en-IE"/>
        </w:rPr>
      </w:pPr>
      <w:r>
        <w:rPr>
          <w:sz w:val="28"/>
          <w:szCs w:val="28"/>
          <w:lang w:val="en-IE"/>
        </w:rPr>
        <w:lastRenderedPageBreak/>
        <w:t>I then printed them all using this layout for all 4:</w:t>
      </w:r>
    </w:p>
    <w:p w14:paraId="2E465B5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//for loop to print off all the details for the first production line</w:t>
      </w:r>
    </w:p>
    <w:p w14:paraId="5C2B425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\n\</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Report</w:t>
      </w:r>
      <w:proofErr w:type="spellEnd"/>
      <w:r w:rsidRPr="003949FD">
        <w:rPr>
          <w:rFonts w:ascii="Consolas" w:eastAsia="Times New Roman" w:hAnsi="Consolas" w:cs="Times New Roman"/>
          <w:color w:val="CE9178"/>
          <w:sz w:val="21"/>
          <w:szCs w:val="21"/>
          <w:lang w:val="en-IE" w:eastAsia="en-IE"/>
        </w:rPr>
        <w:t xml:space="preserve"> 1:</w:t>
      </w:r>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w:t>
      </w:r>
    </w:p>
    <w:p w14:paraId="029C073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36CE01D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C586C0"/>
          <w:sz w:val="21"/>
          <w:szCs w:val="21"/>
          <w:lang w:val="en-IE" w:eastAsia="en-IE"/>
        </w:rPr>
        <w:t>for</w:t>
      </w:r>
      <w:r w:rsidRPr="003949FD">
        <w:rPr>
          <w:rFonts w:ascii="Consolas" w:eastAsia="Times New Roman" w:hAnsi="Consolas" w:cs="Times New Roman"/>
          <w:color w:val="CCCCCC"/>
          <w:sz w:val="21"/>
          <w:szCs w:val="21"/>
          <w:lang w:val="en-IE" w:eastAsia="en-IE"/>
        </w:rPr>
        <w:t>(</w:t>
      </w:r>
      <w:proofErr w:type="spellStart"/>
      <w:proofErr w:type="gramEnd"/>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B5CEA8"/>
          <w:sz w:val="21"/>
          <w:szCs w:val="21"/>
          <w:lang w:val="en-IE" w:eastAsia="en-IE"/>
        </w:rPr>
        <w:t>0</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&lt;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w:t>
      </w:r>
    </w:p>
    <w:p w14:paraId="1828FFF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//beginning of for loop</w:t>
      </w:r>
    </w:p>
    <w:p w14:paraId="77F1021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Record</w:t>
      </w:r>
      <w:proofErr w:type="spellEnd"/>
      <w:r w:rsidRPr="003949FD">
        <w:rPr>
          <w:rFonts w:ascii="Consolas" w:eastAsia="Times New Roman" w:hAnsi="Consolas" w:cs="Times New Roman"/>
          <w:color w:val="CE9178"/>
          <w:sz w:val="21"/>
          <w:szCs w:val="21"/>
          <w:lang w:val="en-IE" w:eastAsia="en-IE"/>
        </w:rPr>
        <w:t xml:space="preserve">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w:t>
      </w:r>
    </w:p>
    <w:p w14:paraId="73EB331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Line</w:t>
      </w:r>
      <w:proofErr w:type="spellEnd"/>
      <w:r w:rsidRPr="003949FD">
        <w:rPr>
          <w:rFonts w:ascii="Consolas" w:eastAsia="Times New Roman" w:hAnsi="Consolas" w:cs="Times New Roman"/>
          <w:color w:val="CE9178"/>
          <w:sz w:val="21"/>
          <w:szCs w:val="21"/>
          <w:lang w:val="en-IE" w:eastAsia="en-IE"/>
        </w:rPr>
        <w:t xml:space="preserve"> Code: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lineCode</w:t>
      </w:r>
      <w:proofErr w:type="spellEnd"/>
      <w:r w:rsidRPr="003949FD">
        <w:rPr>
          <w:rFonts w:ascii="Consolas" w:eastAsia="Times New Roman" w:hAnsi="Consolas" w:cs="Times New Roman"/>
          <w:color w:val="CCCCCC"/>
          <w:sz w:val="21"/>
          <w:szCs w:val="21"/>
          <w:lang w:val="en-IE" w:eastAsia="en-IE"/>
        </w:rPr>
        <w:t>);</w:t>
      </w:r>
    </w:p>
    <w:p w14:paraId="2114768A"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Batch</w:t>
      </w:r>
      <w:proofErr w:type="spellEnd"/>
      <w:r w:rsidRPr="003949FD">
        <w:rPr>
          <w:rFonts w:ascii="Consolas" w:eastAsia="Times New Roman" w:hAnsi="Consolas" w:cs="Times New Roman"/>
          <w:color w:val="CE9178"/>
          <w:sz w:val="21"/>
          <w:szCs w:val="21"/>
          <w:lang w:val="en-IE" w:eastAsia="en-IE"/>
        </w:rPr>
        <w:t xml:space="preserve"> Code: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batchCode</w:t>
      </w:r>
      <w:proofErr w:type="spellEnd"/>
      <w:r w:rsidRPr="003949FD">
        <w:rPr>
          <w:rFonts w:ascii="Consolas" w:eastAsia="Times New Roman" w:hAnsi="Consolas" w:cs="Times New Roman"/>
          <w:color w:val="CCCCCC"/>
          <w:sz w:val="21"/>
          <w:szCs w:val="21"/>
          <w:lang w:val="en-IE" w:eastAsia="en-IE"/>
        </w:rPr>
        <w:t>);</w:t>
      </w:r>
    </w:p>
    <w:p w14:paraId="29145CF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Batch</w:t>
      </w:r>
      <w:proofErr w:type="spellEnd"/>
      <w:r w:rsidRPr="003949FD">
        <w:rPr>
          <w:rFonts w:ascii="Consolas" w:eastAsia="Times New Roman" w:hAnsi="Consolas" w:cs="Times New Roman"/>
          <w:color w:val="CE9178"/>
          <w:sz w:val="21"/>
          <w:szCs w:val="21"/>
          <w:lang w:val="en-IE" w:eastAsia="en-IE"/>
        </w:rPr>
        <w:t xml:space="preserve"> Date &amp; Time : day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CE9178"/>
          <w:sz w:val="21"/>
          <w:szCs w:val="21"/>
          <w:lang w:val="en-IE" w:eastAsia="en-IE"/>
        </w:rPr>
        <w:t xml:space="preserve">, hour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CE9178"/>
          <w:sz w:val="21"/>
          <w:szCs w:val="21"/>
          <w:lang w:val="en-IE" w:eastAsia="en-IE"/>
        </w:rPr>
        <w:t xml:space="preserve">, minute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DT</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batchday</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DT</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batchhour</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DT</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batchminute</w:t>
      </w:r>
      <w:proofErr w:type="spellEnd"/>
      <w:r w:rsidRPr="003949FD">
        <w:rPr>
          <w:rFonts w:ascii="Consolas" w:eastAsia="Times New Roman" w:hAnsi="Consolas" w:cs="Times New Roman"/>
          <w:color w:val="CCCCCC"/>
          <w:sz w:val="21"/>
          <w:szCs w:val="21"/>
          <w:lang w:val="en-IE" w:eastAsia="en-IE"/>
        </w:rPr>
        <w:t>);</w:t>
      </w:r>
    </w:p>
    <w:p w14:paraId="0D3FE2A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Product</w:t>
      </w:r>
      <w:proofErr w:type="spellEnd"/>
      <w:r w:rsidRPr="003949FD">
        <w:rPr>
          <w:rFonts w:ascii="Consolas" w:eastAsia="Times New Roman" w:hAnsi="Consolas" w:cs="Times New Roman"/>
          <w:color w:val="CE9178"/>
          <w:sz w:val="21"/>
          <w:szCs w:val="21"/>
          <w:lang w:val="en-IE" w:eastAsia="en-IE"/>
        </w:rPr>
        <w:t xml:space="preserve"> ID: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productID</w:t>
      </w:r>
      <w:proofErr w:type="spellEnd"/>
      <w:r w:rsidRPr="003949FD">
        <w:rPr>
          <w:rFonts w:ascii="Consolas" w:eastAsia="Times New Roman" w:hAnsi="Consolas" w:cs="Times New Roman"/>
          <w:color w:val="CCCCCC"/>
          <w:sz w:val="21"/>
          <w:szCs w:val="21"/>
          <w:lang w:val="en-IE" w:eastAsia="en-IE"/>
        </w:rPr>
        <w:t>);</w:t>
      </w:r>
    </w:p>
    <w:p w14:paraId="66E6CF7F"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Issue</w:t>
      </w:r>
      <w:proofErr w:type="spellEnd"/>
      <w:r w:rsidRPr="003949FD">
        <w:rPr>
          <w:rFonts w:ascii="Consolas" w:eastAsia="Times New Roman" w:hAnsi="Consolas" w:cs="Times New Roman"/>
          <w:color w:val="CE9178"/>
          <w:sz w:val="21"/>
          <w:szCs w:val="21"/>
          <w:lang w:val="en-IE" w:eastAsia="en-IE"/>
        </w:rPr>
        <w:t xml:space="preserve"> Code: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issue</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issueCode</w:t>
      </w:r>
      <w:proofErr w:type="spellEnd"/>
      <w:r w:rsidRPr="003949FD">
        <w:rPr>
          <w:rFonts w:ascii="Consolas" w:eastAsia="Times New Roman" w:hAnsi="Consolas" w:cs="Times New Roman"/>
          <w:color w:val="CCCCCC"/>
          <w:sz w:val="21"/>
          <w:szCs w:val="21"/>
          <w:lang w:val="en-IE" w:eastAsia="en-IE"/>
        </w:rPr>
        <w:t>);</w:t>
      </w:r>
    </w:p>
    <w:p w14:paraId="3FB3292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Issue</w:t>
      </w:r>
      <w:proofErr w:type="spellEnd"/>
      <w:r w:rsidRPr="003949FD">
        <w:rPr>
          <w:rFonts w:ascii="Consolas" w:eastAsia="Times New Roman" w:hAnsi="Consolas" w:cs="Times New Roman"/>
          <w:color w:val="CE9178"/>
          <w:sz w:val="21"/>
          <w:szCs w:val="21"/>
          <w:lang w:val="en-IE" w:eastAsia="en-IE"/>
        </w:rPr>
        <w:t xml:space="preserve"> Description: </w:t>
      </w:r>
      <w:r w:rsidRPr="003949FD">
        <w:rPr>
          <w:rFonts w:ascii="Consolas" w:eastAsia="Times New Roman" w:hAnsi="Consolas" w:cs="Times New Roman"/>
          <w:color w:val="9CDCFE"/>
          <w:sz w:val="21"/>
          <w:szCs w:val="21"/>
          <w:lang w:val="en-IE" w:eastAsia="en-IE"/>
        </w:rPr>
        <w:t>%s</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issue</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issuedescription</w:t>
      </w:r>
      <w:proofErr w:type="spellEnd"/>
      <w:r w:rsidRPr="003949FD">
        <w:rPr>
          <w:rFonts w:ascii="Consolas" w:eastAsia="Times New Roman" w:hAnsi="Consolas" w:cs="Times New Roman"/>
          <w:color w:val="CCCCCC"/>
          <w:sz w:val="21"/>
          <w:szCs w:val="21"/>
          <w:lang w:val="en-IE" w:eastAsia="en-IE"/>
        </w:rPr>
        <w:t>);</w:t>
      </w:r>
    </w:p>
    <w:p w14:paraId="573DC9B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Resolution</w:t>
      </w:r>
      <w:proofErr w:type="spellEnd"/>
      <w:r w:rsidRPr="003949FD">
        <w:rPr>
          <w:rFonts w:ascii="Consolas" w:eastAsia="Times New Roman" w:hAnsi="Consolas" w:cs="Times New Roman"/>
          <w:color w:val="CE9178"/>
          <w:sz w:val="21"/>
          <w:szCs w:val="21"/>
          <w:lang w:val="en-IE" w:eastAsia="en-IE"/>
        </w:rPr>
        <w:t xml:space="preserve"> Code: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res</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resolutionCode</w:t>
      </w:r>
      <w:proofErr w:type="spellEnd"/>
      <w:r w:rsidRPr="003949FD">
        <w:rPr>
          <w:rFonts w:ascii="Consolas" w:eastAsia="Times New Roman" w:hAnsi="Consolas" w:cs="Times New Roman"/>
          <w:color w:val="CCCCCC"/>
          <w:sz w:val="21"/>
          <w:szCs w:val="21"/>
          <w:lang w:val="en-IE" w:eastAsia="en-IE"/>
        </w:rPr>
        <w:t>);</w:t>
      </w:r>
    </w:p>
    <w:p w14:paraId="786FDBC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Resolution</w:t>
      </w:r>
      <w:proofErr w:type="spellEnd"/>
      <w:r w:rsidRPr="003949FD">
        <w:rPr>
          <w:rFonts w:ascii="Consolas" w:eastAsia="Times New Roman" w:hAnsi="Consolas" w:cs="Times New Roman"/>
          <w:color w:val="CE9178"/>
          <w:sz w:val="21"/>
          <w:szCs w:val="21"/>
          <w:lang w:val="en-IE" w:eastAsia="en-IE"/>
        </w:rPr>
        <w:t xml:space="preserve"> Description: </w:t>
      </w:r>
      <w:r w:rsidRPr="003949FD">
        <w:rPr>
          <w:rFonts w:ascii="Consolas" w:eastAsia="Times New Roman" w:hAnsi="Consolas" w:cs="Times New Roman"/>
          <w:color w:val="9CDCFE"/>
          <w:sz w:val="21"/>
          <w:szCs w:val="21"/>
          <w:lang w:val="en-IE" w:eastAsia="en-IE"/>
        </w:rPr>
        <w:t>%s</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res</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resolution_description</w:t>
      </w:r>
      <w:proofErr w:type="spellEnd"/>
      <w:r w:rsidRPr="003949FD">
        <w:rPr>
          <w:rFonts w:ascii="Consolas" w:eastAsia="Times New Roman" w:hAnsi="Consolas" w:cs="Times New Roman"/>
          <w:color w:val="CCCCCC"/>
          <w:sz w:val="21"/>
          <w:szCs w:val="21"/>
          <w:lang w:val="en-IE" w:eastAsia="en-IE"/>
        </w:rPr>
        <w:t>);</w:t>
      </w:r>
    </w:p>
    <w:p w14:paraId="764E3B0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Reporting</w:t>
      </w:r>
      <w:proofErr w:type="spellEnd"/>
      <w:r w:rsidRPr="003949FD">
        <w:rPr>
          <w:rFonts w:ascii="Consolas" w:eastAsia="Times New Roman" w:hAnsi="Consolas" w:cs="Times New Roman"/>
          <w:color w:val="CE9178"/>
          <w:sz w:val="21"/>
          <w:szCs w:val="21"/>
          <w:lang w:val="en-IE" w:eastAsia="en-IE"/>
        </w:rPr>
        <w:t xml:space="preserve"> Employee ID: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employeeID</w:t>
      </w:r>
      <w:proofErr w:type="spellEnd"/>
      <w:r w:rsidRPr="003949FD">
        <w:rPr>
          <w:rFonts w:ascii="Consolas" w:eastAsia="Times New Roman" w:hAnsi="Consolas" w:cs="Times New Roman"/>
          <w:color w:val="CCCCCC"/>
          <w:sz w:val="21"/>
          <w:szCs w:val="21"/>
          <w:lang w:val="en-IE" w:eastAsia="en-IE"/>
        </w:rPr>
        <w:t>);</w:t>
      </w:r>
    </w:p>
    <w:p w14:paraId="323B532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w:t>
      </w:r>
      <w:proofErr w:type="gramStart"/>
      <w:r w:rsidRPr="003949FD">
        <w:rPr>
          <w:rFonts w:ascii="Consolas" w:eastAsia="Times New Roman" w:hAnsi="Consolas" w:cs="Times New Roman"/>
          <w:color w:val="CCCCCC"/>
          <w:sz w:val="21"/>
          <w:szCs w:val="21"/>
          <w:lang w:val="en-IE" w:eastAsia="en-IE"/>
        </w:rPr>
        <w:t>);</w:t>
      </w:r>
      <w:proofErr w:type="gramEnd"/>
    </w:p>
    <w:p w14:paraId="28F1263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//end of for loop</w:t>
      </w:r>
    </w:p>
    <w:p w14:paraId="397BC160" w14:textId="77777777" w:rsidR="003F7ECB" w:rsidRDefault="003F7ECB">
      <w:pPr>
        <w:rPr>
          <w:sz w:val="28"/>
          <w:szCs w:val="28"/>
          <w:lang w:val="en-IE"/>
        </w:rPr>
      </w:pPr>
    </w:p>
    <w:p w14:paraId="5D8271BB" w14:textId="6FE5B78E" w:rsidR="003949FD" w:rsidRDefault="003949FD" w:rsidP="003949FD">
      <w:pPr>
        <w:rPr>
          <w:sz w:val="28"/>
          <w:szCs w:val="28"/>
          <w:lang w:val="en-IE"/>
        </w:rPr>
      </w:pPr>
      <w:r>
        <w:rPr>
          <w:sz w:val="28"/>
          <w:szCs w:val="28"/>
          <w:lang w:val="en-IE"/>
        </w:rPr>
        <w:t xml:space="preserve">To combine my 4 arrays so I can use it in the merge and binary search (Task 1 &amp; Task 3) I declared a new structure array at the top and added all my arrays in it </w:t>
      </w:r>
      <w:r w:rsidR="001B2CCB">
        <w:rPr>
          <w:sz w:val="28"/>
          <w:szCs w:val="28"/>
          <w:lang w:val="en-IE"/>
        </w:rPr>
        <w:t>using a</w:t>
      </w:r>
      <w:r>
        <w:rPr>
          <w:sz w:val="28"/>
          <w:szCs w:val="28"/>
          <w:lang w:val="en-IE"/>
        </w:rPr>
        <w:t xml:space="preserve"> for loop:</w:t>
      </w:r>
    </w:p>
    <w:p w14:paraId="7BC90DC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4EC9B0"/>
          <w:sz w:val="21"/>
          <w:szCs w:val="21"/>
          <w:lang w:val="en-IE" w:eastAsia="en-IE"/>
        </w:rPr>
        <w:t>productionLines</w:t>
      </w:r>
      <w:proofErr w:type="spellEnd"/>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9CDCFE"/>
          <w:sz w:val="21"/>
          <w:szCs w:val="21"/>
          <w:lang w:val="en-IE" w:eastAsia="en-IE"/>
        </w:rPr>
        <w:t>Combinedrecords</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569CD6"/>
          <w:sz w:val="21"/>
          <w:szCs w:val="21"/>
          <w:lang w:val="en-IE" w:eastAsia="en-IE"/>
        </w:rPr>
        <w:t>PRODLINES</w:t>
      </w:r>
      <w:r w:rsidRPr="003949FD">
        <w:rPr>
          <w:rFonts w:ascii="Consolas" w:eastAsia="Times New Roman" w:hAnsi="Consolas" w:cs="Times New Roman"/>
          <w:color w:val="CCCCCC"/>
          <w:sz w:val="21"/>
          <w:szCs w:val="21"/>
          <w:lang w:val="en-IE" w:eastAsia="en-IE"/>
        </w:rPr>
        <w:t>];</w:t>
      </w:r>
    </w:p>
    <w:p w14:paraId="0C9E41AF" w14:textId="77777777" w:rsidR="003949FD" w:rsidRDefault="003949FD" w:rsidP="003949FD">
      <w:pPr>
        <w:rPr>
          <w:sz w:val="28"/>
          <w:szCs w:val="28"/>
          <w:lang w:val="en-IE"/>
        </w:rPr>
      </w:pPr>
    </w:p>
    <w:p w14:paraId="0FCFD3C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586C0"/>
          <w:sz w:val="21"/>
          <w:szCs w:val="21"/>
          <w:lang w:val="en-IE" w:eastAsia="en-IE"/>
        </w:rPr>
        <w:t>for</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proofErr w:type="gram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&lt;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w:t>
      </w:r>
    </w:p>
    <w:p w14:paraId="32FD3B0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//beginning of for loop</w:t>
      </w:r>
    </w:p>
    <w:p w14:paraId="37CEA0C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Combinedrecords</w:t>
      </w:r>
      <w:proofErr w:type="spellEnd"/>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proofErr w:type="gramStart"/>
      <w:r w:rsidRPr="003949FD">
        <w:rPr>
          <w:rFonts w:ascii="Consolas" w:eastAsia="Times New Roman" w:hAnsi="Consolas" w:cs="Times New Roman"/>
          <w:color w:val="CCCCCC"/>
          <w:sz w:val="21"/>
          <w:szCs w:val="21"/>
          <w:lang w:val="en-IE" w:eastAsia="en-IE"/>
        </w:rPr>
        <w:t>];</w:t>
      </w:r>
      <w:proofErr w:type="gramEnd"/>
    </w:p>
    <w:p w14:paraId="0CFA202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//end of for loop</w:t>
      </w:r>
    </w:p>
    <w:p w14:paraId="72B10ED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0D92A28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586C0"/>
          <w:sz w:val="21"/>
          <w:szCs w:val="21"/>
          <w:lang w:val="en-IE" w:eastAsia="en-IE"/>
        </w:rPr>
        <w:t>for</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proofErr w:type="gram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&lt;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w:t>
      </w:r>
    </w:p>
    <w:p w14:paraId="4D70C71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//beginning of for loop</w:t>
      </w:r>
    </w:p>
    <w:p w14:paraId="7A91A45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9CDCFE"/>
          <w:sz w:val="21"/>
          <w:szCs w:val="21"/>
          <w:lang w:val="en-IE" w:eastAsia="en-IE"/>
        </w:rPr>
        <w:t>Combinedrecords</w:t>
      </w:r>
      <w:proofErr w:type="spellEnd"/>
      <w:r w:rsidRPr="003949FD">
        <w:rPr>
          <w:rFonts w:ascii="Consolas" w:eastAsia="Times New Roman" w:hAnsi="Consolas" w:cs="Times New Roman"/>
          <w:color w:val="CCCCCC"/>
          <w:sz w:val="21"/>
          <w:szCs w:val="21"/>
          <w:lang w:val="en-IE" w:eastAsia="en-IE"/>
        </w:rPr>
        <w:t>[</w:t>
      </w:r>
      <w:proofErr w:type="spellStart"/>
      <w:proofErr w:type="gramEnd"/>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record2</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
    <w:p w14:paraId="405AEDF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//end of for loop</w:t>
      </w:r>
    </w:p>
    <w:p w14:paraId="7B68959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763EBE4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586C0"/>
          <w:sz w:val="21"/>
          <w:szCs w:val="21"/>
          <w:lang w:val="en-IE" w:eastAsia="en-IE"/>
        </w:rPr>
        <w:t>for</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proofErr w:type="gram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&lt;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w:t>
      </w:r>
    </w:p>
    <w:p w14:paraId="6016AB7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//beginning of for loop</w:t>
      </w:r>
    </w:p>
    <w:p w14:paraId="60BDEACC"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9CDCFE"/>
          <w:sz w:val="21"/>
          <w:szCs w:val="21"/>
          <w:lang w:val="en-IE" w:eastAsia="en-IE"/>
        </w:rPr>
        <w:t>Combinedrecords</w:t>
      </w:r>
      <w:proofErr w:type="spellEnd"/>
      <w:r w:rsidRPr="003949FD">
        <w:rPr>
          <w:rFonts w:ascii="Consolas" w:eastAsia="Times New Roman" w:hAnsi="Consolas" w:cs="Times New Roman"/>
          <w:color w:val="CCCCCC"/>
          <w:sz w:val="21"/>
          <w:szCs w:val="21"/>
          <w:lang w:val="en-IE" w:eastAsia="en-IE"/>
        </w:rPr>
        <w:t>[</w:t>
      </w:r>
      <w:proofErr w:type="spellStart"/>
      <w:proofErr w:type="gramEnd"/>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2</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record3</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
    <w:p w14:paraId="70E56EC5"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//end of for loop</w:t>
      </w:r>
    </w:p>
    <w:p w14:paraId="2CD7738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6077D48A"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C586C0"/>
          <w:sz w:val="21"/>
          <w:szCs w:val="21"/>
          <w:lang w:val="en-IE" w:eastAsia="en-IE"/>
        </w:rPr>
        <w:t>for</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proofErr w:type="gram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&lt;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w:t>
      </w:r>
    </w:p>
    <w:p w14:paraId="70218B7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//beginning of for loop</w:t>
      </w:r>
    </w:p>
    <w:p w14:paraId="51EF820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lastRenderedPageBreak/>
        <w:t xml:space="preserve">        </w:t>
      </w:r>
      <w:proofErr w:type="spellStart"/>
      <w:proofErr w:type="gramStart"/>
      <w:r w:rsidRPr="003949FD">
        <w:rPr>
          <w:rFonts w:ascii="Consolas" w:eastAsia="Times New Roman" w:hAnsi="Consolas" w:cs="Times New Roman"/>
          <w:color w:val="9CDCFE"/>
          <w:sz w:val="21"/>
          <w:szCs w:val="21"/>
          <w:lang w:val="en-IE" w:eastAsia="en-IE"/>
        </w:rPr>
        <w:t>Combinedrecords</w:t>
      </w:r>
      <w:proofErr w:type="spellEnd"/>
      <w:r w:rsidRPr="003949FD">
        <w:rPr>
          <w:rFonts w:ascii="Consolas" w:eastAsia="Times New Roman" w:hAnsi="Consolas" w:cs="Times New Roman"/>
          <w:color w:val="CCCCCC"/>
          <w:sz w:val="21"/>
          <w:szCs w:val="21"/>
          <w:lang w:val="en-IE" w:eastAsia="en-IE"/>
        </w:rPr>
        <w:t>[</w:t>
      </w:r>
      <w:proofErr w:type="spellStart"/>
      <w:proofErr w:type="gramEnd"/>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3</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PRODUCTS</w:t>
      </w:r>
      <w:r w:rsidRPr="003949FD">
        <w:rPr>
          <w:rFonts w:ascii="Consolas" w:eastAsia="Times New Roman" w:hAnsi="Consolas" w:cs="Times New Roman"/>
          <w:color w:val="CCCCCC"/>
          <w:sz w:val="21"/>
          <w:szCs w:val="21"/>
          <w:lang w:val="en-IE" w:eastAsia="en-IE"/>
        </w:rPr>
        <w:t xml:space="preserve"> ]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record4</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
    <w:p w14:paraId="6C5C633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//end of for loop</w:t>
      </w:r>
    </w:p>
    <w:p w14:paraId="53005CD2" w14:textId="77777777" w:rsidR="003949FD" w:rsidRDefault="003949FD" w:rsidP="003949FD">
      <w:pPr>
        <w:rPr>
          <w:sz w:val="28"/>
          <w:szCs w:val="28"/>
          <w:lang w:val="en-IE"/>
        </w:rPr>
      </w:pPr>
    </w:p>
    <w:p w14:paraId="75CD1756" w14:textId="5806C422" w:rsidR="003949FD" w:rsidRDefault="003949FD" w:rsidP="003949FD">
      <w:pPr>
        <w:rPr>
          <w:sz w:val="28"/>
          <w:szCs w:val="28"/>
          <w:lang w:val="en-IE"/>
        </w:rPr>
      </w:pPr>
      <w:r>
        <w:rPr>
          <w:sz w:val="28"/>
          <w:szCs w:val="28"/>
          <w:lang w:val="en-IE"/>
        </w:rPr>
        <w:t>Lastly these are all the variables I declared in my main at the top:</w:t>
      </w:r>
    </w:p>
    <w:p w14:paraId="5165ADA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//declaring variables</w:t>
      </w:r>
    </w:p>
    <w:p w14:paraId="44C2A39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w:t>
      </w:r>
      <w:proofErr w:type="gramEnd"/>
    </w:p>
    <w:p w14:paraId="7A0B019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6A9955"/>
          <w:sz w:val="21"/>
          <w:szCs w:val="21"/>
          <w:lang w:val="en-IE" w:eastAsia="en-IE"/>
        </w:rPr>
        <w:t>//for binary search</w:t>
      </w:r>
    </w:p>
    <w:p w14:paraId="1348017A"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productID</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B5CEA8"/>
          <w:sz w:val="21"/>
          <w:szCs w:val="21"/>
          <w:lang w:val="en-IE" w:eastAsia="en-IE"/>
        </w:rPr>
        <w:t>0</w:t>
      </w:r>
      <w:r w:rsidRPr="003949FD">
        <w:rPr>
          <w:rFonts w:ascii="Consolas" w:eastAsia="Times New Roman" w:hAnsi="Consolas" w:cs="Times New Roman"/>
          <w:color w:val="CCCCCC"/>
          <w:sz w:val="21"/>
          <w:szCs w:val="21"/>
          <w:lang w:val="en-IE" w:eastAsia="en-IE"/>
        </w:rPr>
        <w:t>;</w:t>
      </w:r>
      <w:proofErr w:type="gramEnd"/>
    </w:p>
    <w:p w14:paraId="4C6D6B1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issueCode</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B5CEA8"/>
          <w:sz w:val="21"/>
          <w:szCs w:val="21"/>
          <w:lang w:val="en-IE" w:eastAsia="en-IE"/>
        </w:rPr>
        <w:t>0</w:t>
      </w:r>
      <w:r w:rsidRPr="003949FD">
        <w:rPr>
          <w:rFonts w:ascii="Consolas" w:eastAsia="Times New Roman" w:hAnsi="Consolas" w:cs="Times New Roman"/>
          <w:color w:val="CCCCCC"/>
          <w:sz w:val="21"/>
          <w:szCs w:val="21"/>
          <w:lang w:val="en-IE" w:eastAsia="en-IE"/>
        </w:rPr>
        <w:t>;</w:t>
      </w:r>
      <w:proofErr w:type="gramEnd"/>
    </w:p>
    <w:p w14:paraId="1CB1BC3A"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6A9955"/>
          <w:sz w:val="21"/>
          <w:szCs w:val="21"/>
          <w:lang w:val="en-IE" w:eastAsia="en-IE"/>
        </w:rPr>
        <w:t>//for linear search</w:t>
      </w:r>
    </w:p>
    <w:p w14:paraId="698ECE5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no_ofProducts</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B5CEA8"/>
          <w:sz w:val="21"/>
          <w:szCs w:val="21"/>
          <w:lang w:val="en-IE" w:eastAsia="en-IE"/>
        </w:rPr>
        <w:t>0</w:t>
      </w:r>
      <w:r w:rsidRPr="003949FD">
        <w:rPr>
          <w:rFonts w:ascii="Consolas" w:eastAsia="Times New Roman" w:hAnsi="Consolas" w:cs="Times New Roman"/>
          <w:color w:val="CCCCCC"/>
          <w:sz w:val="21"/>
          <w:szCs w:val="21"/>
          <w:lang w:val="en-IE" w:eastAsia="en-IE"/>
        </w:rPr>
        <w:t>;</w:t>
      </w:r>
      <w:proofErr w:type="gramEnd"/>
    </w:p>
    <w:p w14:paraId="268FC91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4EC9B0"/>
          <w:sz w:val="21"/>
          <w:szCs w:val="21"/>
          <w:lang w:val="en-IE" w:eastAsia="en-IE"/>
        </w:rPr>
        <w:t>productionLines</w:t>
      </w:r>
      <w:proofErr w:type="spellEnd"/>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9CDCFE"/>
          <w:sz w:val="21"/>
          <w:szCs w:val="21"/>
          <w:lang w:val="en-IE" w:eastAsia="en-IE"/>
        </w:rPr>
        <w:t>Combinedrecords</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569CD6"/>
          <w:sz w:val="21"/>
          <w:szCs w:val="21"/>
          <w:lang w:val="en-IE" w:eastAsia="en-IE"/>
        </w:rPr>
        <w:t>PRODLINES</w:t>
      </w:r>
      <w:r w:rsidRPr="003949FD">
        <w:rPr>
          <w:rFonts w:ascii="Consolas" w:eastAsia="Times New Roman" w:hAnsi="Consolas" w:cs="Times New Roman"/>
          <w:color w:val="CCCCCC"/>
          <w:sz w:val="21"/>
          <w:szCs w:val="21"/>
          <w:lang w:val="en-IE" w:eastAsia="en-IE"/>
        </w:rPr>
        <w:t>];</w:t>
      </w:r>
    </w:p>
    <w:p w14:paraId="755D56E1" w14:textId="77777777" w:rsidR="003949FD" w:rsidRDefault="003949FD" w:rsidP="003949FD">
      <w:pPr>
        <w:rPr>
          <w:sz w:val="28"/>
          <w:szCs w:val="28"/>
          <w:lang w:val="en-IE"/>
        </w:rPr>
      </w:pPr>
    </w:p>
    <w:p w14:paraId="13B084E4" w14:textId="77777777" w:rsidR="00633311" w:rsidRDefault="00633311" w:rsidP="003949FD">
      <w:pPr>
        <w:rPr>
          <w:sz w:val="28"/>
          <w:szCs w:val="28"/>
          <w:lang w:val="en-IE"/>
        </w:rPr>
      </w:pPr>
    </w:p>
    <w:p w14:paraId="36776578" w14:textId="0C888D76" w:rsidR="00633311" w:rsidRDefault="00633311" w:rsidP="003949FD">
      <w:pPr>
        <w:rPr>
          <w:sz w:val="28"/>
          <w:szCs w:val="28"/>
          <w:lang w:val="en-IE"/>
        </w:rPr>
      </w:pPr>
      <w:r>
        <w:rPr>
          <w:sz w:val="28"/>
          <w:szCs w:val="28"/>
          <w:lang w:val="en-IE"/>
        </w:rPr>
        <w:t>This is what the outcome looks like when I print out the products and the records</w:t>
      </w:r>
      <w:r>
        <w:rPr>
          <w:sz w:val="28"/>
          <w:szCs w:val="28"/>
          <w:lang w:val="en-IE"/>
        </w:rPr>
        <w:br/>
      </w:r>
      <w:r w:rsidRPr="00633311">
        <w:rPr>
          <w:noProof/>
          <w:sz w:val="28"/>
          <w:szCs w:val="28"/>
          <w:lang w:val="en-IE"/>
        </w:rPr>
        <w:drawing>
          <wp:inline distT="0" distB="0" distL="0" distR="0" wp14:anchorId="6DA7A0E3" wp14:editId="5728CAD9">
            <wp:extent cx="5943600" cy="3164840"/>
            <wp:effectExtent l="0" t="0" r="0" b="0"/>
            <wp:docPr id="1201898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98904" name="Picture 1" descr="A screenshot of a computer&#10;&#10;Description automatically generated"/>
                    <pic:cNvPicPr/>
                  </pic:nvPicPr>
                  <pic:blipFill>
                    <a:blip r:embed="rId11"/>
                    <a:stretch>
                      <a:fillRect/>
                    </a:stretch>
                  </pic:blipFill>
                  <pic:spPr>
                    <a:xfrm>
                      <a:off x="0" y="0"/>
                      <a:ext cx="5943600" cy="3164840"/>
                    </a:xfrm>
                    <a:prstGeom prst="rect">
                      <a:avLst/>
                    </a:prstGeom>
                  </pic:spPr>
                </pic:pic>
              </a:graphicData>
            </a:graphic>
          </wp:inline>
        </w:drawing>
      </w:r>
    </w:p>
    <w:p w14:paraId="7075DC72" w14:textId="77777777" w:rsidR="001B2CCB" w:rsidRDefault="001B2CCB" w:rsidP="00D43E0F">
      <w:pPr>
        <w:rPr>
          <w:b/>
          <w:bCs/>
          <w:sz w:val="36"/>
          <w:szCs w:val="36"/>
          <w:u w:val="single"/>
          <w:lang w:val="en-IE"/>
        </w:rPr>
      </w:pPr>
    </w:p>
    <w:p w14:paraId="60AA1632" w14:textId="77777777" w:rsidR="001B2CCB" w:rsidRDefault="001B2CCB" w:rsidP="00D43E0F">
      <w:pPr>
        <w:rPr>
          <w:b/>
          <w:bCs/>
          <w:sz w:val="36"/>
          <w:szCs w:val="36"/>
          <w:u w:val="single"/>
          <w:lang w:val="en-IE"/>
        </w:rPr>
      </w:pPr>
    </w:p>
    <w:p w14:paraId="599D66C6" w14:textId="77777777" w:rsidR="001B2CCB" w:rsidRDefault="001B2CCB" w:rsidP="00D43E0F">
      <w:pPr>
        <w:rPr>
          <w:b/>
          <w:bCs/>
          <w:sz w:val="36"/>
          <w:szCs w:val="36"/>
          <w:u w:val="single"/>
          <w:lang w:val="en-IE"/>
        </w:rPr>
      </w:pPr>
    </w:p>
    <w:p w14:paraId="7609A98B" w14:textId="77777777" w:rsidR="001B2CCB" w:rsidRDefault="001B2CCB" w:rsidP="00D43E0F">
      <w:pPr>
        <w:rPr>
          <w:b/>
          <w:bCs/>
          <w:sz w:val="36"/>
          <w:szCs w:val="36"/>
          <w:u w:val="single"/>
          <w:lang w:val="en-IE"/>
        </w:rPr>
      </w:pPr>
    </w:p>
    <w:p w14:paraId="611F26F7" w14:textId="77777777" w:rsidR="001B2CCB" w:rsidRDefault="001B2CCB" w:rsidP="00D43E0F">
      <w:pPr>
        <w:rPr>
          <w:b/>
          <w:bCs/>
          <w:sz w:val="36"/>
          <w:szCs w:val="36"/>
          <w:u w:val="single"/>
          <w:lang w:val="en-IE"/>
        </w:rPr>
      </w:pPr>
    </w:p>
    <w:p w14:paraId="7E4E892C" w14:textId="77777777" w:rsidR="001B2CCB" w:rsidRDefault="001B2CCB" w:rsidP="00D43E0F">
      <w:pPr>
        <w:rPr>
          <w:b/>
          <w:bCs/>
          <w:sz w:val="36"/>
          <w:szCs w:val="36"/>
          <w:u w:val="single"/>
          <w:lang w:val="en-IE"/>
        </w:rPr>
      </w:pPr>
    </w:p>
    <w:p w14:paraId="31409BBC" w14:textId="0326B085" w:rsidR="00CE3139" w:rsidRPr="00D43E0F" w:rsidRDefault="003F7ECB" w:rsidP="00D43E0F">
      <w:pPr>
        <w:rPr>
          <w:b/>
          <w:bCs/>
          <w:sz w:val="36"/>
          <w:szCs w:val="36"/>
          <w:u w:val="single"/>
          <w:lang w:val="en-IE"/>
        </w:rPr>
      </w:pPr>
      <w:r w:rsidRPr="00567515">
        <w:rPr>
          <w:b/>
          <w:bCs/>
          <w:sz w:val="36"/>
          <w:szCs w:val="36"/>
          <w:u w:val="single"/>
          <w:lang w:val="en-IE"/>
        </w:rPr>
        <w:lastRenderedPageBreak/>
        <w:t>TASK</w:t>
      </w:r>
      <w:r w:rsidR="007D3C1B">
        <w:rPr>
          <w:b/>
          <w:bCs/>
          <w:sz w:val="36"/>
          <w:szCs w:val="36"/>
          <w:u w:val="single"/>
          <w:lang w:val="en-IE"/>
        </w:rPr>
        <w:t xml:space="preserve"> </w:t>
      </w:r>
      <w:r w:rsidRPr="00567515">
        <w:rPr>
          <w:b/>
          <w:bCs/>
          <w:sz w:val="36"/>
          <w:szCs w:val="36"/>
          <w:u w:val="single"/>
          <w:lang w:val="en-IE"/>
        </w:rPr>
        <w:t>1</w:t>
      </w:r>
    </w:p>
    <w:p w14:paraId="2D772D42" w14:textId="77777777" w:rsidR="008205D5" w:rsidRPr="00CE3139" w:rsidRDefault="008205D5" w:rsidP="008205D5">
      <w:pPr>
        <w:rPr>
          <w:b/>
          <w:bCs/>
          <w:color w:val="1F4E79" w:themeColor="accent1" w:themeShade="80"/>
          <w:sz w:val="28"/>
          <w:szCs w:val="28"/>
          <w:u w:val="single"/>
          <w:lang w:val="en-IE"/>
        </w:rPr>
      </w:pPr>
      <w:r w:rsidRPr="00CE3139">
        <w:rPr>
          <w:b/>
          <w:bCs/>
          <w:color w:val="1F4E79" w:themeColor="accent1" w:themeShade="80"/>
          <w:sz w:val="28"/>
          <w:szCs w:val="28"/>
          <w:u w:val="single"/>
          <w:lang w:val="en-IE"/>
        </w:rPr>
        <w:t>WHAT I DID FOR THIS TASK:</w:t>
      </w:r>
    </w:p>
    <w:p w14:paraId="1273A22F" w14:textId="27EDD628" w:rsidR="008205D5" w:rsidRPr="00CE3139" w:rsidRDefault="008205D5" w:rsidP="003949FD">
      <w:pPr>
        <w:rPr>
          <w:sz w:val="28"/>
          <w:szCs w:val="28"/>
          <w:lang w:val="en-IE"/>
        </w:rPr>
      </w:pPr>
      <w:r>
        <w:rPr>
          <w:sz w:val="28"/>
          <w:szCs w:val="28"/>
          <w:lang w:val="en-IE"/>
        </w:rPr>
        <w:t xml:space="preserve">The algorithm that I chose for Task </w:t>
      </w:r>
      <w:r w:rsidR="00541B5C">
        <w:rPr>
          <w:sz w:val="28"/>
          <w:szCs w:val="28"/>
          <w:lang w:val="en-IE"/>
        </w:rPr>
        <w:t>1</w:t>
      </w:r>
      <w:r>
        <w:rPr>
          <w:sz w:val="28"/>
          <w:szCs w:val="28"/>
          <w:lang w:val="en-IE"/>
        </w:rPr>
        <w:t xml:space="preserve"> was a Merge Sort</w:t>
      </w:r>
    </w:p>
    <w:p w14:paraId="792193FA" w14:textId="77777777" w:rsidR="008205D5" w:rsidRPr="00CE3139" w:rsidRDefault="008205D5" w:rsidP="008205D5">
      <w:pPr>
        <w:rPr>
          <w:sz w:val="28"/>
          <w:szCs w:val="28"/>
          <w:lang w:val="en-IE"/>
        </w:rPr>
      </w:pPr>
    </w:p>
    <w:p w14:paraId="1836D2C9" w14:textId="77777777" w:rsidR="008205D5" w:rsidRPr="00CE3139" w:rsidRDefault="008205D5" w:rsidP="008205D5">
      <w:pPr>
        <w:rPr>
          <w:b/>
          <w:bCs/>
          <w:sz w:val="28"/>
          <w:szCs w:val="28"/>
          <w:u w:val="single"/>
          <w:lang w:val="en-IE"/>
        </w:rPr>
      </w:pPr>
      <w:r w:rsidRPr="00CE3139">
        <w:rPr>
          <w:b/>
          <w:bCs/>
          <w:color w:val="1F4E79" w:themeColor="accent1" w:themeShade="80"/>
          <w:sz w:val="28"/>
          <w:szCs w:val="28"/>
          <w:u w:val="single"/>
          <w:lang w:val="en-IE"/>
        </w:rPr>
        <w:t>WHY DID I CHOOSE THIS ALGORITHM:</w:t>
      </w:r>
    </w:p>
    <w:p w14:paraId="164C6BBC" w14:textId="29CD6EB1" w:rsidR="00541B5C" w:rsidRDefault="00D43E0F" w:rsidP="003949FD">
      <w:pPr>
        <w:rPr>
          <w:sz w:val="28"/>
          <w:szCs w:val="28"/>
          <w:lang w:val="en-IE"/>
        </w:rPr>
      </w:pPr>
      <w:r>
        <w:rPr>
          <w:sz w:val="28"/>
          <w:szCs w:val="28"/>
          <w:lang w:val="en-IE"/>
        </w:rPr>
        <w:t xml:space="preserve">I chose this algorithm because its running time meets the criteria for the task and offers a stable </w:t>
      </w:r>
      <w:r w:rsidR="00F12CE0">
        <w:rPr>
          <w:sz w:val="28"/>
          <w:szCs w:val="28"/>
          <w:lang w:val="en-IE"/>
        </w:rPr>
        <w:t>O (</w:t>
      </w:r>
      <w:r>
        <w:rPr>
          <w:sz w:val="28"/>
          <w:szCs w:val="28"/>
          <w:lang w:val="en-IE"/>
        </w:rPr>
        <w:t xml:space="preserve">N log(N)) time complexity which helps when storing large amounts of data. I </w:t>
      </w:r>
      <w:r w:rsidR="00F12CE0">
        <w:rPr>
          <w:sz w:val="28"/>
          <w:szCs w:val="28"/>
          <w:lang w:val="en-IE"/>
        </w:rPr>
        <w:t>used</w:t>
      </w:r>
      <w:r>
        <w:rPr>
          <w:sz w:val="28"/>
          <w:szCs w:val="28"/>
          <w:lang w:val="en-IE"/>
        </w:rPr>
        <w:t xml:space="preserve"> the merge sort for my sorting algorithm as the running time for this algorithm is </w:t>
      </w:r>
      <w:proofErr w:type="gramStart"/>
      <w:r>
        <w:rPr>
          <w:sz w:val="28"/>
          <w:szCs w:val="28"/>
          <w:lang w:val="en-IE"/>
        </w:rPr>
        <w:t>O(</w:t>
      </w:r>
      <w:proofErr w:type="gramEnd"/>
      <w:r w:rsidR="00541B5C">
        <w:rPr>
          <w:sz w:val="28"/>
          <w:szCs w:val="28"/>
          <w:lang w:val="en-IE"/>
        </w:rPr>
        <w:t>N Log</w:t>
      </w:r>
      <w:r>
        <w:rPr>
          <w:sz w:val="28"/>
          <w:szCs w:val="28"/>
          <w:lang w:val="en-IE"/>
        </w:rPr>
        <w:t xml:space="preserve">(N)) in its </w:t>
      </w:r>
      <w:r w:rsidR="00541B5C">
        <w:rPr>
          <w:sz w:val="28"/>
          <w:szCs w:val="28"/>
          <w:lang w:val="en-IE"/>
        </w:rPr>
        <w:t>worst-case</w:t>
      </w:r>
      <w:r>
        <w:rPr>
          <w:sz w:val="28"/>
          <w:szCs w:val="28"/>
          <w:lang w:val="en-IE"/>
        </w:rPr>
        <w:t xml:space="preserve"> scenario. Its stability also ensures that the data is stored correctly</w:t>
      </w:r>
      <w:r w:rsidR="00541B5C">
        <w:rPr>
          <w:sz w:val="28"/>
          <w:szCs w:val="28"/>
          <w:lang w:val="en-IE"/>
        </w:rPr>
        <w:t xml:space="preserve">. </w:t>
      </w:r>
    </w:p>
    <w:p w14:paraId="4C981E0A" w14:textId="77777777" w:rsidR="00541B5C" w:rsidRDefault="00541B5C" w:rsidP="008205D5">
      <w:pPr>
        <w:rPr>
          <w:sz w:val="28"/>
          <w:szCs w:val="28"/>
          <w:lang w:val="en-IE"/>
        </w:rPr>
      </w:pPr>
    </w:p>
    <w:p w14:paraId="04E667A8" w14:textId="21AD650F" w:rsidR="001B2CCB" w:rsidRPr="001B2CCB" w:rsidRDefault="001B2CCB" w:rsidP="008205D5">
      <w:pPr>
        <w:rPr>
          <w:b/>
          <w:bCs/>
          <w:color w:val="002060"/>
          <w:sz w:val="28"/>
          <w:szCs w:val="28"/>
          <w:u w:val="single"/>
          <w:lang w:val="en-IE"/>
        </w:rPr>
      </w:pPr>
      <w:r w:rsidRPr="001B2CCB">
        <w:rPr>
          <w:b/>
          <w:bCs/>
          <w:color w:val="002060"/>
          <w:sz w:val="28"/>
          <w:szCs w:val="28"/>
          <w:u w:val="single"/>
          <w:lang w:val="en-IE"/>
        </w:rPr>
        <w:t xml:space="preserve">HOW DOES THE ALGORITHM MEET THE </w:t>
      </w:r>
      <w:r w:rsidR="00F12CE0">
        <w:rPr>
          <w:b/>
          <w:bCs/>
          <w:color w:val="002060"/>
          <w:sz w:val="28"/>
          <w:szCs w:val="28"/>
          <w:u w:val="single"/>
          <w:lang w:val="en-IE"/>
        </w:rPr>
        <w:t>TIME COMPLEXITY</w:t>
      </w:r>
      <w:r w:rsidRPr="001B2CCB">
        <w:rPr>
          <w:b/>
          <w:bCs/>
          <w:color w:val="002060"/>
          <w:sz w:val="28"/>
          <w:szCs w:val="28"/>
          <w:u w:val="single"/>
          <w:lang w:val="en-IE"/>
        </w:rPr>
        <w:t>:</w:t>
      </w:r>
    </w:p>
    <w:p w14:paraId="265A6895" w14:textId="21E61A76" w:rsidR="001B2CCB" w:rsidRPr="001B2CCB" w:rsidRDefault="001B2CCB" w:rsidP="00F12CE0">
      <w:pPr>
        <w:pStyle w:val="ListParagraph"/>
        <w:numPr>
          <w:ilvl w:val="0"/>
          <w:numId w:val="28"/>
        </w:numPr>
        <w:rPr>
          <w:sz w:val="28"/>
          <w:szCs w:val="28"/>
          <w:lang w:val="en-IE"/>
        </w:rPr>
      </w:pPr>
      <w:r w:rsidRPr="001B2CCB">
        <w:rPr>
          <w:sz w:val="28"/>
          <w:szCs w:val="28"/>
          <w:lang w:val="en-IE"/>
        </w:rPr>
        <w:t xml:space="preserve">The running time of the dividing step is </w:t>
      </w:r>
      <w:r w:rsidR="00F12CE0" w:rsidRPr="001B2CCB">
        <w:rPr>
          <w:sz w:val="28"/>
          <w:szCs w:val="28"/>
          <w:lang w:val="en-IE"/>
        </w:rPr>
        <w:t>O (</w:t>
      </w:r>
      <w:r w:rsidRPr="001B2CCB">
        <w:rPr>
          <w:sz w:val="28"/>
          <w:szCs w:val="28"/>
          <w:lang w:val="en-IE"/>
        </w:rPr>
        <w:t>1) when splitting the array into 2 halves.</w:t>
      </w:r>
    </w:p>
    <w:p w14:paraId="67B1356A" w14:textId="1391F2C4" w:rsidR="001B2CCB" w:rsidRDefault="001B2CCB" w:rsidP="00F12CE0">
      <w:pPr>
        <w:pStyle w:val="ListParagraph"/>
        <w:numPr>
          <w:ilvl w:val="0"/>
          <w:numId w:val="28"/>
        </w:numPr>
        <w:rPr>
          <w:sz w:val="28"/>
          <w:szCs w:val="28"/>
          <w:lang w:val="en-IE"/>
        </w:rPr>
      </w:pPr>
      <w:r w:rsidRPr="001B2CCB">
        <w:rPr>
          <w:sz w:val="28"/>
          <w:szCs w:val="28"/>
          <w:lang w:val="en-IE"/>
        </w:rPr>
        <w:t>Sorting each half of the array has a running time of T(N/2) for each half, where N is the size of the array.</w:t>
      </w:r>
    </w:p>
    <w:p w14:paraId="3590274B" w14:textId="611B1122" w:rsidR="001B2CCB" w:rsidRDefault="001B2CCB" w:rsidP="00F12CE0">
      <w:pPr>
        <w:pStyle w:val="ListParagraph"/>
        <w:numPr>
          <w:ilvl w:val="0"/>
          <w:numId w:val="28"/>
        </w:numPr>
        <w:rPr>
          <w:sz w:val="28"/>
          <w:szCs w:val="28"/>
          <w:lang w:val="en-IE"/>
        </w:rPr>
      </w:pPr>
      <w:r>
        <w:rPr>
          <w:sz w:val="28"/>
          <w:szCs w:val="28"/>
          <w:lang w:val="en-IE"/>
        </w:rPr>
        <w:t xml:space="preserve">Merging the 2 halves has a running time of O (N) where N is the size of the </w:t>
      </w:r>
      <w:proofErr w:type="gramStart"/>
      <w:r>
        <w:rPr>
          <w:sz w:val="28"/>
          <w:szCs w:val="28"/>
          <w:lang w:val="en-IE"/>
        </w:rPr>
        <w:t>array</w:t>
      </w:r>
      <w:proofErr w:type="gramEnd"/>
    </w:p>
    <w:p w14:paraId="7349E9E4" w14:textId="4449FF68" w:rsidR="001B2CCB" w:rsidRDefault="001B2CCB" w:rsidP="00F12CE0">
      <w:pPr>
        <w:pStyle w:val="ListParagraph"/>
        <w:numPr>
          <w:ilvl w:val="0"/>
          <w:numId w:val="28"/>
        </w:numPr>
        <w:rPr>
          <w:sz w:val="28"/>
          <w:szCs w:val="28"/>
          <w:lang w:val="en-IE"/>
        </w:rPr>
      </w:pPr>
      <w:r>
        <w:rPr>
          <w:sz w:val="28"/>
          <w:szCs w:val="28"/>
          <w:lang w:val="en-IE"/>
        </w:rPr>
        <w:t xml:space="preserve">The recursion part in the </w:t>
      </w:r>
      <w:r w:rsidR="00F12CE0">
        <w:rPr>
          <w:sz w:val="28"/>
          <w:szCs w:val="28"/>
          <w:lang w:val="en-IE"/>
        </w:rPr>
        <w:t>merge Sort</w:t>
      </w:r>
      <w:r>
        <w:rPr>
          <w:sz w:val="28"/>
          <w:szCs w:val="28"/>
          <w:lang w:val="en-IE"/>
        </w:rPr>
        <w:t xml:space="preserve"> function has a running time of log base 2 (N) since the algorithm keeps using recursion to split the arrays till there is only one element left in the </w:t>
      </w:r>
      <w:proofErr w:type="gramStart"/>
      <w:r>
        <w:rPr>
          <w:sz w:val="28"/>
          <w:szCs w:val="28"/>
          <w:lang w:val="en-IE"/>
        </w:rPr>
        <w:t>array</w:t>
      </w:r>
      <w:proofErr w:type="gramEnd"/>
    </w:p>
    <w:p w14:paraId="24632EC0" w14:textId="0B22F9C6" w:rsidR="001B2CCB" w:rsidRDefault="001B2CCB" w:rsidP="00F12CE0">
      <w:pPr>
        <w:pStyle w:val="ListParagraph"/>
        <w:numPr>
          <w:ilvl w:val="0"/>
          <w:numId w:val="28"/>
        </w:numPr>
        <w:rPr>
          <w:sz w:val="28"/>
          <w:szCs w:val="28"/>
          <w:lang w:val="en-IE"/>
        </w:rPr>
      </w:pPr>
      <w:r>
        <w:rPr>
          <w:sz w:val="28"/>
          <w:szCs w:val="28"/>
          <w:lang w:val="en-IE"/>
        </w:rPr>
        <w:t xml:space="preserve">When combining all these running times, you are left with a running time of </w:t>
      </w:r>
      <w:proofErr w:type="gramStart"/>
      <w:r>
        <w:rPr>
          <w:sz w:val="28"/>
          <w:szCs w:val="28"/>
          <w:lang w:val="en-IE"/>
        </w:rPr>
        <w:t>O( N</w:t>
      </w:r>
      <w:proofErr w:type="gramEnd"/>
      <w:r>
        <w:rPr>
          <w:sz w:val="28"/>
          <w:szCs w:val="28"/>
          <w:lang w:val="en-IE"/>
        </w:rPr>
        <w:t xml:space="preserve"> log(N)) which meets the requirement of the task.</w:t>
      </w:r>
    </w:p>
    <w:p w14:paraId="72F20318" w14:textId="77777777" w:rsidR="001B2CCB" w:rsidRPr="001B2CCB" w:rsidRDefault="001B2CCB" w:rsidP="001B2CCB">
      <w:pPr>
        <w:rPr>
          <w:sz w:val="28"/>
          <w:szCs w:val="28"/>
          <w:lang w:val="en-IE"/>
        </w:rPr>
      </w:pPr>
    </w:p>
    <w:p w14:paraId="7335AD31" w14:textId="77777777" w:rsidR="008205D5" w:rsidRPr="00CE3139" w:rsidRDefault="008205D5" w:rsidP="008205D5">
      <w:pPr>
        <w:rPr>
          <w:b/>
          <w:bCs/>
          <w:color w:val="1F4E79" w:themeColor="accent1" w:themeShade="80"/>
          <w:sz w:val="28"/>
          <w:szCs w:val="28"/>
          <w:u w:val="single"/>
          <w:lang w:val="en-IE"/>
        </w:rPr>
      </w:pPr>
      <w:r w:rsidRPr="00CE3139">
        <w:rPr>
          <w:b/>
          <w:bCs/>
          <w:color w:val="1F4E79" w:themeColor="accent1" w:themeShade="80"/>
          <w:sz w:val="28"/>
          <w:szCs w:val="28"/>
          <w:u w:val="single"/>
          <w:lang w:val="en-IE"/>
        </w:rPr>
        <w:t xml:space="preserve">WHAT I DID TO MEET THE </w:t>
      </w:r>
      <w:r>
        <w:rPr>
          <w:b/>
          <w:bCs/>
          <w:color w:val="1F4E79" w:themeColor="accent1" w:themeShade="80"/>
          <w:sz w:val="28"/>
          <w:szCs w:val="28"/>
          <w:u w:val="single"/>
          <w:lang w:val="en-IE"/>
        </w:rPr>
        <w:t>REQUIREMENTS</w:t>
      </w:r>
      <w:r w:rsidRPr="00CE3139">
        <w:rPr>
          <w:b/>
          <w:bCs/>
          <w:color w:val="1F4E79" w:themeColor="accent1" w:themeShade="80"/>
          <w:sz w:val="28"/>
          <w:szCs w:val="28"/>
          <w:u w:val="single"/>
          <w:lang w:val="en-IE"/>
        </w:rPr>
        <w:t xml:space="preserve"> FOR THIS TASK:</w:t>
      </w:r>
    </w:p>
    <w:p w14:paraId="473EE38C" w14:textId="34091F28" w:rsidR="00CE3139" w:rsidRPr="00CE3139" w:rsidRDefault="008205D5" w:rsidP="00CE3139">
      <w:pPr>
        <w:rPr>
          <w:sz w:val="28"/>
          <w:szCs w:val="28"/>
          <w:lang w:val="en-IE"/>
        </w:rPr>
      </w:pPr>
      <w:r>
        <w:rPr>
          <w:sz w:val="28"/>
          <w:szCs w:val="28"/>
          <w:lang w:val="en-IE"/>
        </w:rPr>
        <w:t xml:space="preserve"> I started off by creating my functions and calling them at the top:</w:t>
      </w:r>
    </w:p>
    <w:p w14:paraId="79407305"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6A9955"/>
          <w:sz w:val="21"/>
          <w:szCs w:val="21"/>
          <w:lang w:val="en-IE" w:eastAsia="en-IE"/>
        </w:rPr>
        <w:t>//Task 1 Function calls</w:t>
      </w:r>
    </w:p>
    <w:p w14:paraId="38898BBD"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569CD6"/>
          <w:sz w:val="21"/>
          <w:szCs w:val="21"/>
          <w:lang w:val="en-IE" w:eastAsia="en-IE"/>
        </w:rPr>
        <w:t>void</w:t>
      </w:r>
      <w:r w:rsidRPr="008205D5">
        <w:rPr>
          <w:rFonts w:ascii="Consolas" w:eastAsia="Times New Roman" w:hAnsi="Consolas" w:cs="Times New Roman"/>
          <w:color w:val="CCCCCC"/>
          <w:sz w:val="21"/>
          <w:szCs w:val="21"/>
          <w:lang w:val="en-IE" w:eastAsia="en-IE"/>
        </w:rPr>
        <w:t xml:space="preserve"> </w:t>
      </w:r>
      <w:proofErr w:type="gramStart"/>
      <w:r w:rsidRPr="008205D5">
        <w:rPr>
          <w:rFonts w:ascii="Consolas" w:eastAsia="Times New Roman" w:hAnsi="Consolas" w:cs="Times New Roman"/>
          <w:color w:val="DCDCAA"/>
          <w:sz w:val="21"/>
          <w:szCs w:val="21"/>
          <w:lang w:val="en-IE" w:eastAsia="en-IE"/>
        </w:rPr>
        <w:t>merge</w:t>
      </w:r>
      <w:r w:rsidRPr="008205D5">
        <w:rPr>
          <w:rFonts w:ascii="Consolas" w:eastAsia="Times New Roman" w:hAnsi="Consolas" w:cs="Times New Roman"/>
          <w:color w:val="CCCCCC"/>
          <w:sz w:val="21"/>
          <w:szCs w:val="21"/>
          <w:lang w:val="en-IE" w:eastAsia="en-IE"/>
        </w:rPr>
        <w:t>(</w:t>
      </w:r>
      <w:proofErr w:type="gramEnd"/>
      <w:r w:rsidRPr="008205D5">
        <w:rPr>
          <w:rFonts w:ascii="Consolas" w:eastAsia="Times New Roman" w:hAnsi="Consolas" w:cs="Times New Roman"/>
          <w:color w:val="569CD6"/>
          <w:sz w:val="21"/>
          <w:szCs w:val="21"/>
          <w:lang w:val="en-IE" w:eastAsia="en-IE"/>
        </w:rPr>
        <w:t>struct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4EC9B0"/>
          <w:sz w:val="21"/>
          <w:szCs w:val="21"/>
          <w:lang w:val="en-IE" w:eastAsia="en-IE"/>
        </w:rPr>
        <w:t>productionLines</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low</w:t>
      </w:r>
      <w:r w:rsidRPr="008205D5">
        <w:rPr>
          <w:rFonts w:ascii="Consolas" w:eastAsia="Times New Roman" w:hAnsi="Consolas" w:cs="Times New Roman"/>
          <w:color w:val="CCCCCC"/>
          <w:sz w:val="21"/>
          <w:szCs w:val="21"/>
          <w:lang w:val="en-IE" w:eastAsia="en-IE"/>
        </w:rPr>
        <w:t xml:space="preserve"> ,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mid</w:t>
      </w:r>
      <w:r w:rsidRPr="008205D5">
        <w:rPr>
          <w:rFonts w:ascii="Consolas" w:eastAsia="Times New Roman" w:hAnsi="Consolas" w:cs="Times New Roman"/>
          <w:color w:val="CCCCCC"/>
          <w:sz w:val="21"/>
          <w:szCs w:val="21"/>
          <w:lang w:val="en-IE" w:eastAsia="en-IE"/>
        </w:rPr>
        <w:t xml:space="preserve"> ,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high</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//function to merge the halves together</w:t>
      </w:r>
    </w:p>
    <w:p w14:paraId="0FC2B47E"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569CD6"/>
          <w:sz w:val="21"/>
          <w:szCs w:val="21"/>
          <w:lang w:val="en-IE" w:eastAsia="en-IE"/>
        </w:rPr>
        <w:t>void</w:t>
      </w:r>
      <w:r w:rsidRPr="008205D5">
        <w:rPr>
          <w:rFonts w:ascii="Consolas" w:eastAsia="Times New Roman" w:hAnsi="Consolas" w:cs="Times New Roman"/>
          <w:color w:val="CCCCCC"/>
          <w:sz w:val="21"/>
          <w:szCs w:val="21"/>
          <w:lang w:val="en-IE" w:eastAsia="en-IE"/>
        </w:rPr>
        <w:t xml:space="preserve"> </w:t>
      </w:r>
      <w:proofErr w:type="spellStart"/>
      <w:proofErr w:type="gramStart"/>
      <w:r w:rsidRPr="008205D5">
        <w:rPr>
          <w:rFonts w:ascii="Consolas" w:eastAsia="Times New Roman" w:hAnsi="Consolas" w:cs="Times New Roman"/>
          <w:color w:val="DCDCAA"/>
          <w:sz w:val="21"/>
          <w:szCs w:val="21"/>
          <w:lang w:val="en-IE" w:eastAsia="en-IE"/>
        </w:rPr>
        <w:t>mergeSort</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struct</w:t>
      </w:r>
      <w:proofErr w:type="gramEnd"/>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4EC9B0"/>
          <w:sz w:val="21"/>
          <w:szCs w:val="21"/>
          <w:lang w:val="en-IE" w:eastAsia="en-IE"/>
        </w:rPr>
        <w:t>productionLines</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 xml:space="preserve">//function to sort the numbers in the </w:t>
      </w:r>
      <w:proofErr w:type="spellStart"/>
      <w:r w:rsidRPr="008205D5">
        <w:rPr>
          <w:rFonts w:ascii="Consolas" w:eastAsia="Times New Roman" w:hAnsi="Consolas" w:cs="Times New Roman"/>
          <w:color w:val="6A9955"/>
          <w:sz w:val="21"/>
          <w:szCs w:val="21"/>
          <w:lang w:val="en-IE" w:eastAsia="en-IE"/>
        </w:rPr>
        <w:t>mergesort</w:t>
      </w:r>
      <w:proofErr w:type="spellEnd"/>
      <w:r w:rsidRPr="008205D5">
        <w:rPr>
          <w:rFonts w:ascii="Consolas" w:eastAsia="Times New Roman" w:hAnsi="Consolas" w:cs="Times New Roman"/>
          <w:color w:val="6A9955"/>
          <w:sz w:val="21"/>
          <w:szCs w:val="21"/>
          <w:lang w:val="en-IE" w:eastAsia="en-IE"/>
        </w:rPr>
        <w:t xml:space="preserve"> algorithm</w:t>
      </w:r>
    </w:p>
    <w:p w14:paraId="3B930FA7"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569CD6"/>
          <w:sz w:val="21"/>
          <w:szCs w:val="21"/>
          <w:lang w:val="en-IE" w:eastAsia="en-IE"/>
        </w:rPr>
        <w:t>void</w:t>
      </w:r>
      <w:r w:rsidRPr="008205D5">
        <w:rPr>
          <w:rFonts w:ascii="Consolas" w:eastAsia="Times New Roman" w:hAnsi="Consolas" w:cs="Times New Roman"/>
          <w:color w:val="CCCCCC"/>
          <w:sz w:val="21"/>
          <w:szCs w:val="21"/>
          <w:lang w:val="en-IE" w:eastAsia="en-IE"/>
        </w:rPr>
        <w:t xml:space="preserve"> </w:t>
      </w:r>
      <w:proofErr w:type="spellStart"/>
      <w:proofErr w:type="gramStart"/>
      <w:r w:rsidRPr="008205D5">
        <w:rPr>
          <w:rFonts w:ascii="Consolas" w:eastAsia="Times New Roman" w:hAnsi="Consolas" w:cs="Times New Roman"/>
          <w:color w:val="DCDCAA"/>
          <w:sz w:val="21"/>
          <w:szCs w:val="21"/>
          <w:lang w:val="en-IE" w:eastAsia="en-IE"/>
        </w:rPr>
        <w:t>printedSortedAlgorithm</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struct</w:t>
      </w:r>
      <w:proofErr w:type="gramEnd"/>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4EC9B0"/>
          <w:sz w:val="21"/>
          <w:szCs w:val="21"/>
          <w:lang w:val="en-IE" w:eastAsia="en-IE"/>
        </w:rPr>
        <w:t>productionLines</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n</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 xml:space="preserve">//function to print out the </w:t>
      </w:r>
      <w:proofErr w:type="spellStart"/>
      <w:r w:rsidRPr="008205D5">
        <w:rPr>
          <w:rFonts w:ascii="Consolas" w:eastAsia="Times New Roman" w:hAnsi="Consolas" w:cs="Times New Roman"/>
          <w:color w:val="6A9955"/>
          <w:sz w:val="21"/>
          <w:szCs w:val="21"/>
          <w:lang w:val="en-IE" w:eastAsia="en-IE"/>
        </w:rPr>
        <w:t>mergesort</w:t>
      </w:r>
      <w:proofErr w:type="spellEnd"/>
      <w:r w:rsidRPr="008205D5">
        <w:rPr>
          <w:rFonts w:ascii="Consolas" w:eastAsia="Times New Roman" w:hAnsi="Consolas" w:cs="Times New Roman"/>
          <w:color w:val="6A9955"/>
          <w:sz w:val="21"/>
          <w:szCs w:val="21"/>
          <w:lang w:val="en-IE" w:eastAsia="en-IE"/>
        </w:rPr>
        <w:t xml:space="preserve"> algorithm</w:t>
      </w:r>
    </w:p>
    <w:p w14:paraId="52AC5AFC" w14:textId="77777777" w:rsidR="00CE3139" w:rsidRDefault="00CE3139" w:rsidP="00CE3139">
      <w:pPr>
        <w:rPr>
          <w:sz w:val="28"/>
          <w:szCs w:val="28"/>
          <w:lang w:val="en-IE"/>
        </w:rPr>
      </w:pPr>
    </w:p>
    <w:p w14:paraId="36FB69D7" w14:textId="77777777" w:rsidR="001B2CCB" w:rsidRDefault="001B2CCB" w:rsidP="00CE3139">
      <w:pPr>
        <w:rPr>
          <w:sz w:val="28"/>
          <w:szCs w:val="28"/>
          <w:lang w:val="en-IE"/>
        </w:rPr>
      </w:pPr>
    </w:p>
    <w:p w14:paraId="46323F6D" w14:textId="77777777" w:rsidR="001B2CCB" w:rsidRPr="00CE3139" w:rsidRDefault="001B2CCB" w:rsidP="00CE3139">
      <w:pPr>
        <w:rPr>
          <w:sz w:val="28"/>
          <w:szCs w:val="28"/>
          <w:lang w:val="en-IE"/>
        </w:rPr>
      </w:pPr>
    </w:p>
    <w:p w14:paraId="4CA8851D" w14:textId="7C7CBBFA" w:rsidR="00CE3139" w:rsidRDefault="008205D5" w:rsidP="00CE3139">
      <w:pPr>
        <w:rPr>
          <w:sz w:val="28"/>
          <w:szCs w:val="28"/>
          <w:lang w:val="en-IE"/>
        </w:rPr>
      </w:pPr>
      <w:r>
        <w:rPr>
          <w:sz w:val="28"/>
          <w:szCs w:val="28"/>
          <w:lang w:val="en-IE"/>
        </w:rPr>
        <w:lastRenderedPageBreak/>
        <w:t xml:space="preserve">I then called the </w:t>
      </w:r>
      <w:proofErr w:type="spellStart"/>
      <w:r>
        <w:rPr>
          <w:sz w:val="28"/>
          <w:szCs w:val="28"/>
          <w:lang w:val="en-IE"/>
        </w:rPr>
        <w:t>mergeSort</w:t>
      </w:r>
      <w:proofErr w:type="spellEnd"/>
      <w:r>
        <w:rPr>
          <w:sz w:val="28"/>
          <w:szCs w:val="28"/>
          <w:lang w:val="en-IE"/>
        </w:rPr>
        <w:t xml:space="preserve"> function and </w:t>
      </w:r>
      <w:proofErr w:type="spellStart"/>
      <w:r>
        <w:rPr>
          <w:sz w:val="28"/>
          <w:szCs w:val="28"/>
          <w:lang w:val="en-IE"/>
        </w:rPr>
        <w:t>printedSortedAlgorithm</w:t>
      </w:r>
      <w:proofErr w:type="spellEnd"/>
      <w:r>
        <w:rPr>
          <w:sz w:val="28"/>
          <w:szCs w:val="28"/>
          <w:lang w:val="en-IE"/>
        </w:rPr>
        <w:t xml:space="preserve"> function in my main:</w:t>
      </w:r>
    </w:p>
    <w:p w14:paraId="54833BF5"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6A9955"/>
          <w:sz w:val="21"/>
          <w:szCs w:val="21"/>
          <w:lang w:val="en-IE" w:eastAsia="en-IE"/>
        </w:rPr>
        <w:t>// Task</w:t>
      </w:r>
      <w:proofErr w:type="gramStart"/>
      <w:r w:rsidRPr="008205D5">
        <w:rPr>
          <w:rFonts w:ascii="Consolas" w:eastAsia="Times New Roman" w:hAnsi="Consolas" w:cs="Times New Roman"/>
          <w:color w:val="6A9955"/>
          <w:sz w:val="21"/>
          <w:szCs w:val="21"/>
          <w:lang w:val="en-IE" w:eastAsia="en-IE"/>
        </w:rPr>
        <w:t>1 :Calling</w:t>
      </w:r>
      <w:proofErr w:type="gramEnd"/>
      <w:r w:rsidRPr="008205D5">
        <w:rPr>
          <w:rFonts w:ascii="Consolas" w:eastAsia="Times New Roman" w:hAnsi="Consolas" w:cs="Times New Roman"/>
          <w:color w:val="6A9955"/>
          <w:sz w:val="21"/>
          <w:szCs w:val="21"/>
          <w:lang w:val="en-IE" w:eastAsia="en-IE"/>
        </w:rPr>
        <w:t xml:space="preserve"> </w:t>
      </w:r>
      <w:proofErr w:type="spellStart"/>
      <w:r w:rsidRPr="008205D5">
        <w:rPr>
          <w:rFonts w:ascii="Consolas" w:eastAsia="Times New Roman" w:hAnsi="Consolas" w:cs="Times New Roman"/>
          <w:color w:val="6A9955"/>
          <w:sz w:val="21"/>
          <w:szCs w:val="21"/>
          <w:lang w:val="en-IE" w:eastAsia="en-IE"/>
        </w:rPr>
        <w:t>mergeSort</w:t>
      </w:r>
      <w:proofErr w:type="spellEnd"/>
      <w:r w:rsidRPr="008205D5">
        <w:rPr>
          <w:rFonts w:ascii="Consolas" w:eastAsia="Times New Roman" w:hAnsi="Consolas" w:cs="Times New Roman"/>
          <w:color w:val="6A9955"/>
          <w:sz w:val="21"/>
          <w:szCs w:val="21"/>
          <w:lang w:val="en-IE" w:eastAsia="en-IE"/>
        </w:rPr>
        <w:t xml:space="preserve"> for each record array</w:t>
      </w:r>
    </w:p>
    <w:p w14:paraId="49A018A5"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spellStart"/>
      <w:proofErr w:type="gramStart"/>
      <w:r w:rsidRPr="008205D5">
        <w:rPr>
          <w:rFonts w:ascii="Consolas" w:eastAsia="Times New Roman" w:hAnsi="Consolas" w:cs="Times New Roman"/>
          <w:color w:val="DCDCAA"/>
          <w:sz w:val="21"/>
          <w:szCs w:val="21"/>
          <w:lang w:val="en-IE" w:eastAsia="en-IE"/>
        </w:rPr>
        <w:t>mergeSort</w:t>
      </w:r>
      <w:proofErr w:type="spellEnd"/>
      <w:r w:rsidRPr="008205D5">
        <w:rPr>
          <w:rFonts w:ascii="Consolas" w:eastAsia="Times New Roman" w:hAnsi="Consolas" w:cs="Times New Roman"/>
          <w:color w:val="CCCCCC"/>
          <w:sz w:val="21"/>
          <w:szCs w:val="21"/>
          <w:lang w:val="en-IE" w:eastAsia="en-IE"/>
        </w:rPr>
        <w:t>(</w:t>
      </w:r>
      <w:proofErr w:type="spellStart"/>
      <w:proofErr w:type="gramEnd"/>
      <w:r w:rsidRPr="008205D5">
        <w:rPr>
          <w:rFonts w:ascii="Consolas" w:eastAsia="Times New Roman" w:hAnsi="Consolas" w:cs="Times New Roman"/>
          <w:color w:val="9CDCFE"/>
          <w:sz w:val="21"/>
          <w:szCs w:val="21"/>
          <w:lang w:val="en-IE" w:eastAsia="en-IE"/>
        </w:rPr>
        <w:t>Combinedrecords</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B5CEA8"/>
          <w:sz w:val="21"/>
          <w:szCs w:val="21"/>
          <w:lang w:val="en-IE" w:eastAsia="en-IE"/>
        </w:rPr>
        <w:t>0</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PRODLINES</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B5CEA8"/>
          <w:sz w:val="21"/>
          <w:szCs w:val="21"/>
          <w:lang w:val="en-IE" w:eastAsia="en-IE"/>
        </w:rPr>
        <w:t>1</w:t>
      </w:r>
      <w:r w:rsidRPr="008205D5">
        <w:rPr>
          <w:rFonts w:ascii="Consolas" w:eastAsia="Times New Roman" w:hAnsi="Consolas" w:cs="Times New Roman"/>
          <w:color w:val="CCCCCC"/>
          <w:sz w:val="21"/>
          <w:szCs w:val="21"/>
          <w:lang w:val="en-IE" w:eastAsia="en-IE"/>
        </w:rPr>
        <w:t>);</w:t>
      </w:r>
    </w:p>
    <w:p w14:paraId="1DDE4856"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7389CF46"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//Task 1: Printing sorted data from merge sort</w:t>
      </w:r>
    </w:p>
    <w:p w14:paraId="08E1ADF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spellStart"/>
      <w:proofErr w:type="gramStart"/>
      <w:r w:rsidRPr="008205D5">
        <w:rPr>
          <w:rFonts w:ascii="Consolas" w:eastAsia="Times New Roman" w:hAnsi="Consolas" w:cs="Times New Roman"/>
          <w:color w:val="DCDCAA"/>
          <w:sz w:val="21"/>
          <w:szCs w:val="21"/>
          <w:lang w:val="en-IE" w:eastAsia="en-IE"/>
        </w:rPr>
        <w:t>printedSortedAlgorithm</w:t>
      </w:r>
      <w:proofErr w:type="spellEnd"/>
      <w:r w:rsidRPr="008205D5">
        <w:rPr>
          <w:rFonts w:ascii="Consolas" w:eastAsia="Times New Roman" w:hAnsi="Consolas" w:cs="Times New Roman"/>
          <w:color w:val="CCCCCC"/>
          <w:sz w:val="21"/>
          <w:szCs w:val="21"/>
          <w:lang w:val="en-IE" w:eastAsia="en-IE"/>
        </w:rPr>
        <w:t>(</w:t>
      </w:r>
      <w:proofErr w:type="spellStart"/>
      <w:proofErr w:type="gramEnd"/>
      <w:r w:rsidRPr="008205D5">
        <w:rPr>
          <w:rFonts w:ascii="Consolas" w:eastAsia="Times New Roman" w:hAnsi="Consolas" w:cs="Times New Roman"/>
          <w:color w:val="9CDCFE"/>
          <w:sz w:val="21"/>
          <w:szCs w:val="21"/>
          <w:lang w:val="en-IE" w:eastAsia="en-IE"/>
        </w:rPr>
        <w:t>Combinedrecords</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PRODLINES</w:t>
      </w:r>
      <w:r w:rsidRPr="008205D5">
        <w:rPr>
          <w:rFonts w:ascii="Consolas" w:eastAsia="Times New Roman" w:hAnsi="Consolas" w:cs="Times New Roman"/>
          <w:color w:val="CCCCCC"/>
          <w:sz w:val="21"/>
          <w:szCs w:val="21"/>
          <w:lang w:val="en-IE" w:eastAsia="en-IE"/>
        </w:rPr>
        <w:t>);</w:t>
      </w:r>
    </w:p>
    <w:p w14:paraId="53547ED5" w14:textId="77777777" w:rsidR="008205D5" w:rsidRDefault="008205D5" w:rsidP="00CE3139">
      <w:pPr>
        <w:rPr>
          <w:sz w:val="28"/>
          <w:szCs w:val="28"/>
          <w:lang w:val="en-IE"/>
        </w:rPr>
      </w:pPr>
    </w:p>
    <w:p w14:paraId="1177C31D" w14:textId="5C4D2002" w:rsidR="008205D5" w:rsidRDefault="008205D5" w:rsidP="00CE3139">
      <w:pPr>
        <w:rPr>
          <w:sz w:val="28"/>
          <w:szCs w:val="28"/>
          <w:lang w:val="en-IE"/>
        </w:rPr>
      </w:pPr>
      <w:r>
        <w:rPr>
          <w:sz w:val="28"/>
          <w:szCs w:val="28"/>
          <w:lang w:val="en-IE"/>
        </w:rPr>
        <w:t>Here is my merge Function:</w:t>
      </w:r>
    </w:p>
    <w:p w14:paraId="7B10EBDA"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6A9955"/>
          <w:sz w:val="21"/>
          <w:szCs w:val="21"/>
          <w:lang w:val="en-IE" w:eastAsia="en-IE"/>
        </w:rPr>
        <w:t>//TASK 1</w:t>
      </w:r>
    </w:p>
    <w:p w14:paraId="5334FEC8"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331F30C6"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569CD6"/>
          <w:sz w:val="21"/>
          <w:szCs w:val="21"/>
          <w:lang w:val="en-IE" w:eastAsia="en-IE"/>
        </w:rPr>
        <w:t>void</w:t>
      </w:r>
      <w:r w:rsidRPr="008205D5">
        <w:rPr>
          <w:rFonts w:ascii="Consolas" w:eastAsia="Times New Roman" w:hAnsi="Consolas" w:cs="Times New Roman"/>
          <w:color w:val="CCCCCC"/>
          <w:sz w:val="21"/>
          <w:szCs w:val="21"/>
          <w:lang w:val="en-IE" w:eastAsia="en-IE"/>
        </w:rPr>
        <w:t xml:space="preserve"> </w:t>
      </w:r>
      <w:proofErr w:type="gramStart"/>
      <w:r w:rsidRPr="008205D5">
        <w:rPr>
          <w:rFonts w:ascii="Consolas" w:eastAsia="Times New Roman" w:hAnsi="Consolas" w:cs="Times New Roman"/>
          <w:color w:val="DCDCAA"/>
          <w:sz w:val="21"/>
          <w:szCs w:val="21"/>
          <w:lang w:val="en-IE" w:eastAsia="en-IE"/>
        </w:rPr>
        <w:t>merge</w:t>
      </w:r>
      <w:r w:rsidRPr="008205D5">
        <w:rPr>
          <w:rFonts w:ascii="Consolas" w:eastAsia="Times New Roman" w:hAnsi="Consolas" w:cs="Times New Roman"/>
          <w:color w:val="CCCCCC"/>
          <w:sz w:val="21"/>
          <w:szCs w:val="21"/>
          <w:lang w:val="en-IE" w:eastAsia="en-IE"/>
        </w:rPr>
        <w:t>(</w:t>
      </w:r>
      <w:proofErr w:type="gramEnd"/>
      <w:r w:rsidRPr="008205D5">
        <w:rPr>
          <w:rFonts w:ascii="Consolas" w:eastAsia="Times New Roman" w:hAnsi="Consolas" w:cs="Times New Roman"/>
          <w:color w:val="569CD6"/>
          <w:sz w:val="21"/>
          <w:szCs w:val="21"/>
          <w:lang w:val="en-IE" w:eastAsia="en-IE"/>
        </w:rPr>
        <w:t>struct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4EC9B0"/>
          <w:sz w:val="21"/>
          <w:szCs w:val="21"/>
          <w:lang w:val="en-IE" w:eastAsia="en-IE"/>
        </w:rPr>
        <w:t>productionLines</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569CD6"/>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low</w:t>
      </w:r>
      <w:r w:rsidRPr="008205D5">
        <w:rPr>
          <w:rFonts w:ascii="Consolas" w:eastAsia="Times New Roman" w:hAnsi="Consolas" w:cs="Times New Roman"/>
          <w:color w:val="CCCCCC"/>
          <w:sz w:val="21"/>
          <w:szCs w:val="21"/>
          <w:lang w:val="en-IE" w:eastAsia="en-IE"/>
        </w:rPr>
        <w:t xml:space="preserve"> ,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mid</w:t>
      </w:r>
      <w:r w:rsidRPr="008205D5">
        <w:rPr>
          <w:rFonts w:ascii="Consolas" w:eastAsia="Times New Roman" w:hAnsi="Consolas" w:cs="Times New Roman"/>
          <w:color w:val="CCCCCC"/>
          <w:sz w:val="21"/>
          <w:szCs w:val="21"/>
          <w:lang w:val="en-IE" w:eastAsia="en-IE"/>
        </w:rPr>
        <w:t xml:space="preserve"> ,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high</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//function to merge the halves together</w:t>
      </w:r>
    </w:p>
    <w:p w14:paraId="4E9EE7E8"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//beginning of merge function</w:t>
      </w:r>
    </w:p>
    <w:p w14:paraId="4133902A"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//declaring and initialising variables</w:t>
      </w:r>
    </w:p>
    <w:p w14:paraId="722E6FC6"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n1</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mid</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low</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B5CEA8"/>
          <w:sz w:val="21"/>
          <w:szCs w:val="21"/>
          <w:lang w:val="en-IE" w:eastAsia="en-IE"/>
        </w:rPr>
        <w:t>1</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 xml:space="preserve">//calculating the 2 sizes of the subarrays to be </w:t>
      </w:r>
      <w:proofErr w:type="gramStart"/>
      <w:r w:rsidRPr="008205D5">
        <w:rPr>
          <w:rFonts w:ascii="Consolas" w:eastAsia="Times New Roman" w:hAnsi="Consolas" w:cs="Times New Roman"/>
          <w:color w:val="6A9955"/>
          <w:sz w:val="21"/>
          <w:szCs w:val="21"/>
          <w:lang w:val="en-IE" w:eastAsia="en-IE"/>
        </w:rPr>
        <w:t>merged together</w:t>
      </w:r>
      <w:proofErr w:type="gramEnd"/>
    </w:p>
    <w:p w14:paraId="7A82FAEF"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n2</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high</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mid</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 xml:space="preserve">//calculating the 2 sizes of the subarrays to be </w:t>
      </w:r>
      <w:proofErr w:type="gramStart"/>
      <w:r w:rsidRPr="008205D5">
        <w:rPr>
          <w:rFonts w:ascii="Consolas" w:eastAsia="Times New Roman" w:hAnsi="Consolas" w:cs="Times New Roman"/>
          <w:color w:val="6A9955"/>
          <w:sz w:val="21"/>
          <w:szCs w:val="21"/>
          <w:lang w:val="en-IE" w:eastAsia="en-IE"/>
        </w:rPr>
        <w:t>merged together</w:t>
      </w:r>
      <w:proofErr w:type="gramEnd"/>
    </w:p>
    <w:p w14:paraId="0DE19458"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proofErr w:type="gramStart"/>
      <w:r w:rsidRPr="008205D5">
        <w:rPr>
          <w:rFonts w:ascii="Consolas" w:eastAsia="Times New Roman" w:hAnsi="Consolas" w:cs="Times New Roman"/>
          <w:color w:val="B5CEA8"/>
          <w:sz w:val="21"/>
          <w:szCs w:val="21"/>
          <w:lang w:val="en-IE" w:eastAsia="en-IE"/>
        </w:rPr>
        <w:t>0</w:t>
      </w:r>
      <w:r w:rsidRPr="008205D5">
        <w:rPr>
          <w:rFonts w:ascii="Consolas" w:eastAsia="Times New Roman" w:hAnsi="Consolas" w:cs="Times New Roman"/>
          <w:color w:val="CCCCCC"/>
          <w:sz w:val="21"/>
          <w:szCs w:val="21"/>
          <w:lang w:val="en-IE" w:eastAsia="en-IE"/>
        </w:rPr>
        <w:t>;</w:t>
      </w:r>
      <w:proofErr w:type="gramEnd"/>
    </w:p>
    <w:p w14:paraId="2204AEA4"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proofErr w:type="gramStart"/>
      <w:r w:rsidRPr="008205D5">
        <w:rPr>
          <w:rFonts w:ascii="Consolas" w:eastAsia="Times New Roman" w:hAnsi="Consolas" w:cs="Times New Roman"/>
          <w:color w:val="B5CEA8"/>
          <w:sz w:val="21"/>
          <w:szCs w:val="21"/>
          <w:lang w:val="en-IE" w:eastAsia="en-IE"/>
        </w:rPr>
        <w:t>0</w:t>
      </w:r>
      <w:r w:rsidRPr="008205D5">
        <w:rPr>
          <w:rFonts w:ascii="Consolas" w:eastAsia="Times New Roman" w:hAnsi="Consolas" w:cs="Times New Roman"/>
          <w:color w:val="CCCCCC"/>
          <w:sz w:val="21"/>
          <w:szCs w:val="21"/>
          <w:lang w:val="en-IE" w:eastAsia="en-IE"/>
        </w:rPr>
        <w:t>;</w:t>
      </w:r>
      <w:proofErr w:type="gramEnd"/>
    </w:p>
    <w:p w14:paraId="28AC85AC"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k</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proofErr w:type="gramStart"/>
      <w:r w:rsidRPr="008205D5">
        <w:rPr>
          <w:rFonts w:ascii="Consolas" w:eastAsia="Times New Roman" w:hAnsi="Consolas" w:cs="Times New Roman"/>
          <w:color w:val="9CDCFE"/>
          <w:sz w:val="21"/>
          <w:szCs w:val="21"/>
          <w:lang w:val="en-IE" w:eastAsia="en-IE"/>
        </w:rPr>
        <w:t>low</w:t>
      </w:r>
      <w:r w:rsidRPr="008205D5">
        <w:rPr>
          <w:rFonts w:ascii="Consolas" w:eastAsia="Times New Roman" w:hAnsi="Consolas" w:cs="Times New Roman"/>
          <w:color w:val="CCCCCC"/>
          <w:sz w:val="21"/>
          <w:szCs w:val="21"/>
          <w:lang w:val="en-IE" w:eastAsia="en-IE"/>
        </w:rPr>
        <w:t>;</w:t>
      </w:r>
      <w:proofErr w:type="gramEnd"/>
    </w:p>
    <w:p w14:paraId="7D90E4E2" w14:textId="77777777" w:rsidR="008205D5" w:rsidRPr="008205D5" w:rsidRDefault="008205D5" w:rsidP="008205D5">
      <w:pPr>
        <w:shd w:val="clear" w:color="auto" w:fill="1F1F1F"/>
        <w:spacing w:after="240" w:line="285" w:lineRule="atLeast"/>
        <w:rPr>
          <w:rFonts w:ascii="Consolas" w:eastAsia="Times New Roman" w:hAnsi="Consolas" w:cs="Times New Roman"/>
          <w:color w:val="CCCCCC"/>
          <w:sz w:val="21"/>
          <w:szCs w:val="21"/>
          <w:lang w:val="en-IE" w:eastAsia="en-IE"/>
        </w:rPr>
      </w:pPr>
    </w:p>
    <w:p w14:paraId="3AA9A44B"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//creating temporary arrays to store the subarrays</w:t>
      </w:r>
    </w:p>
    <w:p w14:paraId="1910A432"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struct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4EC9B0"/>
          <w:sz w:val="21"/>
          <w:szCs w:val="21"/>
          <w:lang w:val="en-IE" w:eastAsia="en-IE"/>
        </w:rPr>
        <w:t>productionLines</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n1</w:t>
      </w:r>
      <w:r w:rsidRPr="008205D5">
        <w:rPr>
          <w:rFonts w:ascii="Consolas" w:eastAsia="Times New Roman" w:hAnsi="Consolas" w:cs="Times New Roman"/>
          <w:color w:val="CCCCCC"/>
          <w:sz w:val="21"/>
          <w:szCs w:val="21"/>
          <w:lang w:val="en-IE" w:eastAsia="en-IE"/>
        </w:rPr>
        <w:t xml:space="preserve">], </w:t>
      </w:r>
      <w:proofErr w:type="gramStart"/>
      <w:r w:rsidRPr="008205D5">
        <w:rPr>
          <w:rFonts w:ascii="Consolas" w:eastAsia="Times New Roman" w:hAnsi="Consolas" w:cs="Times New Roman"/>
          <w:color w:val="9CDCFE"/>
          <w:sz w:val="21"/>
          <w:szCs w:val="21"/>
          <w:lang w:val="en-IE" w:eastAsia="en-IE"/>
        </w:rPr>
        <w:t>Right</w:t>
      </w:r>
      <w:proofErr w:type="gramEnd"/>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n2</w:t>
      </w:r>
      <w:r w:rsidRPr="008205D5">
        <w:rPr>
          <w:rFonts w:ascii="Consolas" w:eastAsia="Times New Roman" w:hAnsi="Consolas" w:cs="Times New Roman"/>
          <w:color w:val="CCCCCC"/>
          <w:sz w:val="21"/>
          <w:szCs w:val="21"/>
          <w:lang w:val="en-IE" w:eastAsia="en-IE"/>
        </w:rPr>
        <w:t>];</w:t>
      </w:r>
    </w:p>
    <w:p w14:paraId="2E77C89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44561135"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586C0"/>
          <w:sz w:val="21"/>
          <w:szCs w:val="21"/>
          <w:lang w:val="en-IE" w:eastAsia="en-IE"/>
        </w:rPr>
        <w:t>for</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B5CEA8"/>
          <w:sz w:val="21"/>
          <w:szCs w:val="21"/>
          <w:lang w:val="en-IE" w:eastAsia="en-IE"/>
        </w:rPr>
        <w:t>0</w:t>
      </w: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n1</w:t>
      </w: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//for loop to copy data to the temporary left array</w:t>
      </w:r>
    </w:p>
    <w:p w14:paraId="34DEF06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6A9955"/>
          <w:sz w:val="21"/>
          <w:szCs w:val="21"/>
          <w:lang w:val="en-IE" w:eastAsia="en-IE"/>
        </w:rPr>
        <w:t>//beginning of for loop</w:t>
      </w:r>
    </w:p>
    <w:p w14:paraId="67B86FB6"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proofErr w:type="gramStart"/>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w:t>
      </w:r>
      <w:proofErr w:type="gramEnd"/>
      <w:r w:rsidRPr="008205D5">
        <w:rPr>
          <w:rFonts w:ascii="Consolas" w:eastAsia="Times New Roman" w:hAnsi="Consolas" w:cs="Times New Roman"/>
          <w:color w:val="9CDCFE"/>
          <w:sz w:val="21"/>
          <w:szCs w:val="21"/>
          <w:lang w:val="en-IE" w:eastAsia="en-IE"/>
        </w:rPr>
        <w:t>low</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
    <w:p w14:paraId="29A274FB"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6A9955"/>
          <w:sz w:val="21"/>
          <w:szCs w:val="21"/>
          <w:lang w:val="en-IE" w:eastAsia="en-IE"/>
        </w:rPr>
        <w:t>//end of for loop</w:t>
      </w:r>
    </w:p>
    <w:p w14:paraId="586E8F2F"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2477DB49"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586C0"/>
          <w:sz w:val="21"/>
          <w:szCs w:val="21"/>
          <w:lang w:val="en-IE" w:eastAsia="en-IE"/>
        </w:rPr>
        <w:t>for</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B5CEA8"/>
          <w:sz w:val="21"/>
          <w:szCs w:val="21"/>
          <w:lang w:val="en-IE" w:eastAsia="en-IE"/>
        </w:rPr>
        <w:t>0</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n2</w:t>
      </w: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D4D4D4"/>
          <w:sz w:val="21"/>
          <w:szCs w:val="21"/>
          <w:lang w:val="en-IE" w:eastAsia="en-IE"/>
        </w:rPr>
        <w:t>++</w:t>
      </w:r>
      <w:proofErr w:type="spellEnd"/>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 xml:space="preserve">//for loop to copy data to the </w:t>
      </w:r>
      <w:proofErr w:type="gramStart"/>
      <w:r w:rsidRPr="008205D5">
        <w:rPr>
          <w:rFonts w:ascii="Consolas" w:eastAsia="Times New Roman" w:hAnsi="Consolas" w:cs="Times New Roman"/>
          <w:color w:val="6A9955"/>
          <w:sz w:val="21"/>
          <w:szCs w:val="21"/>
          <w:lang w:val="en-IE" w:eastAsia="en-IE"/>
        </w:rPr>
        <w:t>temporary  right</w:t>
      </w:r>
      <w:proofErr w:type="gramEnd"/>
      <w:r w:rsidRPr="008205D5">
        <w:rPr>
          <w:rFonts w:ascii="Consolas" w:eastAsia="Times New Roman" w:hAnsi="Consolas" w:cs="Times New Roman"/>
          <w:color w:val="6A9955"/>
          <w:sz w:val="21"/>
          <w:szCs w:val="21"/>
          <w:lang w:val="en-IE" w:eastAsia="en-IE"/>
        </w:rPr>
        <w:t xml:space="preserve"> array</w:t>
      </w:r>
    </w:p>
    <w:p w14:paraId="252457DD"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6A9955"/>
          <w:sz w:val="21"/>
          <w:szCs w:val="21"/>
          <w:lang w:val="en-IE" w:eastAsia="en-IE"/>
        </w:rPr>
        <w:t>//beginning of inner for loop</w:t>
      </w:r>
    </w:p>
    <w:p w14:paraId="7E4B72AD"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2F7B5C4C"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proofErr w:type="gramStart"/>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w:t>
      </w:r>
      <w:proofErr w:type="gramEnd"/>
      <w:r w:rsidRPr="008205D5">
        <w:rPr>
          <w:rFonts w:ascii="Consolas" w:eastAsia="Times New Roman" w:hAnsi="Consolas" w:cs="Times New Roman"/>
          <w:color w:val="9CDCFE"/>
          <w:sz w:val="21"/>
          <w:szCs w:val="21"/>
          <w:lang w:val="en-IE" w:eastAsia="en-IE"/>
        </w:rPr>
        <w:t>mid</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B5CEA8"/>
          <w:sz w:val="21"/>
          <w:szCs w:val="21"/>
          <w:lang w:val="en-IE" w:eastAsia="en-IE"/>
        </w:rPr>
        <w:t>1</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w:t>
      </w:r>
    </w:p>
    <w:p w14:paraId="2A90966B"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07E7534D"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6A9955"/>
          <w:sz w:val="21"/>
          <w:szCs w:val="21"/>
          <w:lang w:val="en-IE" w:eastAsia="en-IE"/>
        </w:rPr>
        <w:t>//end of inner for loop</w:t>
      </w:r>
    </w:p>
    <w:p w14:paraId="50736EF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7773CF57"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//merging the temporary arrays back into record array</w:t>
      </w:r>
    </w:p>
    <w:p w14:paraId="30E63ADC"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586C0"/>
          <w:sz w:val="21"/>
          <w:szCs w:val="21"/>
          <w:lang w:val="en-IE" w:eastAsia="en-IE"/>
        </w:rPr>
        <w:t>while</w:t>
      </w: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n1</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&amp;&amp;</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n2</w:t>
      </w:r>
      <w:r w:rsidRPr="008205D5">
        <w:rPr>
          <w:rFonts w:ascii="Consolas" w:eastAsia="Times New Roman" w:hAnsi="Consolas" w:cs="Times New Roman"/>
          <w:color w:val="CCCCCC"/>
          <w:sz w:val="21"/>
          <w:szCs w:val="21"/>
          <w:lang w:val="en-IE" w:eastAsia="en-IE"/>
        </w:rPr>
        <w:t xml:space="preserve">) </w:t>
      </w:r>
    </w:p>
    <w:p w14:paraId="0B6CE65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lastRenderedPageBreak/>
        <w:t>    {</w:t>
      </w:r>
    </w:p>
    <w:p w14:paraId="6BCC3D1D"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//comparing product ID, issue code, and batch date/time to determine the order of elements</w:t>
      </w:r>
    </w:p>
    <w:p w14:paraId="15516844"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gramStart"/>
      <w:r w:rsidRPr="008205D5">
        <w:rPr>
          <w:rFonts w:ascii="Consolas" w:eastAsia="Times New Roman" w:hAnsi="Consolas" w:cs="Times New Roman"/>
          <w:color w:val="C586C0"/>
          <w:sz w:val="21"/>
          <w:szCs w:val="21"/>
          <w:lang w:val="en-IE" w:eastAsia="en-IE"/>
        </w:rPr>
        <w:t>if</w:t>
      </w:r>
      <w:r w:rsidRPr="008205D5">
        <w:rPr>
          <w:rFonts w:ascii="Consolas" w:eastAsia="Times New Roman" w:hAnsi="Consolas" w:cs="Times New Roman"/>
          <w:color w:val="CCCCCC"/>
          <w:sz w:val="21"/>
          <w:szCs w:val="21"/>
          <w:lang w:val="en-IE" w:eastAsia="en-IE"/>
        </w:rPr>
        <w:t xml:space="preserve">  (</w:t>
      </w:r>
      <w:proofErr w:type="gramEnd"/>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productID</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productID</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p>
    <w:p w14:paraId="6F19AD6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proofErr w:type="gramStart"/>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productID</w:t>
      </w:r>
      <w:proofErr w:type="spellEnd"/>
      <w:proofErr w:type="gram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productID</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&amp;&amp;</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issue</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issueCode</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issue</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issueCode</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p>
    <w:p w14:paraId="471D305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proofErr w:type="gramStart"/>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productID</w:t>
      </w:r>
      <w:proofErr w:type="spellEnd"/>
      <w:proofErr w:type="gram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productID</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&amp;&amp;</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issue</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issueCode</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issue</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issueCode</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&amp;&amp;</w:t>
      </w:r>
      <w:r w:rsidRPr="008205D5">
        <w:rPr>
          <w:rFonts w:ascii="Consolas" w:eastAsia="Times New Roman" w:hAnsi="Consolas" w:cs="Times New Roman"/>
          <w:color w:val="CCCCCC"/>
          <w:sz w:val="21"/>
          <w:szCs w:val="21"/>
          <w:lang w:val="en-IE" w:eastAsia="en-IE"/>
        </w:rPr>
        <w:t xml:space="preserve"> </w:t>
      </w:r>
    </w:p>
    <w:p w14:paraId="45D35164"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proofErr w:type="gram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batchday</w:t>
      </w:r>
      <w:proofErr w:type="spellEnd"/>
      <w:proofErr w:type="gram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batchday</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batchday</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batchday</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&amp;&amp;</w:t>
      </w:r>
    </w:p>
    <w:p w14:paraId="56E64B7C"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proofErr w:type="gram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batchhour</w:t>
      </w:r>
      <w:proofErr w:type="spellEnd"/>
      <w:proofErr w:type="gram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batchhour</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batchhour</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batchhour</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&amp;&amp;</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batchminute</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batchminute</w:t>
      </w:r>
      <w:proofErr w:type="spellEnd"/>
      <w:r w:rsidRPr="008205D5">
        <w:rPr>
          <w:rFonts w:ascii="Consolas" w:eastAsia="Times New Roman" w:hAnsi="Consolas" w:cs="Times New Roman"/>
          <w:color w:val="CCCCCC"/>
          <w:sz w:val="21"/>
          <w:szCs w:val="21"/>
          <w:lang w:val="en-IE" w:eastAsia="en-IE"/>
        </w:rPr>
        <w:t xml:space="preserve">)))))) </w:t>
      </w:r>
    </w:p>
    <w:p w14:paraId="5BEAABF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p>
    <w:p w14:paraId="54D2F28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k</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D4D4D4"/>
          <w:sz w:val="21"/>
          <w:szCs w:val="21"/>
          <w:lang w:val="en-IE" w:eastAsia="en-IE"/>
        </w:rPr>
        <w:t>++</w:t>
      </w:r>
      <w:proofErr w:type="gramStart"/>
      <w:r w:rsidRPr="008205D5">
        <w:rPr>
          <w:rFonts w:ascii="Consolas" w:eastAsia="Times New Roman" w:hAnsi="Consolas" w:cs="Times New Roman"/>
          <w:color w:val="CCCCCC"/>
          <w:sz w:val="21"/>
          <w:szCs w:val="21"/>
          <w:lang w:val="en-IE" w:eastAsia="en-IE"/>
        </w:rPr>
        <w:t>];</w:t>
      </w:r>
      <w:proofErr w:type="gramEnd"/>
    </w:p>
    <w:p w14:paraId="3BADE9F3"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 </w:t>
      </w:r>
    </w:p>
    <w:p w14:paraId="19F4D3C4"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586C0"/>
          <w:sz w:val="21"/>
          <w:szCs w:val="21"/>
          <w:lang w:val="en-IE" w:eastAsia="en-IE"/>
        </w:rPr>
        <w:t>else</w:t>
      </w:r>
      <w:r w:rsidRPr="008205D5">
        <w:rPr>
          <w:rFonts w:ascii="Consolas" w:eastAsia="Times New Roman" w:hAnsi="Consolas" w:cs="Times New Roman"/>
          <w:color w:val="CCCCCC"/>
          <w:sz w:val="21"/>
          <w:szCs w:val="21"/>
          <w:lang w:val="en-IE" w:eastAsia="en-IE"/>
        </w:rPr>
        <w:t xml:space="preserve"> </w:t>
      </w:r>
    </w:p>
    <w:p w14:paraId="606CBA6D"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p>
    <w:p w14:paraId="4638D897"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k</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D4D4D4"/>
          <w:sz w:val="21"/>
          <w:szCs w:val="21"/>
          <w:lang w:val="en-IE" w:eastAsia="en-IE"/>
        </w:rPr>
        <w:t>++</w:t>
      </w:r>
      <w:proofErr w:type="spellEnd"/>
      <w:proofErr w:type="gramStart"/>
      <w:r w:rsidRPr="008205D5">
        <w:rPr>
          <w:rFonts w:ascii="Consolas" w:eastAsia="Times New Roman" w:hAnsi="Consolas" w:cs="Times New Roman"/>
          <w:color w:val="CCCCCC"/>
          <w:sz w:val="21"/>
          <w:szCs w:val="21"/>
          <w:lang w:val="en-IE" w:eastAsia="en-IE"/>
        </w:rPr>
        <w:t>];</w:t>
      </w:r>
      <w:proofErr w:type="gramEnd"/>
    </w:p>
    <w:p w14:paraId="0DD9EF67"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p>
    <w:p w14:paraId="7CC1EE06"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p>
    <w:p w14:paraId="36D55171"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30A2403B"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586C0"/>
          <w:sz w:val="21"/>
          <w:szCs w:val="21"/>
          <w:lang w:val="en-IE" w:eastAsia="en-IE"/>
        </w:rPr>
        <w:t>while</w:t>
      </w: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n1</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//copying the remaining elements of Left array</w:t>
      </w:r>
    </w:p>
    <w:p w14:paraId="5B86EBA7"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6A9955"/>
          <w:sz w:val="21"/>
          <w:szCs w:val="21"/>
          <w:lang w:val="en-IE" w:eastAsia="en-IE"/>
        </w:rPr>
        <w:t>//beginning of while loop</w:t>
      </w:r>
    </w:p>
    <w:p w14:paraId="620B45CD"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6581A508"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k</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Left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D4D4D4"/>
          <w:sz w:val="21"/>
          <w:szCs w:val="21"/>
          <w:lang w:val="en-IE" w:eastAsia="en-IE"/>
        </w:rPr>
        <w:t>++</w:t>
      </w:r>
      <w:proofErr w:type="gramStart"/>
      <w:r w:rsidRPr="008205D5">
        <w:rPr>
          <w:rFonts w:ascii="Consolas" w:eastAsia="Times New Roman" w:hAnsi="Consolas" w:cs="Times New Roman"/>
          <w:color w:val="CCCCCC"/>
          <w:sz w:val="21"/>
          <w:szCs w:val="21"/>
          <w:lang w:val="en-IE" w:eastAsia="en-IE"/>
        </w:rPr>
        <w:t>];</w:t>
      </w:r>
      <w:proofErr w:type="gramEnd"/>
    </w:p>
    <w:p w14:paraId="39A522C3"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0F335A2D"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6A9955"/>
          <w:sz w:val="21"/>
          <w:szCs w:val="21"/>
          <w:lang w:val="en-IE" w:eastAsia="en-IE"/>
        </w:rPr>
        <w:t>//end of while loop</w:t>
      </w:r>
    </w:p>
    <w:p w14:paraId="401720D4"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52532C7F"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586C0"/>
          <w:sz w:val="21"/>
          <w:szCs w:val="21"/>
          <w:lang w:val="en-IE" w:eastAsia="en-IE"/>
        </w:rPr>
        <w:t>while</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n2</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//copying the remaining elements of Right array</w:t>
      </w:r>
    </w:p>
    <w:p w14:paraId="5BDEE8EA"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6A9955"/>
          <w:sz w:val="21"/>
          <w:szCs w:val="21"/>
          <w:lang w:val="en-IE" w:eastAsia="en-IE"/>
        </w:rPr>
        <w:t>//beginning of while loop</w:t>
      </w:r>
    </w:p>
    <w:p w14:paraId="119A3E9D"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k</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Right</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j</w:t>
      </w:r>
      <w:r w:rsidRPr="008205D5">
        <w:rPr>
          <w:rFonts w:ascii="Consolas" w:eastAsia="Times New Roman" w:hAnsi="Consolas" w:cs="Times New Roman"/>
          <w:color w:val="D4D4D4"/>
          <w:sz w:val="21"/>
          <w:szCs w:val="21"/>
          <w:lang w:val="en-IE" w:eastAsia="en-IE"/>
        </w:rPr>
        <w:t>++</w:t>
      </w:r>
      <w:proofErr w:type="spellEnd"/>
      <w:proofErr w:type="gramStart"/>
      <w:r w:rsidRPr="008205D5">
        <w:rPr>
          <w:rFonts w:ascii="Consolas" w:eastAsia="Times New Roman" w:hAnsi="Consolas" w:cs="Times New Roman"/>
          <w:color w:val="CCCCCC"/>
          <w:sz w:val="21"/>
          <w:szCs w:val="21"/>
          <w:lang w:val="en-IE" w:eastAsia="en-IE"/>
        </w:rPr>
        <w:t>];</w:t>
      </w:r>
      <w:proofErr w:type="gramEnd"/>
    </w:p>
    <w:p w14:paraId="6560CC33"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4D869F16"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6A9955"/>
          <w:sz w:val="21"/>
          <w:szCs w:val="21"/>
          <w:lang w:val="en-IE" w:eastAsia="en-IE"/>
        </w:rPr>
        <w:t>//end of while loop</w:t>
      </w:r>
    </w:p>
    <w:p w14:paraId="4091F1AC"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
    <w:p w14:paraId="39F135CA"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//end of merge function</w:t>
      </w:r>
    </w:p>
    <w:p w14:paraId="2B204155" w14:textId="77777777" w:rsidR="008205D5" w:rsidRDefault="008205D5" w:rsidP="00CE3139">
      <w:pPr>
        <w:rPr>
          <w:sz w:val="28"/>
          <w:szCs w:val="28"/>
          <w:lang w:val="en-IE"/>
        </w:rPr>
      </w:pPr>
    </w:p>
    <w:p w14:paraId="6F303DCF" w14:textId="77777777" w:rsidR="008205D5" w:rsidRDefault="008205D5" w:rsidP="00CE3139">
      <w:pPr>
        <w:rPr>
          <w:sz w:val="28"/>
          <w:szCs w:val="28"/>
          <w:lang w:val="en-IE"/>
        </w:rPr>
      </w:pPr>
    </w:p>
    <w:p w14:paraId="02FB2998" w14:textId="77777777" w:rsidR="001B2CCB" w:rsidRDefault="001B2CCB" w:rsidP="00CE3139">
      <w:pPr>
        <w:rPr>
          <w:sz w:val="28"/>
          <w:szCs w:val="28"/>
          <w:lang w:val="en-IE"/>
        </w:rPr>
      </w:pPr>
    </w:p>
    <w:p w14:paraId="1531F1C4" w14:textId="77777777" w:rsidR="001B2CCB" w:rsidRDefault="001B2CCB" w:rsidP="00CE3139">
      <w:pPr>
        <w:rPr>
          <w:sz w:val="28"/>
          <w:szCs w:val="28"/>
          <w:lang w:val="en-IE"/>
        </w:rPr>
      </w:pPr>
    </w:p>
    <w:p w14:paraId="0B91D8A0" w14:textId="77777777" w:rsidR="001B2CCB" w:rsidRDefault="001B2CCB" w:rsidP="00CE3139">
      <w:pPr>
        <w:rPr>
          <w:sz w:val="28"/>
          <w:szCs w:val="28"/>
          <w:lang w:val="en-IE"/>
        </w:rPr>
      </w:pPr>
    </w:p>
    <w:p w14:paraId="54EB41ED" w14:textId="77777777" w:rsidR="001B2CCB" w:rsidRDefault="001B2CCB" w:rsidP="00CE3139">
      <w:pPr>
        <w:rPr>
          <w:sz w:val="28"/>
          <w:szCs w:val="28"/>
          <w:lang w:val="en-IE"/>
        </w:rPr>
      </w:pPr>
    </w:p>
    <w:p w14:paraId="032427CC" w14:textId="77777777" w:rsidR="001B2CCB" w:rsidRDefault="001B2CCB" w:rsidP="00CE3139">
      <w:pPr>
        <w:rPr>
          <w:sz w:val="28"/>
          <w:szCs w:val="28"/>
          <w:lang w:val="en-IE"/>
        </w:rPr>
      </w:pPr>
    </w:p>
    <w:p w14:paraId="6BB625B8" w14:textId="052FFA4A" w:rsidR="008205D5" w:rsidRDefault="008205D5" w:rsidP="00CE3139">
      <w:pPr>
        <w:rPr>
          <w:sz w:val="28"/>
          <w:szCs w:val="28"/>
          <w:lang w:val="en-IE"/>
        </w:rPr>
      </w:pPr>
      <w:r>
        <w:rPr>
          <w:sz w:val="28"/>
          <w:szCs w:val="28"/>
          <w:lang w:val="en-IE"/>
        </w:rPr>
        <w:lastRenderedPageBreak/>
        <w:t xml:space="preserve">Then my </w:t>
      </w:r>
      <w:proofErr w:type="spellStart"/>
      <w:r>
        <w:rPr>
          <w:sz w:val="28"/>
          <w:szCs w:val="28"/>
          <w:lang w:val="en-IE"/>
        </w:rPr>
        <w:t>mergeSort</w:t>
      </w:r>
      <w:proofErr w:type="spellEnd"/>
      <w:r>
        <w:rPr>
          <w:sz w:val="28"/>
          <w:szCs w:val="28"/>
          <w:lang w:val="en-IE"/>
        </w:rPr>
        <w:t xml:space="preserve"> function:</w:t>
      </w:r>
    </w:p>
    <w:p w14:paraId="7207B548"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569CD6"/>
          <w:sz w:val="21"/>
          <w:szCs w:val="21"/>
          <w:lang w:val="en-IE" w:eastAsia="en-IE"/>
        </w:rPr>
        <w:t>void</w:t>
      </w:r>
      <w:r w:rsidRPr="008205D5">
        <w:rPr>
          <w:rFonts w:ascii="Consolas" w:eastAsia="Times New Roman" w:hAnsi="Consolas" w:cs="Times New Roman"/>
          <w:color w:val="CCCCCC"/>
          <w:sz w:val="21"/>
          <w:szCs w:val="21"/>
          <w:lang w:val="en-IE" w:eastAsia="en-IE"/>
        </w:rPr>
        <w:t xml:space="preserve"> </w:t>
      </w:r>
      <w:proofErr w:type="spellStart"/>
      <w:proofErr w:type="gramStart"/>
      <w:r w:rsidRPr="008205D5">
        <w:rPr>
          <w:rFonts w:ascii="Consolas" w:eastAsia="Times New Roman" w:hAnsi="Consolas" w:cs="Times New Roman"/>
          <w:color w:val="DCDCAA"/>
          <w:sz w:val="21"/>
          <w:szCs w:val="21"/>
          <w:lang w:val="en-IE" w:eastAsia="en-IE"/>
        </w:rPr>
        <w:t>mergeSort</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struct</w:t>
      </w:r>
      <w:proofErr w:type="gramEnd"/>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4EC9B0"/>
          <w:sz w:val="21"/>
          <w:szCs w:val="21"/>
          <w:lang w:val="en-IE" w:eastAsia="en-IE"/>
        </w:rPr>
        <w:t>productionLines</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569CD6"/>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low</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high</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 xml:space="preserve">//function to sort the numbers in the </w:t>
      </w:r>
      <w:proofErr w:type="spellStart"/>
      <w:r w:rsidRPr="008205D5">
        <w:rPr>
          <w:rFonts w:ascii="Consolas" w:eastAsia="Times New Roman" w:hAnsi="Consolas" w:cs="Times New Roman"/>
          <w:color w:val="6A9955"/>
          <w:sz w:val="21"/>
          <w:szCs w:val="21"/>
          <w:lang w:val="en-IE" w:eastAsia="en-IE"/>
        </w:rPr>
        <w:t>mergesort</w:t>
      </w:r>
      <w:proofErr w:type="spellEnd"/>
      <w:r w:rsidRPr="008205D5">
        <w:rPr>
          <w:rFonts w:ascii="Consolas" w:eastAsia="Times New Roman" w:hAnsi="Consolas" w:cs="Times New Roman"/>
          <w:color w:val="6A9955"/>
          <w:sz w:val="21"/>
          <w:szCs w:val="21"/>
          <w:lang w:val="en-IE" w:eastAsia="en-IE"/>
        </w:rPr>
        <w:t xml:space="preserve"> algorithm</w:t>
      </w:r>
    </w:p>
    <w:p w14:paraId="2CC2813F"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 xml:space="preserve">//beginning of </w:t>
      </w:r>
      <w:proofErr w:type="spellStart"/>
      <w:r w:rsidRPr="008205D5">
        <w:rPr>
          <w:rFonts w:ascii="Consolas" w:eastAsia="Times New Roman" w:hAnsi="Consolas" w:cs="Times New Roman"/>
          <w:color w:val="6A9955"/>
          <w:sz w:val="21"/>
          <w:szCs w:val="21"/>
          <w:lang w:val="en-IE" w:eastAsia="en-IE"/>
        </w:rPr>
        <w:t>mergeSort</w:t>
      </w:r>
      <w:proofErr w:type="spellEnd"/>
      <w:r w:rsidRPr="008205D5">
        <w:rPr>
          <w:rFonts w:ascii="Consolas" w:eastAsia="Times New Roman" w:hAnsi="Consolas" w:cs="Times New Roman"/>
          <w:color w:val="6A9955"/>
          <w:sz w:val="21"/>
          <w:szCs w:val="21"/>
          <w:lang w:val="en-IE" w:eastAsia="en-IE"/>
        </w:rPr>
        <w:t xml:space="preserve"> function</w:t>
      </w:r>
    </w:p>
    <w:p w14:paraId="3CE50B8E"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39F90CDF"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586C0"/>
          <w:sz w:val="21"/>
          <w:szCs w:val="21"/>
          <w:lang w:val="en-IE" w:eastAsia="en-IE"/>
        </w:rPr>
        <w:t>if</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low</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high</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//if statement to check if the array has more than 1 element</w:t>
      </w:r>
    </w:p>
    <w:p w14:paraId="226F8907"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6A9955"/>
          <w:sz w:val="21"/>
          <w:szCs w:val="21"/>
          <w:lang w:val="en-IE" w:eastAsia="en-IE"/>
        </w:rPr>
        <w:t>//beginning of if statement</w:t>
      </w:r>
    </w:p>
    <w:p w14:paraId="2BE885FF"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//calculating the middle index of the array</w:t>
      </w:r>
    </w:p>
    <w:p w14:paraId="126940CF"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mid</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low</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high</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low</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proofErr w:type="gramStart"/>
      <w:r w:rsidRPr="008205D5">
        <w:rPr>
          <w:rFonts w:ascii="Consolas" w:eastAsia="Times New Roman" w:hAnsi="Consolas" w:cs="Times New Roman"/>
          <w:color w:val="B5CEA8"/>
          <w:sz w:val="21"/>
          <w:szCs w:val="21"/>
          <w:lang w:val="en-IE" w:eastAsia="en-IE"/>
        </w:rPr>
        <w:t>2</w:t>
      </w:r>
      <w:r w:rsidRPr="008205D5">
        <w:rPr>
          <w:rFonts w:ascii="Consolas" w:eastAsia="Times New Roman" w:hAnsi="Consolas" w:cs="Times New Roman"/>
          <w:color w:val="CCCCCC"/>
          <w:sz w:val="21"/>
          <w:szCs w:val="21"/>
          <w:lang w:val="en-IE" w:eastAsia="en-IE"/>
        </w:rPr>
        <w:t>;</w:t>
      </w:r>
      <w:proofErr w:type="gramEnd"/>
    </w:p>
    <w:p w14:paraId="6AE80F6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63A2CF55"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 xml:space="preserve">//calling the </w:t>
      </w:r>
      <w:proofErr w:type="spellStart"/>
      <w:r w:rsidRPr="008205D5">
        <w:rPr>
          <w:rFonts w:ascii="Consolas" w:eastAsia="Times New Roman" w:hAnsi="Consolas" w:cs="Times New Roman"/>
          <w:color w:val="6A9955"/>
          <w:sz w:val="21"/>
          <w:szCs w:val="21"/>
          <w:lang w:val="en-IE" w:eastAsia="en-IE"/>
        </w:rPr>
        <w:t>mergesort</w:t>
      </w:r>
      <w:proofErr w:type="spellEnd"/>
      <w:r w:rsidRPr="008205D5">
        <w:rPr>
          <w:rFonts w:ascii="Consolas" w:eastAsia="Times New Roman" w:hAnsi="Consolas" w:cs="Times New Roman"/>
          <w:color w:val="6A9955"/>
          <w:sz w:val="21"/>
          <w:szCs w:val="21"/>
          <w:lang w:val="en-IE" w:eastAsia="en-IE"/>
        </w:rPr>
        <w:t xml:space="preserve"> on the left half of the array using recursion</w:t>
      </w:r>
    </w:p>
    <w:p w14:paraId="77F8DAA6"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spellStart"/>
      <w:proofErr w:type="gramStart"/>
      <w:r w:rsidRPr="008205D5">
        <w:rPr>
          <w:rFonts w:ascii="Consolas" w:eastAsia="Times New Roman" w:hAnsi="Consolas" w:cs="Times New Roman"/>
          <w:color w:val="DCDCAA"/>
          <w:sz w:val="21"/>
          <w:szCs w:val="21"/>
          <w:lang w:val="en-IE" w:eastAsia="en-IE"/>
        </w:rPr>
        <w:t>mergeSort</w:t>
      </w:r>
      <w:proofErr w:type="spellEnd"/>
      <w:r w:rsidRPr="008205D5">
        <w:rPr>
          <w:rFonts w:ascii="Consolas" w:eastAsia="Times New Roman" w:hAnsi="Consolas" w:cs="Times New Roman"/>
          <w:color w:val="CCCCCC"/>
          <w:sz w:val="21"/>
          <w:szCs w:val="21"/>
          <w:lang w:val="en-IE" w:eastAsia="en-IE"/>
        </w:rPr>
        <w:t>(</w:t>
      </w:r>
      <w:proofErr w:type="gramEnd"/>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low</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mid</w:t>
      </w:r>
      <w:r w:rsidRPr="008205D5">
        <w:rPr>
          <w:rFonts w:ascii="Consolas" w:eastAsia="Times New Roman" w:hAnsi="Consolas" w:cs="Times New Roman"/>
          <w:color w:val="CCCCCC"/>
          <w:sz w:val="21"/>
          <w:szCs w:val="21"/>
          <w:lang w:val="en-IE" w:eastAsia="en-IE"/>
        </w:rPr>
        <w:t>);</w:t>
      </w:r>
    </w:p>
    <w:p w14:paraId="20E90C4A"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 xml:space="preserve">//calling the </w:t>
      </w:r>
      <w:proofErr w:type="spellStart"/>
      <w:r w:rsidRPr="008205D5">
        <w:rPr>
          <w:rFonts w:ascii="Consolas" w:eastAsia="Times New Roman" w:hAnsi="Consolas" w:cs="Times New Roman"/>
          <w:color w:val="6A9955"/>
          <w:sz w:val="21"/>
          <w:szCs w:val="21"/>
          <w:lang w:val="en-IE" w:eastAsia="en-IE"/>
        </w:rPr>
        <w:t>mergesort</w:t>
      </w:r>
      <w:proofErr w:type="spellEnd"/>
      <w:r w:rsidRPr="008205D5">
        <w:rPr>
          <w:rFonts w:ascii="Consolas" w:eastAsia="Times New Roman" w:hAnsi="Consolas" w:cs="Times New Roman"/>
          <w:color w:val="6A9955"/>
          <w:sz w:val="21"/>
          <w:szCs w:val="21"/>
          <w:lang w:val="en-IE" w:eastAsia="en-IE"/>
        </w:rPr>
        <w:t xml:space="preserve"> on the left half of the array using recursion</w:t>
      </w:r>
    </w:p>
    <w:p w14:paraId="278941A2"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spellStart"/>
      <w:proofErr w:type="gramStart"/>
      <w:r w:rsidRPr="008205D5">
        <w:rPr>
          <w:rFonts w:ascii="Consolas" w:eastAsia="Times New Roman" w:hAnsi="Consolas" w:cs="Times New Roman"/>
          <w:color w:val="DCDCAA"/>
          <w:sz w:val="21"/>
          <w:szCs w:val="21"/>
          <w:lang w:val="en-IE" w:eastAsia="en-IE"/>
        </w:rPr>
        <w:t>mergeSort</w:t>
      </w:r>
      <w:proofErr w:type="spellEnd"/>
      <w:r w:rsidRPr="008205D5">
        <w:rPr>
          <w:rFonts w:ascii="Consolas" w:eastAsia="Times New Roman" w:hAnsi="Consolas" w:cs="Times New Roman"/>
          <w:color w:val="CCCCCC"/>
          <w:sz w:val="21"/>
          <w:szCs w:val="21"/>
          <w:lang w:val="en-IE" w:eastAsia="en-IE"/>
        </w:rPr>
        <w:t>(</w:t>
      </w:r>
      <w:proofErr w:type="gramEnd"/>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mid</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B5CEA8"/>
          <w:sz w:val="21"/>
          <w:szCs w:val="21"/>
          <w:lang w:val="en-IE" w:eastAsia="en-IE"/>
        </w:rPr>
        <w:t>1</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high</w:t>
      </w:r>
      <w:r w:rsidRPr="008205D5">
        <w:rPr>
          <w:rFonts w:ascii="Consolas" w:eastAsia="Times New Roman" w:hAnsi="Consolas" w:cs="Times New Roman"/>
          <w:color w:val="CCCCCC"/>
          <w:sz w:val="21"/>
          <w:szCs w:val="21"/>
          <w:lang w:val="en-IE" w:eastAsia="en-IE"/>
        </w:rPr>
        <w:t>);</w:t>
      </w:r>
    </w:p>
    <w:p w14:paraId="57A7BA05"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5898274F"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//merging the sorted left and right halves together</w:t>
      </w:r>
    </w:p>
    <w:p w14:paraId="6028E534"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gramStart"/>
      <w:r w:rsidRPr="008205D5">
        <w:rPr>
          <w:rFonts w:ascii="Consolas" w:eastAsia="Times New Roman" w:hAnsi="Consolas" w:cs="Times New Roman"/>
          <w:color w:val="DCDCAA"/>
          <w:sz w:val="21"/>
          <w:szCs w:val="21"/>
          <w:lang w:val="en-IE" w:eastAsia="en-IE"/>
        </w:rPr>
        <w:t>merge</w:t>
      </w:r>
      <w:r w:rsidRPr="008205D5">
        <w:rPr>
          <w:rFonts w:ascii="Consolas" w:eastAsia="Times New Roman" w:hAnsi="Consolas" w:cs="Times New Roman"/>
          <w:color w:val="CCCCCC"/>
          <w:sz w:val="21"/>
          <w:szCs w:val="21"/>
          <w:lang w:val="en-IE" w:eastAsia="en-IE"/>
        </w:rPr>
        <w:t>(</w:t>
      </w:r>
      <w:proofErr w:type="gramEnd"/>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low</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mid</w:t>
      </w:r>
      <w:r w:rsidRPr="008205D5">
        <w:rPr>
          <w:rFonts w:ascii="Consolas" w:eastAsia="Times New Roman" w:hAnsi="Consolas" w:cs="Times New Roman"/>
          <w:color w:val="CCCCCC"/>
          <w:sz w:val="21"/>
          <w:szCs w:val="21"/>
          <w:lang w:val="en-IE" w:eastAsia="en-IE"/>
        </w:rPr>
        <w:t xml:space="preserve"> , </w:t>
      </w:r>
      <w:r w:rsidRPr="008205D5">
        <w:rPr>
          <w:rFonts w:ascii="Consolas" w:eastAsia="Times New Roman" w:hAnsi="Consolas" w:cs="Times New Roman"/>
          <w:color w:val="9CDCFE"/>
          <w:sz w:val="21"/>
          <w:szCs w:val="21"/>
          <w:lang w:val="en-IE" w:eastAsia="en-IE"/>
        </w:rPr>
        <w:t>high</w:t>
      </w:r>
      <w:r w:rsidRPr="008205D5">
        <w:rPr>
          <w:rFonts w:ascii="Consolas" w:eastAsia="Times New Roman" w:hAnsi="Consolas" w:cs="Times New Roman"/>
          <w:color w:val="CCCCCC"/>
          <w:sz w:val="21"/>
          <w:szCs w:val="21"/>
          <w:lang w:val="en-IE" w:eastAsia="en-IE"/>
        </w:rPr>
        <w:t>);</w:t>
      </w:r>
    </w:p>
    <w:p w14:paraId="1BEDDE2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r w:rsidRPr="008205D5">
        <w:rPr>
          <w:rFonts w:ascii="Consolas" w:eastAsia="Times New Roman" w:hAnsi="Consolas" w:cs="Times New Roman"/>
          <w:color w:val="6A9955"/>
          <w:sz w:val="21"/>
          <w:szCs w:val="21"/>
          <w:lang w:val="en-IE" w:eastAsia="en-IE"/>
        </w:rPr>
        <w:t>//end of if statement</w:t>
      </w:r>
    </w:p>
    <w:p w14:paraId="0F6F2A2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
    <w:p w14:paraId="36AFBF74"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 xml:space="preserve">//end of </w:t>
      </w:r>
      <w:proofErr w:type="spellStart"/>
      <w:r w:rsidRPr="008205D5">
        <w:rPr>
          <w:rFonts w:ascii="Consolas" w:eastAsia="Times New Roman" w:hAnsi="Consolas" w:cs="Times New Roman"/>
          <w:color w:val="6A9955"/>
          <w:sz w:val="21"/>
          <w:szCs w:val="21"/>
          <w:lang w:val="en-IE" w:eastAsia="en-IE"/>
        </w:rPr>
        <w:t>mergeSort</w:t>
      </w:r>
      <w:proofErr w:type="spellEnd"/>
      <w:r w:rsidRPr="008205D5">
        <w:rPr>
          <w:rFonts w:ascii="Consolas" w:eastAsia="Times New Roman" w:hAnsi="Consolas" w:cs="Times New Roman"/>
          <w:color w:val="6A9955"/>
          <w:sz w:val="21"/>
          <w:szCs w:val="21"/>
          <w:lang w:val="en-IE" w:eastAsia="en-IE"/>
        </w:rPr>
        <w:t xml:space="preserve"> function</w:t>
      </w:r>
    </w:p>
    <w:p w14:paraId="7800B40B" w14:textId="77777777" w:rsidR="008205D5" w:rsidRDefault="008205D5" w:rsidP="00CE3139">
      <w:pPr>
        <w:rPr>
          <w:sz w:val="28"/>
          <w:szCs w:val="28"/>
          <w:lang w:val="en-IE"/>
        </w:rPr>
      </w:pPr>
    </w:p>
    <w:p w14:paraId="51CDC5E9" w14:textId="408288DA" w:rsidR="008205D5" w:rsidRDefault="008205D5" w:rsidP="00CE3139">
      <w:pPr>
        <w:rPr>
          <w:sz w:val="28"/>
          <w:szCs w:val="28"/>
          <w:lang w:val="en-IE"/>
        </w:rPr>
      </w:pPr>
      <w:r>
        <w:rPr>
          <w:sz w:val="28"/>
          <w:szCs w:val="28"/>
          <w:lang w:val="en-IE"/>
        </w:rPr>
        <w:t xml:space="preserve">Then lastly my </w:t>
      </w:r>
      <w:proofErr w:type="spellStart"/>
      <w:r>
        <w:rPr>
          <w:sz w:val="28"/>
          <w:szCs w:val="28"/>
          <w:lang w:val="en-IE"/>
        </w:rPr>
        <w:t>printedSortedAlgorithm</w:t>
      </w:r>
      <w:proofErr w:type="spellEnd"/>
      <w:r>
        <w:rPr>
          <w:sz w:val="28"/>
          <w:szCs w:val="28"/>
          <w:lang w:val="en-IE"/>
        </w:rPr>
        <w:t xml:space="preserve"> function to print the merge sort:</w:t>
      </w:r>
    </w:p>
    <w:p w14:paraId="67A45631"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569CD6"/>
          <w:sz w:val="21"/>
          <w:szCs w:val="21"/>
          <w:lang w:val="en-IE" w:eastAsia="en-IE"/>
        </w:rPr>
        <w:t>void</w:t>
      </w:r>
      <w:r w:rsidRPr="008205D5">
        <w:rPr>
          <w:rFonts w:ascii="Consolas" w:eastAsia="Times New Roman" w:hAnsi="Consolas" w:cs="Times New Roman"/>
          <w:color w:val="CCCCCC"/>
          <w:sz w:val="21"/>
          <w:szCs w:val="21"/>
          <w:lang w:val="en-IE" w:eastAsia="en-IE"/>
        </w:rPr>
        <w:t xml:space="preserve"> </w:t>
      </w:r>
      <w:proofErr w:type="spellStart"/>
      <w:proofErr w:type="gramStart"/>
      <w:r w:rsidRPr="008205D5">
        <w:rPr>
          <w:rFonts w:ascii="Consolas" w:eastAsia="Times New Roman" w:hAnsi="Consolas" w:cs="Times New Roman"/>
          <w:color w:val="DCDCAA"/>
          <w:sz w:val="21"/>
          <w:szCs w:val="21"/>
          <w:lang w:val="en-IE" w:eastAsia="en-IE"/>
        </w:rPr>
        <w:t>printedSortedAlgorithm</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struct</w:t>
      </w:r>
      <w:proofErr w:type="gramEnd"/>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4EC9B0"/>
          <w:sz w:val="21"/>
          <w:szCs w:val="21"/>
          <w:lang w:val="en-IE" w:eastAsia="en-IE"/>
        </w:rPr>
        <w:t>productionLines</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569CD6"/>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n</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6A9955"/>
          <w:sz w:val="21"/>
          <w:szCs w:val="21"/>
          <w:lang w:val="en-IE" w:eastAsia="en-IE"/>
        </w:rPr>
        <w:t xml:space="preserve">//function to print out the </w:t>
      </w:r>
      <w:proofErr w:type="spellStart"/>
      <w:r w:rsidRPr="008205D5">
        <w:rPr>
          <w:rFonts w:ascii="Consolas" w:eastAsia="Times New Roman" w:hAnsi="Consolas" w:cs="Times New Roman"/>
          <w:color w:val="6A9955"/>
          <w:sz w:val="21"/>
          <w:szCs w:val="21"/>
          <w:lang w:val="en-IE" w:eastAsia="en-IE"/>
        </w:rPr>
        <w:t>mergesort</w:t>
      </w:r>
      <w:proofErr w:type="spellEnd"/>
      <w:r w:rsidRPr="008205D5">
        <w:rPr>
          <w:rFonts w:ascii="Consolas" w:eastAsia="Times New Roman" w:hAnsi="Consolas" w:cs="Times New Roman"/>
          <w:color w:val="6A9955"/>
          <w:sz w:val="21"/>
          <w:szCs w:val="21"/>
          <w:lang w:val="en-IE" w:eastAsia="en-IE"/>
        </w:rPr>
        <w:t xml:space="preserve"> algorithm</w:t>
      </w:r>
    </w:p>
    <w:p w14:paraId="268B8F3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 xml:space="preserve">//beginning of </w:t>
      </w:r>
      <w:proofErr w:type="spellStart"/>
      <w:r w:rsidRPr="008205D5">
        <w:rPr>
          <w:rFonts w:ascii="Consolas" w:eastAsia="Times New Roman" w:hAnsi="Consolas" w:cs="Times New Roman"/>
          <w:color w:val="6A9955"/>
          <w:sz w:val="21"/>
          <w:szCs w:val="21"/>
          <w:lang w:val="en-IE" w:eastAsia="en-IE"/>
        </w:rPr>
        <w:t>printedSortedAlgorithm</w:t>
      </w:r>
      <w:proofErr w:type="spellEnd"/>
      <w:r w:rsidRPr="008205D5">
        <w:rPr>
          <w:rFonts w:ascii="Consolas" w:eastAsia="Times New Roman" w:hAnsi="Consolas" w:cs="Times New Roman"/>
          <w:color w:val="6A9955"/>
          <w:sz w:val="21"/>
          <w:szCs w:val="21"/>
          <w:lang w:val="en-IE" w:eastAsia="en-IE"/>
        </w:rPr>
        <w:t xml:space="preserve"> function</w:t>
      </w:r>
    </w:p>
    <w:p w14:paraId="5300E1CE"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p>
    <w:p w14:paraId="63E36C9B"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DCDCAA"/>
          <w:sz w:val="21"/>
          <w:szCs w:val="21"/>
          <w:lang w:val="en-IE" w:eastAsia="en-IE"/>
        </w:rPr>
        <w:t>printf</w:t>
      </w:r>
      <w:proofErr w:type="spellEnd"/>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CE9178"/>
          <w:sz w:val="21"/>
          <w:szCs w:val="21"/>
          <w:lang w:val="en-IE" w:eastAsia="en-IE"/>
        </w:rPr>
        <w:t>"</w:t>
      </w:r>
      <w:r w:rsidRPr="008205D5">
        <w:rPr>
          <w:rFonts w:ascii="Consolas" w:eastAsia="Times New Roman" w:hAnsi="Consolas" w:cs="Times New Roman"/>
          <w:color w:val="D7BA7D"/>
          <w:sz w:val="21"/>
          <w:szCs w:val="21"/>
          <w:lang w:val="en-IE" w:eastAsia="en-IE"/>
        </w:rPr>
        <w:t>\n\n\n</w:t>
      </w:r>
      <w:r w:rsidRPr="008205D5">
        <w:rPr>
          <w:rFonts w:ascii="Consolas" w:eastAsia="Times New Roman" w:hAnsi="Consolas" w:cs="Times New Roman"/>
          <w:color w:val="CE9178"/>
          <w:sz w:val="21"/>
          <w:szCs w:val="21"/>
          <w:lang w:val="en-IE" w:eastAsia="en-IE"/>
        </w:rPr>
        <w:t>"</w:t>
      </w:r>
      <w:proofErr w:type="gramStart"/>
      <w:r w:rsidRPr="008205D5">
        <w:rPr>
          <w:rFonts w:ascii="Consolas" w:eastAsia="Times New Roman" w:hAnsi="Consolas" w:cs="Times New Roman"/>
          <w:color w:val="CCCCCC"/>
          <w:sz w:val="21"/>
          <w:szCs w:val="21"/>
          <w:lang w:val="en-IE" w:eastAsia="en-IE"/>
        </w:rPr>
        <w:t>);</w:t>
      </w:r>
      <w:proofErr w:type="gramEnd"/>
    </w:p>
    <w:p w14:paraId="26CA6F2B"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DCDCAA"/>
          <w:sz w:val="21"/>
          <w:szCs w:val="21"/>
          <w:lang w:val="en-IE" w:eastAsia="en-IE"/>
        </w:rPr>
        <w:t>printf</w:t>
      </w:r>
      <w:proofErr w:type="spellEnd"/>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CE9178"/>
          <w:sz w:val="21"/>
          <w:szCs w:val="21"/>
          <w:lang w:val="en-IE" w:eastAsia="en-IE"/>
        </w:rPr>
        <w:t>"+------------------------------------------------+</w:t>
      </w:r>
      <w:r w:rsidRPr="008205D5">
        <w:rPr>
          <w:rFonts w:ascii="Consolas" w:eastAsia="Times New Roman" w:hAnsi="Consolas" w:cs="Times New Roman"/>
          <w:color w:val="D7BA7D"/>
          <w:sz w:val="21"/>
          <w:szCs w:val="21"/>
          <w:lang w:val="en-IE" w:eastAsia="en-IE"/>
        </w:rPr>
        <w:t>\n</w:t>
      </w:r>
      <w:r w:rsidRPr="008205D5">
        <w:rPr>
          <w:rFonts w:ascii="Consolas" w:eastAsia="Times New Roman" w:hAnsi="Consolas" w:cs="Times New Roman"/>
          <w:color w:val="CE9178"/>
          <w:sz w:val="21"/>
          <w:szCs w:val="21"/>
          <w:lang w:val="en-IE" w:eastAsia="en-IE"/>
        </w:rPr>
        <w:t>"</w:t>
      </w:r>
      <w:proofErr w:type="gramStart"/>
      <w:r w:rsidRPr="008205D5">
        <w:rPr>
          <w:rFonts w:ascii="Consolas" w:eastAsia="Times New Roman" w:hAnsi="Consolas" w:cs="Times New Roman"/>
          <w:color w:val="CCCCCC"/>
          <w:sz w:val="21"/>
          <w:szCs w:val="21"/>
          <w:lang w:val="en-IE" w:eastAsia="en-IE"/>
        </w:rPr>
        <w:t>);</w:t>
      </w:r>
      <w:proofErr w:type="gramEnd"/>
    </w:p>
    <w:p w14:paraId="3F179DF0"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spellStart"/>
      <w:proofErr w:type="gramStart"/>
      <w:r w:rsidRPr="008205D5">
        <w:rPr>
          <w:rFonts w:ascii="Consolas" w:eastAsia="Times New Roman" w:hAnsi="Consolas" w:cs="Times New Roman"/>
          <w:color w:val="DCDCAA"/>
          <w:sz w:val="21"/>
          <w:szCs w:val="21"/>
          <w:lang w:val="en-IE" w:eastAsia="en-IE"/>
        </w:rPr>
        <w:t>printf</w:t>
      </w:r>
      <w:proofErr w:type="spellEnd"/>
      <w:r w:rsidRPr="008205D5">
        <w:rPr>
          <w:rFonts w:ascii="Consolas" w:eastAsia="Times New Roman" w:hAnsi="Consolas" w:cs="Times New Roman"/>
          <w:color w:val="CCCCCC"/>
          <w:sz w:val="21"/>
          <w:szCs w:val="21"/>
          <w:lang w:val="en-IE" w:eastAsia="en-IE"/>
        </w:rPr>
        <w:t>(</w:t>
      </w:r>
      <w:proofErr w:type="gramEnd"/>
      <w:r w:rsidRPr="008205D5">
        <w:rPr>
          <w:rFonts w:ascii="Consolas" w:eastAsia="Times New Roman" w:hAnsi="Consolas" w:cs="Times New Roman"/>
          <w:color w:val="CE9178"/>
          <w:sz w:val="21"/>
          <w:szCs w:val="21"/>
          <w:lang w:val="en-IE" w:eastAsia="en-IE"/>
        </w:rPr>
        <w:t xml:space="preserve">"| </w:t>
      </w:r>
      <w:r w:rsidRPr="008205D5">
        <w:rPr>
          <w:rFonts w:ascii="Consolas" w:eastAsia="Times New Roman" w:hAnsi="Consolas" w:cs="Times New Roman"/>
          <w:color w:val="9CDCFE"/>
          <w:sz w:val="21"/>
          <w:szCs w:val="21"/>
          <w:lang w:val="en-IE" w:eastAsia="en-IE"/>
        </w:rPr>
        <w:t>%-10s</w:t>
      </w:r>
      <w:r w:rsidRPr="008205D5">
        <w:rPr>
          <w:rFonts w:ascii="Consolas" w:eastAsia="Times New Roman" w:hAnsi="Consolas" w:cs="Times New Roman"/>
          <w:color w:val="CE9178"/>
          <w:sz w:val="21"/>
          <w:szCs w:val="21"/>
          <w:lang w:val="en-IE" w:eastAsia="en-IE"/>
        </w:rPr>
        <w:t xml:space="preserve"> | </w:t>
      </w:r>
      <w:r w:rsidRPr="008205D5">
        <w:rPr>
          <w:rFonts w:ascii="Consolas" w:eastAsia="Times New Roman" w:hAnsi="Consolas" w:cs="Times New Roman"/>
          <w:color w:val="9CDCFE"/>
          <w:sz w:val="21"/>
          <w:szCs w:val="21"/>
          <w:lang w:val="en-IE" w:eastAsia="en-IE"/>
        </w:rPr>
        <w:t>%-10s</w:t>
      </w:r>
      <w:r w:rsidRPr="008205D5">
        <w:rPr>
          <w:rFonts w:ascii="Consolas" w:eastAsia="Times New Roman" w:hAnsi="Consolas" w:cs="Times New Roman"/>
          <w:color w:val="CE9178"/>
          <w:sz w:val="21"/>
          <w:szCs w:val="21"/>
          <w:lang w:val="en-IE" w:eastAsia="en-IE"/>
        </w:rPr>
        <w:t xml:space="preserve"> | </w:t>
      </w:r>
      <w:r w:rsidRPr="008205D5">
        <w:rPr>
          <w:rFonts w:ascii="Consolas" w:eastAsia="Times New Roman" w:hAnsi="Consolas" w:cs="Times New Roman"/>
          <w:color w:val="9CDCFE"/>
          <w:sz w:val="21"/>
          <w:szCs w:val="21"/>
          <w:lang w:val="en-IE" w:eastAsia="en-IE"/>
        </w:rPr>
        <w:t>%-7s</w:t>
      </w:r>
      <w:r w:rsidRPr="008205D5">
        <w:rPr>
          <w:rFonts w:ascii="Consolas" w:eastAsia="Times New Roman" w:hAnsi="Consolas" w:cs="Times New Roman"/>
          <w:color w:val="CE9178"/>
          <w:sz w:val="21"/>
          <w:szCs w:val="21"/>
          <w:lang w:val="en-IE" w:eastAsia="en-IE"/>
        </w:rPr>
        <w:t xml:space="preserve"> | </w:t>
      </w:r>
      <w:r w:rsidRPr="008205D5">
        <w:rPr>
          <w:rFonts w:ascii="Consolas" w:eastAsia="Times New Roman" w:hAnsi="Consolas" w:cs="Times New Roman"/>
          <w:color w:val="9CDCFE"/>
          <w:sz w:val="21"/>
          <w:szCs w:val="21"/>
          <w:lang w:val="en-IE" w:eastAsia="en-IE"/>
        </w:rPr>
        <w:t>%7s</w:t>
      </w:r>
      <w:r w:rsidRPr="008205D5">
        <w:rPr>
          <w:rFonts w:ascii="Consolas" w:eastAsia="Times New Roman" w:hAnsi="Consolas" w:cs="Times New Roman"/>
          <w:color w:val="CE9178"/>
          <w:sz w:val="21"/>
          <w:szCs w:val="21"/>
          <w:lang w:val="en-IE" w:eastAsia="en-IE"/>
        </w:rPr>
        <w:t xml:space="preserve">    |</w:t>
      </w:r>
      <w:r w:rsidRPr="008205D5">
        <w:rPr>
          <w:rFonts w:ascii="Consolas" w:eastAsia="Times New Roman" w:hAnsi="Consolas" w:cs="Times New Roman"/>
          <w:color w:val="D7BA7D"/>
          <w:sz w:val="21"/>
          <w:szCs w:val="21"/>
          <w:lang w:val="en-IE" w:eastAsia="en-IE"/>
        </w:rPr>
        <w:t>\n</w:t>
      </w:r>
      <w:r w:rsidRPr="008205D5">
        <w:rPr>
          <w:rFonts w:ascii="Consolas" w:eastAsia="Times New Roman" w:hAnsi="Consolas" w:cs="Times New Roman"/>
          <w:color w:val="CE9178"/>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E9178"/>
          <w:sz w:val="21"/>
          <w:szCs w:val="21"/>
          <w:lang w:val="en-IE" w:eastAsia="en-IE"/>
        </w:rPr>
        <w:t>"Product ID"</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E9178"/>
          <w:sz w:val="21"/>
          <w:szCs w:val="21"/>
          <w:lang w:val="en-IE" w:eastAsia="en-IE"/>
        </w:rPr>
        <w:t>"Issue Code"</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E9178"/>
          <w:sz w:val="21"/>
          <w:szCs w:val="21"/>
          <w:lang w:val="en-IE" w:eastAsia="en-IE"/>
        </w:rPr>
        <w:t>"Date"</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E9178"/>
          <w:sz w:val="21"/>
          <w:szCs w:val="21"/>
          <w:lang w:val="en-IE" w:eastAsia="en-IE"/>
        </w:rPr>
        <w:t>"Time"</w:t>
      </w:r>
      <w:r w:rsidRPr="008205D5">
        <w:rPr>
          <w:rFonts w:ascii="Consolas" w:eastAsia="Times New Roman" w:hAnsi="Consolas" w:cs="Times New Roman"/>
          <w:color w:val="CCCCCC"/>
          <w:sz w:val="21"/>
          <w:szCs w:val="21"/>
          <w:lang w:val="en-IE" w:eastAsia="en-IE"/>
        </w:rPr>
        <w:t>);</w:t>
      </w:r>
    </w:p>
    <w:p w14:paraId="0812C773"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DCDCAA"/>
          <w:sz w:val="21"/>
          <w:szCs w:val="21"/>
          <w:lang w:val="en-IE" w:eastAsia="en-IE"/>
        </w:rPr>
        <w:t>printf</w:t>
      </w:r>
      <w:proofErr w:type="spellEnd"/>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CE9178"/>
          <w:sz w:val="21"/>
          <w:szCs w:val="21"/>
          <w:lang w:val="en-IE" w:eastAsia="en-IE"/>
        </w:rPr>
        <w:t>"|------------------------------------------------|</w:t>
      </w:r>
      <w:r w:rsidRPr="008205D5">
        <w:rPr>
          <w:rFonts w:ascii="Consolas" w:eastAsia="Times New Roman" w:hAnsi="Consolas" w:cs="Times New Roman"/>
          <w:color w:val="D7BA7D"/>
          <w:sz w:val="21"/>
          <w:szCs w:val="21"/>
          <w:lang w:val="en-IE" w:eastAsia="en-IE"/>
        </w:rPr>
        <w:t>\n</w:t>
      </w:r>
      <w:r w:rsidRPr="008205D5">
        <w:rPr>
          <w:rFonts w:ascii="Consolas" w:eastAsia="Times New Roman" w:hAnsi="Consolas" w:cs="Times New Roman"/>
          <w:color w:val="CE9178"/>
          <w:sz w:val="21"/>
          <w:szCs w:val="21"/>
          <w:lang w:val="en-IE" w:eastAsia="en-IE"/>
        </w:rPr>
        <w:t>"</w:t>
      </w:r>
      <w:proofErr w:type="gramStart"/>
      <w:r w:rsidRPr="008205D5">
        <w:rPr>
          <w:rFonts w:ascii="Consolas" w:eastAsia="Times New Roman" w:hAnsi="Consolas" w:cs="Times New Roman"/>
          <w:color w:val="CCCCCC"/>
          <w:sz w:val="21"/>
          <w:szCs w:val="21"/>
          <w:lang w:val="en-IE" w:eastAsia="en-IE"/>
        </w:rPr>
        <w:t>);</w:t>
      </w:r>
      <w:proofErr w:type="gramEnd"/>
    </w:p>
    <w:p w14:paraId="537A3049"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C586C0"/>
          <w:sz w:val="21"/>
          <w:szCs w:val="21"/>
          <w:lang w:val="en-IE" w:eastAsia="en-IE"/>
        </w:rPr>
        <w:t>for</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569CD6"/>
          <w:sz w:val="21"/>
          <w:szCs w:val="21"/>
          <w:lang w:val="en-IE" w:eastAsia="en-IE"/>
        </w:rPr>
        <w:t>int</w:t>
      </w: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B5CEA8"/>
          <w:sz w:val="21"/>
          <w:szCs w:val="21"/>
          <w:lang w:val="en-IE" w:eastAsia="en-IE"/>
        </w:rPr>
        <w:t>0</w:t>
      </w: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D4D4D4"/>
          <w:sz w:val="21"/>
          <w:szCs w:val="21"/>
          <w:lang w:val="en-IE" w:eastAsia="en-IE"/>
        </w:rPr>
        <w:t>&lt;</w:t>
      </w:r>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n</w:t>
      </w: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D4D4D4"/>
          <w:sz w:val="21"/>
          <w:szCs w:val="21"/>
          <w:lang w:val="en-IE" w:eastAsia="en-IE"/>
        </w:rPr>
        <w:t>++</w:t>
      </w:r>
      <w:r w:rsidRPr="008205D5">
        <w:rPr>
          <w:rFonts w:ascii="Consolas" w:eastAsia="Times New Roman" w:hAnsi="Consolas" w:cs="Times New Roman"/>
          <w:color w:val="CCCCCC"/>
          <w:sz w:val="21"/>
          <w:szCs w:val="21"/>
          <w:lang w:val="en-IE" w:eastAsia="en-IE"/>
        </w:rPr>
        <w:t>)</w:t>
      </w:r>
    </w:p>
    <w:p w14:paraId="119B527D"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p>
    <w:p w14:paraId="0EB84374"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spellStart"/>
      <w:proofErr w:type="gramStart"/>
      <w:r w:rsidRPr="008205D5">
        <w:rPr>
          <w:rFonts w:ascii="Consolas" w:eastAsia="Times New Roman" w:hAnsi="Consolas" w:cs="Times New Roman"/>
          <w:color w:val="DCDCAA"/>
          <w:sz w:val="21"/>
          <w:szCs w:val="21"/>
          <w:lang w:val="en-IE" w:eastAsia="en-IE"/>
        </w:rPr>
        <w:t>printf</w:t>
      </w:r>
      <w:proofErr w:type="spellEnd"/>
      <w:r w:rsidRPr="008205D5">
        <w:rPr>
          <w:rFonts w:ascii="Consolas" w:eastAsia="Times New Roman" w:hAnsi="Consolas" w:cs="Times New Roman"/>
          <w:color w:val="CCCCCC"/>
          <w:sz w:val="21"/>
          <w:szCs w:val="21"/>
          <w:lang w:val="en-IE" w:eastAsia="en-IE"/>
        </w:rPr>
        <w:t>(</w:t>
      </w:r>
      <w:proofErr w:type="gramEnd"/>
      <w:r w:rsidRPr="008205D5">
        <w:rPr>
          <w:rFonts w:ascii="Consolas" w:eastAsia="Times New Roman" w:hAnsi="Consolas" w:cs="Times New Roman"/>
          <w:color w:val="CE9178"/>
          <w:sz w:val="21"/>
          <w:szCs w:val="21"/>
          <w:lang w:val="en-IE" w:eastAsia="en-IE"/>
        </w:rPr>
        <w:t xml:space="preserve">"| </w:t>
      </w:r>
      <w:r w:rsidRPr="008205D5">
        <w:rPr>
          <w:rFonts w:ascii="Consolas" w:eastAsia="Times New Roman" w:hAnsi="Consolas" w:cs="Times New Roman"/>
          <w:color w:val="9CDCFE"/>
          <w:sz w:val="21"/>
          <w:szCs w:val="21"/>
          <w:lang w:val="en-IE" w:eastAsia="en-IE"/>
        </w:rPr>
        <w:t>%-10d</w:t>
      </w:r>
      <w:r w:rsidRPr="008205D5">
        <w:rPr>
          <w:rFonts w:ascii="Consolas" w:eastAsia="Times New Roman" w:hAnsi="Consolas" w:cs="Times New Roman"/>
          <w:color w:val="CE9178"/>
          <w:sz w:val="21"/>
          <w:szCs w:val="21"/>
          <w:lang w:val="en-IE" w:eastAsia="en-IE"/>
        </w:rPr>
        <w:t xml:space="preserve"> | </w:t>
      </w:r>
      <w:r w:rsidRPr="008205D5">
        <w:rPr>
          <w:rFonts w:ascii="Consolas" w:eastAsia="Times New Roman" w:hAnsi="Consolas" w:cs="Times New Roman"/>
          <w:color w:val="9CDCFE"/>
          <w:sz w:val="21"/>
          <w:szCs w:val="21"/>
          <w:lang w:val="en-IE" w:eastAsia="en-IE"/>
        </w:rPr>
        <w:t>%-10d</w:t>
      </w:r>
      <w:r w:rsidRPr="008205D5">
        <w:rPr>
          <w:rFonts w:ascii="Consolas" w:eastAsia="Times New Roman" w:hAnsi="Consolas" w:cs="Times New Roman"/>
          <w:color w:val="CE9178"/>
          <w:sz w:val="21"/>
          <w:szCs w:val="21"/>
          <w:lang w:val="en-IE" w:eastAsia="en-IE"/>
        </w:rPr>
        <w:t xml:space="preserve"> | </w:t>
      </w:r>
      <w:r w:rsidRPr="008205D5">
        <w:rPr>
          <w:rFonts w:ascii="Consolas" w:eastAsia="Times New Roman" w:hAnsi="Consolas" w:cs="Times New Roman"/>
          <w:color w:val="9CDCFE"/>
          <w:sz w:val="21"/>
          <w:szCs w:val="21"/>
          <w:lang w:val="en-IE" w:eastAsia="en-IE"/>
        </w:rPr>
        <w:t>%-7d</w:t>
      </w:r>
      <w:r w:rsidRPr="008205D5">
        <w:rPr>
          <w:rFonts w:ascii="Consolas" w:eastAsia="Times New Roman" w:hAnsi="Consolas" w:cs="Times New Roman"/>
          <w:color w:val="CE9178"/>
          <w:sz w:val="21"/>
          <w:szCs w:val="21"/>
          <w:lang w:val="en-IE" w:eastAsia="en-IE"/>
        </w:rPr>
        <w:t xml:space="preserve"> | </w:t>
      </w:r>
      <w:r w:rsidRPr="008205D5">
        <w:rPr>
          <w:rFonts w:ascii="Consolas" w:eastAsia="Times New Roman" w:hAnsi="Consolas" w:cs="Times New Roman"/>
          <w:color w:val="9CDCFE"/>
          <w:sz w:val="21"/>
          <w:szCs w:val="21"/>
          <w:lang w:val="en-IE" w:eastAsia="en-IE"/>
        </w:rPr>
        <w:t>%02d</w:t>
      </w:r>
      <w:r w:rsidRPr="008205D5">
        <w:rPr>
          <w:rFonts w:ascii="Consolas" w:eastAsia="Times New Roman" w:hAnsi="Consolas" w:cs="Times New Roman"/>
          <w:color w:val="CE9178"/>
          <w:sz w:val="21"/>
          <w:szCs w:val="21"/>
          <w:lang w:val="en-IE" w:eastAsia="en-IE"/>
        </w:rPr>
        <w:t>:</w:t>
      </w:r>
      <w:r w:rsidRPr="008205D5">
        <w:rPr>
          <w:rFonts w:ascii="Consolas" w:eastAsia="Times New Roman" w:hAnsi="Consolas" w:cs="Times New Roman"/>
          <w:color w:val="9CDCFE"/>
          <w:sz w:val="21"/>
          <w:szCs w:val="21"/>
          <w:lang w:val="en-IE" w:eastAsia="en-IE"/>
        </w:rPr>
        <w:t>%02d</w:t>
      </w:r>
      <w:r w:rsidRPr="008205D5">
        <w:rPr>
          <w:rFonts w:ascii="Consolas" w:eastAsia="Times New Roman" w:hAnsi="Consolas" w:cs="Times New Roman"/>
          <w:color w:val="CE9178"/>
          <w:sz w:val="21"/>
          <w:szCs w:val="21"/>
          <w:lang w:val="en-IE" w:eastAsia="en-IE"/>
        </w:rPr>
        <w:t xml:space="preserve">      |</w:t>
      </w:r>
      <w:r w:rsidRPr="008205D5">
        <w:rPr>
          <w:rFonts w:ascii="Consolas" w:eastAsia="Times New Roman" w:hAnsi="Consolas" w:cs="Times New Roman"/>
          <w:color w:val="D7BA7D"/>
          <w:sz w:val="21"/>
          <w:szCs w:val="21"/>
          <w:lang w:val="en-IE" w:eastAsia="en-IE"/>
        </w:rPr>
        <w:t>\</w:t>
      </w:r>
      <w:proofErr w:type="spellStart"/>
      <w:r w:rsidRPr="008205D5">
        <w:rPr>
          <w:rFonts w:ascii="Consolas" w:eastAsia="Times New Roman" w:hAnsi="Consolas" w:cs="Times New Roman"/>
          <w:color w:val="D7BA7D"/>
          <w:sz w:val="21"/>
          <w:szCs w:val="21"/>
          <w:lang w:val="en-IE" w:eastAsia="en-IE"/>
        </w:rPr>
        <w:t>n</w:t>
      </w:r>
      <w:r w:rsidRPr="008205D5">
        <w:rPr>
          <w:rFonts w:ascii="Consolas" w:eastAsia="Times New Roman" w:hAnsi="Consolas" w:cs="Times New Roman"/>
          <w:color w:val="CE9178"/>
          <w:sz w:val="21"/>
          <w:szCs w:val="21"/>
          <w:lang w:val="en-IE" w:eastAsia="en-IE"/>
        </w:rPr>
        <w: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records</w:t>
      </w:r>
      <w:proofErr w:type="spellEnd"/>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productID</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issue</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issueCode</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batchday</w:t>
      </w:r>
      <w:proofErr w:type="spellEnd"/>
      <w:r w:rsidRPr="008205D5">
        <w:rPr>
          <w:rFonts w:ascii="Consolas" w:eastAsia="Times New Roman" w:hAnsi="Consolas" w:cs="Times New Roman"/>
          <w:color w:val="CCCCCC"/>
          <w:sz w:val="21"/>
          <w:szCs w:val="21"/>
          <w:lang w:val="en-IE" w:eastAsia="en-IE"/>
        </w:rPr>
        <w:t xml:space="preserve">, </w:t>
      </w:r>
      <w:r w:rsidRPr="008205D5">
        <w:rPr>
          <w:rFonts w:ascii="Consolas" w:eastAsia="Times New Roman" w:hAnsi="Consolas" w:cs="Times New Roman"/>
          <w:color w:val="9CDCFE"/>
          <w:sz w:val="21"/>
          <w:szCs w:val="21"/>
          <w:lang w:val="en-IE" w:eastAsia="en-IE"/>
        </w:rPr>
        <w:t>records</w:t>
      </w:r>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i</w:t>
      </w:r>
      <w:proofErr w:type="spellEnd"/>
      <w:r w:rsidRPr="008205D5">
        <w:rPr>
          <w:rFonts w:ascii="Consolas" w:eastAsia="Times New Roman" w:hAnsi="Consolas" w:cs="Times New Roman"/>
          <w:color w:val="CCCCCC"/>
          <w:sz w:val="21"/>
          <w:szCs w:val="21"/>
          <w:lang w:val="en-IE" w:eastAsia="en-IE"/>
        </w:rPr>
        <w:t>].</w:t>
      </w:r>
      <w:proofErr w:type="spellStart"/>
      <w:r w:rsidRPr="008205D5">
        <w:rPr>
          <w:rFonts w:ascii="Consolas" w:eastAsia="Times New Roman" w:hAnsi="Consolas" w:cs="Times New Roman"/>
          <w:color w:val="9CDCFE"/>
          <w:sz w:val="21"/>
          <w:szCs w:val="21"/>
          <w:lang w:val="en-IE" w:eastAsia="en-IE"/>
        </w:rPr>
        <w:t>DT</w:t>
      </w: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9CDCFE"/>
          <w:sz w:val="21"/>
          <w:szCs w:val="21"/>
          <w:lang w:val="en-IE" w:eastAsia="en-IE"/>
        </w:rPr>
        <w:t>batchday</w:t>
      </w:r>
      <w:proofErr w:type="spellEnd"/>
      <w:r w:rsidRPr="008205D5">
        <w:rPr>
          <w:rFonts w:ascii="Consolas" w:eastAsia="Times New Roman" w:hAnsi="Consolas" w:cs="Times New Roman"/>
          <w:color w:val="CCCCCC"/>
          <w:sz w:val="21"/>
          <w:szCs w:val="21"/>
          <w:lang w:val="en-IE" w:eastAsia="en-IE"/>
        </w:rPr>
        <w:t>);</w:t>
      </w:r>
    </w:p>
    <w:p w14:paraId="4E007BE7"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w:t>
      </w:r>
    </w:p>
    <w:p w14:paraId="039E20B1"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roofErr w:type="spellStart"/>
      <w:r w:rsidRPr="008205D5">
        <w:rPr>
          <w:rFonts w:ascii="Consolas" w:eastAsia="Times New Roman" w:hAnsi="Consolas" w:cs="Times New Roman"/>
          <w:color w:val="DCDCAA"/>
          <w:sz w:val="21"/>
          <w:szCs w:val="21"/>
          <w:lang w:val="en-IE" w:eastAsia="en-IE"/>
        </w:rPr>
        <w:t>printf</w:t>
      </w:r>
      <w:proofErr w:type="spellEnd"/>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CE9178"/>
          <w:sz w:val="21"/>
          <w:szCs w:val="21"/>
          <w:lang w:val="en-IE" w:eastAsia="en-IE"/>
        </w:rPr>
        <w:t>"+------------------------------------------------+</w:t>
      </w:r>
      <w:r w:rsidRPr="008205D5">
        <w:rPr>
          <w:rFonts w:ascii="Consolas" w:eastAsia="Times New Roman" w:hAnsi="Consolas" w:cs="Times New Roman"/>
          <w:color w:val="D7BA7D"/>
          <w:sz w:val="21"/>
          <w:szCs w:val="21"/>
          <w:lang w:val="en-IE" w:eastAsia="en-IE"/>
        </w:rPr>
        <w:t>\n</w:t>
      </w:r>
      <w:r w:rsidRPr="008205D5">
        <w:rPr>
          <w:rFonts w:ascii="Consolas" w:eastAsia="Times New Roman" w:hAnsi="Consolas" w:cs="Times New Roman"/>
          <w:color w:val="CE9178"/>
          <w:sz w:val="21"/>
          <w:szCs w:val="21"/>
          <w:lang w:val="en-IE" w:eastAsia="en-IE"/>
        </w:rPr>
        <w:t>"</w:t>
      </w:r>
      <w:proofErr w:type="gramStart"/>
      <w:r w:rsidRPr="008205D5">
        <w:rPr>
          <w:rFonts w:ascii="Consolas" w:eastAsia="Times New Roman" w:hAnsi="Consolas" w:cs="Times New Roman"/>
          <w:color w:val="CCCCCC"/>
          <w:sz w:val="21"/>
          <w:szCs w:val="21"/>
          <w:lang w:val="en-IE" w:eastAsia="en-IE"/>
        </w:rPr>
        <w:t>);</w:t>
      </w:r>
      <w:proofErr w:type="gramEnd"/>
    </w:p>
    <w:p w14:paraId="6458DC9F"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
    <w:p w14:paraId="4014B40D"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 xml:space="preserve">    </w:t>
      </w:r>
    </w:p>
    <w:p w14:paraId="754C2CF6" w14:textId="77777777" w:rsidR="008205D5" w:rsidRPr="008205D5" w:rsidRDefault="008205D5" w:rsidP="008205D5">
      <w:pPr>
        <w:shd w:val="clear" w:color="auto" w:fill="1F1F1F"/>
        <w:spacing w:line="285" w:lineRule="atLeast"/>
        <w:rPr>
          <w:rFonts w:ascii="Consolas" w:eastAsia="Times New Roman" w:hAnsi="Consolas" w:cs="Times New Roman"/>
          <w:color w:val="CCCCCC"/>
          <w:sz w:val="21"/>
          <w:szCs w:val="21"/>
          <w:lang w:val="en-IE" w:eastAsia="en-IE"/>
        </w:rPr>
      </w:pPr>
      <w:r w:rsidRPr="008205D5">
        <w:rPr>
          <w:rFonts w:ascii="Consolas" w:eastAsia="Times New Roman" w:hAnsi="Consolas" w:cs="Times New Roman"/>
          <w:color w:val="CCCCCC"/>
          <w:sz w:val="21"/>
          <w:szCs w:val="21"/>
          <w:lang w:val="en-IE" w:eastAsia="en-IE"/>
        </w:rPr>
        <w:t>}</w:t>
      </w:r>
      <w:r w:rsidRPr="008205D5">
        <w:rPr>
          <w:rFonts w:ascii="Consolas" w:eastAsia="Times New Roman" w:hAnsi="Consolas" w:cs="Times New Roman"/>
          <w:color w:val="6A9955"/>
          <w:sz w:val="21"/>
          <w:szCs w:val="21"/>
          <w:lang w:val="en-IE" w:eastAsia="en-IE"/>
        </w:rPr>
        <w:t xml:space="preserve">//end of </w:t>
      </w:r>
      <w:proofErr w:type="spellStart"/>
      <w:r w:rsidRPr="008205D5">
        <w:rPr>
          <w:rFonts w:ascii="Consolas" w:eastAsia="Times New Roman" w:hAnsi="Consolas" w:cs="Times New Roman"/>
          <w:color w:val="6A9955"/>
          <w:sz w:val="21"/>
          <w:szCs w:val="21"/>
          <w:lang w:val="en-IE" w:eastAsia="en-IE"/>
        </w:rPr>
        <w:t>printedSortedAlgorithm</w:t>
      </w:r>
      <w:proofErr w:type="spellEnd"/>
      <w:r w:rsidRPr="008205D5">
        <w:rPr>
          <w:rFonts w:ascii="Consolas" w:eastAsia="Times New Roman" w:hAnsi="Consolas" w:cs="Times New Roman"/>
          <w:color w:val="6A9955"/>
          <w:sz w:val="21"/>
          <w:szCs w:val="21"/>
          <w:lang w:val="en-IE" w:eastAsia="en-IE"/>
        </w:rPr>
        <w:t xml:space="preserve"> function</w:t>
      </w:r>
    </w:p>
    <w:p w14:paraId="11678996" w14:textId="77777777" w:rsidR="002B24F2" w:rsidRDefault="002B24F2">
      <w:pPr>
        <w:rPr>
          <w:sz w:val="28"/>
          <w:szCs w:val="28"/>
          <w:lang w:val="en-IE"/>
        </w:rPr>
      </w:pPr>
    </w:p>
    <w:p w14:paraId="5355F9C6" w14:textId="77777777" w:rsidR="00D43E0F" w:rsidRDefault="00D43E0F">
      <w:pPr>
        <w:rPr>
          <w:sz w:val="28"/>
          <w:szCs w:val="28"/>
          <w:lang w:val="en-IE"/>
        </w:rPr>
      </w:pPr>
    </w:p>
    <w:p w14:paraId="7B817D44" w14:textId="5B0D3415" w:rsidR="00D43E0F" w:rsidRDefault="001B2CCB">
      <w:pPr>
        <w:rPr>
          <w:sz w:val="28"/>
          <w:szCs w:val="28"/>
          <w:lang w:val="en-IE"/>
        </w:rPr>
      </w:pPr>
      <w:r>
        <w:rPr>
          <w:sz w:val="28"/>
          <w:szCs w:val="28"/>
          <w:lang w:val="en-IE"/>
        </w:rPr>
        <w:lastRenderedPageBreak/>
        <w:t xml:space="preserve">This part of the merge sort is the main part where it sorts the production line first by productID then in those duplicate </w:t>
      </w:r>
      <w:proofErr w:type="spellStart"/>
      <w:r>
        <w:rPr>
          <w:sz w:val="28"/>
          <w:szCs w:val="28"/>
          <w:lang w:val="en-IE"/>
        </w:rPr>
        <w:t>productIDs</w:t>
      </w:r>
      <w:proofErr w:type="spellEnd"/>
      <w:r>
        <w:rPr>
          <w:sz w:val="28"/>
          <w:szCs w:val="28"/>
          <w:lang w:val="en-IE"/>
        </w:rPr>
        <w:t>, it sorts it by issue code and lastly, it sorts the duplicate issue code by date and time.</w:t>
      </w:r>
    </w:p>
    <w:p w14:paraId="06161CAC"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6A9955"/>
          <w:sz w:val="21"/>
          <w:szCs w:val="21"/>
          <w:lang w:val="en-IE" w:eastAsia="en-IE"/>
        </w:rPr>
        <w:t>//merging the temporary arrays back into record array</w:t>
      </w:r>
    </w:p>
    <w:p w14:paraId="1956A3DD"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C586C0"/>
          <w:sz w:val="21"/>
          <w:szCs w:val="21"/>
          <w:lang w:val="en-IE" w:eastAsia="en-IE"/>
        </w:rPr>
        <w:t>while</w:t>
      </w:r>
      <w:r w:rsidRPr="00D43E0F">
        <w:rPr>
          <w:rFonts w:ascii="Consolas" w:eastAsia="Times New Roman" w:hAnsi="Consolas" w:cs="Times New Roman"/>
          <w:color w:val="CCCCCC"/>
          <w:sz w:val="21"/>
          <w:szCs w:val="21"/>
          <w:lang w:val="en-IE" w:eastAsia="en-IE"/>
        </w:rPr>
        <w:t xml:space="preserve"> (</w:t>
      </w:r>
      <w:proofErr w:type="spellStart"/>
      <w:r w:rsidRPr="00D43E0F">
        <w:rPr>
          <w:rFonts w:ascii="Consolas" w:eastAsia="Times New Roman" w:hAnsi="Consolas" w:cs="Times New Roman"/>
          <w:color w:val="9CDCFE"/>
          <w:sz w:val="21"/>
          <w:szCs w:val="21"/>
          <w:lang w:val="en-IE" w:eastAsia="en-IE"/>
        </w:rPr>
        <w:t>i</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&lt;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n1</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&amp;&amp;</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&lt;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n2</w:t>
      </w:r>
      <w:r w:rsidRPr="00D43E0F">
        <w:rPr>
          <w:rFonts w:ascii="Consolas" w:eastAsia="Times New Roman" w:hAnsi="Consolas" w:cs="Times New Roman"/>
          <w:color w:val="CCCCCC"/>
          <w:sz w:val="21"/>
          <w:szCs w:val="21"/>
          <w:lang w:val="en-IE" w:eastAsia="en-IE"/>
        </w:rPr>
        <w:t xml:space="preserve">) </w:t>
      </w:r>
    </w:p>
    <w:p w14:paraId="2BD923A9"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w:t>
      </w:r>
    </w:p>
    <w:p w14:paraId="4439E415"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6A9955"/>
          <w:sz w:val="21"/>
          <w:szCs w:val="21"/>
          <w:lang w:val="en-IE" w:eastAsia="en-IE"/>
        </w:rPr>
        <w:t>//comparing product ID, issue code, and batch date/time to determine the order of elements</w:t>
      </w:r>
    </w:p>
    <w:p w14:paraId="7BEFE3B9"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xml:space="preserve">        </w:t>
      </w:r>
      <w:proofErr w:type="gramStart"/>
      <w:r w:rsidRPr="00D43E0F">
        <w:rPr>
          <w:rFonts w:ascii="Consolas" w:eastAsia="Times New Roman" w:hAnsi="Consolas" w:cs="Times New Roman"/>
          <w:color w:val="C586C0"/>
          <w:sz w:val="21"/>
          <w:szCs w:val="21"/>
          <w:lang w:val="en-IE" w:eastAsia="en-IE"/>
        </w:rPr>
        <w:t>if</w:t>
      </w:r>
      <w:r w:rsidRPr="00D43E0F">
        <w:rPr>
          <w:rFonts w:ascii="Consolas" w:eastAsia="Times New Roman" w:hAnsi="Consolas" w:cs="Times New Roman"/>
          <w:color w:val="CCCCCC"/>
          <w:sz w:val="21"/>
          <w:szCs w:val="21"/>
          <w:lang w:val="en-IE" w:eastAsia="en-IE"/>
        </w:rPr>
        <w:t xml:space="preserve">  (</w:t>
      </w:r>
      <w:proofErr w:type="gramEnd"/>
      <w:r w:rsidRPr="00D43E0F">
        <w:rPr>
          <w:rFonts w:ascii="Consolas" w:eastAsia="Times New Roman" w:hAnsi="Consolas" w:cs="Times New Roman"/>
          <w:color w:val="9CDCFE"/>
          <w:sz w:val="21"/>
          <w:szCs w:val="21"/>
          <w:lang w:val="en-IE" w:eastAsia="en-IE"/>
        </w:rPr>
        <w:t>Left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w:t>
      </w:r>
      <w:proofErr w:type="spellEnd"/>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productID</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&lt;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Right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productID</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w:t>
      </w:r>
    </w:p>
    <w:p w14:paraId="3D003834"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w:t>
      </w:r>
      <w:r w:rsidRPr="00D43E0F">
        <w:rPr>
          <w:rFonts w:ascii="Consolas" w:eastAsia="Times New Roman" w:hAnsi="Consolas" w:cs="Times New Roman"/>
          <w:color w:val="9CDCFE"/>
          <w:sz w:val="21"/>
          <w:szCs w:val="21"/>
          <w:lang w:val="en-IE" w:eastAsia="en-IE"/>
        </w:rPr>
        <w:t>Left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w:t>
      </w:r>
      <w:proofErr w:type="spellEnd"/>
      <w:proofErr w:type="gramStart"/>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productID</w:t>
      </w:r>
      <w:proofErr w:type="spellEnd"/>
      <w:proofErr w:type="gram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Right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productID</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&amp;&amp;</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Left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w:t>
      </w:r>
      <w:proofErr w:type="spellEnd"/>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issue</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issueCode</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&lt;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Right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issue</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issueCode</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w:t>
      </w:r>
    </w:p>
    <w:p w14:paraId="4C78F071"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w:t>
      </w:r>
      <w:r w:rsidRPr="00D43E0F">
        <w:rPr>
          <w:rFonts w:ascii="Consolas" w:eastAsia="Times New Roman" w:hAnsi="Consolas" w:cs="Times New Roman"/>
          <w:color w:val="9CDCFE"/>
          <w:sz w:val="21"/>
          <w:szCs w:val="21"/>
          <w:lang w:val="en-IE" w:eastAsia="en-IE"/>
        </w:rPr>
        <w:t>Left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w:t>
      </w:r>
      <w:proofErr w:type="spellEnd"/>
      <w:proofErr w:type="gramStart"/>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productID</w:t>
      </w:r>
      <w:proofErr w:type="spellEnd"/>
      <w:proofErr w:type="gram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Right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productID</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&amp;&amp;</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Left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w:t>
      </w:r>
      <w:proofErr w:type="spellEnd"/>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issue</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issueCode</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Right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issue</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issueCode</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&amp;&amp;</w:t>
      </w:r>
      <w:r w:rsidRPr="00D43E0F">
        <w:rPr>
          <w:rFonts w:ascii="Consolas" w:eastAsia="Times New Roman" w:hAnsi="Consolas" w:cs="Times New Roman"/>
          <w:color w:val="CCCCCC"/>
          <w:sz w:val="21"/>
          <w:szCs w:val="21"/>
          <w:lang w:val="en-IE" w:eastAsia="en-IE"/>
        </w:rPr>
        <w:t xml:space="preserve"> </w:t>
      </w:r>
    </w:p>
    <w:p w14:paraId="56ACF8D0"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w:t>
      </w:r>
      <w:r w:rsidRPr="00D43E0F">
        <w:rPr>
          <w:rFonts w:ascii="Consolas" w:eastAsia="Times New Roman" w:hAnsi="Consolas" w:cs="Times New Roman"/>
          <w:color w:val="9CDCFE"/>
          <w:sz w:val="21"/>
          <w:szCs w:val="21"/>
          <w:lang w:val="en-IE" w:eastAsia="en-IE"/>
        </w:rPr>
        <w:t>Left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w:t>
      </w:r>
      <w:proofErr w:type="spellEnd"/>
      <w:r w:rsidRPr="00D43E0F">
        <w:rPr>
          <w:rFonts w:ascii="Consolas" w:eastAsia="Times New Roman" w:hAnsi="Consolas" w:cs="Times New Roman"/>
          <w:color w:val="CCCCCC"/>
          <w:sz w:val="21"/>
          <w:szCs w:val="21"/>
          <w:lang w:val="en-IE" w:eastAsia="en-IE"/>
        </w:rPr>
        <w:t>].</w:t>
      </w:r>
      <w:proofErr w:type="spellStart"/>
      <w:proofErr w:type="gramStart"/>
      <w:r w:rsidRPr="00D43E0F">
        <w:rPr>
          <w:rFonts w:ascii="Consolas" w:eastAsia="Times New Roman" w:hAnsi="Consolas" w:cs="Times New Roman"/>
          <w:color w:val="9CDCFE"/>
          <w:sz w:val="21"/>
          <w:szCs w:val="21"/>
          <w:lang w:val="en-IE" w:eastAsia="en-IE"/>
        </w:rPr>
        <w:t>DT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batchday</w:t>
      </w:r>
      <w:proofErr w:type="spellEnd"/>
      <w:proofErr w:type="gram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&lt;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Right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DT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batchday</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Left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w:t>
      </w:r>
      <w:proofErr w:type="spellEnd"/>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DT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batchday</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Right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DT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batchday</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&amp;&amp;</w:t>
      </w:r>
    </w:p>
    <w:p w14:paraId="44D234A1"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w:t>
      </w:r>
      <w:r w:rsidRPr="00D43E0F">
        <w:rPr>
          <w:rFonts w:ascii="Consolas" w:eastAsia="Times New Roman" w:hAnsi="Consolas" w:cs="Times New Roman"/>
          <w:color w:val="9CDCFE"/>
          <w:sz w:val="21"/>
          <w:szCs w:val="21"/>
          <w:lang w:val="en-IE" w:eastAsia="en-IE"/>
        </w:rPr>
        <w:t>Left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w:t>
      </w:r>
      <w:proofErr w:type="spellEnd"/>
      <w:r w:rsidRPr="00D43E0F">
        <w:rPr>
          <w:rFonts w:ascii="Consolas" w:eastAsia="Times New Roman" w:hAnsi="Consolas" w:cs="Times New Roman"/>
          <w:color w:val="CCCCCC"/>
          <w:sz w:val="21"/>
          <w:szCs w:val="21"/>
          <w:lang w:val="en-IE" w:eastAsia="en-IE"/>
        </w:rPr>
        <w:t>].</w:t>
      </w:r>
      <w:proofErr w:type="spellStart"/>
      <w:proofErr w:type="gramStart"/>
      <w:r w:rsidRPr="00D43E0F">
        <w:rPr>
          <w:rFonts w:ascii="Consolas" w:eastAsia="Times New Roman" w:hAnsi="Consolas" w:cs="Times New Roman"/>
          <w:color w:val="9CDCFE"/>
          <w:sz w:val="21"/>
          <w:szCs w:val="21"/>
          <w:lang w:val="en-IE" w:eastAsia="en-IE"/>
        </w:rPr>
        <w:t>DT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batchhour</w:t>
      </w:r>
      <w:proofErr w:type="spellEnd"/>
      <w:proofErr w:type="gram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&lt;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Right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DT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batchhour</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Left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w:t>
      </w:r>
      <w:proofErr w:type="spellEnd"/>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DT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batchhour</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Right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DT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batchhour</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&amp;&amp;</w:t>
      </w:r>
      <w:r w:rsidRPr="00D43E0F">
        <w:rPr>
          <w:rFonts w:ascii="Consolas" w:eastAsia="Times New Roman" w:hAnsi="Consolas" w:cs="Times New Roman"/>
          <w:color w:val="9CDCFE"/>
          <w:sz w:val="21"/>
          <w:szCs w:val="21"/>
          <w:lang w:val="en-IE" w:eastAsia="en-IE"/>
        </w:rPr>
        <w:t>Left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w:t>
      </w:r>
      <w:proofErr w:type="spellEnd"/>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DT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batchminute</w:t>
      </w:r>
      <w:proofErr w:type="spellEnd"/>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&lt;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Right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DT</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batchminute</w:t>
      </w:r>
      <w:proofErr w:type="spellEnd"/>
      <w:r w:rsidRPr="00D43E0F">
        <w:rPr>
          <w:rFonts w:ascii="Consolas" w:eastAsia="Times New Roman" w:hAnsi="Consolas" w:cs="Times New Roman"/>
          <w:color w:val="CCCCCC"/>
          <w:sz w:val="21"/>
          <w:szCs w:val="21"/>
          <w:lang w:val="en-IE" w:eastAsia="en-IE"/>
        </w:rPr>
        <w:t xml:space="preserve">)))))) </w:t>
      </w:r>
    </w:p>
    <w:p w14:paraId="4F39E200"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w:t>
      </w:r>
    </w:p>
    <w:p w14:paraId="7A9FE7D9"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records</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k</w:t>
      </w:r>
      <w:r w:rsidRPr="00D43E0F">
        <w:rPr>
          <w:rFonts w:ascii="Consolas" w:eastAsia="Times New Roman" w:hAnsi="Consolas" w:cs="Times New Roman"/>
          <w:color w:val="D4D4D4"/>
          <w:sz w:val="21"/>
          <w:szCs w:val="21"/>
          <w:lang w:val="en-IE" w:eastAsia="en-IE"/>
        </w:rPr>
        <w: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Left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i</w:t>
      </w:r>
      <w:proofErr w:type="spellEnd"/>
      <w:r w:rsidRPr="00D43E0F">
        <w:rPr>
          <w:rFonts w:ascii="Consolas" w:eastAsia="Times New Roman" w:hAnsi="Consolas" w:cs="Times New Roman"/>
          <w:color w:val="D4D4D4"/>
          <w:sz w:val="21"/>
          <w:szCs w:val="21"/>
          <w:lang w:val="en-IE" w:eastAsia="en-IE"/>
        </w:rPr>
        <w:t>++</w:t>
      </w:r>
      <w:proofErr w:type="gramStart"/>
      <w:r w:rsidRPr="00D43E0F">
        <w:rPr>
          <w:rFonts w:ascii="Consolas" w:eastAsia="Times New Roman" w:hAnsi="Consolas" w:cs="Times New Roman"/>
          <w:color w:val="CCCCCC"/>
          <w:sz w:val="21"/>
          <w:szCs w:val="21"/>
          <w:lang w:val="en-IE" w:eastAsia="en-IE"/>
        </w:rPr>
        <w:t>];</w:t>
      </w:r>
      <w:proofErr w:type="gramEnd"/>
    </w:p>
    <w:p w14:paraId="638E6578"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xml:space="preserve">        } </w:t>
      </w:r>
    </w:p>
    <w:p w14:paraId="68D78D53"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C586C0"/>
          <w:sz w:val="21"/>
          <w:szCs w:val="21"/>
          <w:lang w:val="en-IE" w:eastAsia="en-IE"/>
        </w:rPr>
        <w:t>else</w:t>
      </w:r>
      <w:r w:rsidRPr="00D43E0F">
        <w:rPr>
          <w:rFonts w:ascii="Consolas" w:eastAsia="Times New Roman" w:hAnsi="Consolas" w:cs="Times New Roman"/>
          <w:color w:val="CCCCCC"/>
          <w:sz w:val="21"/>
          <w:szCs w:val="21"/>
          <w:lang w:val="en-IE" w:eastAsia="en-IE"/>
        </w:rPr>
        <w:t xml:space="preserve"> </w:t>
      </w:r>
    </w:p>
    <w:p w14:paraId="30559619"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w:t>
      </w:r>
    </w:p>
    <w:p w14:paraId="5E6C1AF7"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records</w:t>
      </w:r>
      <w:r w:rsidRPr="00D43E0F">
        <w:rPr>
          <w:rFonts w:ascii="Consolas" w:eastAsia="Times New Roman" w:hAnsi="Consolas" w:cs="Times New Roman"/>
          <w:color w:val="CCCCCC"/>
          <w:sz w:val="21"/>
          <w:szCs w:val="21"/>
          <w:lang w:val="en-IE" w:eastAsia="en-IE"/>
        </w:rPr>
        <w:t>[</w:t>
      </w:r>
      <w:r w:rsidRPr="00D43E0F">
        <w:rPr>
          <w:rFonts w:ascii="Consolas" w:eastAsia="Times New Roman" w:hAnsi="Consolas" w:cs="Times New Roman"/>
          <w:color w:val="9CDCFE"/>
          <w:sz w:val="21"/>
          <w:szCs w:val="21"/>
          <w:lang w:val="en-IE" w:eastAsia="en-IE"/>
        </w:rPr>
        <w:t>k</w:t>
      </w:r>
      <w:r w:rsidRPr="00D43E0F">
        <w:rPr>
          <w:rFonts w:ascii="Consolas" w:eastAsia="Times New Roman" w:hAnsi="Consolas" w:cs="Times New Roman"/>
          <w:color w:val="D4D4D4"/>
          <w:sz w:val="21"/>
          <w:szCs w:val="21"/>
          <w:lang w:val="en-IE" w:eastAsia="en-IE"/>
        </w:rPr>
        <w: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D4D4D4"/>
          <w:sz w:val="21"/>
          <w:szCs w:val="21"/>
          <w:lang w:val="en-IE" w:eastAsia="en-IE"/>
        </w:rPr>
        <w:t>=</w:t>
      </w:r>
      <w:r w:rsidRPr="00D43E0F">
        <w:rPr>
          <w:rFonts w:ascii="Consolas" w:eastAsia="Times New Roman" w:hAnsi="Consolas" w:cs="Times New Roman"/>
          <w:color w:val="CCCCCC"/>
          <w:sz w:val="21"/>
          <w:szCs w:val="21"/>
          <w:lang w:val="en-IE" w:eastAsia="en-IE"/>
        </w:rPr>
        <w:t xml:space="preserve"> </w:t>
      </w:r>
      <w:r w:rsidRPr="00D43E0F">
        <w:rPr>
          <w:rFonts w:ascii="Consolas" w:eastAsia="Times New Roman" w:hAnsi="Consolas" w:cs="Times New Roman"/>
          <w:color w:val="9CDCFE"/>
          <w:sz w:val="21"/>
          <w:szCs w:val="21"/>
          <w:lang w:val="en-IE" w:eastAsia="en-IE"/>
        </w:rPr>
        <w:t>Right</w:t>
      </w:r>
      <w:r w:rsidRPr="00D43E0F">
        <w:rPr>
          <w:rFonts w:ascii="Consolas" w:eastAsia="Times New Roman" w:hAnsi="Consolas" w:cs="Times New Roman"/>
          <w:color w:val="CCCCCC"/>
          <w:sz w:val="21"/>
          <w:szCs w:val="21"/>
          <w:lang w:val="en-IE" w:eastAsia="en-IE"/>
        </w:rPr>
        <w:t>[</w:t>
      </w:r>
      <w:proofErr w:type="spellStart"/>
      <w:r w:rsidRPr="00D43E0F">
        <w:rPr>
          <w:rFonts w:ascii="Consolas" w:eastAsia="Times New Roman" w:hAnsi="Consolas" w:cs="Times New Roman"/>
          <w:color w:val="9CDCFE"/>
          <w:sz w:val="21"/>
          <w:szCs w:val="21"/>
          <w:lang w:val="en-IE" w:eastAsia="en-IE"/>
        </w:rPr>
        <w:t>j</w:t>
      </w:r>
      <w:r w:rsidRPr="00D43E0F">
        <w:rPr>
          <w:rFonts w:ascii="Consolas" w:eastAsia="Times New Roman" w:hAnsi="Consolas" w:cs="Times New Roman"/>
          <w:color w:val="D4D4D4"/>
          <w:sz w:val="21"/>
          <w:szCs w:val="21"/>
          <w:lang w:val="en-IE" w:eastAsia="en-IE"/>
        </w:rPr>
        <w:t>++</w:t>
      </w:r>
      <w:proofErr w:type="spellEnd"/>
      <w:proofErr w:type="gramStart"/>
      <w:r w:rsidRPr="00D43E0F">
        <w:rPr>
          <w:rFonts w:ascii="Consolas" w:eastAsia="Times New Roman" w:hAnsi="Consolas" w:cs="Times New Roman"/>
          <w:color w:val="CCCCCC"/>
          <w:sz w:val="21"/>
          <w:szCs w:val="21"/>
          <w:lang w:val="en-IE" w:eastAsia="en-IE"/>
        </w:rPr>
        <w:t>];</w:t>
      </w:r>
      <w:proofErr w:type="gramEnd"/>
    </w:p>
    <w:p w14:paraId="7453666B"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w:t>
      </w:r>
    </w:p>
    <w:p w14:paraId="3E8D1E44" w14:textId="77777777" w:rsidR="00D43E0F" w:rsidRPr="00D43E0F" w:rsidRDefault="00D43E0F" w:rsidP="00D43E0F">
      <w:pPr>
        <w:shd w:val="clear" w:color="auto" w:fill="1F1F1F"/>
        <w:spacing w:line="285" w:lineRule="atLeast"/>
        <w:rPr>
          <w:rFonts w:ascii="Consolas" w:eastAsia="Times New Roman" w:hAnsi="Consolas" w:cs="Times New Roman"/>
          <w:color w:val="CCCCCC"/>
          <w:sz w:val="21"/>
          <w:szCs w:val="21"/>
          <w:lang w:val="en-IE" w:eastAsia="en-IE"/>
        </w:rPr>
      </w:pPr>
      <w:r w:rsidRPr="00D43E0F">
        <w:rPr>
          <w:rFonts w:ascii="Consolas" w:eastAsia="Times New Roman" w:hAnsi="Consolas" w:cs="Times New Roman"/>
          <w:color w:val="CCCCCC"/>
          <w:sz w:val="21"/>
          <w:szCs w:val="21"/>
          <w:lang w:val="en-IE" w:eastAsia="en-IE"/>
        </w:rPr>
        <w:t>    }</w:t>
      </w:r>
    </w:p>
    <w:p w14:paraId="3CA41C87" w14:textId="7EE74766" w:rsidR="001B2CCB" w:rsidRDefault="00633311" w:rsidP="001B2CCB">
      <w:pPr>
        <w:rPr>
          <w:sz w:val="28"/>
          <w:szCs w:val="28"/>
          <w:lang w:val="en-IE"/>
        </w:rPr>
      </w:pPr>
      <w:r>
        <w:rPr>
          <w:sz w:val="28"/>
          <w:szCs w:val="28"/>
          <w:lang w:val="en-IE"/>
        </w:rPr>
        <w:t xml:space="preserve">This is what my Task </w:t>
      </w:r>
      <w:proofErr w:type="gramStart"/>
      <w:r>
        <w:rPr>
          <w:sz w:val="28"/>
          <w:szCs w:val="28"/>
          <w:lang w:val="en-IE"/>
        </w:rPr>
        <w:t>1  looks</w:t>
      </w:r>
      <w:proofErr w:type="gramEnd"/>
      <w:r>
        <w:rPr>
          <w:sz w:val="28"/>
          <w:szCs w:val="28"/>
          <w:lang w:val="en-IE"/>
        </w:rPr>
        <w:t xml:space="preserve"> like when its printed:</w:t>
      </w:r>
    </w:p>
    <w:p w14:paraId="1142293A" w14:textId="53213968" w:rsidR="00D43E0F" w:rsidRDefault="00633311" w:rsidP="001B2CCB">
      <w:pPr>
        <w:rPr>
          <w:sz w:val="28"/>
          <w:szCs w:val="28"/>
          <w:lang w:val="en-IE"/>
        </w:rPr>
      </w:pPr>
      <w:r w:rsidRPr="00633311">
        <w:rPr>
          <w:noProof/>
          <w:sz w:val="28"/>
          <w:szCs w:val="28"/>
          <w:lang w:val="en-IE"/>
        </w:rPr>
        <w:drawing>
          <wp:inline distT="0" distB="0" distL="0" distR="0" wp14:anchorId="07F3C70E" wp14:editId="3FC62A18">
            <wp:extent cx="5943600" cy="3072130"/>
            <wp:effectExtent l="0" t="0" r="0" b="0"/>
            <wp:docPr id="2091296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96656" name="Picture 1" descr="A screenshot of a computer&#10;&#10;Description automatically generated"/>
                    <pic:cNvPicPr/>
                  </pic:nvPicPr>
                  <pic:blipFill>
                    <a:blip r:embed="rId12"/>
                    <a:stretch>
                      <a:fillRect/>
                    </a:stretch>
                  </pic:blipFill>
                  <pic:spPr>
                    <a:xfrm>
                      <a:off x="0" y="0"/>
                      <a:ext cx="5943600" cy="3072130"/>
                    </a:xfrm>
                    <a:prstGeom prst="rect">
                      <a:avLst/>
                    </a:prstGeom>
                  </pic:spPr>
                </pic:pic>
              </a:graphicData>
            </a:graphic>
          </wp:inline>
        </w:drawing>
      </w:r>
    </w:p>
    <w:p w14:paraId="30A9D905" w14:textId="73DEA5E7" w:rsidR="00D43E0F" w:rsidRPr="00840638" w:rsidRDefault="00D43E0F" w:rsidP="00D43E0F">
      <w:pPr>
        <w:rPr>
          <w:b/>
          <w:bCs/>
          <w:i/>
          <w:iCs/>
          <w:color w:val="538135" w:themeColor="accent6" w:themeShade="BF"/>
          <w:sz w:val="32"/>
          <w:szCs w:val="32"/>
          <w:u w:val="single"/>
          <w:lang w:val="en-IE"/>
        </w:rPr>
      </w:pPr>
      <w:r w:rsidRPr="00840638">
        <w:rPr>
          <w:b/>
          <w:bCs/>
          <w:i/>
          <w:iCs/>
          <w:color w:val="538135" w:themeColor="accent6" w:themeShade="BF"/>
          <w:sz w:val="32"/>
          <w:szCs w:val="32"/>
          <w:u w:val="single"/>
          <w:lang w:val="en-IE"/>
        </w:rPr>
        <w:lastRenderedPageBreak/>
        <w:t>PSEUDOCODE TASK</w:t>
      </w:r>
      <w:r>
        <w:rPr>
          <w:b/>
          <w:bCs/>
          <w:i/>
          <w:iCs/>
          <w:color w:val="538135" w:themeColor="accent6" w:themeShade="BF"/>
          <w:sz w:val="32"/>
          <w:szCs w:val="32"/>
          <w:u w:val="single"/>
          <w:lang w:val="en-IE"/>
        </w:rPr>
        <w:t>1</w:t>
      </w:r>
    </w:p>
    <w:p w14:paraId="3FC64B91" w14:textId="77777777" w:rsidR="00A17E1E" w:rsidRDefault="00A17E1E">
      <w:pPr>
        <w:rPr>
          <w:sz w:val="28"/>
          <w:szCs w:val="28"/>
          <w:lang w:val="en-IE"/>
        </w:rPr>
      </w:pPr>
    </w:p>
    <w:p w14:paraId="653909CB" w14:textId="77777777" w:rsidR="00D43E0F" w:rsidRPr="00D43E0F" w:rsidRDefault="00D43E0F" w:rsidP="00D43E0F">
      <w:pPr>
        <w:rPr>
          <w:sz w:val="24"/>
          <w:szCs w:val="24"/>
          <w:lang w:val="en-IE"/>
        </w:rPr>
      </w:pPr>
      <w:r w:rsidRPr="00D43E0F">
        <w:rPr>
          <w:sz w:val="24"/>
          <w:szCs w:val="24"/>
          <w:lang w:val="en-IE"/>
        </w:rPr>
        <w:t xml:space="preserve">function </w:t>
      </w:r>
      <w:proofErr w:type="gramStart"/>
      <w:r w:rsidRPr="00D43E0F">
        <w:rPr>
          <w:sz w:val="24"/>
          <w:szCs w:val="24"/>
          <w:lang w:val="en-IE"/>
        </w:rPr>
        <w:t>merge( records</w:t>
      </w:r>
      <w:proofErr w:type="gramEnd"/>
      <w:r w:rsidRPr="00D43E0F">
        <w:rPr>
          <w:sz w:val="24"/>
          <w:szCs w:val="24"/>
          <w:lang w:val="en-IE"/>
        </w:rPr>
        <w:t>[],  low,  mid, high)</w:t>
      </w:r>
    </w:p>
    <w:p w14:paraId="5839AC01" w14:textId="77777777" w:rsidR="00D43E0F" w:rsidRPr="00D43E0F" w:rsidRDefault="00D43E0F" w:rsidP="00D43E0F">
      <w:pPr>
        <w:rPr>
          <w:sz w:val="24"/>
          <w:szCs w:val="24"/>
          <w:lang w:val="en-IE"/>
        </w:rPr>
      </w:pPr>
      <w:r w:rsidRPr="00D43E0F">
        <w:rPr>
          <w:sz w:val="24"/>
          <w:szCs w:val="24"/>
          <w:lang w:val="en-IE"/>
        </w:rPr>
        <w:tab/>
        <w:t xml:space="preserve"> n1 = mid - low + 1</w:t>
      </w:r>
    </w:p>
    <w:p w14:paraId="3788747C" w14:textId="77777777" w:rsidR="00D43E0F" w:rsidRPr="00D43E0F" w:rsidRDefault="00D43E0F" w:rsidP="00D43E0F">
      <w:pPr>
        <w:rPr>
          <w:sz w:val="24"/>
          <w:szCs w:val="24"/>
          <w:lang w:val="en-IE"/>
        </w:rPr>
      </w:pPr>
      <w:r w:rsidRPr="00D43E0F">
        <w:rPr>
          <w:sz w:val="24"/>
          <w:szCs w:val="24"/>
          <w:lang w:val="en-IE"/>
        </w:rPr>
        <w:tab/>
        <w:t xml:space="preserve"> n2 = high - mid</w:t>
      </w:r>
    </w:p>
    <w:p w14:paraId="08E995E3" w14:textId="77777777" w:rsidR="00D43E0F" w:rsidRPr="00D43E0F" w:rsidRDefault="00D43E0F" w:rsidP="00D43E0F">
      <w:pPr>
        <w:rPr>
          <w:sz w:val="24"/>
          <w:szCs w:val="24"/>
          <w:lang w:val="en-IE"/>
        </w:rPr>
      </w:pPr>
      <w:r w:rsidRPr="00D43E0F">
        <w:rPr>
          <w:sz w:val="24"/>
          <w:szCs w:val="24"/>
          <w:lang w:val="en-IE"/>
        </w:rPr>
        <w:tab/>
        <w:t xml:space="preserve"> </w:t>
      </w:r>
      <w:proofErr w:type="spellStart"/>
      <w:r w:rsidRPr="00D43E0F">
        <w:rPr>
          <w:sz w:val="24"/>
          <w:szCs w:val="24"/>
          <w:lang w:val="en-IE"/>
        </w:rPr>
        <w:t>i</w:t>
      </w:r>
      <w:proofErr w:type="spellEnd"/>
      <w:r w:rsidRPr="00D43E0F">
        <w:rPr>
          <w:sz w:val="24"/>
          <w:szCs w:val="24"/>
          <w:lang w:val="en-IE"/>
        </w:rPr>
        <w:t xml:space="preserve"> = 0</w:t>
      </w:r>
    </w:p>
    <w:p w14:paraId="0427DAF8" w14:textId="77777777" w:rsidR="00D43E0F" w:rsidRPr="00D43E0F" w:rsidRDefault="00D43E0F" w:rsidP="00D43E0F">
      <w:pPr>
        <w:rPr>
          <w:sz w:val="24"/>
          <w:szCs w:val="24"/>
          <w:lang w:val="en-IE"/>
        </w:rPr>
      </w:pPr>
      <w:r w:rsidRPr="00D43E0F">
        <w:rPr>
          <w:sz w:val="24"/>
          <w:szCs w:val="24"/>
          <w:lang w:val="en-IE"/>
        </w:rPr>
        <w:tab/>
        <w:t xml:space="preserve"> j = 0</w:t>
      </w:r>
    </w:p>
    <w:p w14:paraId="080803BC" w14:textId="77777777" w:rsidR="00D43E0F" w:rsidRPr="00D43E0F" w:rsidRDefault="00D43E0F" w:rsidP="00D43E0F">
      <w:pPr>
        <w:rPr>
          <w:sz w:val="24"/>
          <w:szCs w:val="24"/>
          <w:lang w:val="en-IE"/>
        </w:rPr>
      </w:pPr>
      <w:r w:rsidRPr="00D43E0F">
        <w:rPr>
          <w:sz w:val="24"/>
          <w:szCs w:val="24"/>
          <w:lang w:val="en-IE"/>
        </w:rPr>
        <w:tab/>
        <w:t xml:space="preserve"> k = low</w:t>
      </w:r>
    </w:p>
    <w:p w14:paraId="3683FA25" w14:textId="77777777" w:rsidR="00D43E0F" w:rsidRPr="00D43E0F" w:rsidRDefault="00D43E0F" w:rsidP="00D43E0F">
      <w:pPr>
        <w:rPr>
          <w:sz w:val="24"/>
          <w:szCs w:val="24"/>
          <w:lang w:val="en-IE"/>
        </w:rPr>
      </w:pPr>
      <w:r w:rsidRPr="00D43E0F">
        <w:rPr>
          <w:sz w:val="24"/>
          <w:szCs w:val="24"/>
          <w:lang w:val="en-IE"/>
        </w:rPr>
        <w:tab/>
      </w:r>
    </w:p>
    <w:p w14:paraId="002035C9" w14:textId="77777777" w:rsidR="00D43E0F" w:rsidRPr="00D43E0F" w:rsidRDefault="00D43E0F" w:rsidP="00D43E0F">
      <w:pPr>
        <w:rPr>
          <w:sz w:val="24"/>
          <w:szCs w:val="24"/>
          <w:lang w:val="en-IE"/>
        </w:rPr>
      </w:pPr>
      <w:r w:rsidRPr="00D43E0F">
        <w:rPr>
          <w:sz w:val="24"/>
          <w:szCs w:val="24"/>
          <w:lang w:val="en-IE"/>
        </w:rPr>
        <w:tab/>
        <w:t xml:space="preserve">declare Left[n1], </w:t>
      </w:r>
      <w:proofErr w:type="gramStart"/>
      <w:r w:rsidRPr="00D43E0F">
        <w:rPr>
          <w:sz w:val="24"/>
          <w:szCs w:val="24"/>
          <w:lang w:val="en-IE"/>
        </w:rPr>
        <w:t>Right</w:t>
      </w:r>
      <w:proofErr w:type="gramEnd"/>
      <w:r w:rsidRPr="00D43E0F">
        <w:rPr>
          <w:sz w:val="24"/>
          <w:szCs w:val="24"/>
          <w:lang w:val="en-IE"/>
        </w:rPr>
        <w:t>[n2]</w:t>
      </w:r>
    </w:p>
    <w:p w14:paraId="6EBC1969" w14:textId="77777777" w:rsidR="00D43E0F" w:rsidRPr="00D43E0F" w:rsidRDefault="00D43E0F" w:rsidP="00D43E0F">
      <w:pPr>
        <w:rPr>
          <w:sz w:val="24"/>
          <w:szCs w:val="24"/>
          <w:lang w:val="en-IE"/>
        </w:rPr>
      </w:pPr>
    </w:p>
    <w:p w14:paraId="4127D698" w14:textId="77777777" w:rsidR="00D43E0F" w:rsidRPr="00D43E0F" w:rsidRDefault="00D43E0F" w:rsidP="00D43E0F">
      <w:pPr>
        <w:rPr>
          <w:sz w:val="24"/>
          <w:szCs w:val="24"/>
          <w:lang w:val="en-IE"/>
        </w:rPr>
      </w:pPr>
      <w:r w:rsidRPr="00D43E0F">
        <w:rPr>
          <w:sz w:val="24"/>
          <w:szCs w:val="24"/>
          <w:lang w:val="en-IE"/>
        </w:rPr>
        <w:tab/>
        <w:t xml:space="preserve">for </w:t>
      </w:r>
      <w:proofErr w:type="spellStart"/>
      <w:r w:rsidRPr="00D43E0F">
        <w:rPr>
          <w:sz w:val="24"/>
          <w:szCs w:val="24"/>
          <w:lang w:val="en-IE"/>
        </w:rPr>
        <w:t>i</w:t>
      </w:r>
      <w:proofErr w:type="spellEnd"/>
      <w:r w:rsidRPr="00D43E0F">
        <w:rPr>
          <w:sz w:val="24"/>
          <w:szCs w:val="24"/>
          <w:lang w:val="en-IE"/>
        </w:rPr>
        <w:t xml:space="preserve"> = 0 to n1 -</w:t>
      </w:r>
      <w:proofErr w:type="gramStart"/>
      <w:r w:rsidRPr="00D43E0F">
        <w:rPr>
          <w:sz w:val="24"/>
          <w:szCs w:val="24"/>
          <w:lang w:val="en-IE"/>
        </w:rPr>
        <w:t>1  do</w:t>
      </w:r>
      <w:proofErr w:type="gramEnd"/>
    </w:p>
    <w:p w14:paraId="30605A6A"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t>Left[</w:t>
      </w:r>
      <w:proofErr w:type="spellStart"/>
      <w:r w:rsidRPr="00D43E0F">
        <w:rPr>
          <w:sz w:val="24"/>
          <w:szCs w:val="24"/>
          <w:lang w:val="en-IE"/>
        </w:rPr>
        <w:t>i</w:t>
      </w:r>
      <w:proofErr w:type="spellEnd"/>
      <w:r w:rsidRPr="00D43E0F">
        <w:rPr>
          <w:sz w:val="24"/>
          <w:szCs w:val="24"/>
          <w:lang w:val="en-IE"/>
        </w:rPr>
        <w:t xml:space="preserve">] = </w:t>
      </w:r>
      <w:proofErr w:type="gramStart"/>
      <w:r w:rsidRPr="00D43E0F">
        <w:rPr>
          <w:sz w:val="24"/>
          <w:szCs w:val="24"/>
          <w:lang w:val="en-IE"/>
        </w:rPr>
        <w:t>records[</w:t>
      </w:r>
      <w:proofErr w:type="gramEnd"/>
      <w:r w:rsidRPr="00D43E0F">
        <w:rPr>
          <w:sz w:val="24"/>
          <w:szCs w:val="24"/>
          <w:lang w:val="en-IE"/>
        </w:rPr>
        <w:t xml:space="preserve">low + </w:t>
      </w:r>
      <w:proofErr w:type="spellStart"/>
      <w:r w:rsidRPr="00D43E0F">
        <w:rPr>
          <w:sz w:val="24"/>
          <w:szCs w:val="24"/>
          <w:lang w:val="en-IE"/>
        </w:rPr>
        <w:t>i</w:t>
      </w:r>
      <w:proofErr w:type="spellEnd"/>
      <w:r w:rsidRPr="00D43E0F">
        <w:rPr>
          <w:sz w:val="24"/>
          <w:szCs w:val="24"/>
          <w:lang w:val="en-IE"/>
        </w:rPr>
        <w:t>]</w:t>
      </w:r>
    </w:p>
    <w:p w14:paraId="7B795C23"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r>
    </w:p>
    <w:p w14:paraId="79D09D6D"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t>for j = 0 to n2 - 1 do</w:t>
      </w:r>
    </w:p>
    <w:p w14:paraId="1BAFAA04" w14:textId="3B94A38A"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r>
      <w:r w:rsidRPr="00D43E0F">
        <w:rPr>
          <w:sz w:val="24"/>
          <w:szCs w:val="24"/>
          <w:lang w:val="en-IE"/>
        </w:rPr>
        <w:tab/>
        <w:t xml:space="preserve">Right[j] = </w:t>
      </w:r>
      <w:proofErr w:type="gramStart"/>
      <w:r w:rsidRPr="00D43E0F">
        <w:rPr>
          <w:sz w:val="24"/>
          <w:szCs w:val="24"/>
          <w:lang w:val="en-IE"/>
        </w:rPr>
        <w:t>records[</w:t>
      </w:r>
      <w:proofErr w:type="gramEnd"/>
      <w:r w:rsidRPr="00D43E0F">
        <w:rPr>
          <w:sz w:val="24"/>
          <w:szCs w:val="24"/>
          <w:lang w:val="en-IE"/>
        </w:rPr>
        <w:t xml:space="preserve">mid + 1 + </w:t>
      </w:r>
      <w:proofErr w:type="spellStart"/>
      <w:r w:rsidRPr="00D43E0F">
        <w:rPr>
          <w:sz w:val="24"/>
          <w:szCs w:val="24"/>
          <w:lang w:val="en-IE"/>
        </w:rPr>
        <w:t>i</w:t>
      </w:r>
      <w:proofErr w:type="spellEnd"/>
      <w:r w:rsidRPr="00D43E0F">
        <w:rPr>
          <w:sz w:val="24"/>
          <w:szCs w:val="24"/>
          <w:lang w:val="en-IE"/>
        </w:rPr>
        <w:t>]</w:t>
      </w:r>
    </w:p>
    <w:p w14:paraId="3D1A0F74"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r>
      <w:proofErr w:type="spellStart"/>
      <w:r w:rsidRPr="00D43E0F">
        <w:rPr>
          <w:sz w:val="24"/>
          <w:szCs w:val="24"/>
          <w:lang w:val="en-IE"/>
        </w:rPr>
        <w:t>Endfor</w:t>
      </w:r>
      <w:proofErr w:type="spellEnd"/>
    </w:p>
    <w:p w14:paraId="59CEE0F9" w14:textId="5052BE12" w:rsidR="00D43E0F" w:rsidRPr="00D43E0F" w:rsidRDefault="00D43E0F" w:rsidP="00D43E0F">
      <w:pPr>
        <w:ind w:firstLine="720"/>
        <w:rPr>
          <w:sz w:val="24"/>
          <w:szCs w:val="24"/>
          <w:lang w:val="en-IE"/>
        </w:rPr>
      </w:pPr>
      <w:proofErr w:type="spellStart"/>
      <w:r w:rsidRPr="00D43E0F">
        <w:rPr>
          <w:sz w:val="24"/>
          <w:szCs w:val="24"/>
          <w:lang w:val="en-IE"/>
        </w:rPr>
        <w:t>Endfor</w:t>
      </w:r>
      <w:proofErr w:type="spellEnd"/>
    </w:p>
    <w:p w14:paraId="7099A7AA" w14:textId="77777777" w:rsidR="00D43E0F" w:rsidRPr="00D43E0F" w:rsidRDefault="00D43E0F" w:rsidP="00D43E0F">
      <w:pPr>
        <w:rPr>
          <w:sz w:val="24"/>
          <w:szCs w:val="24"/>
          <w:lang w:val="en-IE"/>
        </w:rPr>
      </w:pPr>
    </w:p>
    <w:p w14:paraId="51C22496" w14:textId="77777777" w:rsidR="00D43E0F" w:rsidRPr="00D43E0F" w:rsidRDefault="00D43E0F" w:rsidP="00D43E0F">
      <w:pPr>
        <w:rPr>
          <w:sz w:val="24"/>
          <w:szCs w:val="24"/>
          <w:lang w:val="en-IE"/>
        </w:rPr>
      </w:pPr>
      <w:r w:rsidRPr="00D43E0F">
        <w:rPr>
          <w:sz w:val="24"/>
          <w:szCs w:val="24"/>
          <w:lang w:val="en-IE"/>
        </w:rPr>
        <w:tab/>
        <w:t xml:space="preserve">while </w:t>
      </w:r>
      <w:proofErr w:type="spellStart"/>
      <w:r w:rsidRPr="00D43E0F">
        <w:rPr>
          <w:sz w:val="24"/>
          <w:szCs w:val="24"/>
          <w:lang w:val="en-IE"/>
        </w:rPr>
        <w:t>i</w:t>
      </w:r>
      <w:proofErr w:type="spellEnd"/>
      <w:r w:rsidRPr="00D43E0F">
        <w:rPr>
          <w:sz w:val="24"/>
          <w:szCs w:val="24"/>
          <w:lang w:val="en-IE"/>
        </w:rPr>
        <w:t xml:space="preserve"> &lt; n1 AND j &lt; n2</w:t>
      </w:r>
    </w:p>
    <w:p w14:paraId="200263D6" w14:textId="77777777" w:rsidR="00D43E0F" w:rsidRPr="00D43E0F" w:rsidRDefault="00D43E0F" w:rsidP="00D43E0F">
      <w:pPr>
        <w:rPr>
          <w:sz w:val="24"/>
          <w:szCs w:val="24"/>
          <w:lang w:val="en-IE"/>
        </w:rPr>
      </w:pPr>
      <w:r w:rsidRPr="00D43E0F">
        <w:rPr>
          <w:sz w:val="24"/>
          <w:szCs w:val="24"/>
          <w:lang w:val="en-IE"/>
        </w:rPr>
        <w:tab/>
      </w:r>
    </w:p>
    <w:p w14:paraId="16BCDE50"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t>if Left[</w:t>
      </w:r>
      <w:proofErr w:type="spellStart"/>
      <w:r w:rsidRPr="00D43E0F">
        <w:rPr>
          <w:sz w:val="24"/>
          <w:szCs w:val="24"/>
          <w:lang w:val="en-IE"/>
        </w:rPr>
        <w:t>i</w:t>
      </w:r>
      <w:proofErr w:type="spellEnd"/>
      <w:proofErr w:type="gramStart"/>
      <w:r w:rsidRPr="00D43E0F">
        <w:rPr>
          <w:sz w:val="24"/>
          <w:szCs w:val="24"/>
          <w:lang w:val="en-IE"/>
        </w:rPr>
        <w:t>].</w:t>
      </w:r>
      <w:proofErr w:type="spellStart"/>
      <w:r w:rsidRPr="00D43E0F">
        <w:rPr>
          <w:sz w:val="24"/>
          <w:szCs w:val="24"/>
          <w:lang w:val="en-IE"/>
        </w:rPr>
        <w:t>productID</w:t>
      </w:r>
      <w:proofErr w:type="spellEnd"/>
      <w:proofErr w:type="gramEnd"/>
      <w:r w:rsidRPr="00D43E0F">
        <w:rPr>
          <w:sz w:val="24"/>
          <w:szCs w:val="24"/>
          <w:lang w:val="en-IE"/>
        </w:rPr>
        <w:t xml:space="preserve"> &lt; Right[j].</w:t>
      </w:r>
      <w:proofErr w:type="spellStart"/>
      <w:r w:rsidRPr="00D43E0F">
        <w:rPr>
          <w:sz w:val="24"/>
          <w:szCs w:val="24"/>
          <w:lang w:val="en-IE"/>
        </w:rPr>
        <w:t>productID</w:t>
      </w:r>
      <w:proofErr w:type="spellEnd"/>
      <w:r w:rsidRPr="00D43E0F">
        <w:rPr>
          <w:sz w:val="24"/>
          <w:szCs w:val="24"/>
          <w:lang w:val="en-IE"/>
        </w:rPr>
        <w:t xml:space="preserve"> OR </w:t>
      </w:r>
    </w:p>
    <w:p w14:paraId="66A9672C"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t>(Left[</w:t>
      </w:r>
      <w:proofErr w:type="spellStart"/>
      <w:r w:rsidRPr="00D43E0F">
        <w:rPr>
          <w:sz w:val="24"/>
          <w:szCs w:val="24"/>
          <w:lang w:val="en-IE"/>
        </w:rPr>
        <w:t>i</w:t>
      </w:r>
      <w:proofErr w:type="spellEnd"/>
      <w:proofErr w:type="gramStart"/>
      <w:r w:rsidRPr="00D43E0F">
        <w:rPr>
          <w:sz w:val="24"/>
          <w:szCs w:val="24"/>
          <w:lang w:val="en-IE"/>
        </w:rPr>
        <w:t>].</w:t>
      </w:r>
      <w:proofErr w:type="spellStart"/>
      <w:r w:rsidRPr="00D43E0F">
        <w:rPr>
          <w:sz w:val="24"/>
          <w:szCs w:val="24"/>
          <w:lang w:val="en-IE"/>
        </w:rPr>
        <w:t>productID</w:t>
      </w:r>
      <w:proofErr w:type="spellEnd"/>
      <w:proofErr w:type="gramEnd"/>
      <w:r w:rsidRPr="00D43E0F">
        <w:rPr>
          <w:sz w:val="24"/>
          <w:szCs w:val="24"/>
          <w:lang w:val="en-IE"/>
        </w:rPr>
        <w:t xml:space="preserve"> == Right[j].</w:t>
      </w:r>
      <w:proofErr w:type="spellStart"/>
      <w:r w:rsidRPr="00D43E0F">
        <w:rPr>
          <w:sz w:val="24"/>
          <w:szCs w:val="24"/>
          <w:lang w:val="en-IE"/>
        </w:rPr>
        <w:t>productID</w:t>
      </w:r>
      <w:proofErr w:type="spellEnd"/>
      <w:r w:rsidRPr="00D43E0F">
        <w:rPr>
          <w:sz w:val="24"/>
          <w:szCs w:val="24"/>
          <w:lang w:val="en-IE"/>
        </w:rPr>
        <w:t xml:space="preserve"> AND Left[</w:t>
      </w:r>
      <w:proofErr w:type="spellStart"/>
      <w:r w:rsidRPr="00D43E0F">
        <w:rPr>
          <w:sz w:val="24"/>
          <w:szCs w:val="24"/>
          <w:lang w:val="en-IE"/>
        </w:rPr>
        <w:t>i</w:t>
      </w:r>
      <w:proofErr w:type="spellEnd"/>
      <w:r w:rsidRPr="00D43E0F">
        <w:rPr>
          <w:sz w:val="24"/>
          <w:szCs w:val="24"/>
          <w:lang w:val="en-IE"/>
        </w:rPr>
        <w:t>].</w:t>
      </w:r>
      <w:proofErr w:type="spellStart"/>
      <w:r w:rsidRPr="00D43E0F">
        <w:rPr>
          <w:sz w:val="24"/>
          <w:szCs w:val="24"/>
          <w:lang w:val="en-IE"/>
        </w:rPr>
        <w:t>issue.issueCode</w:t>
      </w:r>
      <w:proofErr w:type="spellEnd"/>
      <w:r w:rsidRPr="00D43E0F">
        <w:rPr>
          <w:sz w:val="24"/>
          <w:szCs w:val="24"/>
          <w:lang w:val="en-IE"/>
        </w:rPr>
        <w:t xml:space="preserve"> &lt; Right[j].</w:t>
      </w:r>
      <w:proofErr w:type="spellStart"/>
      <w:r w:rsidRPr="00D43E0F">
        <w:rPr>
          <w:sz w:val="24"/>
          <w:szCs w:val="24"/>
          <w:lang w:val="en-IE"/>
        </w:rPr>
        <w:t>issue.issueCode</w:t>
      </w:r>
      <w:proofErr w:type="spellEnd"/>
      <w:r w:rsidRPr="00D43E0F">
        <w:rPr>
          <w:sz w:val="24"/>
          <w:szCs w:val="24"/>
          <w:lang w:val="en-IE"/>
        </w:rPr>
        <w:t xml:space="preserve"> ) OR</w:t>
      </w:r>
    </w:p>
    <w:p w14:paraId="0BE7E119"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t>(Left[</w:t>
      </w:r>
      <w:proofErr w:type="spellStart"/>
      <w:r w:rsidRPr="00D43E0F">
        <w:rPr>
          <w:sz w:val="24"/>
          <w:szCs w:val="24"/>
          <w:lang w:val="en-IE"/>
        </w:rPr>
        <w:t>i</w:t>
      </w:r>
      <w:proofErr w:type="spellEnd"/>
      <w:proofErr w:type="gramStart"/>
      <w:r w:rsidRPr="00D43E0F">
        <w:rPr>
          <w:sz w:val="24"/>
          <w:szCs w:val="24"/>
          <w:lang w:val="en-IE"/>
        </w:rPr>
        <w:t>].</w:t>
      </w:r>
      <w:proofErr w:type="spellStart"/>
      <w:r w:rsidRPr="00D43E0F">
        <w:rPr>
          <w:sz w:val="24"/>
          <w:szCs w:val="24"/>
          <w:lang w:val="en-IE"/>
        </w:rPr>
        <w:t>productID</w:t>
      </w:r>
      <w:proofErr w:type="spellEnd"/>
      <w:proofErr w:type="gramEnd"/>
      <w:r w:rsidRPr="00D43E0F">
        <w:rPr>
          <w:sz w:val="24"/>
          <w:szCs w:val="24"/>
          <w:lang w:val="en-IE"/>
        </w:rPr>
        <w:t xml:space="preserve"> == Right[j].</w:t>
      </w:r>
      <w:proofErr w:type="spellStart"/>
      <w:r w:rsidRPr="00D43E0F">
        <w:rPr>
          <w:sz w:val="24"/>
          <w:szCs w:val="24"/>
          <w:lang w:val="en-IE"/>
        </w:rPr>
        <w:t>productID</w:t>
      </w:r>
      <w:proofErr w:type="spellEnd"/>
      <w:r w:rsidRPr="00D43E0F">
        <w:rPr>
          <w:sz w:val="24"/>
          <w:szCs w:val="24"/>
          <w:lang w:val="en-IE"/>
        </w:rPr>
        <w:t xml:space="preserve"> &amp;&amp; Left[</w:t>
      </w:r>
      <w:proofErr w:type="spellStart"/>
      <w:r w:rsidRPr="00D43E0F">
        <w:rPr>
          <w:sz w:val="24"/>
          <w:szCs w:val="24"/>
          <w:lang w:val="en-IE"/>
        </w:rPr>
        <w:t>i</w:t>
      </w:r>
      <w:proofErr w:type="spellEnd"/>
      <w:r w:rsidRPr="00D43E0F">
        <w:rPr>
          <w:sz w:val="24"/>
          <w:szCs w:val="24"/>
          <w:lang w:val="en-IE"/>
        </w:rPr>
        <w:t>].</w:t>
      </w:r>
      <w:proofErr w:type="spellStart"/>
      <w:r w:rsidRPr="00D43E0F">
        <w:rPr>
          <w:sz w:val="24"/>
          <w:szCs w:val="24"/>
          <w:lang w:val="en-IE"/>
        </w:rPr>
        <w:t>issue.issueCode</w:t>
      </w:r>
      <w:proofErr w:type="spellEnd"/>
      <w:r w:rsidRPr="00D43E0F">
        <w:rPr>
          <w:sz w:val="24"/>
          <w:szCs w:val="24"/>
          <w:lang w:val="en-IE"/>
        </w:rPr>
        <w:t xml:space="preserve"> == Right[j].</w:t>
      </w:r>
      <w:proofErr w:type="spellStart"/>
      <w:r w:rsidRPr="00D43E0F">
        <w:rPr>
          <w:sz w:val="24"/>
          <w:szCs w:val="24"/>
          <w:lang w:val="en-IE"/>
        </w:rPr>
        <w:t>issue.issueCode</w:t>
      </w:r>
      <w:proofErr w:type="spellEnd"/>
      <w:r w:rsidRPr="00D43E0F">
        <w:rPr>
          <w:sz w:val="24"/>
          <w:szCs w:val="24"/>
          <w:lang w:val="en-IE"/>
        </w:rPr>
        <w:t xml:space="preserve"> AND</w:t>
      </w:r>
    </w:p>
    <w:p w14:paraId="59B334F4"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t>(Left[</w:t>
      </w:r>
      <w:proofErr w:type="spellStart"/>
      <w:r w:rsidRPr="00D43E0F">
        <w:rPr>
          <w:sz w:val="24"/>
          <w:szCs w:val="24"/>
          <w:lang w:val="en-IE"/>
        </w:rPr>
        <w:t>i</w:t>
      </w:r>
      <w:proofErr w:type="spellEnd"/>
      <w:r w:rsidRPr="00D43E0F">
        <w:rPr>
          <w:sz w:val="24"/>
          <w:szCs w:val="24"/>
          <w:lang w:val="en-IE"/>
        </w:rPr>
        <w:t>].</w:t>
      </w:r>
      <w:proofErr w:type="spellStart"/>
      <w:proofErr w:type="gramStart"/>
      <w:r w:rsidRPr="00D43E0F">
        <w:rPr>
          <w:sz w:val="24"/>
          <w:szCs w:val="24"/>
          <w:lang w:val="en-IE"/>
        </w:rPr>
        <w:t>DT.batchday</w:t>
      </w:r>
      <w:proofErr w:type="spellEnd"/>
      <w:proofErr w:type="gramEnd"/>
      <w:r w:rsidRPr="00D43E0F">
        <w:rPr>
          <w:sz w:val="24"/>
          <w:szCs w:val="24"/>
          <w:lang w:val="en-IE"/>
        </w:rPr>
        <w:t xml:space="preserve"> &lt; Right[j].</w:t>
      </w:r>
      <w:proofErr w:type="spellStart"/>
      <w:r w:rsidRPr="00D43E0F">
        <w:rPr>
          <w:sz w:val="24"/>
          <w:szCs w:val="24"/>
          <w:lang w:val="en-IE"/>
        </w:rPr>
        <w:t>DT.batchday</w:t>
      </w:r>
      <w:proofErr w:type="spellEnd"/>
      <w:r w:rsidRPr="00D43E0F">
        <w:rPr>
          <w:sz w:val="24"/>
          <w:szCs w:val="24"/>
          <w:lang w:val="en-IE"/>
        </w:rPr>
        <w:t xml:space="preserve"> OR (Left[</w:t>
      </w:r>
      <w:proofErr w:type="spellStart"/>
      <w:r w:rsidRPr="00D43E0F">
        <w:rPr>
          <w:sz w:val="24"/>
          <w:szCs w:val="24"/>
          <w:lang w:val="en-IE"/>
        </w:rPr>
        <w:t>i</w:t>
      </w:r>
      <w:proofErr w:type="spellEnd"/>
      <w:r w:rsidRPr="00D43E0F">
        <w:rPr>
          <w:sz w:val="24"/>
          <w:szCs w:val="24"/>
          <w:lang w:val="en-IE"/>
        </w:rPr>
        <w:t>].</w:t>
      </w:r>
      <w:proofErr w:type="spellStart"/>
      <w:r w:rsidRPr="00D43E0F">
        <w:rPr>
          <w:sz w:val="24"/>
          <w:szCs w:val="24"/>
          <w:lang w:val="en-IE"/>
        </w:rPr>
        <w:t>DT.batchday</w:t>
      </w:r>
      <w:proofErr w:type="spellEnd"/>
      <w:r w:rsidRPr="00D43E0F">
        <w:rPr>
          <w:sz w:val="24"/>
          <w:szCs w:val="24"/>
          <w:lang w:val="en-IE"/>
        </w:rPr>
        <w:t xml:space="preserve"> == Right[j].</w:t>
      </w:r>
      <w:proofErr w:type="spellStart"/>
      <w:r w:rsidRPr="00D43E0F">
        <w:rPr>
          <w:sz w:val="24"/>
          <w:szCs w:val="24"/>
          <w:lang w:val="en-IE"/>
        </w:rPr>
        <w:t>DT.batchday</w:t>
      </w:r>
      <w:proofErr w:type="spellEnd"/>
      <w:r w:rsidRPr="00D43E0F">
        <w:rPr>
          <w:sz w:val="24"/>
          <w:szCs w:val="24"/>
          <w:lang w:val="en-IE"/>
        </w:rPr>
        <w:t xml:space="preserve"> AND</w:t>
      </w:r>
    </w:p>
    <w:p w14:paraId="4B03494F"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t>(Left[</w:t>
      </w:r>
      <w:proofErr w:type="spellStart"/>
      <w:r w:rsidRPr="00D43E0F">
        <w:rPr>
          <w:sz w:val="24"/>
          <w:szCs w:val="24"/>
          <w:lang w:val="en-IE"/>
        </w:rPr>
        <w:t>i</w:t>
      </w:r>
      <w:proofErr w:type="spellEnd"/>
      <w:r w:rsidRPr="00D43E0F">
        <w:rPr>
          <w:sz w:val="24"/>
          <w:szCs w:val="24"/>
          <w:lang w:val="en-IE"/>
        </w:rPr>
        <w:t>].</w:t>
      </w:r>
      <w:proofErr w:type="spellStart"/>
      <w:proofErr w:type="gramStart"/>
      <w:r w:rsidRPr="00D43E0F">
        <w:rPr>
          <w:sz w:val="24"/>
          <w:szCs w:val="24"/>
          <w:lang w:val="en-IE"/>
        </w:rPr>
        <w:t>DT.batchhour</w:t>
      </w:r>
      <w:proofErr w:type="spellEnd"/>
      <w:proofErr w:type="gramEnd"/>
      <w:r w:rsidRPr="00D43E0F">
        <w:rPr>
          <w:sz w:val="24"/>
          <w:szCs w:val="24"/>
          <w:lang w:val="en-IE"/>
        </w:rPr>
        <w:t xml:space="preserve"> &lt; Right[j].</w:t>
      </w:r>
      <w:proofErr w:type="spellStart"/>
      <w:r w:rsidRPr="00D43E0F">
        <w:rPr>
          <w:sz w:val="24"/>
          <w:szCs w:val="24"/>
          <w:lang w:val="en-IE"/>
        </w:rPr>
        <w:t>DT.batchhour</w:t>
      </w:r>
      <w:proofErr w:type="spellEnd"/>
      <w:r w:rsidRPr="00D43E0F">
        <w:rPr>
          <w:sz w:val="24"/>
          <w:szCs w:val="24"/>
          <w:lang w:val="en-IE"/>
        </w:rPr>
        <w:t xml:space="preserve"> OR ( Left[</w:t>
      </w:r>
      <w:proofErr w:type="spellStart"/>
      <w:r w:rsidRPr="00D43E0F">
        <w:rPr>
          <w:sz w:val="24"/>
          <w:szCs w:val="24"/>
          <w:lang w:val="en-IE"/>
        </w:rPr>
        <w:t>i</w:t>
      </w:r>
      <w:proofErr w:type="spellEnd"/>
      <w:r w:rsidRPr="00D43E0F">
        <w:rPr>
          <w:sz w:val="24"/>
          <w:szCs w:val="24"/>
          <w:lang w:val="en-IE"/>
        </w:rPr>
        <w:t>].</w:t>
      </w:r>
      <w:proofErr w:type="spellStart"/>
      <w:r w:rsidRPr="00D43E0F">
        <w:rPr>
          <w:sz w:val="24"/>
          <w:szCs w:val="24"/>
          <w:lang w:val="en-IE"/>
        </w:rPr>
        <w:t>DT.batchhour</w:t>
      </w:r>
      <w:proofErr w:type="spellEnd"/>
      <w:r w:rsidRPr="00D43E0F">
        <w:rPr>
          <w:sz w:val="24"/>
          <w:szCs w:val="24"/>
          <w:lang w:val="en-IE"/>
        </w:rPr>
        <w:t xml:space="preserve"> == Right[j].</w:t>
      </w:r>
      <w:proofErr w:type="spellStart"/>
      <w:r w:rsidRPr="00D43E0F">
        <w:rPr>
          <w:sz w:val="24"/>
          <w:szCs w:val="24"/>
          <w:lang w:val="en-IE"/>
        </w:rPr>
        <w:t>DT.batchhour</w:t>
      </w:r>
      <w:proofErr w:type="spellEnd"/>
      <w:r w:rsidRPr="00D43E0F">
        <w:rPr>
          <w:sz w:val="24"/>
          <w:szCs w:val="24"/>
          <w:lang w:val="en-IE"/>
        </w:rPr>
        <w:t xml:space="preserve"> </w:t>
      </w:r>
    </w:p>
    <w:p w14:paraId="58203F47"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t>AND Left[</w:t>
      </w:r>
      <w:proofErr w:type="spellStart"/>
      <w:r w:rsidRPr="00D43E0F">
        <w:rPr>
          <w:sz w:val="24"/>
          <w:szCs w:val="24"/>
          <w:lang w:val="en-IE"/>
        </w:rPr>
        <w:t>i</w:t>
      </w:r>
      <w:proofErr w:type="spellEnd"/>
      <w:r w:rsidRPr="00D43E0F">
        <w:rPr>
          <w:sz w:val="24"/>
          <w:szCs w:val="24"/>
          <w:lang w:val="en-IE"/>
        </w:rPr>
        <w:t>].</w:t>
      </w:r>
      <w:proofErr w:type="spellStart"/>
      <w:proofErr w:type="gramStart"/>
      <w:r w:rsidRPr="00D43E0F">
        <w:rPr>
          <w:sz w:val="24"/>
          <w:szCs w:val="24"/>
          <w:lang w:val="en-IE"/>
        </w:rPr>
        <w:t>DT.batchminute</w:t>
      </w:r>
      <w:proofErr w:type="spellEnd"/>
      <w:proofErr w:type="gramEnd"/>
      <w:r w:rsidRPr="00D43E0F">
        <w:rPr>
          <w:sz w:val="24"/>
          <w:szCs w:val="24"/>
          <w:lang w:val="en-IE"/>
        </w:rPr>
        <w:t xml:space="preserve"> &lt; Right[j].</w:t>
      </w:r>
      <w:proofErr w:type="spellStart"/>
      <w:r w:rsidRPr="00D43E0F">
        <w:rPr>
          <w:sz w:val="24"/>
          <w:szCs w:val="24"/>
          <w:lang w:val="en-IE"/>
        </w:rPr>
        <w:t>DT.batchminute</w:t>
      </w:r>
      <w:proofErr w:type="spellEnd"/>
      <w:r w:rsidRPr="00D43E0F">
        <w:rPr>
          <w:sz w:val="24"/>
          <w:szCs w:val="24"/>
          <w:lang w:val="en-IE"/>
        </w:rPr>
        <w:t xml:space="preserve"> ))))) then</w:t>
      </w:r>
    </w:p>
    <w:p w14:paraId="68286FFD" w14:textId="77777777" w:rsidR="00D43E0F" w:rsidRPr="00D43E0F" w:rsidRDefault="00D43E0F" w:rsidP="00D43E0F">
      <w:pPr>
        <w:rPr>
          <w:sz w:val="24"/>
          <w:szCs w:val="24"/>
          <w:lang w:val="en-IE"/>
        </w:rPr>
      </w:pPr>
    </w:p>
    <w:p w14:paraId="725D3E02"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r>
      <w:r w:rsidRPr="00D43E0F">
        <w:rPr>
          <w:sz w:val="24"/>
          <w:szCs w:val="24"/>
          <w:lang w:val="en-IE"/>
        </w:rPr>
        <w:tab/>
        <w:t>records[k++] = Left[</w:t>
      </w:r>
      <w:proofErr w:type="spellStart"/>
      <w:r w:rsidRPr="00D43E0F">
        <w:rPr>
          <w:sz w:val="24"/>
          <w:szCs w:val="24"/>
          <w:lang w:val="en-IE"/>
        </w:rPr>
        <w:t>i</w:t>
      </w:r>
      <w:proofErr w:type="spellEnd"/>
      <w:r w:rsidRPr="00D43E0F">
        <w:rPr>
          <w:sz w:val="24"/>
          <w:szCs w:val="24"/>
          <w:lang w:val="en-IE"/>
        </w:rPr>
        <w:t>++]</w:t>
      </w:r>
    </w:p>
    <w:p w14:paraId="7E20D1A7"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t>Endif</w:t>
      </w:r>
    </w:p>
    <w:p w14:paraId="4C17E87B"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t>Else</w:t>
      </w:r>
    </w:p>
    <w:p w14:paraId="4C3E976A"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r>
      <w:r w:rsidRPr="00D43E0F">
        <w:rPr>
          <w:sz w:val="24"/>
          <w:szCs w:val="24"/>
          <w:lang w:val="en-IE"/>
        </w:rPr>
        <w:tab/>
        <w:t>records[k++] = Right[</w:t>
      </w:r>
      <w:proofErr w:type="spellStart"/>
      <w:r w:rsidRPr="00D43E0F">
        <w:rPr>
          <w:sz w:val="24"/>
          <w:szCs w:val="24"/>
          <w:lang w:val="en-IE"/>
        </w:rPr>
        <w:t>j++</w:t>
      </w:r>
      <w:proofErr w:type="spellEnd"/>
      <w:r w:rsidRPr="00D43E0F">
        <w:rPr>
          <w:sz w:val="24"/>
          <w:szCs w:val="24"/>
          <w:lang w:val="en-IE"/>
        </w:rPr>
        <w:t>]</w:t>
      </w:r>
    </w:p>
    <w:p w14:paraId="1843AA75"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r>
      <w:proofErr w:type="spellStart"/>
      <w:r w:rsidRPr="00D43E0F">
        <w:rPr>
          <w:sz w:val="24"/>
          <w:szCs w:val="24"/>
          <w:lang w:val="en-IE"/>
        </w:rPr>
        <w:t>Endelse</w:t>
      </w:r>
      <w:proofErr w:type="spellEnd"/>
    </w:p>
    <w:p w14:paraId="4A2D90DF" w14:textId="1FA87AB9" w:rsidR="00D43E0F" w:rsidRPr="00D43E0F" w:rsidRDefault="00D43E0F" w:rsidP="00D43E0F">
      <w:pPr>
        <w:rPr>
          <w:sz w:val="24"/>
          <w:szCs w:val="24"/>
          <w:lang w:val="en-IE"/>
        </w:rPr>
      </w:pPr>
      <w:r w:rsidRPr="00D43E0F">
        <w:rPr>
          <w:sz w:val="24"/>
          <w:szCs w:val="24"/>
          <w:lang w:val="en-IE"/>
        </w:rPr>
        <w:tab/>
      </w:r>
      <w:proofErr w:type="spellStart"/>
      <w:r w:rsidRPr="00D43E0F">
        <w:rPr>
          <w:sz w:val="24"/>
          <w:szCs w:val="24"/>
          <w:lang w:val="en-IE"/>
        </w:rPr>
        <w:t>Endwhile</w:t>
      </w:r>
      <w:proofErr w:type="spellEnd"/>
    </w:p>
    <w:p w14:paraId="511B9C0B" w14:textId="77777777" w:rsidR="00D43E0F" w:rsidRPr="00D43E0F" w:rsidRDefault="00D43E0F" w:rsidP="00D43E0F">
      <w:pPr>
        <w:rPr>
          <w:sz w:val="24"/>
          <w:szCs w:val="24"/>
          <w:lang w:val="en-IE"/>
        </w:rPr>
      </w:pPr>
      <w:r w:rsidRPr="00D43E0F">
        <w:rPr>
          <w:sz w:val="24"/>
          <w:szCs w:val="24"/>
          <w:lang w:val="en-IE"/>
        </w:rPr>
        <w:tab/>
      </w:r>
      <w:proofErr w:type="gramStart"/>
      <w:r w:rsidRPr="00D43E0F">
        <w:rPr>
          <w:sz w:val="24"/>
          <w:szCs w:val="24"/>
          <w:lang w:val="en-IE"/>
        </w:rPr>
        <w:t xml:space="preserve">While  </w:t>
      </w:r>
      <w:proofErr w:type="spellStart"/>
      <w:r w:rsidRPr="00D43E0F">
        <w:rPr>
          <w:sz w:val="24"/>
          <w:szCs w:val="24"/>
          <w:lang w:val="en-IE"/>
        </w:rPr>
        <w:t>i</w:t>
      </w:r>
      <w:proofErr w:type="spellEnd"/>
      <w:proofErr w:type="gramEnd"/>
      <w:r w:rsidRPr="00D43E0F">
        <w:rPr>
          <w:sz w:val="24"/>
          <w:szCs w:val="24"/>
          <w:lang w:val="en-IE"/>
        </w:rPr>
        <w:t xml:space="preserve"> &lt; n1 </w:t>
      </w:r>
    </w:p>
    <w:p w14:paraId="2B3E3474"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t>records[k++] = Left[</w:t>
      </w:r>
      <w:proofErr w:type="spellStart"/>
      <w:r w:rsidRPr="00D43E0F">
        <w:rPr>
          <w:sz w:val="24"/>
          <w:szCs w:val="24"/>
          <w:lang w:val="en-IE"/>
        </w:rPr>
        <w:t>i</w:t>
      </w:r>
      <w:proofErr w:type="spellEnd"/>
      <w:r w:rsidRPr="00D43E0F">
        <w:rPr>
          <w:sz w:val="24"/>
          <w:szCs w:val="24"/>
          <w:lang w:val="en-IE"/>
        </w:rPr>
        <w:t>++]</w:t>
      </w:r>
    </w:p>
    <w:p w14:paraId="1C4D8753" w14:textId="40AFADEC" w:rsidR="00D43E0F" w:rsidRPr="00D43E0F" w:rsidRDefault="00D43E0F" w:rsidP="00D43E0F">
      <w:pPr>
        <w:rPr>
          <w:sz w:val="24"/>
          <w:szCs w:val="24"/>
          <w:lang w:val="en-IE"/>
        </w:rPr>
      </w:pPr>
      <w:r w:rsidRPr="00D43E0F">
        <w:rPr>
          <w:sz w:val="24"/>
          <w:szCs w:val="24"/>
          <w:lang w:val="en-IE"/>
        </w:rPr>
        <w:tab/>
      </w:r>
      <w:proofErr w:type="spellStart"/>
      <w:r w:rsidRPr="00D43E0F">
        <w:rPr>
          <w:sz w:val="24"/>
          <w:szCs w:val="24"/>
          <w:lang w:val="en-IE"/>
        </w:rPr>
        <w:t>EndWhile</w:t>
      </w:r>
      <w:proofErr w:type="spellEnd"/>
    </w:p>
    <w:p w14:paraId="654D4E19" w14:textId="77777777" w:rsidR="00D43E0F" w:rsidRPr="00D43E0F" w:rsidRDefault="00D43E0F" w:rsidP="00D43E0F">
      <w:pPr>
        <w:rPr>
          <w:sz w:val="24"/>
          <w:szCs w:val="24"/>
          <w:lang w:val="en-IE"/>
        </w:rPr>
      </w:pPr>
      <w:r w:rsidRPr="00D43E0F">
        <w:rPr>
          <w:sz w:val="24"/>
          <w:szCs w:val="24"/>
          <w:lang w:val="en-IE"/>
        </w:rPr>
        <w:tab/>
      </w:r>
      <w:proofErr w:type="gramStart"/>
      <w:r w:rsidRPr="00D43E0F">
        <w:rPr>
          <w:sz w:val="24"/>
          <w:szCs w:val="24"/>
          <w:lang w:val="en-IE"/>
        </w:rPr>
        <w:t>While  j</w:t>
      </w:r>
      <w:proofErr w:type="gramEnd"/>
      <w:r w:rsidRPr="00D43E0F">
        <w:rPr>
          <w:sz w:val="24"/>
          <w:szCs w:val="24"/>
          <w:lang w:val="en-IE"/>
        </w:rPr>
        <w:t xml:space="preserve"> &lt; n2 </w:t>
      </w:r>
    </w:p>
    <w:p w14:paraId="61B9F1D7" w14:textId="77777777" w:rsidR="00D43E0F" w:rsidRPr="00D43E0F" w:rsidRDefault="00D43E0F" w:rsidP="00D43E0F">
      <w:pPr>
        <w:rPr>
          <w:sz w:val="24"/>
          <w:szCs w:val="24"/>
          <w:lang w:val="en-IE"/>
        </w:rPr>
      </w:pPr>
      <w:r w:rsidRPr="00D43E0F">
        <w:rPr>
          <w:sz w:val="24"/>
          <w:szCs w:val="24"/>
          <w:lang w:val="en-IE"/>
        </w:rPr>
        <w:lastRenderedPageBreak/>
        <w:tab/>
      </w:r>
      <w:r w:rsidRPr="00D43E0F">
        <w:rPr>
          <w:sz w:val="24"/>
          <w:szCs w:val="24"/>
          <w:lang w:val="en-IE"/>
        </w:rPr>
        <w:tab/>
        <w:t>records[k++] = Right[</w:t>
      </w:r>
      <w:proofErr w:type="spellStart"/>
      <w:r w:rsidRPr="00D43E0F">
        <w:rPr>
          <w:sz w:val="24"/>
          <w:szCs w:val="24"/>
          <w:lang w:val="en-IE"/>
        </w:rPr>
        <w:t>j++</w:t>
      </w:r>
      <w:proofErr w:type="spellEnd"/>
      <w:r w:rsidRPr="00D43E0F">
        <w:rPr>
          <w:sz w:val="24"/>
          <w:szCs w:val="24"/>
          <w:lang w:val="en-IE"/>
        </w:rPr>
        <w:t>]</w:t>
      </w:r>
    </w:p>
    <w:p w14:paraId="010381E9" w14:textId="01CE54F8" w:rsidR="00D43E0F" w:rsidRPr="00D43E0F" w:rsidRDefault="00D43E0F" w:rsidP="00D43E0F">
      <w:pPr>
        <w:rPr>
          <w:sz w:val="24"/>
          <w:szCs w:val="24"/>
          <w:lang w:val="en-IE"/>
        </w:rPr>
      </w:pPr>
      <w:r w:rsidRPr="00D43E0F">
        <w:rPr>
          <w:sz w:val="24"/>
          <w:szCs w:val="24"/>
          <w:lang w:val="en-IE"/>
        </w:rPr>
        <w:tab/>
      </w:r>
      <w:proofErr w:type="spellStart"/>
      <w:r w:rsidRPr="00D43E0F">
        <w:rPr>
          <w:sz w:val="24"/>
          <w:szCs w:val="24"/>
          <w:lang w:val="en-IE"/>
        </w:rPr>
        <w:t>EndWhile</w:t>
      </w:r>
      <w:proofErr w:type="spellEnd"/>
    </w:p>
    <w:p w14:paraId="7E9B7E1D" w14:textId="77777777" w:rsidR="00D43E0F" w:rsidRPr="00D43E0F" w:rsidRDefault="00D43E0F" w:rsidP="00D43E0F">
      <w:pPr>
        <w:rPr>
          <w:sz w:val="24"/>
          <w:szCs w:val="24"/>
          <w:lang w:val="en-IE"/>
        </w:rPr>
      </w:pPr>
      <w:proofErr w:type="spellStart"/>
      <w:r w:rsidRPr="00D43E0F">
        <w:rPr>
          <w:sz w:val="24"/>
          <w:szCs w:val="24"/>
          <w:lang w:val="en-IE"/>
        </w:rPr>
        <w:t>EndFunction</w:t>
      </w:r>
      <w:proofErr w:type="spellEnd"/>
      <w:r w:rsidRPr="00D43E0F">
        <w:rPr>
          <w:sz w:val="24"/>
          <w:szCs w:val="24"/>
          <w:lang w:val="en-IE"/>
        </w:rPr>
        <w:t xml:space="preserve"> merge</w:t>
      </w:r>
    </w:p>
    <w:p w14:paraId="39EFB261" w14:textId="77777777" w:rsidR="00D43E0F" w:rsidRPr="00D43E0F" w:rsidRDefault="00D43E0F" w:rsidP="00D43E0F">
      <w:pPr>
        <w:rPr>
          <w:sz w:val="24"/>
          <w:szCs w:val="24"/>
          <w:lang w:val="en-IE"/>
        </w:rPr>
      </w:pPr>
    </w:p>
    <w:p w14:paraId="3B9B0F67" w14:textId="77777777" w:rsidR="00D43E0F" w:rsidRPr="00D43E0F" w:rsidRDefault="00D43E0F" w:rsidP="00D43E0F">
      <w:pPr>
        <w:rPr>
          <w:sz w:val="24"/>
          <w:szCs w:val="24"/>
          <w:lang w:val="en-IE"/>
        </w:rPr>
      </w:pPr>
    </w:p>
    <w:p w14:paraId="46AAA5EE" w14:textId="77777777" w:rsidR="00D43E0F" w:rsidRPr="00D43E0F" w:rsidRDefault="00D43E0F" w:rsidP="00D43E0F">
      <w:pPr>
        <w:rPr>
          <w:sz w:val="24"/>
          <w:szCs w:val="24"/>
          <w:lang w:val="en-IE"/>
        </w:rPr>
      </w:pPr>
      <w:r w:rsidRPr="00D43E0F">
        <w:rPr>
          <w:sz w:val="24"/>
          <w:szCs w:val="24"/>
          <w:lang w:val="en-IE"/>
        </w:rPr>
        <w:t xml:space="preserve">function </w:t>
      </w:r>
      <w:proofErr w:type="spellStart"/>
      <w:r w:rsidRPr="00D43E0F">
        <w:rPr>
          <w:sz w:val="24"/>
          <w:szCs w:val="24"/>
          <w:lang w:val="en-IE"/>
        </w:rPr>
        <w:t>mergeSort</w:t>
      </w:r>
      <w:proofErr w:type="spellEnd"/>
      <w:r w:rsidRPr="00D43E0F">
        <w:rPr>
          <w:sz w:val="24"/>
          <w:szCs w:val="24"/>
          <w:lang w:val="en-IE"/>
        </w:rPr>
        <w:t xml:space="preserve"> </w:t>
      </w:r>
      <w:proofErr w:type="gramStart"/>
      <w:r w:rsidRPr="00D43E0F">
        <w:rPr>
          <w:sz w:val="24"/>
          <w:szCs w:val="24"/>
          <w:lang w:val="en-IE"/>
        </w:rPr>
        <w:t>( records</w:t>
      </w:r>
      <w:proofErr w:type="gramEnd"/>
      <w:r w:rsidRPr="00D43E0F">
        <w:rPr>
          <w:sz w:val="24"/>
          <w:szCs w:val="24"/>
          <w:lang w:val="en-IE"/>
        </w:rPr>
        <w:t>[], low, high )</w:t>
      </w:r>
    </w:p>
    <w:p w14:paraId="1BAC6831" w14:textId="77777777" w:rsidR="00D43E0F" w:rsidRPr="00D43E0F" w:rsidRDefault="00D43E0F" w:rsidP="00D43E0F">
      <w:pPr>
        <w:rPr>
          <w:sz w:val="24"/>
          <w:szCs w:val="24"/>
          <w:lang w:val="en-IE"/>
        </w:rPr>
      </w:pPr>
    </w:p>
    <w:p w14:paraId="06271C78" w14:textId="52A420D1" w:rsidR="00D43E0F" w:rsidRPr="00D43E0F" w:rsidRDefault="00D43E0F" w:rsidP="00D43E0F">
      <w:pPr>
        <w:rPr>
          <w:sz w:val="24"/>
          <w:szCs w:val="24"/>
          <w:lang w:val="en-IE"/>
        </w:rPr>
      </w:pPr>
      <w:r w:rsidRPr="00D43E0F">
        <w:rPr>
          <w:sz w:val="24"/>
          <w:szCs w:val="24"/>
          <w:lang w:val="en-IE"/>
        </w:rPr>
        <w:tab/>
        <w:t>if low &lt; high then</w:t>
      </w:r>
    </w:p>
    <w:p w14:paraId="257BDA9F"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r>
      <w:proofErr w:type="spellStart"/>
      <w:r w:rsidRPr="00D43E0F">
        <w:rPr>
          <w:sz w:val="24"/>
          <w:szCs w:val="24"/>
          <w:lang w:val="en-IE"/>
        </w:rPr>
        <w:t>delare</w:t>
      </w:r>
      <w:proofErr w:type="spellEnd"/>
      <w:r w:rsidRPr="00D43E0F">
        <w:rPr>
          <w:sz w:val="24"/>
          <w:szCs w:val="24"/>
          <w:lang w:val="en-IE"/>
        </w:rPr>
        <w:t xml:space="preserve"> mid = low + (high - low) / 2</w:t>
      </w:r>
    </w:p>
    <w:p w14:paraId="1B7ED3FD" w14:textId="77777777" w:rsidR="00D43E0F" w:rsidRPr="00D43E0F" w:rsidRDefault="00D43E0F" w:rsidP="00D43E0F">
      <w:pPr>
        <w:rPr>
          <w:sz w:val="24"/>
          <w:szCs w:val="24"/>
          <w:lang w:val="en-IE"/>
        </w:rPr>
      </w:pPr>
    </w:p>
    <w:p w14:paraId="354F34BE"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r>
      <w:proofErr w:type="spellStart"/>
      <w:proofErr w:type="gramStart"/>
      <w:r w:rsidRPr="00D43E0F">
        <w:rPr>
          <w:sz w:val="24"/>
          <w:szCs w:val="24"/>
          <w:lang w:val="en-IE"/>
        </w:rPr>
        <w:t>mergeSort</w:t>
      </w:r>
      <w:proofErr w:type="spellEnd"/>
      <w:r w:rsidRPr="00D43E0F">
        <w:rPr>
          <w:sz w:val="24"/>
          <w:szCs w:val="24"/>
          <w:lang w:val="en-IE"/>
        </w:rPr>
        <w:t>(</w:t>
      </w:r>
      <w:proofErr w:type="gramEnd"/>
      <w:r w:rsidRPr="00D43E0F">
        <w:rPr>
          <w:sz w:val="24"/>
          <w:szCs w:val="24"/>
          <w:lang w:val="en-IE"/>
        </w:rPr>
        <w:t>records , low, mid)</w:t>
      </w:r>
    </w:p>
    <w:p w14:paraId="28CAB1BD" w14:textId="0CAF1F44" w:rsidR="00D43E0F" w:rsidRPr="00D43E0F" w:rsidRDefault="00D43E0F" w:rsidP="00D43E0F">
      <w:pPr>
        <w:ind w:left="720" w:firstLine="720"/>
        <w:rPr>
          <w:sz w:val="24"/>
          <w:szCs w:val="24"/>
          <w:lang w:val="en-IE"/>
        </w:rPr>
      </w:pPr>
      <w:proofErr w:type="spellStart"/>
      <w:proofErr w:type="gramStart"/>
      <w:r w:rsidRPr="00D43E0F">
        <w:rPr>
          <w:sz w:val="24"/>
          <w:szCs w:val="24"/>
          <w:lang w:val="en-IE"/>
        </w:rPr>
        <w:t>mergeSort</w:t>
      </w:r>
      <w:proofErr w:type="spellEnd"/>
      <w:r w:rsidRPr="00D43E0F">
        <w:rPr>
          <w:sz w:val="24"/>
          <w:szCs w:val="24"/>
          <w:lang w:val="en-IE"/>
        </w:rPr>
        <w:t>(</w:t>
      </w:r>
      <w:proofErr w:type="gramEnd"/>
      <w:r w:rsidRPr="00D43E0F">
        <w:rPr>
          <w:sz w:val="24"/>
          <w:szCs w:val="24"/>
          <w:lang w:val="en-IE"/>
        </w:rPr>
        <w:t>records , mid + 1, high)</w:t>
      </w:r>
    </w:p>
    <w:p w14:paraId="4BC32AF9" w14:textId="7F33A432"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r>
      <w:proofErr w:type="gramStart"/>
      <w:r w:rsidRPr="00D43E0F">
        <w:rPr>
          <w:sz w:val="24"/>
          <w:szCs w:val="24"/>
          <w:lang w:val="en-IE"/>
        </w:rPr>
        <w:t>merge(</w:t>
      </w:r>
      <w:proofErr w:type="gramEnd"/>
      <w:r w:rsidRPr="00D43E0F">
        <w:rPr>
          <w:sz w:val="24"/>
          <w:szCs w:val="24"/>
          <w:lang w:val="en-IE"/>
        </w:rPr>
        <w:t>records, low, mid, high)</w:t>
      </w:r>
    </w:p>
    <w:p w14:paraId="19545FDD" w14:textId="77777777" w:rsidR="00D43E0F" w:rsidRPr="00D43E0F" w:rsidRDefault="00D43E0F" w:rsidP="00D43E0F">
      <w:pPr>
        <w:rPr>
          <w:sz w:val="24"/>
          <w:szCs w:val="24"/>
          <w:lang w:val="en-IE"/>
        </w:rPr>
      </w:pPr>
      <w:r w:rsidRPr="00D43E0F">
        <w:rPr>
          <w:sz w:val="24"/>
          <w:szCs w:val="24"/>
          <w:lang w:val="en-IE"/>
        </w:rPr>
        <w:tab/>
        <w:t>Endif</w:t>
      </w:r>
    </w:p>
    <w:p w14:paraId="54EE5DC0" w14:textId="77777777" w:rsidR="00D43E0F" w:rsidRPr="00D43E0F" w:rsidRDefault="00D43E0F" w:rsidP="00D43E0F">
      <w:pPr>
        <w:rPr>
          <w:sz w:val="24"/>
          <w:szCs w:val="24"/>
          <w:lang w:val="en-IE"/>
        </w:rPr>
      </w:pPr>
      <w:proofErr w:type="spellStart"/>
      <w:r w:rsidRPr="00D43E0F">
        <w:rPr>
          <w:sz w:val="24"/>
          <w:szCs w:val="24"/>
          <w:lang w:val="en-IE"/>
        </w:rPr>
        <w:t>EndFunction</w:t>
      </w:r>
      <w:proofErr w:type="spellEnd"/>
      <w:r w:rsidRPr="00D43E0F">
        <w:rPr>
          <w:sz w:val="24"/>
          <w:szCs w:val="24"/>
          <w:lang w:val="en-IE"/>
        </w:rPr>
        <w:t xml:space="preserve"> merge</w:t>
      </w:r>
    </w:p>
    <w:p w14:paraId="3846EB2D" w14:textId="77777777" w:rsidR="00D43E0F" w:rsidRPr="00D43E0F" w:rsidRDefault="00D43E0F" w:rsidP="00D43E0F">
      <w:pPr>
        <w:rPr>
          <w:sz w:val="24"/>
          <w:szCs w:val="24"/>
          <w:lang w:val="en-IE"/>
        </w:rPr>
      </w:pPr>
    </w:p>
    <w:p w14:paraId="13B8FE4F" w14:textId="77777777" w:rsidR="00D43E0F" w:rsidRPr="00D43E0F" w:rsidRDefault="00D43E0F" w:rsidP="00D43E0F">
      <w:pPr>
        <w:rPr>
          <w:sz w:val="24"/>
          <w:szCs w:val="24"/>
          <w:lang w:val="en-IE"/>
        </w:rPr>
      </w:pPr>
    </w:p>
    <w:p w14:paraId="3B00D1D3" w14:textId="77777777" w:rsidR="00D43E0F" w:rsidRPr="00D43E0F" w:rsidRDefault="00D43E0F" w:rsidP="00D43E0F">
      <w:pPr>
        <w:rPr>
          <w:sz w:val="24"/>
          <w:szCs w:val="24"/>
          <w:lang w:val="en-IE"/>
        </w:rPr>
      </w:pPr>
      <w:r w:rsidRPr="00D43E0F">
        <w:rPr>
          <w:sz w:val="24"/>
          <w:szCs w:val="24"/>
          <w:lang w:val="en-IE"/>
        </w:rPr>
        <w:t xml:space="preserve">function </w:t>
      </w:r>
      <w:proofErr w:type="spellStart"/>
      <w:proofErr w:type="gramStart"/>
      <w:r w:rsidRPr="00D43E0F">
        <w:rPr>
          <w:sz w:val="24"/>
          <w:szCs w:val="24"/>
          <w:lang w:val="en-IE"/>
        </w:rPr>
        <w:t>printedSortedAlgorithm</w:t>
      </w:r>
      <w:proofErr w:type="spellEnd"/>
      <w:r w:rsidRPr="00D43E0F">
        <w:rPr>
          <w:sz w:val="24"/>
          <w:szCs w:val="24"/>
          <w:lang w:val="en-IE"/>
        </w:rPr>
        <w:t>( records</w:t>
      </w:r>
      <w:proofErr w:type="gramEnd"/>
      <w:r w:rsidRPr="00D43E0F">
        <w:rPr>
          <w:sz w:val="24"/>
          <w:szCs w:val="24"/>
          <w:lang w:val="en-IE"/>
        </w:rPr>
        <w:t>, n , lineCode)</w:t>
      </w:r>
    </w:p>
    <w:p w14:paraId="297E5D2D" w14:textId="77777777" w:rsidR="00D43E0F" w:rsidRPr="00D43E0F" w:rsidRDefault="00D43E0F" w:rsidP="00D43E0F">
      <w:pPr>
        <w:rPr>
          <w:sz w:val="24"/>
          <w:szCs w:val="24"/>
          <w:lang w:val="en-IE"/>
        </w:rPr>
      </w:pPr>
      <w:r w:rsidRPr="00D43E0F">
        <w:rPr>
          <w:sz w:val="24"/>
          <w:szCs w:val="24"/>
          <w:lang w:val="en-IE"/>
        </w:rPr>
        <w:tab/>
        <w:t>print("\n\n\n")</w:t>
      </w:r>
    </w:p>
    <w:p w14:paraId="6FC952CC" w14:textId="77777777" w:rsidR="00D43E0F" w:rsidRPr="00D43E0F" w:rsidRDefault="00D43E0F" w:rsidP="00D43E0F">
      <w:pPr>
        <w:rPr>
          <w:sz w:val="24"/>
          <w:szCs w:val="24"/>
          <w:lang w:val="en-IE"/>
        </w:rPr>
      </w:pPr>
      <w:r w:rsidRPr="00D43E0F">
        <w:rPr>
          <w:sz w:val="24"/>
          <w:szCs w:val="24"/>
          <w:lang w:val="en-IE"/>
        </w:rPr>
        <w:t xml:space="preserve">    </w:t>
      </w:r>
      <w:r w:rsidRPr="00D43E0F">
        <w:rPr>
          <w:sz w:val="24"/>
          <w:szCs w:val="24"/>
          <w:lang w:val="en-IE"/>
        </w:rPr>
        <w:tab/>
        <w:t>print("+------------------------------------------------+\n")</w:t>
      </w:r>
    </w:p>
    <w:p w14:paraId="197A58F1" w14:textId="77777777" w:rsidR="00D43E0F" w:rsidRPr="00D43E0F" w:rsidRDefault="00D43E0F" w:rsidP="00D43E0F">
      <w:pPr>
        <w:rPr>
          <w:sz w:val="24"/>
          <w:szCs w:val="24"/>
          <w:lang w:val="en-IE"/>
        </w:rPr>
      </w:pPr>
      <w:r w:rsidRPr="00D43E0F">
        <w:rPr>
          <w:sz w:val="24"/>
          <w:szCs w:val="24"/>
          <w:lang w:val="en-IE"/>
        </w:rPr>
        <w:tab/>
      </w:r>
      <w:proofErr w:type="gramStart"/>
      <w:r w:rsidRPr="00D43E0F">
        <w:rPr>
          <w:sz w:val="24"/>
          <w:szCs w:val="24"/>
          <w:lang w:val="en-IE"/>
        </w:rPr>
        <w:t>print(</w:t>
      </w:r>
      <w:proofErr w:type="gramEnd"/>
      <w:r w:rsidRPr="00D43E0F">
        <w:rPr>
          <w:sz w:val="24"/>
          <w:szCs w:val="24"/>
          <w:lang w:val="en-IE"/>
        </w:rPr>
        <w:t xml:space="preserve">"| %-10s | %-10s | %-7s | %7s    |\n", "Product ID", "Issue </w:t>
      </w:r>
      <w:r w:rsidRPr="00D43E0F">
        <w:rPr>
          <w:sz w:val="24"/>
          <w:szCs w:val="24"/>
          <w:lang w:val="en-IE"/>
        </w:rPr>
        <w:tab/>
        <w:t>Code", "Date", "Time")</w:t>
      </w:r>
    </w:p>
    <w:p w14:paraId="05B2E0B5" w14:textId="77777777" w:rsidR="00D43E0F" w:rsidRPr="00D43E0F" w:rsidRDefault="00D43E0F" w:rsidP="00D43E0F">
      <w:pPr>
        <w:rPr>
          <w:sz w:val="24"/>
          <w:szCs w:val="24"/>
          <w:lang w:val="en-IE"/>
        </w:rPr>
      </w:pPr>
      <w:r w:rsidRPr="00D43E0F">
        <w:rPr>
          <w:sz w:val="24"/>
          <w:szCs w:val="24"/>
          <w:lang w:val="en-IE"/>
        </w:rPr>
        <w:t xml:space="preserve">    </w:t>
      </w:r>
      <w:r w:rsidRPr="00D43E0F">
        <w:rPr>
          <w:sz w:val="24"/>
          <w:szCs w:val="24"/>
          <w:lang w:val="en-IE"/>
        </w:rPr>
        <w:tab/>
        <w:t>print("|------------------------------------------------|\n")</w:t>
      </w:r>
    </w:p>
    <w:p w14:paraId="3A633A59" w14:textId="77777777" w:rsidR="00D43E0F" w:rsidRPr="00D43E0F" w:rsidRDefault="00D43E0F" w:rsidP="00D43E0F">
      <w:pPr>
        <w:rPr>
          <w:sz w:val="24"/>
          <w:szCs w:val="24"/>
          <w:lang w:val="en-IE"/>
        </w:rPr>
      </w:pPr>
    </w:p>
    <w:p w14:paraId="0BC243D3" w14:textId="77777777" w:rsidR="00D43E0F" w:rsidRPr="00D43E0F" w:rsidRDefault="00D43E0F" w:rsidP="00D43E0F">
      <w:pPr>
        <w:rPr>
          <w:sz w:val="24"/>
          <w:szCs w:val="24"/>
          <w:lang w:val="en-IE"/>
        </w:rPr>
      </w:pPr>
      <w:r w:rsidRPr="00D43E0F">
        <w:rPr>
          <w:sz w:val="24"/>
          <w:szCs w:val="24"/>
          <w:lang w:val="en-IE"/>
        </w:rPr>
        <w:tab/>
        <w:t xml:space="preserve">for </w:t>
      </w:r>
      <w:proofErr w:type="spellStart"/>
      <w:r w:rsidRPr="00D43E0F">
        <w:rPr>
          <w:sz w:val="24"/>
          <w:szCs w:val="24"/>
          <w:lang w:val="en-IE"/>
        </w:rPr>
        <w:t>i</w:t>
      </w:r>
      <w:proofErr w:type="spellEnd"/>
      <w:r w:rsidRPr="00D43E0F">
        <w:rPr>
          <w:sz w:val="24"/>
          <w:szCs w:val="24"/>
          <w:lang w:val="en-IE"/>
        </w:rPr>
        <w:t xml:space="preserve"> = 0 </w:t>
      </w:r>
      <w:proofErr w:type="spellStart"/>
      <w:r w:rsidRPr="00D43E0F">
        <w:rPr>
          <w:sz w:val="24"/>
          <w:szCs w:val="24"/>
          <w:lang w:val="en-IE"/>
        </w:rPr>
        <w:t>to n</w:t>
      </w:r>
      <w:proofErr w:type="spellEnd"/>
      <w:r w:rsidRPr="00D43E0F">
        <w:rPr>
          <w:sz w:val="24"/>
          <w:szCs w:val="24"/>
          <w:lang w:val="en-IE"/>
        </w:rPr>
        <w:t xml:space="preserve"> -1 do </w:t>
      </w:r>
    </w:p>
    <w:p w14:paraId="36B0A0D0" w14:textId="77777777" w:rsidR="00D43E0F" w:rsidRPr="00D43E0F" w:rsidRDefault="00D43E0F" w:rsidP="00D43E0F">
      <w:pPr>
        <w:rPr>
          <w:sz w:val="24"/>
          <w:szCs w:val="24"/>
          <w:lang w:val="en-IE"/>
        </w:rPr>
      </w:pPr>
      <w:r w:rsidRPr="00D43E0F">
        <w:rPr>
          <w:sz w:val="24"/>
          <w:szCs w:val="24"/>
          <w:lang w:val="en-IE"/>
        </w:rPr>
        <w:tab/>
      </w:r>
      <w:r w:rsidRPr="00D43E0F">
        <w:rPr>
          <w:sz w:val="24"/>
          <w:szCs w:val="24"/>
          <w:lang w:val="en-IE"/>
        </w:rPr>
        <w:tab/>
      </w:r>
      <w:proofErr w:type="spellStart"/>
      <w:proofErr w:type="gramStart"/>
      <w:r w:rsidRPr="00D43E0F">
        <w:rPr>
          <w:sz w:val="24"/>
          <w:szCs w:val="24"/>
          <w:lang w:val="en-IE"/>
        </w:rPr>
        <w:t>printf</w:t>
      </w:r>
      <w:proofErr w:type="spellEnd"/>
      <w:r w:rsidRPr="00D43E0F">
        <w:rPr>
          <w:sz w:val="24"/>
          <w:szCs w:val="24"/>
          <w:lang w:val="en-IE"/>
        </w:rPr>
        <w:t>(</w:t>
      </w:r>
      <w:proofErr w:type="gramEnd"/>
      <w:r w:rsidRPr="00D43E0F">
        <w:rPr>
          <w:sz w:val="24"/>
          <w:szCs w:val="24"/>
          <w:lang w:val="en-IE"/>
        </w:rPr>
        <w:t>"| %-10d | %-10d | %-7d | %02d:%02d      |\</w:t>
      </w:r>
      <w:proofErr w:type="spellStart"/>
      <w:r w:rsidRPr="00D43E0F">
        <w:rPr>
          <w:sz w:val="24"/>
          <w:szCs w:val="24"/>
          <w:lang w:val="en-IE"/>
        </w:rPr>
        <w:t>n",records</w:t>
      </w:r>
      <w:proofErr w:type="spellEnd"/>
      <w:r w:rsidRPr="00D43E0F">
        <w:rPr>
          <w:sz w:val="24"/>
          <w:szCs w:val="24"/>
          <w:lang w:val="en-IE"/>
        </w:rPr>
        <w:t>[</w:t>
      </w:r>
      <w:proofErr w:type="spellStart"/>
      <w:r w:rsidRPr="00D43E0F">
        <w:rPr>
          <w:sz w:val="24"/>
          <w:szCs w:val="24"/>
          <w:lang w:val="en-IE"/>
        </w:rPr>
        <w:t>i</w:t>
      </w:r>
      <w:proofErr w:type="spellEnd"/>
      <w:r w:rsidRPr="00D43E0F">
        <w:rPr>
          <w:sz w:val="24"/>
          <w:szCs w:val="24"/>
          <w:lang w:val="en-IE"/>
        </w:rPr>
        <w:t>].</w:t>
      </w:r>
      <w:proofErr w:type="spellStart"/>
      <w:r w:rsidRPr="00D43E0F">
        <w:rPr>
          <w:sz w:val="24"/>
          <w:szCs w:val="24"/>
          <w:lang w:val="en-IE"/>
        </w:rPr>
        <w:t>productID</w:t>
      </w:r>
      <w:proofErr w:type="spellEnd"/>
      <w:r w:rsidRPr="00D43E0F">
        <w:rPr>
          <w:sz w:val="24"/>
          <w:szCs w:val="24"/>
          <w:lang w:val="en-IE"/>
        </w:rPr>
        <w:t>, records[</w:t>
      </w:r>
      <w:proofErr w:type="spellStart"/>
      <w:r w:rsidRPr="00D43E0F">
        <w:rPr>
          <w:sz w:val="24"/>
          <w:szCs w:val="24"/>
          <w:lang w:val="en-IE"/>
        </w:rPr>
        <w:t>i</w:t>
      </w:r>
      <w:proofErr w:type="spellEnd"/>
      <w:r w:rsidRPr="00D43E0F">
        <w:rPr>
          <w:sz w:val="24"/>
          <w:szCs w:val="24"/>
          <w:lang w:val="en-IE"/>
        </w:rPr>
        <w:t>].</w:t>
      </w:r>
      <w:proofErr w:type="spellStart"/>
      <w:r w:rsidRPr="00D43E0F">
        <w:rPr>
          <w:sz w:val="24"/>
          <w:szCs w:val="24"/>
          <w:lang w:val="en-IE"/>
        </w:rPr>
        <w:t>issue.issueCode</w:t>
      </w:r>
      <w:proofErr w:type="spellEnd"/>
      <w:r w:rsidRPr="00D43E0F">
        <w:rPr>
          <w:sz w:val="24"/>
          <w:szCs w:val="24"/>
          <w:lang w:val="en-IE"/>
        </w:rPr>
        <w:t>, records[</w:t>
      </w:r>
      <w:proofErr w:type="spellStart"/>
      <w:r w:rsidRPr="00D43E0F">
        <w:rPr>
          <w:sz w:val="24"/>
          <w:szCs w:val="24"/>
          <w:lang w:val="en-IE"/>
        </w:rPr>
        <w:t>i</w:t>
      </w:r>
      <w:proofErr w:type="spellEnd"/>
      <w:r w:rsidRPr="00D43E0F">
        <w:rPr>
          <w:sz w:val="24"/>
          <w:szCs w:val="24"/>
          <w:lang w:val="en-IE"/>
        </w:rPr>
        <w:t>].</w:t>
      </w:r>
      <w:proofErr w:type="spellStart"/>
      <w:r w:rsidRPr="00D43E0F">
        <w:rPr>
          <w:sz w:val="24"/>
          <w:szCs w:val="24"/>
          <w:lang w:val="en-IE"/>
        </w:rPr>
        <w:t>DT.batchday</w:t>
      </w:r>
      <w:proofErr w:type="spellEnd"/>
      <w:r w:rsidRPr="00D43E0F">
        <w:rPr>
          <w:sz w:val="24"/>
          <w:szCs w:val="24"/>
          <w:lang w:val="en-IE"/>
        </w:rPr>
        <w:t>, records[</w:t>
      </w:r>
      <w:proofErr w:type="spellStart"/>
      <w:r w:rsidRPr="00D43E0F">
        <w:rPr>
          <w:sz w:val="24"/>
          <w:szCs w:val="24"/>
          <w:lang w:val="en-IE"/>
        </w:rPr>
        <w:t>i</w:t>
      </w:r>
      <w:proofErr w:type="spellEnd"/>
      <w:r w:rsidRPr="00D43E0F">
        <w:rPr>
          <w:sz w:val="24"/>
          <w:szCs w:val="24"/>
          <w:lang w:val="en-IE"/>
        </w:rPr>
        <w:t>].</w:t>
      </w:r>
      <w:proofErr w:type="spellStart"/>
      <w:r w:rsidRPr="00D43E0F">
        <w:rPr>
          <w:sz w:val="24"/>
          <w:szCs w:val="24"/>
          <w:lang w:val="en-IE"/>
        </w:rPr>
        <w:t>DT.batchday</w:t>
      </w:r>
      <w:proofErr w:type="spellEnd"/>
      <w:r w:rsidRPr="00D43E0F">
        <w:rPr>
          <w:sz w:val="24"/>
          <w:szCs w:val="24"/>
          <w:lang w:val="en-IE"/>
        </w:rPr>
        <w:t>)</w:t>
      </w:r>
    </w:p>
    <w:p w14:paraId="31161704" w14:textId="77777777" w:rsidR="00D43E0F" w:rsidRPr="00D43E0F" w:rsidRDefault="00D43E0F" w:rsidP="00D43E0F">
      <w:pPr>
        <w:rPr>
          <w:sz w:val="24"/>
          <w:szCs w:val="24"/>
          <w:lang w:val="en-IE"/>
        </w:rPr>
      </w:pPr>
      <w:r w:rsidRPr="00D43E0F">
        <w:rPr>
          <w:sz w:val="24"/>
          <w:szCs w:val="24"/>
          <w:lang w:val="en-IE"/>
        </w:rPr>
        <w:tab/>
      </w:r>
      <w:proofErr w:type="spellStart"/>
      <w:r w:rsidRPr="00D43E0F">
        <w:rPr>
          <w:sz w:val="24"/>
          <w:szCs w:val="24"/>
          <w:lang w:val="en-IE"/>
        </w:rPr>
        <w:t>EndFor</w:t>
      </w:r>
      <w:proofErr w:type="spellEnd"/>
      <w:r w:rsidRPr="00D43E0F">
        <w:rPr>
          <w:sz w:val="24"/>
          <w:szCs w:val="24"/>
          <w:lang w:val="en-IE"/>
        </w:rPr>
        <w:t xml:space="preserve"> </w:t>
      </w:r>
    </w:p>
    <w:p w14:paraId="377DCAEC" w14:textId="77777777" w:rsidR="00D43E0F" w:rsidRPr="00D43E0F" w:rsidRDefault="00D43E0F" w:rsidP="00D43E0F">
      <w:pPr>
        <w:rPr>
          <w:sz w:val="24"/>
          <w:szCs w:val="24"/>
          <w:lang w:val="en-IE"/>
        </w:rPr>
      </w:pPr>
    </w:p>
    <w:p w14:paraId="6FDE8ABC" w14:textId="77777777" w:rsidR="00D43E0F" w:rsidRPr="00D43E0F" w:rsidRDefault="00D43E0F" w:rsidP="00D43E0F">
      <w:pPr>
        <w:rPr>
          <w:sz w:val="24"/>
          <w:szCs w:val="24"/>
          <w:lang w:val="en-IE"/>
        </w:rPr>
      </w:pPr>
      <w:r w:rsidRPr="00D43E0F">
        <w:rPr>
          <w:sz w:val="24"/>
          <w:szCs w:val="24"/>
          <w:lang w:val="en-IE"/>
        </w:rPr>
        <w:tab/>
        <w:t>print("+------------------------------------------------+\n")</w:t>
      </w:r>
    </w:p>
    <w:p w14:paraId="4A7017C5" w14:textId="477D47AE" w:rsidR="00803F18" w:rsidRDefault="00D43E0F" w:rsidP="00D43E0F">
      <w:pPr>
        <w:rPr>
          <w:sz w:val="24"/>
          <w:szCs w:val="24"/>
          <w:lang w:val="en-IE"/>
        </w:rPr>
      </w:pPr>
      <w:proofErr w:type="spellStart"/>
      <w:r w:rsidRPr="00D43E0F">
        <w:rPr>
          <w:sz w:val="24"/>
          <w:szCs w:val="24"/>
          <w:lang w:val="en-IE"/>
        </w:rPr>
        <w:t>EndFunction</w:t>
      </w:r>
      <w:proofErr w:type="spellEnd"/>
      <w:r w:rsidRPr="00D43E0F">
        <w:rPr>
          <w:sz w:val="24"/>
          <w:szCs w:val="24"/>
          <w:lang w:val="en-IE"/>
        </w:rPr>
        <w:t xml:space="preserve"> </w:t>
      </w:r>
      <w:proofErr w:type="spellStart"/>
      <w:r w:rsidRPr="00D43E0F">
        <w:rPr>
          <w:sz w:val="24"/>
          <w:szCs w:val="24"/>
          <w:lang w:val="en-IE"/>
        </w:rPr>
        <w:t>printedSortedAlgorithm</w:t>
      </w:r>
      <w:proofErr w:type="spellEnd"/>
    </w:p>
    <w:p w14:paraId="71A3DD97" w14:textId="77777777" w:rsidR="00D43E0F" w:rsidRDefault="00D43E0F" w:rsidP="00D43E0F">
      <w:pPr>
        <w:rPr>
          <w:sz w:val="24"/>
          <w:szCs w:val="24"/>
          <w:lang w:val="en-IE"/>
        </w:rPr>
      </w:pPr>
    </w:p>
    <w:p w14:paraId="5759378A" w14:textId="77777777" w:rsidR="00D43E0F" w:rsidRDefault="00D43E0F" w:rsidP="00D43E0F">
      <w:pPr>
        <w:rPr>
          <w:sz w:val="24"/>
          <w:szCs w:val="24"/>
          <w:lang w:val="en-IE"/>
        </w:rPr>
      </w:pPr>
    </w:p>
    <w:p w14:paraId="6B7902FB" w14:textId="77777777" w:rsidR="00D43E0F" w:rsidRDefault="00D43E0F" w:rsidP="00D43E0F">
      <w:pPr>
        <w:rPr>
          <w:sz w:val="24"/>
          <w:szCs w:val="24"/>
          <w:lang w:val="en-IE"/>
        </w:rPr>
      </w:pPr>
    </w:p>
    <w:p w14:paraId="3474B7B8" w14:textId="77777777" w:rsidR="00D43E0F" w:rsidRDefault="00D43E0F" w:rsidP="00D43E0F">
      <w:pPr>
        <w:rPr>
          <w:sz w:val="24"/>
          <w:szCs w:val="24"/>
          <w:lang w:val="en-IE"/>
        </w:rPr>
      </w:pPr>
    </w:p>
    <w:p w14:paraId="59BA377B" w14:textId="77777777" w:rsidR="00D43E0F" w:rsidRDefault="00D43E0F" w:rsidP="00D43E0F">
      <w:pPr>
        <w:rPr>
          <w:sz w:val="24"/>
          <w:szCs w:val="24"/>
          <w:lang w:val="en-IE"/>
        </w:rPr>
      </w:pPr>
    </w:p>
    <w:p w14:paraId="146DD5C8" w14:textId="77777777" w:rsidR="00D43E0F" w:rsidRDefault="00D43E0F" w:rsidP="00D43E0F">
      <w:pPr>
        <w:rPr>
          <w:sz w:val="24"/>
          <w:szCs w:val="24"/>
          <w:lang w:val="en-IE"/>
        </w:rPr>
      </w:pPr>
    </w:p>
    <w:p w14:paraId="5B441B43" w14:textId="77777777" w:rsidR="00D43E0F" w:rsidRDefault="00D43E0F" w:rsidP="00D43E0F">
      <w:pPr>
        <w:rPr>
          <w:sz w:val="24"/>
          <w:szCs w:val="24"/>
          <w:lang w:val="en-IE"/>
        </w:rPr>
      </w:pPr>
    </w:p>
    <w:p w14:paraId="70C3D96D" w14:textId="77777777" w:rsidR="00D43E0F" w:rsidRDefault="00D43E0F" w:rsidP="00D43E0F">
      <w:pPr>
        <w:rPr>
          <w:sz w:val="24"/>
          <w:szCs w:val="24"/>
          <w:lang w:val="en-IE"/>
        </w:rPr>
      </w:pPr>
    </w:p>
    <w:p w14:paraId="5823C3F1" w14:textId="77777777" w:rsidR="00D43E0F" w:rsidRDefault="00D43E0F" w:rsidP="00D43E0F">
      <w:pPr>
        <w:rPr>
          <w:sz w:val="24"/>
          <w:szCs w:val="24"/>
          <w:lang w:val="en-IE"/>
        </w:rPr>
      </w:pPr>
    </w:p>
    <w:p w14:paraId="5A4CB078" w14:textId="77777777" w:rsidR="00D43E0F" w:rsidRDefault="00D43E0F" w:rsidP="00D43E0F">
      <w:pPr>
        <w:rPr>
          <w:sz w:val="28"/>
          <w:szCs w:val="28"/>
          <w:lang w:val="en-IE"/>
        </w:rPr>
      </w:pPr>
    </w:p>
    <w:p w14:paraId="1EFCC070" w14:textId="77777777" w:rsidR="00803F18" w:rsidRDefault="00803F18">
      <w:pPr>
        <w:rPr>
          <w:sz w:val="28"/>
          <w:szCs w:val="28"/>
          <w:lang w:val="en-IE"/>
        </w:rPr>
      </w:pPr>
    </w:p>
    <w:p w14:paraId="48B2DC1B" w14:textId="7A527E65" w:rsidR="00CE3139" w:rsidRPr="00F12CE0" w:rsidRDefault="00592406" w:rsidP="00F12CE0">
      <w:pPr>
        <w:rPr>
          <w:b/>
          <w:bCs/>
          <w:sz w:val="36"/>
          <w:szCs w:val="36"/>
          <w:u w:val="single"/>
          <w:lang w:val="en-IE"/>
        </w:rPr>
      </w:pPr>
      <w:r w:rsidRPr="00567515">
        <w:rPr>
          <w:b/>
          <w:bCs/>
          <w:sz w:val="36"/>
          <w:szCs w:val="36"/>
          <w:u w:val="single"/>
          <w:lang w:val="en-IE"/>
        </w:rPr>
        <w:lastRenderedPageBreak/>
        <w:t>TASK</w:t>
      </w:r>
      <w:r w:rsidR="007D3C1B">
        <w:rPr>
          <w:b/>
          <w:bCs/>
          <w:sz w:val="36"/>
          <w:szCs w:val="36"/>
          <w:u w:val="single"/>
          <w:lang w:val="en-IE"/>
        </w:rPr>
        <w:t xml:space="preserve"> </w:t>
      </w:r>
      <w:r w:rsidRPr="00567515">
        <w:rPr>
          <w:b/>
          <w:bCs/>
          <w:sz w:val="36"/>
          <w:szCs w:val="36"/>
          <w:u w:val="single"/>
          <w:lang w:val="en-IE"/>
        </w:rPr>
        <w:t>2</w:t>
      </w:r>
    </w:p>
    <w:p w14:paraId="19C05C59" w14:textId="7E1081B9" w:rsidR="00CE3139" w:rsidRPr="00CE3139" w:rsidRDefault="00CE3139" w:rsidP="00CE3139">
      <w:pPr>
        <w:rPr>
          <w:b/>
          <w:bCs/>
          <w:color w:val="1F4E79" w:themeColor="accent1" w:themeShade="80"/>
          <w:sz w:val="28"/>
          <w:szCs w:val="28"/>
          <w:u w:val="single"/>
          <w:lang w:val="en-IE"/>
        </w:rPr>
      </w:pPr>
      <w:r w:rsidRPr="00CE3139">
        <w:rPr>
          <w:b/>
          <w:bCs/>
          <w:color w:val="1F4E79" w:themeColor="accent1" w:themeShade="80"/>
          <w:sz w:val="28"/>
          <w:szCs w:val="28"/>
          <w:u w:val="single"/>
          <w:lang w:val="en-IE"/>
        </w:rPr>
        <w:t>WHAT I DID FOR THIS TASK:</w:t>
      </w:r>
    </w:p>
    <w:p w14:paraId="6DB28A56" w14:textId="3842F91B" w:rsidR="00CE3139" w:rsidRPr="00CE3139" w:rsidRDefault="00CE3139" w:rsidP="00CE3139">
      <w:pPr>
        <w:rPr>
          <w:sz w:val="28"/>
          <w:szCs w:val="28"/>
          <w:lang w:val="en-IE"/>
        </w:rPr>
      </w:pPr>
      <w:r>
        <w:rPr>
          <w:sz w:val="28"/>
          <w:szCs w:val="28"/>
          <w:lang w:val="en-IE"/>
        </w:rPr>
        <w:t>The algorithm that I chose for Task 2 was a single Link List</w:t>
      </w:r>
      <w:r w:rsidR="0070772F">
        <w:rPr>
          <w:sz w:val="28"/>
          <w:szCs w:val="28"/>
          <w:lang w:val="en-IE"/>
        </w:rPr>
        <w:t xml:space="preserve"> </w:t>
      </w:r>
      <w:r>
        <w:rPr>
          <w:sz w:val="28"/>
          <w:szCs w:val="28"/>
          <w:lang w:val="en-IE"/>
        </w:rPr>
        <w:t xml:space="preserve"> </w:t>
      </w:r>
    </w:p>
    <w:p w14:paraId="338639DE" w14:textId="77777777" w:rsidR="00CE3139" w:rsidRPr="00CE3139" w:rsidRDefault="00CE3139" w:rsidP="00CE3139">
      <w:pPr>
        <w:rPr>
          <w:sz w:val="28"/>
          <w:szCs w:val="28"/>
          <w:lang w:val="en-IE"/>
        </w:rPr>
      </w:pPr>
    </w:p>
    <w:p w14:paraId="3F66D609" w14:textId="6EC96504" w:rsidR="00CE3139" w:rsidRPr="00CE3139" w:rsidRDefault="00CE3139" w:rsidP="00CE3139">
      <w:pPr>
        <w:rPr>
          <w:b/>
          <w:bCs/>
          <w:sz w:val="28"/>
          <w:szCs w:val="28"/>
          <w:u w:val="single"/>
          <w:lang w:val="en-IE"/>
        </w:rPr>
      </w:pPr>
      <w:r w:rsidRPr="00CE3139">
        <w:rPr>
          <w:b/>
          <w:bCs/>
          <w:color w:val="1F4E79" w:themeColor="accent1" w:themeShade="80"/>
          <w:sz w:val="28"/>
          <w:szCs w:val="28"/>
          <w:u w:val="single"/>
          <w:lang w:val="en-IE"/>
        </w:rPr>
        <w:t>WHY DID I CHOOSE THIS ALGORITHM:</w:t>
      </w:r>
    </w:p>
    <w:p w14:paraId="2031B324" w14:textId="05A002E2" w:rsidR="00CE3139" w:rsidRDefault="00F12CE0" w:rsidP="00CE3139">
      <w:pPr>
        <w:rPr>
          <w:sz w:val="28"/>
          <w:szCs w:val="28"/>
          <w:lang w:val="en-IE"/>
        </w:rPr>
      </w:pPr>
      <w:r>
        <w:rPr>
          <w:sz w:val="28"/>
          <w:szCs w:val="28"/>
          <w:lang w:val="en-IE"/>
        </w:rPr>
        <w:t>I chose the algorithm because of its running time (O (N)) and how generating a report using the linked list can be done in a straightforward manner,</w:t>
      </w:r>
      <w:r w:rsidR="0070772F">
        <w:rPr>
          <w:sz w:val="28"/>
          <w:szCs w:val="28"/>
          <w:lang w:val="en-IE"/>
        </w:rPr>
        <w:t xml:space="preserve"> making it ideal for the task requirement. It’s a nice and efficient way to store and </w:t>
      </w:r>
      <w:r>
        <w:rPr>
          <w:sz w:val="28"/>
          <w:szCs w:val="28"/>
          <w:lang w:val="en-IE"/>
        </w:rPr>
        <w:t>perform</w:t>
      </w:r>
      <w:r w:rsidR="0070772F">
        <w:rPr>
          <w:sz w:val="28"/>
          <w:szCs w:val="28"/>
          <w:lang w:val="en-IE"/>
        </w:rPr>
        <w:t xml:space="preserve"> operations required </w:t>
      </w:r>
      <w:r>
        <w:rPr>
          <w:sz w:val="28"/>
          <w:szCs w:val="28"/>
          <w:lang w:val="en-IE"/>
        </w:rPr>
        <w:t>(like</w:t>
      </w:r>
      <w:r w:rsidR="0070772F">
        <w:rPr>
          <w:sz w:val="28"/>
          <w:szCs w:val="28"/>
          <w:lang w:val="en-IE"/>
        </w:rPr>
        <w:t xml:space="preserve"> this task).</w:t>
      </w:r>
    </w:p>
    <w:p w14:paraId="1B251E4C" w14:textId="77777777" w:rsidR="0070772F" w:rsidRDefault="0070772F" w:rsidP="00CE3139">
      <w:pPr>
        <w:rPr>
          <w:sz w:val="28"/>
          <w:szCs w:val="28"/>
          <w:lang w:val="en-IE"/>
        </w:rPr>
      </w:pPr>
    </w:p>
    <w:p w14:paraId="3937AC7D" w14:textId="77777777" w:rsidR="00F12CE0" w:rsidRPr="001B2CCB" w:rsidRDefault="00F12CE0" w:rsidP="00F12CE0">
      <w:pPr>
        <w:rPr>
          <w:b/>
          <w:bCs/>
          <w:color w:val="002060"/>
          <w:sz w:val="28"/>
          <w:szCs w:val="28"/>
          <w:u w:val="single"/>
          <w:lang w:val="en-IE"/>
        </w:rPr>
      </w:pPr>
      <w:r w:rsidRPr="001B2CCB">
        <w:rPr>
          <w:b/>
          <w:bCs/>
          <w:color w:val="002060"/>
          <w:sz w:val="28"/>
          <w:szCs w:val="28"/>
          <w:u w:val="single"/>
          <w:lang w:val="en-IE"/>
        </w:rPr>
        <w:t>HOW DOES THE ALGORITHM MEET THE RUNNING TIME:</w:t>
      </w:r>
    </w:p>
    <w:p w14:paraId="160AD91B" w14:textId="67EE78A2" w:rsidR="00F12CE0" w:rsidRPr="00F12CE0" w:rsidRDefault="00F12CE0" w:rsidP="00F12CE0">
      <w:pPr>
        <w:pStyle w:val="ListParagraph"/>
        <w:numPr>
          <w:ilvl w:val="0"/>
          <w:numId w:val="27"/>
        </w:numPr>
        <w:rPr>
          <w:sz w:val="28"/>
          <w:szCs w:val="28"/>
          <w:lang w:val="en-IE"/>
        </w:rPr>
      </w:pPr>
      <w:r w:rsidRPr="00F12CE0">
        <w:rPr>
          <w:sz w:val="28"/>
          <w:szCs w:val="28"/>
          <w:lang w:val="en-IE"/>
        </w:rPr>
        <w:t>Creating a new node for each production line record involves time and allocating memory which makes the running time for this part 1.</w:t>
      </w:r>
    </w:p>
    <w:p w14:paraId="14EF1FF4" w14:textId="2D013B69" w:rsidR="00F12CE0" w:rsidRPr="00F12CE0" w:rsidRDefault="00F12CE0" w:rsidP="00F12CE0">
      <w:pPr>
        <w:pStyle w:val="ListParagraph"/>
        <w:numPr>
          <w:ilvl w:val="0"/>
          <w:numId w:val="27"/>
        </w:numPr>
        <w:rPr>
          <w:sz w:val="28"/>
          <w:szCs w:val="28"/>
          <w:lang w:val="en-IE"/>
        </w:rPr>
      </w:pPr>
      <w:r w:rsidRPr="00F12CE0">
        <w:rPr>
          <w:sz w:val="28"/>
          <w:szCs w:val="28"/>
          <w:lang w:val="en-IE"/>
        </w:rPr>
        <w:t xml:space="preserve">Adding a new node to the end of the linked list means you </w:t>
      </w:r>
      <w:proofErr w:type="gramStart"/>
      <w:r w:rsidRPr="00F12CE0">
        <w:rPr>
          <w:sz w:val="28"/>
          <w:szCs w:val="28"/>
          <w:lang w:val="en-IE"/>
        </w:rPr>
        <w:t>have to</w:t>
      </w:r>
      <w:proofErr w:type="gramEnd"/>
      <w:r w:rsidRPr="00F12CE0">
        <w:rPr>
          <w:sz w:val="28"/>
          <w:szCs w:val="28"/>
          <w:lang w:val="en-IE"/>
        </w:rPr>
        <w:t xml:space="preserve"> find the last node in the list resulting in a running time of O(N) for this step.</w:t>
      </w:r>
    </w:p>
    <w:p w14:paraId="31C3276E" w14:textId="75B1EF4B" w:rsidR="00F12CE0" w:rsidRDefault="00F12CE0" w:rsidP="00F12CE0">
      <w:pPr>
        <w:pStyle w:val="ListParagraph"/>
        <w:numPr>
          <w:ilvl w:val="0"/>
          <w:numId w:val="27"/>
        </w:numPr>
        <w:rPr>
          <w:sz w:val="28"/>
          <w:szCs w:val="28"/>
          <w:lang w:val="en-IE"/>
        </w:rPr>
      </w:pPr>
      <w:r w:rsidRPr="00F12CE0">
        <w:rPr>
          <w:sz w:val="28"/>
          <w:szCs w:val="28"/>
          <w:lang w:val="en-IE"/>
        </w:rPr>
        <w:t>Both these 2 steps combined result in a running time of O(N) for this algorithm which meets the criteria for this task.  N is the number of production line records.</w:t>
      </w:r>
    </w:p>
    <w:p w14:paraId="6850F34C" w14:textId="77777777" w:rsidR="00CE3139" w:rsidRPr="00F12CE0" w:rsidRDefault="00CE3139" w:rsidP="00F12CE0">
      <w:pPr>
        <w:rPr>
          <w:sz w:val="28"/>
          <w:szCs w:val="28"/>
          <w:lang w:val="en-IE"/>
        </w:rPr>
      </w:pPr>
    </w:p>
    <w:p w14:paraId="0492ABF1" w14:textId="1EBD419F" w:rsidR="00CE3139" w:rsidRPr="00CE3139" w:rsidRDefault="00CE3139" w:rsidP="00CE3139">
      <w:pPr>
        <w:rPr>
          <w:b/>
          <w:bCs/>
          <w:color w:val="1F4E79" w:themeColor="accent1" w:themeShade="80"/>
          <w:sz w:val="28"/>
          <w:szCs w:val="28"/>
          <w:u w:val="single"/>
          <w:lang w:val="en-IE"/>
        </w:rPr>
      </w:pPr>
      <w:r w:rsidRPr="00CE3139">
        <w:rPr>
          <w:b/>
          <w:bCs/>
          <w:color w:val="1F4E79" w:themeColor="accent1" w:themeShade="80"/>
          <w:sz w:val="28"/>
          <w:szCs w:val="28"/>
          <w:u w:val="single"/>
          <w:lang w:val="en-IE"/>
        </w:rPr>
        <w:t xml:space="preserve">WHAT I DID TO MEET THE </w:t>
      </w:r>
      <w:r>
        <w:rPr>
          <w:b/>
          <w:bCs/>
          <w:color w:val="1F4E79" w:themeColor="accent1" w:themeShade="80"/>
          <w:sz w:val="28"/>
          <w:szCs w:val="28"/>
          <w:u w:val="single"/>
          <w:lang w:val="en-IE"/>
        </w:rPr>
        <w:t>REQUIREMENTS</w:t>
      </w:r>
      <w:r w:rsidRPr="00CE3139">
        <w:rPr>
          <w:b/>
          <w:bCs/>
          <w:color w:val="1F4E79" w:themeColor="accent1" w:themeShade="80"/>
          <w:sz w:val="28"/>
          <w:szCs w:val="28"/>
          <w:u w:val="single"/>
          <w:lang w:val="en-IE"/>
        </w:rPr>
        <w:t xml:space="preserve"> FOR THIS TASK:</w:t>
      </w:r>
    </w:p>
    <w:p w14:paraId="0EBEF49D" w14:textId="1478F9D5" w:rsidR="0070772F" w:rsidRDefault="0070772F" w:rsidP="00CE3139">
      <w:pPr>
        <w:rPr>
          <w:sz w:val="28"/>
          <w:szCs w:val="28"/>
          <w:lang w:val="en-IE"/>
        </w:rPr>
      </w:pPr>
      <w:r>
        <w:rPr>
          <w:sz w:val="28"/>
          <w:szCs w:val="28"/>
          <w:lang w:val="en-IE"/>
        </w:rPr>
        <w:t xml:space="preserve">For task 2, I first started off by creating 3 </w:t>
      </w:r>
      <w:r w:rsidR="00F12CE0">
        <w:rPr>
          <w:sz w:val="28"/>
          <w:szCs w:val="28"/>
          <w:lang w:val="en-IE"/>
        </w:rPr>
        <w:t>functions</w:t>
      </w:r>
      <w:r>
        <w:rPr>
          <w:sz w:val="28"/>
          <w:szCs w:val="28"/>
          <w:lang w:val="en-IE"/>
        </w:rPr>
        <w:t xml:space="preserve"> and placing their function calls at the top. I also created a node structure for my linked list:</w:t>
      </w:r>
    </w:p>
    <w:p w14:paraId="181723D0"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6A9955"/>
          <w:sz w:val="21"/>
          <w:szCs w:val="21"/>
          <w:lang w:val="en-IE" w:eastAsia="en-IE"/>
        </w:rPr>
        <w:t>//Task 2 Function calls</w:t>
      </w:r>
    </w:p>
    <w:p w14:paraId="4AC593F1"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569CD6"/>
          <w:sz w:val="21"/>
          <w:szCs w:val="21"/>
          <w:lang w:val="en-IE" w:eastAsia="en-IE"/>
        </w:rPr>
        <w:t>int</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DCDCAA"/>
          <w:sz w:val="21"/>
          <w:szCs w:val="21"/>
          <w:lang w:val="en-IE" w:eastAsia="en-IE"/>
        </w:rPr>
        <w:t>Node</w:t>
      </w:r>
      <w:r w:rsidRPr="0070772F">
        <w:rPr>
          <w:rFonts w:ascii="Consolas" w:eastAsia="Times New Roman" w:hAnsi="Consolas" w:cs="Times New Roman"/>
          <w:color w:val="CCCCCC"/>
          <w:sz w:val="21"/>
          <w:szCs w:val="21"/>
          <w:lang w:val="en-IE" w:eastAsia="en-IE"/>
        </w:rPr>
        <w:t>(</w:t>
      </w:r>
      <w:proofErr w:type="gramEnd"/>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node</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productionLines</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data</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//function to create a node</w:t>
      </w:r>
    </w:p>
    <w:p w14:paraId="18C952EE"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569CD6"/>
          <w:sz w:val="21"/>
          <w:szCs w:val="21"/>
          <w:lang w:val="en-IE" w:eastAsia="en-IE"/>
        </w:rPr>
        <w:t>void</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DCDCAA"/>
          <w:sz w:val="21"/>
          <w:szCs w:val="21"/>
          <w:lang w:val="en-IE" w:eastAsia="en-IE"/>
        </w:rPr>
        <w:t>createList</w:t>
      </w:r>
      <w:r w:rsidRPr="0070772F">
        <w:rPr>
          <w:rFonts w:ascii="Consolas" w:eastAsia="Times New Roman" w:hAnsi="Consolas" w:cs="Times New Roman"/>
          <w:color w:val="CCCCCC"/>
          <w:sz w:val="21"/>
          <w:szCs w:val="21"/>
          <w:lang w:val="en-IE" w:eastAsia="en-IE"/>
        </w:rPr>
        <w:t>(</w:t>
      </w:r>
      <w:proofErr w:type="gramEnd"/>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productionLines</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//function to link the nodes together in a linked list</w:t>
      </w:r>
    </w:p>
    <w:p w14:paraId="7E7F27C9"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569CD6"/>
          <w:sz w:val="21"/>
          <w:szCs w:val="21"/>
          <w:lang w:val="en-IE" w:eastAsia="en-IE"/>
        </w:rPr>
        <w:t>void</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DCDCAA"/>
          <w:sz w:val="21"/>
          <w:szCs w:val="21"/>
          <w:lang w:val="en-IE" w:eastAsia="en-IE"/>
        </w:rPr>
        <w:t>Printlinkedlist</w:t>
      </w:r>
      <w:r w:rsidRPr="0070772F">
        <w:rPr>
          <w:rFonts w:ascii="Consolas" w:eastAsia="Times New Roman" w:hAnsi="Consolas" w:cs="Times New Roman"/>
          <w:color w:val="CCCCCC"/>
          <w:sz w:val="21"/>
          <w:szCs w:val="21"/>
          <w:lang w:val="en-IE" w:eastAsia="en-IE"/>
        </w:rPr>
        <w:t>(</w:t>
      </w:r>
      <w:proofErr w:type="gramEnd"/>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node</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//function to print out the linked list for each production line</w:t>
      </w:r>
    </w:p>
    <w:p w14:paraId="4AB05F39" w14:textId="525D233D" w:rsidR="0070772F" w:rsidRDefault="0070772F" w:rsidP="00F12CE0">
      <w:pPr>
        <w:rPr>
          <w:sz w:val="28"/>
          <w:szCs w:val="28"/>
          <w:lang w:val="en-IE"/>
        </w:rPr>
      </w:pPr>
      <w:r>
        <w:rPr>
          <w:sz w:val="28"/>
          <w:szCs w:val="28"/>
          <w:lang w:val="en-IE"/>
        </w:rPr>
        <w:t xml:space="preserve"> </w:t>
      </w:r>
    </w:p>
    <w:p w14:paraId="5D0E987E" w14:textId="77777777" w:rsidR="0070772F" w:rsidRDefault="0070772F" w:rsidP="00CE3139">
      <w:pPr>
        <w:rPr>
          <w:sz w:val="28"/>
          <w:szCs w:val="28"/>
          <w:lang w:val="en-IE"/>
        </w:rPr>
      </w:pPr>
    </w:p>
    <w:p w14:paraId="3D09F9F9" w14:textId="6B5111BD"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6A9955"/>
          <w:sz w:val="21"/>
          <w:szCs w:val="21"/>
          <w:lang w:val="en-IE" w:eastAsia="en-IE"/>
        </w:rPr>
        <w:t>//structure for a node</w:t>
      </w:r>
    </w:p>
    <w:p w14:paraId="42C79AF3"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4EC9B0"/>
          <w:sz w:val="21"/>
          <w:szCs w:val="21"/>
          <w:lang w:val="en-IE" w:eastAsia="en-IE"/>
        </w:rPr>
        <w:t>node</w:t>
      </w:r>
      <w:proofErr w:type="gramEnd"/>
      <w:r w:rsidRPr="0070772F">
        <w:rPr>
          <w:rFonts w:ascii="Consolas" w:eastAsia="Times New Roman" w:hAnsi="Consolas" w:cs="Times New Roman"/>
          <w:color w:val="CCCCCC"/>
          <w:sz w:val="21"/>
          <w:szCs w:val="21"/>
          <w:lang w:val="en-IE" w:eastAsia="en-IE"/>
        </w:rPr>
        <w:t xml:space="preserve"> </w:t>
      </w:r>
    </w:p>
    <w:p w14:paraId="7E903FC7"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w:t>
      </w:r>
    </w:p>
    <w:p w14:paraId="7EEBBDE2"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productionLines</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values</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 xml:space="preserve">//nested </w:t>
      </w:r>
      <w:proofErr w:type="gramStart"/>
      <w:r w:rsidRPr="0070772F">
        <w:rPr>
          <w:rFonts w:ascii="Consolas" w:eastAsia="Times New Roman" w:hAnsi="Consolas" w:cs="Times New Roman"/>
          <w:color w:val="6A9955"/>
          <w:sz w:val="21"/>
          <w:szCs w:val="21"/>
          <w:lang w:val="en-IE" w:eastAsia="en-IE"/>
        </w:rPr>
        <w:t>structure</w:t>
      </w:r>
      <w:proofErr w:type="gramEnd"/>
    </w:p>
    <w:p w14:paraId="34E08C66"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node</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9CDCFE"/>
          <w:sz w:val="21"/>
          <w:szCs w:val="21"/>
          <w:lang w:val="en-IE" w:eastAsia="en-IE"/>
        </w:rPr>
        <w:t>link</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 xml:space="preserve">//pointer for a linked </w:t>
      </w:r>
      <w:proofErr w:type="gramStart"/>
      <w:r w:rsidRPr="0070772F">
        <w:rPr>
          <w:rFonts w:ascii="Consolas" w:eastAsia="Times New Roman" w:hAnsi="Consolas" w:cs="Times New Roman"/>
          <w:color w:val="6A9955"/>
          <w:sz w:val="21"/>
          <w:szCs w:val="21"/>
          <w:lang w:val="en-IE" w:eastAsia="en-IE"/>
        </w:rPr>
        <w:t>list</w:t>
      </w:r>
      <w:proofErr w:type="gramEnd"/>
    </w:p>
    <w:p w14:paraId="2577044A"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w:t>
      </w:r>
    </w:p>
    <w:p w14:paraId="5253BA09" w14:textId="77777777" w:rsidR="0070772F" w:rsidRDefault="0070772F" w:rsidP="00CE3139">
      <w:pPr>
        <w:rPr>
          <w:sz w:val="28"/>
          <w:szCs w:val="28"/>
          <w:lang w:val="en-IE"/>
        </w:rPr>
      </w:pPr>
    </w:p>
    <w:p w14:paraId="48A90901" w14:textId="77777777" w:rsidR="0070772F" w:rsidRDefault="0070772F" w:rsidP="00CE3139">
      <w:pPr>
        <w:rPr>
          <w:sz w:val="28"/>
          <w:szCs w:val="28"/>
          <w:lang w:val="en-IE"/>
        </w:rPr>
      </w:pPr>
    </w:p>
    <w:p w14:paraId="69B809C1" w14:textId="77777777" w:rsidR="0070772F" w:rsidRPr="00CE3139" w:rsidRDefault="0070772F" w:rsidP="00CE3139">
      <w:pPr>
        <w:rPr>
          <w:sz w:val="28"/>
          <w:szCs w:val="28"/>
          <w:lang w:val="en-IE"/>
        </w:rPr>
      </w:pPr>
    </w:p>
    <w:p w14:paraId="0438110D" w14:textId="57676E75" w:rsidR="00CE3139" w:rsidRDefault="0070772F" w:rsidP="00CE3139">
      <w:pPr>
        <w:rPr>
          <w:sz w:val="28"/>
          <w:szCs w:val="28"/>
          <w:lang w:val="en-IE"/>
        </w:rPr>
      </w:pPr>
      <w:r>
        <w:rPr>
          <w:sz w:val="28"/>
          <w:szCs w:val="28"/>
          <w:lang w:val="en-IE"/>
        </w:rPr>
        <w:t>I then called these createList function in my main:</w:t>
      </w:r>
    </w:p>
    <w:p w14:paraId="517E145E"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6A9955"/>
          <w:sz w:val="21"/>
          <w:szCs w:val="21"/>
          <w:lang w:val="en-IE" w:eastAsia="en-IE"/>
        </w:rPr>
        <w:t>//calling functions to create a linked list for each production line</w:t>
      </w:r>
    </w:p>
    <w:p w14:paraId="6CE0484A"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CDCAA"/>
          <w:sz w:val="21"/>
          <w:szCs w:val="21"/>
          <w:lang w:val="en-IE" w:eastAsia="en-IE"/>
        </w:rPr>
        <w:t>createList</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9CDCFE"/>
          <w:sz w:val="21"/>
          <w:szCs w:val="21"/>
          <w:lang w:val="en-IE" w:eastAsia="en-IE"/>
        </w:rPr>
        <w:t>record1</w:t>
      </w:r>
      <w:proofErr w:type="gramStart"/>
      <w:r w:rsidRPr="0070772F">
        <w:rPr>
          <w:rFonts w:ascii="Consolas" w:eastAsia="Times New Roman" w:hAnsi="Consolas" w:cs="Times New Roman"/>
          <w:color w:val="CCCCCC"/>
          <w:sz w:val="21"/>
          <w:szCs w:val="21"/>
          <w:lang w:val="en-IE" w:eastAsia="en-IE"/>
        </w:rPr>
        <w:t>);</w:t>
      </w:r>
      <w:proofErr w:type="gramEnd"/>
    </w:p>
    <w:p w14:paraId="73423F8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CDCAA"/>
          <w:sz w:val="21"/>
          <w:szCs w:val="21"/>
          <w:lang w:val="en-IE" w:eastAsia="en-IE"/>
        </w:rPr>
        <w:t>createList</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9CDCFE"/>
          <w:sz w:val="21"/>
          <w:szCs w:val="21"/>
          <w:lang w:val="en-IE" w:eastAsia="en-IE"/>
        </w:rPr>
        <w:t>record2</w:t>
      </w:r>
      <w:proofErr w:type="gramStart"/>
      <w:r w:rsidRPr="0070772F">
        <w:rPr>
          <w:rFonts w:ascii="Consolas" w:eastAsia="Times New Roman" w:hAnsi="Consolas" w:cs="Times New Roman"/>
          <w:color w:val="CCCCCC"/>
          <w:sz w:val="21"/>
          <w:szCs w:val="21"/>
          <w:lang w:val="en-IE" w:eastAsia="en-IE"/>
        </w:rPr>
        <w:t>);</w:t>
      </w:r>
      <w:proofErr w:type="gramEnd"/>
    </w:p>
    <w:p w14:paraId="4F8C3FF6"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CDCAA"/>
          <w:sz w:val="21"/>
          <w:szCs w:val="21"/>
          <w:lang w:val="en-IE" w:eastAsia="en-IE"/>
        </w:rPr>
        <w:t>createList</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9CDCFE"/>
          <w:sz w:val="21"/>
          <w:szCs w:val="21"/>
          <w:lang w:val="en-IE" w:eastAsia="en-IE"/>
        </w:rPr>
        <w:t>record3</w:t>
      </w:r>
      <w:proofErr w:type="gramStart"/>
      <w:r w:rsidRPr="0070772F">
        <w:rPr>
          <w:rFonts w:ascii="Consolas" w:eastAsia="Times New Roman" w:hAnsi="Consolas" w:cs="Times New Roman"/>
          <w:color w:val="CCCCCC"/>
          <w:sz w:val="21"/>
          <w:szCs w:val="21"/>
          <w:lang w:val="en-IE" w:eastAsia="en-IE"/>
        </w:rPr>
        <w:t>);</w:t>
      </w:r>
      <w:proofErr w:type="gramEnd"/>
    </w:p>
    <w:p w14:paraId="527EAE70"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CDCAA"/>
          <w:sz w:val="21"/>
          <w:szCs w:val="21"/>
          <w:lang w:val="en-IE" w:eastAsia="en-IE"/>
        </w:rPr>
        <w:t>createList</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9CDCFE"/>
          <w:sz w:val="21"/>
          <w:szCs w:val="21"/>
          <w:lang w:val="en-IE" w:eastAsia="en-IE"/>
        </w:rPr>
        <w:t>record4</w:t>
      </w:r>
      <w:proofErr w:type="gramStart"/>
      <w:r w:rsidRPr="0070772F">
        <w:rPr>
          <w:rFonts w:ascii="Consolas" w:eastAsia="Times New Roman" w:hAnsi="Consolas" w:cs="Times New Roman"/>
          <w:color w:val="CCCCCC"/>
          <w:sz w:val="21"/>
          <w:szCs w:val="21"/>
          <w:lang w:val="en-IE" w:eastAsia="en-IE"/>
        </w:rPr>
        <w:t>);</w:t>
      </w:r>
      <w:proofErr w:type="gramEnd"/>
    </w:p>
    <w:p w14:paraId="16A99B30" w14:textId="77777777" w:rsidR="0070772F" w:rsidRDefault="0070772F" w:rsidP="00CE3139">
      <w:pPr>
        <w:rPr>
          <w:sz w:val="28"/>
          <w:szCs w:val="28"/>
          <w:lang w:val="en-IE"/>
        </w:rPr>
      </w:pPr>
    </w:p>
    <w:p w14:paraId="4615E96A" w14:textId="65CD2A47" w:rsidR="0070772F" w:rsidRDefault="0070772F" w:rsidP="00CE3139">
      <w:pPr>
        <w:rPr>
          <w:sz w:val="28"/>
          <w:szCs w:val="28"/>
          <w:lang w:val="en-IE"/>
        </w:rPr>
      </w:pPr>
      <w:proofErr w:type="gramStart"/>
      <w:r>
        <w:rPr>
          <w:sz w:val="28"/>
          <w:szCs w:val="28"/>
          <w:lang w:val="en-IE"/>
        </w:rPr>
        <w:t>Next</w:t>
      </w:r>
      <w:proofErr w:type="gramEnd"/>
      <w:r>
        <w:rPr>
          <w:sz w:val="28"/>
          <w:szCs w:val="28"/>
          <w:lang w:val="en-IE"/>
        </w:rPr>
        <w:t xml:space="preserve"> I created the Node function </w:t>
      </w:r>
      <w:r w:rsidR="00840638">
        <w:rPr>
          <w:sz w:val="28"/>
          <w:szCs w:val="28"/>
          <w:lang w:val="en-IE"/>
        </w:rPr>
        <w:t>to create my nodes</w:t>
      </w:r>
      <w:r>
        <w:rPr>
          <w:sz w:val="28"/>
          <w:szCs w:val="28"/>
          <w:lang w:val="en-IE"/>
        </w:rPr>
        <w:t>:</w:t>
      </w:r>
    </w:p>
    <w:p w14:paraId="66F67FF1"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6A9955"/>
          <w:sz w:val="21"/>
          <w:szCs w:val="21"/>
          <w:lang w:val="en-IE" w:eastAsia="en-IE"/>
        </w:rPr>
        <w:t>//TASK 2</w:t>
      </w:r>
    </w:p>
    <w:p w14:paraId="199734EB"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58D5D23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569CD6"/>
          <w:sz w:val="21"/>
          <w:szCs w:val="21"/>
          <w:lang w:val="en-IE" w:eastAsia="en-IE"/>
        </w:rPr>
        <w:t>int</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DCDCAA"/>
          <w:sz w:val="21"/>
          <w:szCs w:val="21"/>
          <w:lang w:val="en-IE" w:eastAsia="en-IE"/>
        </w:rPr>
        <w:t>Node</w:t>
      </w:r>
      <w:r w:rsidRPr="0070772F">
        <w:rPr>
          <w:rFonts w:ascii="Consolas" w:eastAsia="Times New Roman" w:hAnsi="Consolas" w:cs="Times New Roman"/>
          <w:color w:val="CCCCCC"/>
          <w:sz w:val="21"/>
          <w:szCs w:val="21"/>
          <w:lang w:val="en-IE" w:eastAsia="en-IE"/>
        </w:rPr>
        <w:t>(</w:t>
      </w:r>
      <w:proofErr w:type="gramEnd"/>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node</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9CDCFE"/>
          <w:sz w:val="21"/>
          <w:szCs w:val="21"/>
          <w:lang w:val="en-IE" w:eastAsia="en-IE"/>
        </w:rPr>
        <w:t>head</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productionLines</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values</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 Function to create a new node and add it to the end of the linked list</w:t>
      </w:r>
    </w:p>
    <w:p w14:paraId="1DEE86B0"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//beginning of Node function</w:t>
      </w:r>
    </w:p>
    <w:p w14:paraId="62B1C755"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5938E6F6"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//here we are allocating memory for the new node</w:t>
      </w:r>
    </w:p>
    <w:p w14:paraId="77015876"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node</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proofErr w:type="spellStart"/>
      <w:r w:rsidRPr="0070772F">
        <w:rPr>
          <w:rFonts w:ascii="Consolas" w:eastAsia="Times New Roman" w:hAnsi="Consolas" w:cs="Times New Roman"/>
          <w:color w:val="9CDCFE"/>
          <w:sz w:val="21"/>
          <w:szCs w:val="21"/>
          <w:lang w:val="en-IE" w:eastAsia="en-IE"/>
        </w:rPr>
        <w:t>nextNode</w:t>
      </w:r>
      <w:proofErr w:type="spellEnd"/>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DCDCAA"/>
          <w:sz w:val="21"/>
          <w:szCs w:val="21"/>
          <w:lang w:val="en-IE" w:eastAsia="en-IE"/>
        </w:rPr>
        <w:t>malloc</w:t>
      </w:r>
      <w:r w:rsidRPr="0070772F">
        <w:rPr>
          <w:rFonts w:ascii="Consolas" w:eastAsia="Times New Roman" w:hAnsi="Consolas" w:cs="Times New Roman"/>
          <w:color w:val="CCCCCC"/>
          <w:sz w:val="21"/>
          <w:szCs w:val="21"/>
          <w:lang w:val="en-IE" w:eastAsia="en-IE"/>
        </w:rPr>
        <w:t>(</w:t>
      </w:r>
      <w:proofErr w:type="spellStart"/>
      <w:proofErr w:type="gramEnd"/>
      <w:r w:rsidRPr="0070772F">
        <w:rPr>
          <w:rFonts w:ascii="Consolas" w:eastAsia="Times New Roman" w:hAnsi="Consolas" w:cs="Times New Roman"/>
          <w:color w:val="569CD6"/>
          <w:sz w:val="21"/>
          <w:szCs w:val="21"/>
          <w:lang w:val="en-IE" w:eastAsia="en-IE"/>
        </w:rPr>
        <w:t>sizeof</w:t>
      </w:r>
      <w:proofErr w:type="spellEnd"/>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node</w:t>
      </w:r>
      <w:r w:rsidRPr="0070772F">
        <w:rPr>
          <w:rFonts w:ascii="Consolas" w:eastAsia="Times New Roman" w:hAnsi="Consolas" w:cs="Times New Roman"/>
          <w:color w:val="CCCCCC"/>
          <w:sz w:val="21"/>
          <w:szCs w:val="21"/>
          <w:lang w:val="en-IE" w:eastAsia="en-IE"/>
        </w:rPr>
        <w:t>));</w:t>
      </w:r>
    </w:p>
    <w:p w14:paraId="09AB92B1"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C586C0"/>
          <w:sz w:val="21"/>
          <w:szCs w:val="21"/>
          <w:lang w:val="en-IE" w:eastAsia="en-IE"/>
        </w:rPr>
        <w:t>if</w:t>
      </w:r>
      <w:r w:rsidRPr="0070772F">
        <w:rPr>
          <w:rFonts w:ascii="Consolas" w:eastAsia="Times New Roman" w:hAnsi="Consolas" w:cs="Times New Roman"/>
          <w:color w:val="CCCCCC"/>
          <w:sz w:val="21"/>
          <w:szCs w:val="21"/>
          <w:lang w:val="en-IE" w:eastAsia="en-IE"/>
        </w:rPr>
        <w:t xml:space="preserve"> (</w:t>
      </w:r>
      <w:proofErr w:type="spellStart"/>
      <w:r w:rsidRPr="0070772F">
        <w:rPr>
          <w:rFonts w:ascii="Consolas" w:eastAsia="Times New Roman" w:hAnsi="Consolas" w:cs="Times New Roman"/>
          <w:color w:val="9CDCFE"/>
          <w:sz w:val="21"/>
          <w:szCs w:val="21"/>
          <w:lang w:val="en-IE" w:eastAsia="en-IE"/>
        </w:rPr>
        <w:t>nextNode</w:t>
      </w:r>
      <w:proofErr w:type="spellEnd"/>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NULL</w:t>
      </w:r>
      <w:r w:rsidRPr="0070772F">
        <w:rPr>
          <w:rFonts w:ascii="Consolas" w:eastAsia="Times New Roman" w:hAnsi="Consolas" w:cs="Times New Roman"/>
          <w:color w:val="CCCCCC"/>
          <w:sz w:val="21"/>
          <w:szCs w:val="21"/>
          <w:lang w:val="en-IE" w:eastAsia="en-IE"/>
        </w:rPr>
        <w:t xml:space="preserve">) </w:t>
      </w:r>
    </w:p>
    <w:p w14:paraId="16275277"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w:t>
      </w:r>
      <w:r w:rsidRPr="0070772F">
        <w:rPr>
          <w:rFonts w:ascii="Consolas" w:eastAsia="Times New Roman" w:hAnsi="Consolas" w:cs="Times New Roman"/>
          <w:color w:val="6A9955"/>
          <w:sz w:val="21"/>
          <w:szCs w:val="21"/>
          <w:lang w:val="en-IE" w:eastAsia="en-IE"/>
        </w:rPr>
        <w:t>//beginning of if statement</w:t>
      </w:r>
    </w:p>
    <w:p w14:paraId="7D93619D"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//if statement if there is not enough memory to allocate for the node</w:t>
      </w:r>
    </w:p>
    <w:p w14:paraId="1A14C1B1"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proofErr w:type="spellStart"/>
      <w:proofErr w:type="gramStart"/>
      <w:r w:rsidRPr="0070772F">
        <w:rPr>
          <w:rFonts w:ascii="Consolas" w:eastAsia="Times New Roman" w:hAnsi="Consolas" w:cs="Times New Roman"/>
          <w:color w:val="DCDCAA"/>
          <w:sz w:val="21"/>
          <w:szCs w:val="21"/>
          <w:lang w:val="en-IE" w:eastAsia="en-IE"/>
        </w:rPr>
        <w:t>printf</w:t>
      </w:r>
      <w:proofErr w:type="spellEnd"/>
      <w:r w:rsidRPr="0070772F">
        <w:rPr>
          <w:rFonts w:ascii="Consolas" w:eastAsia="Times New Roman" w:hAnsi="Consolas" w:cs="Times New Roman"/>
          <w:color w:val="CCCCCC"/>
          <w:sz w:val="21"/>
          <w:szCs w:val="21"/>
          <w:lang w:val="en-IE" w:eastAsia="en-IE"/>
        </w:rPr>
        <w:t>(</w:t>
      </w:r>
      <w:proofErr w:type="gramEnd"/>
      <w:r w:rsidRPr="0070772F">
        <w:rPr>
          <w:rFonts w:ascii="Consolas" w:eastAsia="Times New Roman" w:hAnsi="Consolas" w:cs="Times New Roman"/>
          <w:color w:val="CE9178"/>
          <w:sz w:val="21"/>
          <w:szCs w:val="21"/>
          <w:lang w:val="en-IE" w:eastAsia="en-IE"/>
        </w:rPr>
        <w:t>"Failed to allocate memory</w:t>
      </w:r>
      <w:r w:rsidRPr="0070772F">
        <w:rPr>
          <w:rFonts w:ascii="Consolas" w:eastAsia="Times New Roman" w:hAnsi="Consolas" w:cs="Times New Roman"/>
          <w:color w:val="D7BA7D"/>
          <w:sz w:val="21"/>
          <w:szCs w:val="21"/>
          <w:lang w:val="en-IE" w:eastAsia="en-IE"/>
        </w:rPr>
        <w:t>\n</w:t>
      </w:r>
      <w:r w:rsidRPr="0070772F">
        <w:rPr>
          <w:rFonts w:ascii="Consolas" w:eastAsia="Times New Roman" w:hAnsi="Consolas" w:cs="Times New Roman"/>
          <w:color w:val="CE9178"/>
          <w:sz w:val="21"/>
          <w:szCs w:val="21"/>
          <w:lang w:val="en-IE" w:eastAsia="en-IE"/>
        </w:rPr>
        <w:t>"</w:t>
      </w:r>
      <w:r w:rsidRPr="0070772F">
        <w:rPr>
          <w:rFonts w:ascii="Consolas" w:eastAsia="Times New Roman" w:hAnsi="Consolas" w:cs="Times New Roman"/>
          <w:color w:val="CCCCCC"/>
          <w:sz w:val="21"/>
          <w:szCs w:val="21"/>
          <w:lang w:val="en-IE" w:eastAsia="en-IE"/>
        </w:rPr>
        <w:t>);</w:t>
      </w:r>
    </w:p>
    <w:p w14:paraId="29576E4E"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C586C0"/>
          <w:sz w:val="21"/>
          <w:szCs w:val="21"/>
          <w:lang w:val="en-IE" w:eastAsia="en-IE"/>
        </w:rPr>
        <w:t>return</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B5CEA8"/>
          <w:sz w:val="21"/>
          <w:szCs w:val="21"/>
          <w:lang w:val="en-IE" w:eastAsia="en-IE"/>
        </w:rPr>
        <w:t>1</w:t>
      </w:r>
      <w:r w:rsidRPr="0070772F">
        <w:rPr>
          <w:rFonts w:ascii="Consolas" w:eastAsia="Times New Roman" w:hAnsi="Consolas" w:cs="Times New Roman"/>
          <w:color w:val="CCCCCC"/>
          <w:sz w:val="21"/>
          <w:szCs w:val="21"/>
          <w:lang w:val="en-IE" w:eastAsia="en-IE"/>
        </w:rPr>
        <w:t>;</w:t>
      </w:r>
      <w:proofErr w:type="gramEnd"/>
    </w:p>
    <w:p w14:paraId="1A2F795C"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2A4F7BCA"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w:t>
      </w:r>
      <w:r w:rsidRPr="0070772F">
        <w:rPr>
          <w:rFonts w:ascii="Consolas" w:eastAsia="Times New Roman" w:hAnsi="Consolas" w:cs="Times New Roman"/>
          <w:color w:val="6A9955"/>
          <w:sz w:val="21"/>
          <w:szCs w:val="21"/>
          <w:lang w:val="en-IE" w:eastAsia="en-IE"/>
        </w:rPr>
        <w:t>//end of if statement</w:t>
      </w:r>
    </w:p>
    <w:p w14:paraId="464CC52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0A34620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//assigning data to the new node</w:t>
      </w:r>
    </w:p>
    <w:p w14:paraId="16A17FDC"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proofErr w:type="spellStart"/>
      <w:r w:rsidRPr="0070772F">
        <w:rPr>
          <w:rFonts w:ascii="Consolas" w:eastAsia="Times New Roman" w:hAnsi="Consolas" w:cs="Times New Roman"/>
          <w:color w:val="9CDCFE"/>
          <w:sz w:val="21"/>
          <w:szCs w:val="21"/>
          <w:lang w:val="en-IE" w:eastAsia="en-IE"/>
        </w:rPr>
        <w:t>nextNode</w:t>
      </w:r>
      <w:proofErr w:type="spellEnd"/>
      <w:r w:rsidRPr="0070772F">
        <w:rPr>
          <w:rFonts w:ascii="Consolas" w:eastAsia="Times New Roman" w:hAnsi="Consolas" w:cs="Times New Roman"/>
          <w:color w:val="CCCCCC"/>
          <w:sz w:val="21"/>
          <w:szCs w:val="21"/>
          <w:lang w:val="en-IE" w:eastAsia="en-IE"/>
        </w:rPr>
        <w:t>-&gt;</w:t>
      </w:r>
      <w:r w:rsidRPr="0070772F">
        <w:rPr>
          <w:rFonts w:ascii="Consolas" w:eastAsia="Times New Roman" w:hAnsi="Consolas" w:cs="Times New Roman"/>
          <w:color w:val="9CDCFE"/>
          <w:sz w:val="21"/>
          <w:szCs w:val="21"/>
          <w:lang w:val="en-IE" w:eastAsia="en-IE"/>
        </w:rPr>
        <w:t>values</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9CDCFE"/>
          <w:sz w:val="21"/>
          <w:szCs w:val="21"/>
          <w:lang w:val="en-IE" w:eastAsia="en-IE"/>
        </w:rPr>
        <w:t>values</w:t>
      </w:r>
      <w:r w:rsidRPr="0070772F">
        <w:rPr>
          <w:rFonts w:ascii="Consolas" w:eastAsia="Times New Roman" w:hAnsi="Consolas" w:cs="Times New Roman"/>
          <w:color w:val="CCCCCC"/>
          <w:sz w:val="21"/>
          <w:szCs w:val="21"/>
          <w:lang w:val="en-IE" w:eastAsia="en-IE"/>
        </w:rPr>
        <w:t>;</w:t>
      </w:r>
      <w:proofErr w:type="gramEnd"/>
    </w:p>
    <w:p w14:paraId="4CB2E22E"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//setting the link of the new node to NULL because it will be the last node in the list</w:t>
      </w:r>
    </w:p>
    <w:p w14:paraId="059BCE97"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proofErr w:type="spellStart"/>
      <w:r w:rsidRPr="0070772F">
        <w:rPr>
          <w:rFonts w:ascii="Consolas" w:eastAsia="Times New Roman" w:hAnsi="Consolas" w:cs="Times New Roman"/>
          <w:color w:val="9CDCFE"/>
          <w:sz w:val="21"/>
          <w:szCs w:val="21"/>
          <w:lang w:val="en-IE" w:eastAsia="en-IE"/>
        </w:rPr>
        <w:t>nextNode</w:t>
      </w:r>
      <w:proofErr w:type="spellEnd"/>
      <w:r w:rsidRPr="0070772F">
        <w:rPr>
          <w:rFonts w:ascii="Consolas" w:eastAsia="Times New Roman" w:hAnsi="Consolas" w:cs="Times New Roman"/>
          <w:color w:val="CCCCCC"/>
          <w:sz w:val="21"/>
          <w:szCs w:val="21"/>
          <w:lang w:val="en-IE" w:eastAsia="en-IE"/>
        </w:rPr>
        <w:t>-&gt;</w:t>
      </w:r>
      <w:r w:rsidRPr="0070772F">
        <w:rPr>
          <w:rFonts w:ascii="Consolas" w:eastAsia="Times New Roman" w:hAnsi="Consolas" w:cs="Times New Roman"/>
          <w:color w:val="9CDCFE"/>
          <w:sz w:val="21"/>
          <w:szCs w:val="21"/>
          <w:lang w:val="en-IE" w:eastAsia="en-IE"/>
        </w:rPr>
        <w:t>link</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569CD6"/>
          <w:sz w:val="21"/>
          <w:szCs w:val="21"/>
          <w:lang w:val="en-IE" w:eastAsia="en-IE"/>
        </w:rPr>
        <w:t>NULL</w:t>
      </w:r>
      <w:r w:rsidRPr="0070772F">
        <w:rPr>
          <w:rFonts w:ascii="Consolas" w:eastAsia="Times New Roman" w:hAnsi="Consolas" w:cs="Times New Roman"/>
          <w:color w:val="CCCCCC"/>
          <w:sz w:val="21"/>
          <w:szCs w:val="21"/>
          <w:lang w:val="en-IE" w:eastAsia="en-IE"/>
        </w:rPr>
        <w:t>;</w:t>
      </w:r>
      <w:proofErr w:type="gramEnd"/>
    </w:p>
    <w:p w14:paraId="45511C1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53AFA91F"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p>
    <w:p w14:paraId="14F7F364"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C586C0"/>
          <w:sz w:val="21"/>
          <w:szCs w:val="21"/>
          <w:lang w:val="en-IE" w:eastAsia="en-IE"/>
        </w:rPr>
        <w:t>if</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9CDCFE"/>
          <w:sz w:val="21"/>
          <w:szCs w:val="21"/>
          <w:lang w:val="en-IE" w:eastAsia="en-IE"/>
        </w:rPr>
        <w:t>head</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NULL</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 xml:space="preserve">//if </w:t>
      </w:r>
      <w:proofErr w:type="spellStart"/>
      <w:r w:rsidRPr="0070772F">
        <w:rPr>
          <w:rFonts w:ascii="Consolas" w:eastAsia="Times New Roman" w:hAnsi="Consolas" w:cs="Times New Roman"/>
          <w:color w:val="6A9955"/>
          <w:sz w:val="21"/>
          <w:szCs w:val="21"/>
          <w:lang w:val="en-IE" w:eastAsia="en-IE"/>
        </w:rPr>
        <w:t>statment</w:t>
      </w:r>
      <w:proofErr w:type="spellEnd"/>
      <w:r w:rsidRPr="0070772F">
        <w:rPr>
          <w:rFonts w:ascii="Consolas" w:eastAsia="Times New Roman" w:hAnsi="Consolas" w:cs="Times New Roman"/>
          <w:color w:val="6A9955"/>
          <w:sz w:val="21"/>
          <w:szCs w:val="21"/>
          <w:lang w:val="en-IE" w:eastAsia="en-IE"/>
        </w:rPr>
        <w:t xml:space="preserve"> for if the list is empty</w:t>
      </w:r>
    </w:p>
    <w:p w14:paraId="0740F0BD"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w:t>
      </w:r>
      <w:r w:rsidRPr="0070772F">
        <w:rPr>
          <w:rFonts w:ascii="Consolas" w:eastAsia="Times New Roman" w:hAnsi="Consolas" w:cs="Times New Roman"/>
          <w:color w:val="6A9955"/>
          <w:sz w:val="21"/>
          <w:szCs w:val="21"/>
          <w:lang w:val="en-IE" w:eastAsia="en-IE"/>
        </w:rPr>
        <w:t>//beginning of if statement</w:t>
      </w:r>
    </w:p>
    <w:p w14:paraId="616038FB"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//here we set the head to point to a new node</w:t>
      </w:r>
    </w:p>
    <w:p w14:paraId="4376E979"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9CDCFE"/>
          <w:sz w:val="21"/>
          <w:szCs w:val="21"/>
          <w:lang w:val="en-IE" w:eastAsia="en-IE"/>
        </w:rPr>
        <w:t>head</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proofErr w:type="spellStart"/>
      <w:proofErr w:type="gramStart"/>
      <w:r w:rsidRPr="0070772F">
        <w:rPr>
          <w:rFonts w:ascii="Consolas" w:eastAsia="Times New Roman" w:hAnsi="Consolas" w:cs="Times New Roman"/>
          <w:color w:val="9CDCFE"/>
          <w:sz w:val="21"/>
          <w:szCs w:val="21"/>
          <w:lang w:val="en-IE" w:eastAsia="en-IE"/>
        </w:rPr>
        <w:t>nextNode</w:t>
      </w:r>
      <w:proofErr w:type="spellEnd"/>
      <w:r w:rsidRPr="0070772F">
        <w:rPr>
          <w:rFonts w:ascii="Consolas" w:eastAsia="Times New Roman" w:hAnsi="Consolas" w:cs="Times New Roman"/>
          <w:color w:val="CCCCCC"/>
          <w:sz w:val="21"/>
          <w:szCs w:val="21"/>
          <w:lang w:val="en-IE" w:eastAsia="en-IE"/>
        </w:rPr>
        <w:t>;</w:t>
      </w:r>
      <w:proofErr w:type="gramEnd"/>
    </w:p>
    <w:p w14:paraId="43E79D33"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278689FE"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w:t>
      </w:r>
      <w:r w:rsidRPr="0070772F">
        <w:rPr>
          <w:rFonts w:ascii="Consolas" w:eastAsia="Times New Roman" w:hAnsi="Consolas" w:cs="Times New Roman"/>
          <w:color w:val="6A9955"/>
          <w:sz w:val="21"/>
          <w:szCs w:val="21"/>
          <w:lang w:val="en-IE" w:eastAsia="en-IE"/>
        </w:rPr>
        <w:t>//end of if statement</w:t>
      </w:r>
    </w:p>
    <w:p w14:paraId="6F688E4B"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C586C0"/>
          <w:sz w:val="21"/>
          <w:szCs w:val="21"/>
          <w:lang w:val="en-IE" w:eastAsia="en-IE"/>
        </w:rPr>
        <w:t>else</w:t>
      </w:r>
      <w:r w:rsidRPr="0070772F">
        <w:rPr>
          <w:rFonts w:ascii="Consolas" w:eastAsia="Times New Roman" w:hAnsi="Consolas" w:cs="Times New Roman"/>
          <w:color w:val="6A9955"/>
          <w:sz w:val="21"/>
          <w:szCs w:val="21"/>
          <w:lang w:val="en-IE" w:eastAsia="en-IE"/>
        </w:rPr>
        <w:t xml:space="preserve"> //if the list </w:t>
      </w:r>
      <w:proofErr w:type="spellStart"/>
      <w:r w:rsidRPr="0070772F">
        <w:rPr>
          <w:rFonts w:ascii="Consolas" w:eastAsia="Times New Roman" w:hAnsi="Consolas" w:cs="Times New Roman"/>
          <w:color w:val="6A9955"/>
          <w:sz w:val="21"/>
          <w:szCs w:val="21"/>
          <w:lang w:val="en-IE" w:eastAsia="en-IE"/>
        </w:rPr>
        <w:t>list</w:t>
      </w:r>
      <w:proofErr w:type="spellEnd"/>
      <w:r w:rsidRPr="0070772F">
        <w:rPr>
          <w:rFonts w:ascii="Consolas" w:eastAsia="Times New Roman" w:hAnsi="Consolas" w:cs="Times New Roman"/>
          <w:color w:val="6A9955"/>
          <w:sz w:val="21"/>
          <w:szCs w:val="21"/>
          <w:lang w:val="en-IE" w:eastAsia="en-IE"/>
        </w:rPr>
        <w:t xml:space="preserve"> isn't </w:t>
      </w:r>
      <w:proofErr w:type="gramStart"/>
      <w:r w:rsidRPr="0070772F">
        <w:rPr>
          <w:rFonts w:ascii="Consolas" w:eastAsia="Times New Roman" w:hAnsi="Consolas" w:cs="Times New Roman"/>
          <w:color w:val="6A9955"/>
          <w:sz w:val="21"/>
          <w:szCs w:val="21"/>
          <w:lang w:val="en-IE" w:eastAsia="en-IE"/>
        </w:rPr>
        <w:t>empty</w:t>
      </w:r>
      <w:proofErr w:type="gramEnd"/>
    </w:p>
    <w:p w14:paraId="1927B5DB"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w:t>
      </w:r>
      <w:r w:rsidRPr="0070772F">
        <w:rPr>
          <w:rFonts w:ascii="Consolas" w:eastAsia="Times New Roman" w:hAnsi="Consolas" w:cs="Times New Roman"/>
          <w:color w:val="6A9955"/>
          <w:sz w:val="21"/>
          <w:szCs w:val="21"/>
          <w:lang w:val="en-IE" w:eastAsia="en-IE"/>
        </w:rPr>
        <w:t>//beginning of else statement</w:t>
      </w:r>
    </w:p>
    <w:p w14:paraId="23784789"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//getting the list to go over and find the last node</w:t>
      </w:r>
    </w:p>
    <w:p w14:paraId="585D165B"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node</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9CDCFE"/>
          <w:sz w:val="21"/>
          <w:szCs w:val="21"/>
          <w:lang w:val="en-IE" w:eastAsia="en-IE"/>
        </w:rPr>
        <w:t>temp</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proofErr w:type="gramStart"/>
      <w:r w:rsidRPr="0070772F">
        <w:rPr>
          <w:rFonts w:ascii="Consolas" w:eastAsia="Times New Roman" w:hAnsi="Consolas" w:cs="Times New Roman"/>
          <w:color w:val="9CDCFE"/>
          <w:sz w:val="21"/>
          <w:szCs w:val="21"/>
          <w:lang w:val="en-IE" w:eastAsia="en-IE"/>
        </w:rPr>
        <w:t>head</w:t>
      </w:r>
      <w:r w:rsidRPr="0070772F">
        <w:rPr>
          <w:rFonts w:ascii="Consolas" w:eastAsia="Times New Roman" w:hAnsi="Consolas" w:cs="Times New Roman"/>
          <w:color w:val="CCCCCC"/>
          <w:sz w:val="21"/>
          <w:szCs w:val="21"/>
          <w:lang w:val="en-IE" w:eastAsia="en-IE"/>
        </w:rPr>
        <w:t>;</w:t>
      </w:r>
      <w:proofErr w:type="gramEnd"/>
    </w:p>
    <w:p w14:paraId="062F74C2"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C586C0"/>
          <w:sz w:val="21"/>
          <w:szCs w:val="21"/>
          <w:lang w:val="en-IE" w:eastAsia="en-IE"/>
        </w:rPr>
        <w:t>while</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temp</w:t>
      </w:r>
      <w:r w:rsidRPr="0070772F">
        <w:rPr>
          <w:rFonts w:ascii="Consolas" w:eastAsia="Times New Roman" w:hAnsi="Consolas" w:cs="Times New Roman"/>
          <w:color w:val="CCCCCC"/>
          <w:sz w:val="21"/>
          <w:szCs w:val="21"/>
          <w:lang w:val="en-IE" w:eastAsia="en-IE"/>
        </w:rPr>
        <w:t>-&gt;</w:t>
      </w:r>
      <w:proofErr w:type="gramStart"/>
      <w:r w:rsidRPr="0070772F">
        <w:rPr>
          <w:rFonts w:ascii="Consolas" w:eastAsia="Times New Roman" w:hAnsi="Consolas" w:cs="Times New Roman"/>
          <w:color w:val="9CDCFE"/>
          <w:sz w:val="21"/>
          <w:szCs w:val="21"/>
          <w:lang w:val="en-IE" w:eastAsia="en-IE"/>
        </w:rPr>
        <w:t>link</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proofErr w:type="gramEnd"/>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NULL</w:t>
      </w:r>
      <w:r w:rsidRPr="0070772F">
        <w:rPr>
          <w:rFonts w:ascii="Consolas" w:eastAsia="Times New Roman" w:hAnsi="Consolas" w:cs="Times New Roman"/>
          <w:color w:val="CCCCCC"/>
          <w:sz w:val="21"/>
          <w:szCs w:val="21"/>
          <w:lang w:val="en-IE" w:eastAsia="en-IE"/>
        </w:rPr>
        <w:t xml:space="preserve">) </w:t>
      </w:r>
    </w:p>
    <w:p w14:paraId="659EE5D4"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lastRenderedPageBreak/>
        <w:t>        {</w:t>
      </w:r>
    </w:p>
    <w:p w14:paraId="1BE3EE6E"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temp</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temp</w:t>
      </w:r>
      <w:r w:rsidRPr="0070772F">
        <w:rPr>
          <w:rFonts w:ascii="Consolas" w:eastAsia="Times New Roman" w:hAnsi="Consolas" w:cs="Times New Roman"/>
          <w:color w:val="CCCCCC"/>
          <w:sz w:val="21"/>
          <w:szCs w:val="21"/>
          <w:lang w:val="en-IE" w:eastAsia="en-IE"/>
        </w:rPr>
        <w:t>-&gt;</w:t>
      </w:r>
      <w:proofErr w:type="gramStart"/>
      <w:r w:rsidRPr="0070772F">
        <w:rPr>
          <w:rFonts w:ascii="Consolas" w:eastAsia="Times New Roman" w:hAnsi="Consolas" w:cs="Times New Roman"/>
          <w:color w:val="9CDCFE"/>
          <w:sz w:val="21"/>
          <w:szCs w:val="21"/>
          <w:lang w:val="en-IE" w:eastAsia="en-IE"/>
        </w:rPr>
        <w:t>link</w:t>
      </w:r>
      <w:r w:rsidRPr="0070772F">
        <w:rPr>
          <w:rFonts w:ascii="Consolas" w:eastAsia="Times New Roman" w:hAnsi="Consolas" w:cs="Times New Roman"/>
          <w:color w:val="CCCCCC"/>
          <w:sz w:val="21"/>
          <w:szCs w:val="21"/>
          <w:lang w:val="en-IE" w:eastAsia="en-IE"/>
        </w:rPr>
        <w:t>;</w:t>
      </w:r>
      <w:proofErr w:type="gramEnd"/>
    </w:p>
    <w:p w14:paraId="123EA17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w:t>
      </w:r>
    </w:p>
    <w:p w14:paraId="07C5323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//linking the last node to the new node</w:t>
      </w:r>
    </w:p>
    <w:p w14:paraId="3324359B"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temp</w:t>
      </w:r>
      <w:r w:rsidRPr="0070772F">
        <w:rPr>
          <w:rFonts w:ascii="Consolas" w:eastAsia="Times New Roman" w:hAnsi="Consolas" w:cs="Times New Roman"/>
          <w:color w:val="CCCCCC"/>
          <w:sz w:val="21"/>
          <w:szCs w:val="21"/>
          <w:lang w:val="en-IE" w:eastAsia="en-IE"/>
        </w:rPr>
        <w:t>-&gt;</w:t>
      </w:r>
      <w:r w:rsidRPr="0070772F">
        <w:rPr>
          <w:rFonts w:ascii="Consolas" w:eastAsia="Times New Roman" w:hAnsi="Consolas" w:cs="Times New Roman"/>
          <w:color w:val="9CDCFE"/>
          <w:sz w:val="21"/>
          <w:szCs w:val="21"/>
          <w:lang w:val="en-IE" w:eastAsia="en-IE"/>
        </w:rPr>
        <w:t>link</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proofErr w:type="spellStart"/>
      <w:proofErr w:type="gramStart"/>
      <w:r w:rsidRPr="0070772F">
        <w:rPr>
          <w:rFonts w:ascii="Consolas" w:eastAsia="Times New Roman" w:hAnsi="Consolas" w:cs="Times New Roman"/>
          <w:color w:val="9CDCFE"/>
          <w:sz w:val="21"/>
          <w:szCs w:val="21"/>
          <w:lang w:val="en-IE" w:eastAsia="en-IE"/>
        </w:rPr>
        <w:t>nextNode</w:t>
      </w:r>
      <w:proofErr w:type="spellEnd"/>
      <w:r w:rsidRPr="0070772F">
        <w:rPr>
          <w:rFonts w:ascii="Consolas" w:eastAsia="Times New Roman" w:hAnsi="Consolas" w:cs="Times New Roman"/>
          <w:color w:val="CCCCCC"/>
          <w:sz w:val="21"/>
          <w:szCs w:val="21"/>
          <w:lang w:val="en-IE" w:eastAsia="en-IE"/>
        </w:rPr>
        <w:t>;</w:t>
      </w:r>
      <w:proofErr w:type="gramEnd"/>
    </w:p>
    <w:p w14:paraId="0F295C0B"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w:t>
      </w:r>
      <w:r w:rsidRPr="0070772F">
        <w:rPr>
          <w:rFonts w:ascii="Consolas" w:eastAsia="Times New Roman" w:hAnsi="Consolas" w:cs="Times New Roman"/>
          <w:color w:val="6A9955"/>
          <w:sz w:val="21"/>
          <w:szCs w:val="21"/>
          <w:lang w:val="en-IE" w:eastAsia="en-IE"/>
        </w:rPr>
        <w:t>//end of else statement</w:t>
      </w:r>
    </w:p>
    <w:p w14:paraId="40BCD894"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27CD83A7"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//here we return 0 to indicate the success of adding a new node to the linked list</w:t>
      </w:r>
    </w:p>
    <w:p w14:paraId="12406800"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C586C0"/>
          <w:sz w:val="21"/>
          <w:szCs w:val="21"/>
          <w:lang w:val="en-IE" w:eastAsia="en-IE"/>
        </w:rPr>
        <w:t>return</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B5CEA8"/>
          <w:sz w:val="21"/>
          <w:szCs w:val="21"/>
          <w:lang w:val="en-IE" w:eastAsia="en-IE"/>
        </w:rPr>
        <w:t>0</w:t>
      </w:r>
      <w:r w:rsidRPr="0070772F">
        <w:rPr>
          <w:rFonts w:ascii="Consolas" w:eastAsia="Times New Roman" w:hAnsi="Consolas" w:cs="Times New Roman"/>
          <w:color w:val="CCCCCC"/>
          <w:sz w:val="21"/>
          <w:szCs w:val="21"/>
          <w:lang w:val="en-IE" w:eastAsia="en-IE"/>
        </w:rPr>
        <w:t>;</w:t>
      </w:r>
      <w:proofErr w:type="gramEnd"/>
    </w:p>
    <w:p w14:paraId="4BE282AB"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4BBBBC94"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//end of Node function</w:t>
      </w:r>
    </w:p>
    <w:p w14:paraId="7C3B3C4B" w14:textId="77777777" w:rsidR="0070772F" w:rsidRDefault="0070772F" w:rsidP="00CE3139">
      <w:pPr>
        <w:rPr>
          <w:sz w:val="28"/>
          <w:szCs w:val="28"/>
          <w:lang w:val="en-IE"/>
        </w:rPr>
      </w:pPr>
    </w:p>
    <w:p w14:paraId="10BDFCF0" w14:textId="247836CA" w:rsidR="0070772F" w:rsidRDefault="0070772F" w:rsidP="00CE3139">
      <w:pPr>
        <w:rPr>
          <w:sz w:val="28"/>
          <w:szCs w:val="28"/>
          <w:lang w:val="en-IE"/>
        </w:rPr>
      </w:pPr>
      <w:r>
        <w:rPr>
          <w:sz w:val="28"/>
          <w:szCs w:val="28"/>
          <w:lang w:val="en-IE"/>
        </w:rPr>
        <w:t>My createList function</w:t>
      </w:r>
      <w:r w:rsidR="00840638">
        <w:rPr>
          <w:sz w:val="28"/>
          <w:szCs w:val="28"/>
          <w:lang w:val="en-IE"/>
        </w:rPr>
        <w:t xml:space="preserve"> to join my nodes together and making a linked list</w:t>
      </w:r>
      <w:r>
        <w:rPr>
          <w:sz w:val="28"/>
          <w:szCs w:val="28"/>
          <w:lang w:val="en-IE"/>
        </w:rPr>
        <w:t>:</w:t>
      </w:r>
    </w:p>
    <w:p w14:paraId="64E5C510"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6A9955"/>
          <w:sz w:val="21"/>
          <w:szCs w:val="21"/>
          <w:lang w:val="en-IE" w:eastAsia="en-IE"/>
        </w:rPr>
        <w:t>//function to create a linked list using the nodes that we created from the 4 production lines</w:t>
      </w:r>
    </w:p>
    <w:p w14:paraId="5DC5E56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569CD6"/>
          <w:sz w:val="21"/>
          <w:szCs w:val="21"/>
          <w:lang w:val="en-IE" w:eastAsia="en-IE"/>
        </w:rPr>
        <w:t>void</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DCDCAA"/>
          <w:sz w:val="21"/>
          <w:szCs w:val="21"/>
          <w:lang w:val="en-IE" w:eastAsia="en-IE"/>
        </w:rPr>
        <w:t>createList</w:t>
      </w:r>
      <w:r w:rsidRPr="0070772F">
        <w:rPr>
          <w:rFonts w:ascii="Consolas" w:eastAsia="Times New Roman" w:hAnsi="Consolas" w:cs="Times New Roman"/>
          <w:color w:val="CCCCCC"/>
          <w:sz w:val="21"/>
          <w:szCs w:val="21"/>
          <w:lang w:val="en-IE" w:eastAsia="en-IE"/>
        </w:rPr>
        <w:t>(</w:t>
      </w:r>
      <w:proofErr w:type="gramEnd"/>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productionLines</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records</w:t>
      </w:r>
      <w:r w:rsidRPr="0070772F">
        <w:rPr>
          <w:rFonts w:ascii="Consolas" w:eastAsia="Times New Roman" w:hAnsi="Consolas" w:cs="Times New Roman"/>
          <w:color w:val="569CD6"/>
          <w:sz w:val="21"/>
          <w:szCs w:val="21"/>
          <w:lang w:val="en-IE" w:eastAsia="en-IE"/>
        </w:rPr>
        <w:t>[]</w:t>
      </w:r>
      <w:r w:rsidRPr="0070772F">
        <w:rPr>
          <w:rFonts w:ascii="Consolas" w:eastAsia="Times New Roman" w:hAnsi="Consolas" w:cs="Times New Roman"/>
          <w:color w:val="CCCCCC"/>
          <w:sz w:val="21"/>
          <w:szCs w:val="21"/>
          <w:lang w:val="en-IE" w:eastAsia="en-IE"/>
        </w:rPr>
        <w:t>)</w:t>
      </w:r>
    </w:p>
    <w:p w14:paraId="0BFEA485"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//beginning of createList function</w:t>
      </w:r>
    </w:p>
    <w:p w14:paraId="42FA3EB5"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w:t>
      </w:r>
      <w:proofErr w:type="spellStart"/>
      <w:r w:rsidRPr="0070772F">
        <w:rPr>
          <w:rFonts w:ascii="Consolas" w:eastAsia="Times New Roman" w:hAnsi="Consolas" w:cs="Times New Roman"/>
          <w:color w:val="6A9955"/>
          <w:sz w:val="21"/>
          <w:szCs w:val="21"/>
          <w:lang w:val="en-IE" w:eastAsia="en-IE"/>
        </w:rPr>
        <w:t>initailising</w:t>
      </w:r>
      <w:proofErr w:type="spellEnd"/>
      <w:r w:rsidRPr="0070772F">
        <w:rPr>
          <w:rFonts w:ascii="Consolas" w:eastAsia="Times New Roman" w:hAnsi="Consolas" w:cs="Times New Roman"/>
          <w:color w:val="6A9955"/>
          <w:sz w:val="21"/>
          <w:szCs w:val="21"/>
          <w:lang w:val="en-IE" w:eastAsia="en-IE"/>
        </w:rPr>
        <w:t xml:space="preserve"> a pointer to the head of the linked list</w:t>
      </w:r>
    </w:p>
    <w:p w14:paraId="15448F0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node</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9CDCFE"/>
          <w:sz w:val="21"/>
          <w:szCs w:val="21"/>
          <w:lang w:val="en-IE" w:eastAsia="en-IE"/>
        </w:rPr>
        <w:t>head</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569CD6"/>
          <w:sz w:val="21"/>
          <w:szCs w:val="21"/>
          <w:lang w:val="en-IE" w:eastAsia="en-IE"/>
        </w:rPr>
        <w:t>NULL</w:t>
      </w:r>
      <w:r w:rsidRPr="0070772F">
        <w:rPr>
          <w:rFonts w:ascii="Consolas" w:eastAsia="Times New Roman" w:hAnsi="Consolas" w:cs="Times New Roman"/>
          <w:color w:val="CCCCCC"/>
          <w:sz w:val="21"/>
          <w:szCs w:val="21"/>
          <w:lang w:val="en-IE" w:eastAsia="en-IE"/>
        </w:rPr>
        <w:t>;</w:t>
      </w:r>
      <w:proofErr w:type="gramEnd"/>
    </w:p>
    <w:p w14:paraId="022FE141"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01E128B3"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//going through each product in the production line</w:t>
      </w:r>
    </w:p>
    <w:p w14:paraId="35E3035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C586C0"/>
          <w:sz w:val="21"/>
          <w:szCs w:val="21"/>
          <w:lang w:val="en-IE" w:eastAsia="en-IE"/>
        </w:rPr>
        <w:t>for</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int</w:t>
      </w:r>
      <w:r w:rsidRPr="0070772F">
        <w:rPr>
          <w:rFonts w:ascii="Consolas" w:eastAsia="Times New Roman" w:hAnsi="Consolas" w:cs="Times New Roman"/>
          <w:color w:val="CCCCCC"/>
          <w:sz w:val="21"/>
          <w:szCs w:val="21"/>
          <w:lang w:val="en-IE" w:eastAsia="en-IE"/>
        </w:rPr>
        <w:t xml:space="preserve"> </w:t>
      </w:r>
      <w:proofErr w:type="spellStart"/>
      <w:r w:rsidRPr="0070772F">
        <w:rPr>
          <w:rFonts w:ascii="Consolas" w:eastAsia="Times New Roman" w:hAnsi="Consolas" w:cs="Times New Roman"/>
          <w:color w:val="9CDCFE"/>
          <w:sz w:val="21"/>
          <w:szCs w:val="21"/>
          <w:lang w:val="en-IE" w:eastAsia="en-IE"/>
        </w:rPr>
        <w:t>i</w:t>
      </w:r>
      <w:proofErr w:type="spellEnd"/>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B5CEA8"/>
          <w:sz w:val="21"/>
          <w:szCs w:val="21"/>
          <w:lang w:val="en-IE" w:eastAsia="en-IE"/>
        </w:rPr>
        <w:t>0</w:t>
      </w:r>
      <w:r w:rsidRPr="0070772F">
        <w:rPr>
          <w:rFonts w:ascii="Consolas" w:eastAsia="Times New Roman" w:hAnsi="Consolas" w:cs="Times New Roman"/>
          <w:color w:val="CCCCCC"/>
          <w:sz w:val="21"/>
          <w:szCs w:val="21"/>
          <w:lang w:val="en-IE" w:eastAsia="en-IE"/>
        </w:rPr>
        <w:t xml:space="preserve">; </w:t>
      </w:r>
      <w:proofErr w:type="spellStart"/>
      <w:r w:rsidRPr="0070772F">
        <w:rPr>
          <w:rFonts w:ascii="Consolas" w:eastAsia="Times New Roman" w:hAnsi="Consolas" w:cs="Times New Roman"/>
          <w:color w:val="9CDCFE"/>
          <w:sz w:val="21"/>
          <w:szCs w:val="21"/>
          <w:lang w:val="en-IE" w:eastAsia="en-IE"/>
        </w:rPr>
        <w:t>i</w:t>
      </w:r>
      <w:proofErr w:type="spellEnd"/>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&lt;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PRODUCTS</w:t>
      </w:r>
      <w:r w:rsidRPr="0070772F">
        <w:rPr>
          <w:rFonts w:ascii="Consolas" w:eastAsia="Times New Roman" w:hAnsi="Consolas" w:cs="Times New Roman"/>
          <w:color w:val="CCCCCC"/>
          <w:sz w:val="21"/>
          <w:szCs w:val="21"/>
          <w:lang w:val="en-IE" w:eastAsia="en-IE"/>
        </w:rPr>
        <w:t xml:space="preserve">; </w:t>
      </w:r>
      <w:proofErr w:type="spellStart"/>
      <w:r w:rsidRPr="0070772F">
        <w:rPr>
          <w:rFonts w:ascii="Consolas" w:eastAsia="Times New Roman" w:hAnsi="Consolas" w:cs="Times New Roman"/>
          <w:color w:val="9CDCFE"/>
          <w:sz w:val="21"/>
          <w:szCs w:val="21"/>
          <w:lang w:val="en-IE" w:eastAsia="en-IE"/>
        </w:rPr>
        <w:t>i</w:t>
      </w:r>
      <w:proofErr w:type="spellEnd"/>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p>
    <w:p w14:paraId="610406CD"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w:t>
      </w:r>
      <w:r w:rsidRPr="0070772F">
        <w:rPr>
          <w:rFonts w:ascii="Consolas" w:eastAsia="Times New Roman" w:hAnsi="Consolas" w:cs="Times New Roman"/>
          <w:color w:val="6A9955"/>
          <w:sz w:val="21"/>
          <w:szCs w:val="21"/>
          <w:lang w:val="en-IE" w:eastAsia="en-IE"/>
        </w:rPr>
        <w:t>//beginning of for loop</w:t>
      </w:r>
    </w:p>
    <w:p w14:paraId="7285D5BD"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//calling Node function to create a new node from the data of the current production line</w:t>
      </w:r>
    </w:p>
    <w:p w14:paraId="1365A9C0"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DCDCAA"/>
          <w:sz w:val="21"/>
          <w:szCs w:val="21"/>
          <w:lang w:val="en-IE" w:eastAsia="en-IE"/>
        </w:rPr>
        <w:t>Node</w:t>
      </w:r>
      <w:r w:rsidRPr="0070772F">
        <w:rPr>
          <w:rFonts w:ascii="Consolas" w:eastAsia="Times New Roman" w:hAnsi="Consolas" w:cs="Times New Roman"/>
          <w:color w:val="CCCCCC"/>
          <w:sz w:val="21"/>
          <w:szCs w:val="21"/>
          <w:lang w:val="en-IE" w:eastAsia="en-IE"/>
        </w:rPr>
        <w:t>(</w:t>
      </w:r>
      <w:proofErr w:type="gramEnd"/>
      <w:r w:rsidRPr="0070772F">
        <w:rPr>
          <w:rFonts w:ascii="Consolas" w:eastAsia="Times New Roman" w:hAnsi="Consolas" w:cs="Times New Roman"/>
          <w:color w:val="D4D4D4"/>
          <w:sz w:val="21"/>
          <w:szCs w:val="21"/>
          <w:lang w:val="en-IE" w:eastAsia="en-IE"/>
        </w:rPr>
        <w:t>&amp;</w:t>
      </w:r>
      <w:r w:rsidRPr="0070772F">
        <w:rPr>
          <w:rFonts w:ascii="Consolas" w:eastAsia="Times New Roman" w:hAnsi="Consolas" w:cs="Times New Roman"/>
          <w:color w:val="9CDCFE"/>
          <w:sz w:val="21"/>
          <w:szCs w:val="21"/>
          <w:lang w:val="en-IE" w:eastAsia="en-IE"/>
        </w:rPr>
        <w:t>head</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records</w:t>
      </w:r>
      <w:r w:rsidRPr="0070772F">
        <w:rPr>
          <w:rFonts w:ascii="Consolas" w:eastAsia="Times New Roman" w:hAnsi="Consolas" w:cs="Times New Roman"/>
          <w:color w:val="CCCCCC"/>
          <w:sz w:val="21"/>
          <w:szCs w:val="21"/>
          <w:lang w:val="en-IE" w:eastAsia="en-IE"/>
        </w:rPr>
        <w:t>[</w:t>
      </w:r>
      <w:proofErr w:type="spellStart"/>
      <w:r w:rsidRPr="0070772F">
        <w:rPr>
          <w:rFonts w:ascii="Consolas" w:eastAsia="Times New Roman" w:hAnsi="Consolas" w:cs="Times New Roman"/>
          <w:color w:val="9CDCFE"/>
          <w:sz w:val="21"/>
          <w:szCs w:val="21"/>
          <w:lang w:val="en-IE" w:eastAsia="en-IE"/>
        </w:rPr>
        <w:t>i</w:t>
      </w:r>
      <w:proofErr w:type="spellEnd"/>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//passing the address of the head pointer so that we can modify it if needed</w:t>
      </w:r>
    </w:p>
    <w:p w14:paraId="3E2DE86B"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w:t>
      </w:r>
      <w:r w:rsidRPr="0070772F">
        <w:rPr>
          <w:rFonts w:ascii="Consolas" w:eastAsia="Times New Roman" w:hAnsi="Consolas" w:cs="Times New Roman"/>
          <w:color w:val="6A9955"/>
          <w:sz w:val="21"/>
          <w:szCs w:val="21"/>
          <w:lang w:val="en-IE" w:eastAsia="en-IE"/>
        </w:rPr>
        <w:t>//end of for loop</w:t>
      </w:r>
    </w:p>
    <w:p w14:paraId="023A172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09971B8C"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//printing the content of the linked list</w:t>
      </w:r>
    </w:p>
    <w:p w14:paraId="05087E51"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CDCAA"/>
          <w:sz w:val="21"/>
          <w:szCs w:val="21"/>
          <w:lang w:val="en-IE" w:eastAsia="en-IE"/>
        </w:rPr>
        <w:t>Printlinkedlist</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9CDCFE"/>
          <w:sz w:val="21"/>
          <w:szCs w:val="21"/>
          <w:lang w:val="en-IE" w:eastAsia="en-IE"/>
        </w:rPr>
        <w:t>head</w:t>
      </w:r>
      <w:proofErr w:type="gramStart"/>
      <w:r w:rsidRPr="0070772F">
        <w:rPr>
          <w:rFonts w:ascii="Consolas" w:eastAsia="Times New Roman" w:hAnsi="Consolas" w:cs="Times New Roman"/>
          <w:color w:val="CCCCCC"/>
          <w:sz w:val="21"/>
          <w:szCs w:val="21"/>
          <w:lang w:val="en-IE" w:eastAsia="en-IE"/>
        </w:rPr>
        <w:t>);</w:t>
      </w:r>
      <w:proofErr w:type="gramEnd"/>
    </w:p>
    <w:p w14:paraId="31E2933A"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5C36F04A"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 Free the memory allocated for the linked list</w:t>
      </w:r>
    </w:p>
    <w:p w14:paraId="42AD201F"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node</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9CDCFE"/>
          <w:sz w:val="21"/>
          <w:szCs w:val="21"/>
          <w:lang w:val="en-IE" w:eastAsia="en-IE"/>
        </w:rPr>
        <w:t>temp</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head</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//starting from the head node</w:t>
      </w:r>
    </w:p>
    <w:p w14:paraId="06B62BEB"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C586C0"/>
          <w:sz w:val="21"/>
          <w:szCs w:val="21"/>
          <w:lang w:val="en-IE" w:eastAsia="en-IE"/>
        </w:rPr>
        <w:t>while</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9CDCFE"/>
          <w:sz w:val="21"/>
          <w:szCs w:val="21"/>
          <w:lang w:val="en-IE" w:eastAsia="en-IE"/>
        </w:rPr>
        <w:t>temp</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proofErr w:type="gramEnd"/>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NULL</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 xml:space="preserve"> //while loop to free the memory for each node</w:t>
      </w:r>
    </w:p>
    <w:p w14:paraId="15BF8401"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w:t>
      </w:r>
      <w:r w:rsidRPr="0070772F">
        <w:rPr>
          <w:rFonts w:ascii="Consolas" w:eastAsia="Times New Roman" w:hAnsi="Consolas" w:cs="Times New Roman"/>
          <w:color w:val="6A9955"/>
          <w:sz w:val="21"/>
          <w:szCs w:val="21"/>
          <w:lang w:val="en-IE" w:eastAsia="en-IE"/>
        </w:rPr>
        <w:t xml:space="preserve">//beginning of while loop </w:t>
      </w:r>
    </w:p>
    <w:p w14:paraId="6F37E597"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//store the link of the current node</w:t>
      </w:r>
    </w:p>
    <w:p w14:paraId="4E6FB9C8"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569CD6"/>
          <w:sz w:val="21"/>
          <w:szCs w:val="21"/>
          <w:lang w:val="en-IE" w:eastAsia="en-IE"/>
        </w:rPr>
        <w:t>struct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4EC9B0"/>
          <w:sz w:val="21"/>
          <w:szCs w:val="21"/>
          <w:lang w:val="en-IE" w:eastAsia="en-IE"/>
        </w:rPr>
        <w:t>node</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9CDCFE"/>
          <w:sz w:val="21"/>
          <w:szCs w:val="21"/>
          <w:lang w:val="en-IE" w:eastAsia="en-IE"/>
        </w:rPr>
        <w:t>next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temp</w:t>
      </w:r>
      <w:r w:rsidRPr="0070772F">
        <w:rPr>
          <w:rFonts w:ascii="Consolas" w:eastAsia="Times New Roman" w:hAnsi="Consolas" w:cs="Times New Roman"/>
          <w:color w:val="CCCCCC"/>
          <w:sz w:val="21"/>
          <w:szCs w:val="21"/>
          <w:lang w:val="en-IE" w:eastAsia="en-IE"/>
        </w:rPr>
        <w:t>-&gt;</w:t>
      </w:r>
      <w:proofErr w:type="gramStart"/>
      <w:r w:rsidRPr="0070772F">
        <w:rPr>
          <w:rFonts w:ascii="Consolas" w:eastAsia="Times New Roman" w:hAnsi="Consolas" w:cs="Times New Roman"/>
          <w:color w:val="9CDCFE"/>
          <w:sz w:val="21"/>
          <w:szCs w:val="21"/>
          <w:lang w:val="en-IE" w:eastAsia="en-IE"/>
        </w:rPr>
        <w:t>link</w:t>
      </w:r>
      <w:r w:rsidRPr="0070772F">
        <w:rPr>
          <w:rFonts w:ascii="Consolas" w:eastAsia="Times New Roman" w:hAnsi="Consolas" w:cs="Times New Roman"/>
          <w:color w:val="CCCCCC"/>
          <w:sz w:val="21"/>
          <w:szCs w:val="21"/>
          <w:lang w:val="en-IE" w:eastAsia="en-IE"/>
        </w:rPr>
        <w:t>;</w:t>
      </w:r>
      <w:proofErr w:type="gramEnd"/>
    </w:p>
    <w:p w14:paraId="2F370519"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//free the memory of the current node</w:t>
      </w:r>
    </w:p>
    <w:p w14:paraId="6CCB68F2"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CDCAA"/>
          <w:sz w:val="21"/>
          <w:szCs w:val="21"/>
          <w:lang w:val="en-IE" w:eastAsia="en-IE"/>
        </w:rPr>
        <w:t>free</w:t>
      </w: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9CDCFE"/>
          <w:sz w:val="21"/>
          <w:szCs w:val="21"/>
          <w:lang w:val="en-IE" w:eastAsia="en-IE"/>
        </w:rPr>
        <w:t>temp</w:t>
      </w:r>
      <w:proofErr w:type="gramStart"/>
      <w:r w:rsidRPr="0070772F">
        <w:rPr>
          <w:rFonts w:ascii="Consolas" w:eastAsia="Times New Roman" w:hAnsi="Consolas" w:cs="Times New Roman"/>
          <w:color w:val="CCCCCC"/>
          <w:sz w:val="21"/>
          <w:szCs w:val="21"/>
          <w:lang w:val="en-IE" w:eastAsia="en-IE"/>
        </w:rPr>
        <w:t>);</w:t>
      </w:r>
      <w:proofErr w:type="gramEnd"/>
    </w:p>
    <w:p w14:paraId="5285F616"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6A9955"/>
          <w:sz w:val="21"/>
          <w:szCs w:val="21"/>
          <w:lang w:val="en-IE" w:eastAsia="en-IE"/>
        </w:rPr>
        <w:t xml:space="preserve">//move onto the next node </w:t>
      </w:r>
    </w:p>
    <w:p w14:paraId="783E92AA"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9CDCFE"/>
          <w:sz w:val="21"/>
          <w:szCs w:val="21"/>
          <w:lang w:val="en-IE" w:eastAsia="en-IE"/>
        </w:rPr>
        <w:t>temp</w:t>
      </w:r>
      <w:r w:rsidRPr="0070772F">
        <w:rPr>
          <w:rFonts w:ascii="Consolas" w:eastAsia="Times New Roman" w:hAnsi="Consolas" w:cs="Times New Roman"/>
          <w:color w:val="CCCCCC"/>
          <w:sz w:val="21"/>
          <w:szCs w:val="21"/>
          <w:lang w:val="en-IE" w:eastAsia="en-IE"/>
        </w:rPr>
        <w:t xml:space="preserve"> </w:t>
      </w:r>
      <w:r w:rsidRPr="0070772F">
        <w:rPr>
          <w:rFonts w:ascii="Consolas" w:eastAsia="Times New Roman" w:hAnsi="Consolas" w:cs="Times New Roman"/>
          <w:color w:val="D4D4D4"/>
          <w:sz w:val="21"/>
          <w:szCs w:val="21"/>
          <w:lang w:val="en-IE" w:eastAsia="en-IE"/>
        </w:rPr>
        <w:t>=</w:t>
      </w:r>
      <w:r w:rsidRPr="0070772F">
        <w:rPr>
          <w:rFonts w:ascii="Consolas" w:eastAsia="Times New Roman" w:hAnsi="Consolas" w:cs="Times New Roman"/>
          <w:color w:val="CCCCCC"/>
          <w:sz w:val="21"/>
          <w:szCs w:val="21"/>
          <w:lang w:val="en-IE" w:eastAsia="en-IE"/>
        </w:rPr>
        <w:t xml:space="preserve"> </w:t>
      </w:r>
      <w:proofErr w:type="gramStart"/>
      <w:r w:rsidRPr="0070772F">
        <w:rPr>
          <w:rFonts w:ascii="Consolas" w:eastAsia="Times New Roman" w:hAnsi="Consolas" w:cs="Times New Roman"/>
          <w:color w:val="9CDCFE"/>
          <w:sz w:val="21"/>
          <w:szCs w:val="21"/>
          <w:lang w:val="en-IE" w:eastAsia="en-IE"/>
        </w:rPr>
        <w:t>next</w:t>
      </w:r>
      <w:r w:rsidRPr="0070772F">
        <w:rPr>
          <w:rFonts w:ascii="Consolas" w:eastAsia="Times New Roman" w:hAnsi="Consolas" w:cs="Times New Roman"/>
          <w:color w:val="CCCCCC"/>
          <w:sz w:val="21"/>
          <w:szCs w:val="21"/>
          <w:lang w:val="en-IE" w:eastAsia="en-IE"/>
        </w:rPr>
        <w:t>;</w:t>
      </w:r>
      <w:proofErr w:type="gramEnd"/>
    </w:p>
    <w:p w14:paraId="138D7A72"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359F3677"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    }</w:t>
      </w:r>
      <w:r w:rsidRPr="0070772F">
        <w:rPr>
          <w:rFonts w:ascii="Consolas" w:eastAsia="Times New Roman" w:hAnsi="Consolas" w:cs="Times New Roman"/>
          <w:color w:val="6A9955"/>
          <w:sz w:val="21"/>
          <w:szCs w:val="21"/>
          <w:lang w:val="en-IE" w:eastAsia="en-IE"/>
        </w:rPr>
        <w:t>//end of while loop</w:t>
      </w:r>
    </w:p>
    <w:p w14:paraId="37F93EE9"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p>
    <w:p w14:paraId="6FEF35A7" w14:textId="77777777" w:rsidR="0070772F" w:rsidRPr="0070772F" w:rsidRDefault="0070772F" w:rsidP="0070772F">
      <w:pPr>
        <w:shd w:val="clear" w:color="auto" w:fill="1F1F1F"/>
        <w:spacing w:line="285" w:lineRule="atLeast"/>
        <w:rPr>
          <w:rFonts w:ascii="Consolas" w:eastAsia="Times New Roman" w:hAnsi="Consolas" w:cs="Times New Roman"/>
          <w:color w:val="CCCCCC"/>
          <w:sz w:val="21"/>
          <w:szCs w:val="21"/>
          <w:lang w:val="en-IE" w:eastAsia="en-IE"/>
        </w:rPr>
      </w:pPr>
      <w:r w:rsidRPr="0070772F">
        <w:rPr>
          <w:rFonts w:ascii="Consolas" w:eastAsia="Times New Roman" w:hAnsi="Consolas" w:cs="Times New Roman"/>
          <w:color w:val="CCCCCC"/>
          <w:sz w:val="21"/>
          <w:szCs w:val="21"/>
          <w:lang w:val="en-IE" w:eastAsia="en-IE"/>
        </w:rPr>
        <w:t>}</w:t>
      </w:r>
      <w:r w:rsidRPr="0070772F">
        <w:rPr>
          <w:rFonts w:ascii="Consolas" w:eastAsia="Times New Roman" w:hAnsi="Consolas" w:cs="Times New Roman"/>
          <w:color w:val="6A9955"/>
          <w:sz w:val="21"/>
          <w:szCs w:val="21"/>
          <w:lang w:val="en-IE" w:eastAsia="en-IE"/>
        </w:rPr>
        <w:t>//end of createList function</w:t>
      </w:r>
    </w:p>
    <w:p w14:paraId="2E522E5B" w14:textId="078511EC" w:rsidR="0070772F" w:rsidRDefault="0070772F" w:rsidP="00CE3139">
      <w:pPr>
        <w:rPr>
          <w:sz w:val="28"/>
          <w:szCs w:val="28"/>
          <w:lang w:val="en-IE"/>
        </w:rPr>
      </w:pPr>
      <w:r>
        <w:rPr>
          <w:sz w:val="28"/>
          <w:szCs w:val="28"/>
          <w:lang w:val="en-IE"/>
        </w:rPr>
        <w:t xml:space="preserve"> </w:t>
      </w:r>
    </w:p>
    <w:p w14:paraId="474575D6" w14:textId="63CA10AD" w:rsidR="00840638" w:rsidRDefault="0070772F" w:rsidP="00840638">
      <w:pPr>
        <w:rPr>
          <w:sz w:val="28"/>
          <w:szCs w:val="28"/>
          <w:lang w:val="en-IE"/>
        </w:rPr>
      </w:pPr>
      <w:r>
        <w:rPr>
          <w:sz w:val="28"/>
          <w:szCs w:val="28"/>
          <w:lang w:val="en-IE"/>
        </w:rPr>
        <w:t xml:space="preserve">My </w:t>
      </w:r>
      <w:proofErr w:type="spellStart"/>
      <w:r w:rsidR="00840638">
        <w:rPr>
          <w:sz w:val="28"/>
          <w:szCs w:val="28"/>
          <w:lang w:val="en-IE"/>
        </w:rPr>
        <w:t>printlinkedList</w:t>
      </w:r>
      <w:proofErr w:type="spellEnd"/>
      <w:r w:rsidR="00840638">
        <w:rPr>
          <w:sz w:val="28"/>
          <w:szCs w:val="28"/>
          <w:lang w:val="en-IE"/>
        </w:rPr>
        <w:t xml:space="preserve"> function to print off my linked list:</w:t>
      </w:r>
    </w:p>
    <w:p w14:paraId="5AEAE98E"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569CD6"/>
          <w:sz w:val="21"/>
          <w:szCs w:val="21"/>
          <w:lang w:val="en-IE" w:eastAsia="en-IE"/>
        </w:rPr>
        <w:t>void</w:t>
      </w:r>
      <w:r w:rsidRPr="00840638">
        <w:rPr>
          <w:rFonts w:ascii="Consolas" w:eastAsia="Times New Roman" w:hAnsi="Consolas" w:cs="Times New Roman"/>
          <w:color w:val="CCCCCC"/>
          <w:sz w:val="21"/>
          <w:szCs w:val="21"/>
          <w:lang w:val="en-IE" w:eastAsia="en-IE"/>
        </w:rPr>
        <w:t xml:space="preserve"> </w:t>
      </w:r>
      <w:proofErr w:type="gramStart"/>
      <w:r w:rsidRPr="00840638">
        <w:rPr>
          <w:rFonts w:ascii="Consolas" w:eastAsia="Times New Roman" w:hAnsi="Consolas" w:cs="Times New Roman"/>
          <w:color w:val="DCDCAA"/>
          <w:sz w:val="21"/>
          <w:szCs w:val="21"/>
          <w:lang w:val="en-IE" w:eastAsia="en-IE"/>
        </w:rPr>
        <w:t>Printlinkedlist</w:t>
      </w:r>
      <w:r w:rsidRPr="00840638">
        <w:rPr>
          <w:rFonts w:ascii="Consolas" w:eastAsia="Times New Roman" w:hAnsi="Consolas" w:cs="Times New Roman"/>
          <w:color w:val="CCCCCC"/>
          <w:sz w:val="21"/>
          <w:szCs w:val="21"/>
          <w:lang w:val="en-IE" w:eastAsia="en-IE"/>
        </w:rPr>
        <w:t>(</w:t>
      </w:r>
      <w:proofErr w:type="gramEnd"/>
      <w:r w:rsidRPr="00840638">
        <w:rPr>
          <w:rFonts w:ascii="Consolas" w:eastAsia="Times New Roman" w:hAnsi="Consolas" w:cs="Times New Roman"/>
          <w:color w:val="569CD6"/>
          <w:sz w:val="21"/>
          <w:szCs w:val="21"/>
          <w:lang w:val="en-IE" w:eastAsia="en-IE"/>
        </w:rPr>
        <w:t>struct</w:t>
      </w: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4EC9B0"/>
          <w:sz w:val="21"/>
          <w:szCs w:val="21"/>
          <w:lang w:val="en-IE" w:eastAsia="en-IE"/>
        </w:rPr>
        <w:t>node</w:t>
      </w: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D4D4D4"/>
          <w:sz w:val="21"/>
          <w:szCs w:val="21"/>
          <w:lang w:val="en-IE" w:eastAsia="en-IE"/>
        </w:rPr>
        <w:t>*</w:t>
      </w:r>
      <w:r w:rsidRPr="00840638">
        <w:rPr>
          <w:rFonts w:ascii="Consolas" w:eastAsia="Times New Roman" w:hAnsi="Consolas" w:cs="Times New Roman"/>
          <w:color w:val="9CDCFE"/>
          <w:sz w:val="21"/>
          <w:szCs w:val="21"/>
          <w:lang w:val="en-IE" w:eastAsia="en-IE"/>
        </w:rPr>
        <w:t>head</w:t>
      </w:r>
      <w:r w:rsidRPr="00840638">
        <w:rPr>
          <w:rFonts w:ascii="Consolas" w:eastAsia="Times New Roman" w:hAnsi="Consolas" w:cs="Times New Roman"/>
          <w:color w:val="CCCCCC"/>
          <w:sz w:val="21"/>
          <w:szCs w:val="21"/>
          <w:lang w:val="en-IE" w:eastAsia="en-IE"/>
        </w:rPr>
        <w:t>)</w:t>
      </w:r>
      <w:r w:rsidRPr="00840638">
        <w:rPr>
          <w:rFonts w:ascii="Consolas" w:eastAsia="Times New Roman" w:hAnsi="Consolas" w:cs="Times New Roman"/>
          <w:color w:val="6A9955"/>
          <w:sz w:val="21"/>
          <w:szCs w:val="21"/>
          <w:lang w:val="en-IE" w:eastAsia="en-IE"/>
        </w:rPr>
        <w:t>//function to print out the content of linked list</w:t>
      </w:r>
    </w:p>
    <w:p w14:paraId="010ECFA5"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w:t>
      </w:r>
      <w:r w:rsidRPr="00840638">
        <w:rPr>
          <w:rFonts w:ascii="Consolas" w:eastAsia="Times New Roman" w:hAnsi="Consolas" w:cs="Times New Roman"/>
          <w:color w:val="6A9955"/>
          <w:sz w:val="21"/>
          <w:szCs w:val="21"/>
          <w:lang w:val="en-IE" w:eastAsia="en-IE"/>
        </w:rPr>
        <w:t>//beginning of Printlinkedlist</w:t>
      </w:r>
    </w:p>
    <w:p w14:paraId="3040A55D"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p>
    <w:p w14:paraId="3B14B202"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6A9955"/>
          <w:sz w:val="21"/>
          <w:szCs w:val="21"/>
          <w:lang w:val="en-IE" w:eastAsia="en-IE"/>
        </w:rPr>
        <w:t>//initialising a temporary pointer to the head of the linked list</w:t>
      </w:r>
    </w:p>
    <w:p w14:paraId="23FDD82C"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569CD6"/>
          <w:sz w:val="21"/>
          <w:szCs w:val="21"/>
          <w:lang w:val="en-IE" w:eastAsia="en-IE"/>
        </w:rPr>
        <w:t>struct</w:t>
      </w: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4EC9B0"/>
          <w:sz w:val="21"/>
          <w:szCs w:val="21"/>
          <w:lang w:val="en-IE" w:eastAsia="en-IE"/>
        </w:rPr>
        <w:t>node</w:t>
      </w: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D4D4D4"/>
          <w:sz w:val="21"/>
          <w:szCs w:val="21"/>
          <w:lang w:val="en-IE" w:eastAsia="en-IE"/>
        </w:rPr>
        <w:t>*</w:t>
      </w:r>
      <w:r w:rsidRPr="00840638">
        <w:rPr>
          <w:rFonts w:ascii="Consolas" w:eastAsia="Times New Roman" w:hAnsi="Consolas" w:cs="Times New Roman"/>
          <w:color w:val="9CDCFE"/>
          <w:sz w:val="21"/>
          <w:szCs w:val="21"/>
          <w:lang w:val="en-IE" w:eastAsia="en-IE"/>
        </w:rPr>
        <w:t>temp</w:t>
      </w: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D4D4D4"/>
          <w:sz w:val="21"/>
          <w:szCs w:val="21"/>
          <w:lang w:val="en-IE" w:eastAsia="en-IE"/>
        </w:rPr>
        <w:t>=</w:t>
      </w:r>
      <w:r w:rsidRPr="00840638">
        <w:rPr>
          <w:rFonts w:ascii="Consolas" w:eastAsia="Times New Roman" w:hAnsi="Consolas" w:cs="Times New Roman"/>
          <w:color w:val="CCCCCC"/>
          <w:sz w:val="21"/>
          <w:szCs w:val="21"/>
          <w:lang w:val="en-IE" w:eastAsia="en-IE"/>
        </w:rPr>
        <w:t xml:space="preserve"> </w:t>
      </w:r>
      <w:proofErr w:type="gramStart"/>
      <w:r w:rsidRPr="00840638">
        <w:rPr>
          <w:rFonts w:ascii="Consolas" w:eastAsia="Times New Roman" w:hAnsi="Consolas" w:cs="Times New Roman"/>
          <w:color w:val="9CDCFE"/>
          <w:sz w:val="21"/>
          <w:szCs w:val="21"/>
          <w:lang w:val="en-IE" w:eastAsia="en-IE"/>
        </w:rPr>
        <w:t>head</w:t>
      </w:r>
      <w:r w:rsidRPr="00840638">
        <w:rPr>
          <w:rFonts w:ascii="Consolas" w:eastAsia="Times New Roman" w:hAnsi="Consolas" w:cs="Times New Roman"/>
          <w:color w:val="CCCCCC"/>
          <w:sz w:val="21"/>
          <w:szCs w:val="21"/>
          <w:lang w:val="en-IE" w:eastAsia="en-IE"/>
        </w:rPr>
        <w:t>;</w:t>
      </w:r>
      <w:proofErr w:type="gramEnd"/>
    </w:p>
    <w:p w14:paraId="5C5ADF42"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p>
    <w:p w14:paraId="2533C790"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 xml:space="preserve">    </w:t>
      </w:r>
      <w:proofErr w:type="spellStart"/>
      <w:proofErr w:type="gramStart"/>
      <w:r w:rsidRPr="00840638">
        <w:rPr>
          <w:rFonts w:ascii="Consolas" w:eastAsia="Times New Roman" w:hAnsi="Consolas" w:cs="Times New Roman"/>
          <w:color w:val="DCDCAA"/>
          <w:sz w:val="21"/>
          <w:szCs w:val="21"/>
          <w:lang w:val="en-IE" w:eastAsia="en-IE"/>
        </w:rPr>
        <w:t>printf</w:t>
      </w:r>
      <w:proofErr w:type="spellEnd"/>
      <w:r w:rsidRPr="00840638">
        <w:rPr>
          <w:rFonts w:ascii="Consolas" w:eastAsia="Times New Roman" w:hAnsi="Consolas" w:cs="Times New Roman"/>
          <w:color w:val="CCCCCC"/>
          <w:sz w:val="21"/>
          <w:szCs w:val="21"/>
          <w:lang w:val="en-IE" w:eastAsia="en-IE"/>
        </w:rPr>
        <w:t>(</w:t>
      </w:r>
      <w:proofErr w:type="gramEnd"/>
      <w:r w:rsidRPr="00840638">
        <w:rPr>
          <w:rFonts w:ascii="Consolas" w:eastAsia="Times New Roman" w:hAnsi="Consolas" w:cs="Times New Roman"/>
          <w:color w:val="CE9178"/>
          <w:sz w:val="21"/>
          <w:szCs w:val="21"/>
          <w:lang w:val="en-IE" w:eastAsia="en-IE"/>
        </w:rPr>
        <w:t>"</w:t>
      </w:r>
      <w:r w:rsidRPr="00840638">
        <w:rPr>
          <w:rFonts w:ascii="Consolas" w:eastAsia="Times New Roman" w:hAnsi="Consolas" w:cs="Times New Roman"/>
          <w:color w:val="D7BA7D"/>
          <w:sz w:val="21"/>
          <w:szCs w:val="21"/>
          <w:lang w:val="en-IE" w:eastAsia="en-IE"/>
        </w:rPr>
        <w:t>\n\</w:t>
      </w:r>
      <w:proofErr w:type="spellStart"/>
      <w:r w:rsidRPr="00840638">
        <w:rPr>
          <w:rFonts w:ascii="Consolas" w:eastAsia="Times New Roman" w:hAnsi="Consolas" w:cs="Times New Roman"/>
          <w:color w:val="D7BA7D"/>
          <w:sz w:val="21"/>
          <w:szCs w:val="21"/>
          <w:lang w:val="en-IE" w:eastAsia="en-IE"/>
        </w:rPr>
        <w:t>n</w:t>
      </w:r>
      <w:r w:rsidRPr="00840638">
        <w:rPr>
          <w:rFonts w:ascii="Consolas" w:eastAsia="Times New Roman" w:hAnsi="Consolas" w:cs="Times New Roman"/>
          <w:color w:val="CE9178"/>
          <w:sz w:val="21"/>
          <w:szCs w:val="21"/>
          <w:lang w:val="en-IE" w:eastAsia="en-IE"/>
        </w:rPr>
        <w:t>|Product</w:t>
      </w:r>
      <w:proofErr w:type="spellEnd"/>
      <w:r w:rsidRPr="00840638">
        <w:rPr>
          <w:rFonts w:ascii="Consolas" w:eastAsia="Times New Roman" w:hAnsi="Consolas" w:cs="Times New Roman"/>
          <w:color w:val="CE9178"/>
          <w:sz w:val="21"/>
          <w:szCs w:val="21"/>
          <w:lang w:val="en-IE" w:eastAsia="en-IE"/>
        </w:rPr>
        <w:t xml:space="preserve"> ID</w:t>
      </w:r>
      <w:r w:rsidRPr="00840638">
        <w:rPr>
          <w:rFonts w:ascii="Consolas" w:eastAsia="Times New Roman" w:hAnsi="Consolas" w:cs="Times New Roman"/>
          <w:color w:val="D7BA7D"/>
          <w:sz w:val="21"/>
          <w:szCs w:val="21"/>
          <w:lang w:val="en-IE" w:eastAsia="en-IE"/>
        </w:rPr>
        <w:t>\</w:t>
      </w:r>
      <w:proofErr w:type="spellStart"/>
      <w:r w:rsidRPr="00840638">
        <w:rPr>
          <w:rFonts w:ascii="Consolas" w:eastAsia="Times New Roman" w:hAnsi="Consolas" w:cs="Times New Roman"/>
          <w:color w:val="D7BA7D"/>
          <w:sz w:val="21"/>
          <w:szCs w:val="21"/>
          <w:lang w:val="en-IE" w:eastAsia="en-IE"/>
        </w:rPr>
        <w:t>t</w:t>
      </w:r>
      <w:r w:rsidRPr="00840638">
        <w:rPr>
          <w:rFonts w:ascii="Consolas" w:eastAsia="Times New Roman" w:hAnsi="Consolas" w:cs="Times New Roman"/>
          <w:color w:val="CE9178"/>
          <w:sz w:val="21"/>
          <w:szCs w:val="21"/>
          <w:lang w:val="en-IE" w:eastAsia="en-IE"/>
        </w:rPr>
        <w:t>|Line</w:t>
      </w:r>
      <w:proofErr w:type="spellEnd"/>
      <w:r w:rsidRPr="00840638">
        <w:rPr>
          <w:rFonts w:ascii="Consolas" w:eastAsia="Times New Roman" w:hAnsi="Consolas" w:cs="Times New Roman"/>
          <w:color w:val="CE9178"/>
          <w:sz w:val="21"/>
          <w:szCs w:val="21"/>
          <w:lang w:val="en-IE" w:eastAsia="en-IE"/>
        </w:rPr>
        <w:t xml:space="preserve"> ID</w:t>
      </w:r>
      <w:r w:rsidRPr="00840638">
        <w:rPr>
          <w:rFonts w:ascii="Consolas" w:eastAsia="Times New Roman" w:hAnsi="Consolas" w:cs="Times New Roman"/>
          <w:color w:val="D7BA7D"/>
          <w:sz w:val="21"/>
          <w:szCs w:val="21"/>
          <w:lang w:val="en-IE" w:eastAsia="en-IE"/>
        </w:rPr>
        <w:t>\</w:t>
      </w:r>
      <w:proofErr w:type="spellStart"/>
      <w:r w:rsidRPr="00840638">
        <w:rPr>
          <w:rFonts w:ascii="Consolas" w:eastAsia="Times New Roman" w:hAnsi="Consolas" w:cs="Times New Roman"/>
          <w:color w:val="D7BA7D"/>
          <w:sz w:val="21"/>
          <w:szCs w:val="21"/>
          <w:lang w:val="en-IE" w:eastAsia="en-IE"/>
        </w:rPr>
        <w:t>t</w:t>
      </w:r>
      <w:r w:rsidRPr="00840638">
        <w:rPr>
          <w:rFonts w:ascii="Consolas" w:eastAsia="Times New Roman" w:hAnsi="Consolas" w:cs="Times New Roman"/>
          <w:color w:val="CE9178"/>
          <w:sz w:val="21"/>
          <w:szCs w:val="21"/>
          <w:lang w:val="en-IE" w:eastAsia="en-IE"/>
        </w:rPr>
        <w:t>|Issue</w:t>
      </w:r>
      <w:proofErr w:type="spellEnd"/>
      <w:r w:rsidRPr="00840638">
        <w:rPr>
          <w:rFonts w:ascii="Consolas" w:eastAsia="Times New Roman" w:hAnsi="Consolas" w:cs="Times New Roman"/>
          <w:color w:val="CE9178"/>
          <w:sz w:val="21"/>
          <w:szCs w:val="21"/>
          <w:lang w:val="en-IE" w:eastAsia="en-IE"/>
        </w:rPr>
        <w:t xml:space="preserve"> Codes</w:t>
      </w:r>
      <w:r w:rsidRPr="00840638">
        <w:rPr>
          <w:rFonts w:ascii="Consolas" w:eastAsia="Times New Roman" w:hAnsi="Consolas" w:cs="Times New Roman"/>
          <w:color w:val="D7BA7D"/>
          <w:sz w:val="21"/>
          <w:szCs w:val="21"/>
          <w:lang w:val="en-IE" w:eastAsia="en-IE"/>
        </w:rPr>
        <w:t>\n</w:t>
      </w:r>
      <w:r w:rsidRPr="00840638">
        <w:rPr>
          <w:rFonts w:ascii="Consolas" w:eastAsia="Times New Roman" w:hAnsi="Consolas" w:cs="Times New Roman"/>
          <w:color w:val="CE9178"/>
          <w:sz w:val="21"/>
          <w:szCs w:val="21"/>
          <w:lang w:val="en-IE" w:eastAsia="en-IE"/>
        </w:rPr>
        <w:t>"</w:t>
      </w:r>
      <w:r w:rsidRPr="00840638">
        <w:rPr>
          <w:rFonts w:ascii="Consolas" w:eastAsia="Times New Roman" w:hAnsi="Consolas" w:cs="Times New Roman"/>
          <w:color w:val="CCCCCC"/>
          <w:sz w:val="21"/>
          <w:szCs w:val="21"/>
          <w:lang w:val="en-IE" w:eastAsia="en-IE"/>
        </w:rPr>
        <w:t>);</w:t>
      </w:r>
    </w:p>
    <w:p w14:paraId="4E7B97F5"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 xml:space="preserve">    </w:t>
      </w:r>
      <w:proofErr w:type="spellStart"/>
      <w:r w:rsidRPr="00840638">
        <w:rPr>
          <w:rFonts w:ascii="Consolas" w:eastAsia="Times New Roman" w:hAnsi="Consolas" w:cs="Times New Roman"/>
          <w:color w:val="DCDCAA"/>
          <w:sz w:val="21"/>
          <w:szCs w:val="21"/>
          <w:lang w:val="en-IE" w:eastAsia="en-IE"/>
        </w:rPr>
        <w:t>printf</w:t>
      </w:r>
      <w:proofErr w:type="spellEnd"/>
      <w:r w:rsidRPr="00840638">
        <w:rPr>
          <w:rFonts w:ascii="Consolas" w:eastAsia="Times New Roman" w:hAnsi="Consolas" w:cs="Times New Roman"/>
          <w:color w:val="CCCCCC"/>
          <w:sz w:val="21"/>
          <w:szCs w:val="21"/>
          <w:lang w:val="en-IE" w:eastAsia="en-IE"/>
        </w:rPr>
        <w:t>(</w:t>
      </w:r>
      <w:r w:rsidRPr="00840638">
        <w:rPr>
          <w:rFonts w:ascii="Consolas" w:eastAsia="Times New Roman" w:hAnsi="Consolas" w:cs="Times New Roman"/>
          <w:color w:val="CE9178"/>
          <w:sz w:val="21"/>
          <w:szCs w:val="21"/>
          <w:lang w:val="en-IE" w:eastAsia="en-IE"/>
        </w:rPr>
        <w:t>"--------------------------------------------</w:t>
      </w:r>
      <w:r w:rsidRPr="00840638">
        <w:rPr>
          <w:rFonts w:ascii="Consolas" w:eastAsia="Times New Roman" w:hAnsi="Consolas" w:cs="Times New Roman"/>
          <w:color w:val="D7BA7D"/>
          <w:sz w:val="21"/>
          <w:szCs w:val="21"/>
          <w:lang w:val="en-IE" w:eastAsia="en-IE"/>
        </w:rPr>
        <w:t>\n</w:t>
      </w:r>
      <w:r w:rsidRPr="00840638">
        <w:rPr>
          <w:rFonts w:ascii="Consolas" w:eastAsia="Times New Roman" w:hAnsi="Consolas" w:cs="Times New Roman"/>
          <w:color w:val="CE9178"/>
          <w:sz w:val="21"/>
          <w:szCs w:val="21"/>
          <w:lang w:val="en-IE" w:eastAsia="en-IE"/>
        </w:rPr>
        <w:t>"</w:t>
      </w:r>
      <w:proofErr w:type="gramStart"/>
      <w:r w:rsidRPr="00840638">
        <w:rPr>
          <w:rFonts w:ascii="Consolas" w:eastAsia="Times New Roman" w:hAnsi="Consolas" w:cs="Times New Roman"/>
          <w:color w:val="CCCCCC"/>
          <w:sz w:val="21"/>
          <w:szCs w:val="21"/>
          <w:lang w:val="en-IE" w:eastAsia="en-IE"/>
        </w:rPr>
        <w:t>);</w:t>
      </w:r>
      <w:proofErr w:type="gramEnd"/>
    </w:p>
    <w:p w14:paraId="76817821"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p>
    <w:p w14:paraId="5FEA79EE"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C586C0"/>
          <w:sz w:val="21"/>
          <w:szCs w:val="21"/>
          <w:lang w:val="en-IE" w:eastAsia="en-IE"/>
        </w:rPr>
        <w:t>while</w:t>
      </w:r>
      <w:r w:rsidRPr="00840638">
        <w:rPr>
          <w:rFonts w:ascii="Consolas" w:eastAsia="Times New Roman" w:hAnsi="Consolas" w:cs="Times New Roman"/>
          <w:color w:val="CCCCCC"/>
          <w:sz w:val="21"/>
          <w:szCs w:val="21"/>
          <w:lang w:val="en-IE" w:eastAsia="en-IE"/>
        </w:rPr>
        <w:t xml:space="preserve"> (</w:t>
      </w:r>
      <w:proofErr w:type="gramStart"/>
      <w:r w:rsidRPr="00840638">
        <w:rPr>
          <w:rFonts w:ascii="Consolas" w:eastAsia="Times New Roman" w:hAnsi="Consolas" w:cs="Times New Roman"/>
          <w:color w:val="9CDCFE"/>
          <w:sz w:val="21"/>
          <w:szCs w:val="21"/>
          <w:lang w:val="en-IE" w:eastAsia="en-IE"/>
        </w:rPr>
        <w:t>temp</w:t>
      </w: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D4D4D4"/>
          <w:sz w:val="21"/>
          <w:szCs w:val="21"/>
          <w:lang w:val="en-IE" w:eastAsia="en-IE"/>
        </w:rPr>
        <w:t>!</w:t>
      </w:r>
      <w:proofErr w:type="gramEnd"/>
      <w:r w:rsidRPr="00840638">
        <w:rPr>
          <w:rFonts w:ascii="Consolas" w:eastAsia="Times New Roman" w:hAnsi="Consolas" w:cs="Times New Roman"/>
          <w:color w:val="D4D4D4"/>
          <w:sz w:val="21"/>
          <w:szCs w:val="21"/>
          <w:lang w:val="en-IE" w:eastAsia="en-IE"/>
        </w:rPr>
        <w:t>=</w:t>
      </w: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569CD6"/>
          <w:sz w:val="21"/>
          <w:szCs w:val="21"/>
          <w:lang w:val="en-IE" w:eastAsia="en-IE"/>
        </w:rPr>
        <w:t>NULL</w:t>
      </w:r>
      <w:r w:rsidRPr="00840638">
        <w:rPr>
          <w:rFonts w:ascii="Consolas" w:eastAsia="Times New Roman" w:hAnsi="Consolas" w:cs="Times New Roman"/>
          <w:color w:val="CCCCCC"/>
          <w:sz w:val="21"/>
          <w:szCs w:val="21"/>
          <w:lang w:val="en-IE" w:eastAsia="en-IE"/>
        </w:rPr>
        <w:t>)</w:t>
      </w:r>
      <w:r w:rsidRPr="00840638">
        <w:rPr>
          <w:rFonts w:ascii="Consolas" w:eastAsia="Times New Roman" w:hAnsi="Consolas" w:cs="Times New Roman"/>
          <w:color w:val="6A9955"/>
          <w:sz w:val="21"/>
          <w:szCs w:val="21"/>
          <w:lang w:val="en-IE" w:eastAsia="en-IE"/>
        </w:rPr>
        <w:t>//while loop to display the content for the linked list for each production line</w:t>
      </w:r>
    </w:p>
    <w:p w14:paraId="415487B0"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    {</w:t>
      </w:r>
      <w:r w:rsidRPr="00840638">
        <w:rPr>
          <w:rFonts w:ascii="Consolas" w:eastAsia="Times New Roman" w:hAnsi="Consolas" w:cs="Times New Roman"/>
          <w:color w:val="6A9955"/>
          <w:sz w:val="21"/>
          <w:szCs w:val="21"/>
          <w:lang w:val="en-IE" w:eastAsia="en-IE"/>
        </w:rPr>
        <w:t>//beginning of while loop</w:t>
      </w:r>
    </w:p>
    <w:p w14:paraId="62E637D0"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p>
    <w:p w14:paraId="34F80E57"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 xml:space="preserve">        </w:t>
      </w:r>
      <w:proofErr w:type="spellStart"/>
      <w:proofErr w:type="gramStart"/>
      <w:r w:rsidRPr="00840638">
        <w:rPr>
          <w:rFonts w:ascii="Consolas" w:eastAsia="Times New Roman" w:hAnsi="Consolas" w:cs="Times New Roman"/>
          <w:color w:val="DCDCAA"/>
          <w:sz w:val="21"/>
          <w:szCs w:val="21"/>
          <w:lang w:val="en-IE" w:eastAsia="en-IE"/>
        </w:rPr>
        <w:t>printf</w:t>
      </w:r>
      <w:proofErr w:type="spellEnd"/>
      <w:r w:rsidRPr="00840638">
        <w:rPr>
          <w:rFonts w:ascii="Consolas" w:eastAsia="Times New Roman" w:hAnsi="Consolas" w:cs="Times New Roman"/>
          <w:color w:val="CCCCCC"/>
          <w:sz w:val="21"/>
          <w:szCs w:val="21"/>
          <w:lang w:val="en-IE" w:eastAsia="en-IE"/>
        </w:rPr>
        <w:t>(</w:t>
      </w:r>
      <w:proofErr w:type="gramEnd"/>
      <w:r w:rsidRPr="00840638">
        <w:rPr>
          <w:rFonts w:ascii="Consolas" w:eastAsia="Times New Roman" w:hAnsi="Consolas" w:cs="Times New Roman"/>
          <w:color w:val="CE9178"/>
          <w:sz w:val="21"/>
          <w:szCs w:val="21"/>
          <w:lang w:val="en-IE" w:eastAsia="en-IE"/>
        </w:rPr>
        <w:t xml:space="preserve">"| </w:t>
      </w:r>
      <w:r w:rsidRPr="00840638">
        <w:rPr>
          <w:rFonts w:ascii="Consolas" w:eastAsia="Times New Roman" w:hAnsi="Consolas" w:cs="Times New Roman"/>
          <w:color w:val="9CDCFE"/>
          <w:sz w:val="21"/>
          <w:szCs w:val="21"/>
          <w:lang w:val="en-IE" w:eastAsia="en-IE"/>
        </w:rPr>
        <w:t>%d</w:t>
      </w:r>
      <w:r w:rsidRPr="00840638">
        <w:rPr>
          <w:rFonts w:ascii="Consolas" w:eastAsia="Times New Roman" w:hAnsi="Consolas" w:cs="Times New Roman"/>
          <w:color w:val="D7BA7D"/>
          <w:sz w:val="21"/>
          <w:szCs w:val="21"/>
          <w:lang w:val="en-IE" w:eastAsia="en-IE"/>
        </w:rPr>
        <w:t>\t</w:t>
      </w:r>
      <w:r w:rsidRPr="00840638">
        <w:rPr>
          <w:rFonts w:ascii="Consolas" w:eastAsia="Times New Roman" w:hAnsi="Consolas" w:cs="Times New Roman"/>
          <w:color w:val="CE9178"/>
          <w:sz w:val="21"/>
          <w:szCs w:val="21"/>
          <w:lang w:val="en-IE" w:eastAsia="en-IE"/>
        </w:rPr>
        <w:t xml:space="preserve">| </w:t>
      </w:r>
      <w:r w:rsidRPr="00840638">
        <w:rPr>
          <w:rFonts w:ascii="Consolas" w:eastAsia="Times New Roman" w:hAnsi="Consolas" w:cs="Times New Roman"/>
          <w:color w:val="9CDCFE"/>
          <w:sz w:val="21"/>
          <w:szCs w:val="21"/>
          <w:lang w:val="en-IE" w:eastAsia="en-IE"/>
        </w:rPr>
        <w:t>%d</w:t>
      </w:r>
      <w:r w:rsidRPr="00840638">
        <w:rPr>
          <w:rFonts w:ascii="Consolas" w:eastAsia="Times New Roman" w:hAnsi="Consolas" w:cs="Times New Roman"/>
          <w:color w:val="D7BA7D"/>
          <w:sz w:val="21"/>
          <w:szCs w:val="21"/>
          <w:lang w:val="en-IE" w:eastAsia="en-IE"/>
        </w:rPr>
        <w:t>\t\t</w:t>
      </w:r>
      <w:r w:rsidRPr="00840638">
        <w:rPr>
          <w:rFonts w:ascii="Consolas" w:eastAsia="Times New Roman" w:hAnsi="Consolas" w:cs="Times New Roman"/>
          <w:color w:val="CE9178"/>
          <w:sz w:val="21"/>
          <w:szCs w:val="21"/>
          <w:lang w:val="en-IE" w:eastAsia="en-IE"/>
        </w:rPr>
        <w:t xml:space="preserve">| </w:t>
      </w:r>
      <w:r w:rsidRPr="00840638">
        <w:rPr>
          <w:rFonts w:ascii="Consolas" w:eastAsia="Times New Roman" w:hAnsi="Consolas" w:cs="Times New Roman"/>
          <w:color w:val="9CDCFE"/>
          <w:sz w:val="21"/>
          <w:szCs w:val="21"/>
          <w:lang w:val="en-IE" w:eastAsia="en-IE"/>
        </w:rPr>
        <w:t>%d</w:t>
      </w:r>
      <w:r w:rsidRPr="00840638">
        <w:rPr>
          <w:rFonts w:ascii="Consolas" w:eastAsia="Times New Roman" w:hAnsi="Consolas" w:cs="Times New Roman"/>
          <w:color w:val="D7BA7D"/>
          <w:sz w:val="21"/>
          <w:szCs w:val="21"/>
          <w:lang w:val="en-IE" w:eastAsia="en-IE"/>
        </w:rPr>
        <w:t>\n</w:t>
      </w:r>
      <w:r w:rsidRPr="00840638">
        <w:rPr>
          <w:rFonts w:ascii="Consolas" w:eastAsia="Times New Roman" w:hAnsi="Consolas" w:cs="Times New Roman"/>
          <w:color w:val="CE9178"/>
          <w:sz w:val="21"/>
          <w:szCs w:val="21"/>
          <w:lang w:val="en-IE" w:eastAsia="en-IE"/>
        </w:rPr>
        <w:t>"</w:t>
      </w: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9CDCFE"/>
          <w:sz w:val="21"/>
          <w:szCs w:val="21"/>
          <w:lang w:val="en-IE" w:eastAsia="en-IE"/>
        </w:rPr>
        <w:t>temp</w:t>
      </w:r>
      <w:r w:rsidRPr="00840638">
        <w:rPr>
          <w:rFonts w:ascii="Consolas" w:eastAsia="Times New Roman" w:hAnsi="Consolas" w:cs="Times New Roman"/>
          <w:color w:val="CCCCCC"/>
          <w:sz w:val="21"/>
          <w:szCs w:val="21"/>
          <w:lang w:val="en-IE" w:eastAsia="en-IE"/>
        </w:rPr>
        <w:t>-&gt;</w:t>
      </w:r>
      <w:proofErr w:type="spellStart"/>
      <w:r w:rsidRPr="00840638">
        <w:rPr>
          <w:rFonts w:ascii="Consolas" w:eastAsia="Times New Roman" w:hAnsi="Consolas" w:cs="Times New Roman"/>
          <w:color w:val="9CDCFE"/>
          <w:sz w:val="21"/>
          <w:szCs w:val="21"/>
          <w:lang w:val="en-IE" w:eastAsia="en-IE"/>
        </w:rPr>
        <w:t>values</w:t>
      </w:r>
      <w:r w:rsidRPr="00840638">
        <w:rPr>
          <w:rFonts w:ascii="Consolas" w:eastAsia="Times New Roman" w:hAnsi="Consolas" w:cs="Times New Roman"/>
          <w:color w:val="CCCCCC"/>
          <w:sz w:val="21"/>
          <w:szCs w:val="21"/>
          <w:lang w:val="en-IE" w:eastAsia="en-IE"/>
        </w:rPr>
        <w:t>.</w:t>
      </w:r>
      <w:r w:rsidRPr="00840638">
        <w:rPr>
          <w:rFonts w:ascii="Consolas" w:eastAsia="Times New Roman" w:hAnsi="Consolas" w:cs="Times New Roman"/>
          <w:color w:val="9CDCFE"/>
          <w:sz w:val="21"/>
          <w:szCs w:val="21"/>
          <w:lang w:val="en-IE" w:eastAsia="en-IE"/>
        </w:rPr>
        <w:t>productID</w:t>
      </w:r>
      <w:proofErr w:type="spellEnd"/>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9CDCFE"/>
          <w:sz w:val="21"/>
          <w:szCs w:val="21"/>
          <w:lang w:val="en-IE" w:eastAsia="en-IE"/>
        </w:rPr>
        <w:t>temp</w:t>
      </w:r>
      <w:r w:rsidRPr="00840638">
        <w:rPr>
          <w:rFonts w:ascii="Consolas" w:eastAsia="Times New Roman" w:hAnsi="Consolas" w:cs="Times New Roman"/>
          <w:color w:val="CCCCCC"/>
          <w:sz w:val="21"/>
          <w:szCs w:val="21"/>
          <w:lang w:val="en-IE" w:eastAsia="en-IE"/>
        </w:rPr>
        <w:t>-&gt;</w:t>
      </w:r>
      <w:proofErr w:type="spellStart"/>
      <w:r w:rsidRPr="00840638">
        <w:rPr>
          <w:rFonts w:ascii="Consolas" w:eastAsia="Times New Roman" w:hAnsi="Consolas" w:cs="Times New Roman"/>
          <w:color w:val="9CDCFE"/>
          <w:sz w:val="21"/>
          <w:szCs w:val="21"/>
          <w:lang w:val="en-IE" w:eastAsia="en-IE"/>
        </w:rPr>
        <w:t>values</w:t>
      </w:r>
      <w:r w:rsidRPr="00840638">
        <w:rPr>
          <w:rFonts w:ascii="Consolas" w:eastAsia="Times New Roman" w:hAnsi="Consolas" w:cs="Times New Roman"/>
          <w:color w:val="CCCCCC"/>
          <w:sz w:val="21"/>
          <w:szCs w:val="21"/>
          <w:lang w:val="en-IE" w:eastAsia="en-IE"/>
        </w:rPr>
        <w:t>.</w:t>
      </w:r>
      <w:r w:rsidRPr="00840638">
        <w:rPr>
          <w:rFonts w:ascii="Consolas" w:eastAsia="Times New Roman" w:hAnsi="Consolas" w:cs="Times New Roman"/>
          <w:color w:val="9CDCFE"/>
          <w:sz w:val="21"/>
          <w:szCs w:val="21"/>
          <w:lang w:val="en-IE" w:eastAsia="en-IE"/>
        </w:rPr>
        <w:t>lineCode</w:t>
      </w:r>
      <w:proofErr w:type="spellEnd"/>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9CDCFE"/>
          <w:sz w:val="21"/>
          <w:szCs w:val="21"/>
          <w:lang w:val="en-IE" w:eastAsia="en-IE"/>
        </w:rPr>
        <w:t>temp</w:t>
      </w:r>
      <w:r w:rsidRPr="00840638">
        <w:rPr>
          <w:rFonts w:ascii="Consolas" w:eastAsia="Times New Roman" w:hAnsi="Consolas" w:cs="Times New Roman"/>
          <w:color w:val="CCCCCC"/>
          <w:sz w:val="21"/>
          <w:szCs w:val="21"/>
          <w:lang w:val="en-IE" w:eastAsia="en-IE"/>
        </w:rPr>
        <w:t>-&gt;</w:t>
      </w:r>
      <w:proofErr w:type="spellStart"/>
      <w:r w:rsidRPr="00840638">
        <w:rPr>
          <w:rFonts w:ascii="Consolas" w:eastAsia="Times New Roman" w:hAnsi="Consolas" w:cs="Times New Roman"/>
          <w:color w:val="9CDCFE"/>
          <w:sz w:val="21"/>
          <w:szCs w:val="21"/>
          <w:lang w:val="en-IE" w:eastAsia="en-IE"/>
        </w:rPr>
        <w:t>values</w:t>
      </w:r>
      <w:r w:rsidRPr="00840638">
        <w:rPr>
          <w:rFonts w:ascii="Consolas" w:eastAsia="Times New Roman" w:hAnsi="Consolas" w:cs="Times New Roman"/>
          <w:color w:val="CCCCCC"/>
          <w:sz w:val="21"/>
          <w:szCs w:val="21"/>
          <w:lang w:val="en-IE" w:eastAsia="en-IE"/>
        </w:rPr>
        <w:t>.</w:t>
      </w:r>
      <w:r w:rsidRPr="00840638">
        <w:rPr>
          <w:rFonts w:ascii="Consolas" w:eastAsia="Times New Roman" w:hAnsi="Consolas" w:cs="Times New Roman"/>
          <w:color w:val="9CDCFE"/>
          <w:sz w:val="21"/>
          <w:szCs w:val="21"/>
          <w:lang w:val="en-IE" w:eastAsia="en-IE"/>
        </w:rPr>
        <w:t>issue</w:t>
      </w:r>
      <w:r w:rsidRPr="00840638">
        <w:rPr>
          <w:rFonts w:ascii="Consolas" w:eastAsia="Times New Roman" w:hAnsi="Consolas" w:cs="Times New Roman"/>
          <w:color w:val="CCCCCC"/>
          <w:sz w:val="21"/>
          <w:szCs w:val="21"/>
          <w:lang w:val="en-IE" w:eastAsia="en-IE"/>
        </w:rPr>
        <w:t>.</w:t>
      </w:r>
      <w:r w:rsidRPr="00840638">
        <w:rPr>
          <w:rFonts w:ascii="Consolas" w:eastAsia="Times New Roman" w:hAnsi="Consolas" w:cs="Times New Roman"/>
          <w:color w:val="9CDCFE"/>
          <w:sz w:val="21"/>
          <w:szCs w:val="21"/>
          <w:lang w:val="en-IE" w:eastAsia="en-IE"/>
        </w:rPr>
        <w:t>issueCode</w:t>
      </w:r>
      <w:proofErr w:type="spellEnd"/>
      <w:r w:rsidRPr="00840638">
        <w:rPr>
          <w:rFonts w:ascii="Consolas" w:eastAsia="Times New Roman" w:hAnsi="Consolas" w:cs="Times New Roman"/>
          <w:color w:val="CCCCCC"/>
          <w:sz w:val="21"/>
          <w:szCs w:val="21"/>
          <w:lang w:val="en-IE" w:eastAsia="en-IE"/>
        </w:rPr>
        <w:t>);</w:t>
      </w:r>
    </w:p>
    <w:p w14:paraId="2B4AE909"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6A9955"/>
          <w:sz w:val="21"/>
          <w:szCs w:val="21"/>
          <w:lang w:val="en-IE" w:eastAsia="en-IE"/>
        </w:rPr>
        <w:t>//here we are moving temp to the next node in the linked list</w:t>
      </w:r>
    </w:p>
    <w:p w14:paraId="73DAD868"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9CDCFE"/>
          <w:sz w:val="21"/>
          <w:szCs w:val="21"/>
          <w:lang w:val="en-IE" w:eastAsia="en-IE"/>
        </w:rPr>
        <w:t>temp</w:t>
      </w: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D4D4D4"/>
          <w:sz w:val="21"/>
          <w:szCs w:val="21"/>
          <w:lang w:val="en-IE" w:eastAsia="en-IE"/>
        </w:rPr>
        <w:t>=</w:t>
      </w:r>
      <w:r w:rsidRPr="00840638">
        <w:rPr>
          <w:rFonts w:ascii="Consolas" w:eastAsia="Times New Roman" w:hAnsi="Consolas" w:cs="Times New Roman"/>
          <w:color w:val="CCCCCC"/>
          <w:sz w:val="21"/>
          <w:szCs w:val="21"/>
          <w:lang w:val="en-IE" w:eastAsia="en-IE"/>
        </w:rPr>
        <w:t xml:space="preserve"> </w:t>
      </w:r>
      <w:r w:rsidRPr="00840638">
        <w:rPr>
          <w:rFonts w:ascii="Consolas" w:eastAsia="Times New Roman" w:hAnsi="Consolas" w:cs="Times New Roman"/>
          <w:color w:val="9CDCFE"/>
          <w:sz w:val="21"/>
          <w:szCs w:val="21"/>
          <w:lang w:val="en-IE" w:eastAsia="en-IE"/>
        </w:rPr>
        <w:t>temp</w:t>
      </w:r>
      <w:r w:rsidRPr="00840638">
        <w:rPr>
          <w:rFonts w:ascii="Consolas" w:eastAsia="Times New Roman" w:hAnsi="Consolas" w:cs="Times New Roman"/>
          <w:color w:val="CCCCCC"/>
          <w:sz w:val="21"/>
          <w:szCs w:val="21"/>
          <w:lang w:val="en-IE" w:eastAsia="en-IE"/>
        </w:rPr>
        <w:t>-&gt;</w:t>
      </w:r>
      <w:proofErr w:type="gramStart"/>
      <w:r w:rsidRPr="00840638">
        <w:rPr>
          <w:rFonts w:ascii="Consolas" w:eastAsia="Times New Roman" w:hAnsi="Consolas" w:cs="Times New Roman"/>
          <w:color w:val="9CDCFE"/>
          <w:sz w:val="21"/>
          <w:szCs w:val="21"/>
          <w:lang w:val="en-IE" w:eastAsia="en-IE"/>
        </w:rPr>
        <w:t>link</w:t>
      </w:r>
      <w:r w:rsidRPr="00840638">
        <w:rPr>
          <w:rFonts w:ascii="Consolas" w:eastAsia="Times New Roman" w:hAnsi="Consolas" w:cs="Times New Roman"/>
          <w:color w:val="CCCCCC"/>
          <w:sz w:val="21"/>
          <w:szCs w:val="21"/>
          <w:lang w:val="en-IE" w:eastAsia="en-IE"/>
        </w:rPr>
        <w:t>;</w:t>
      </w:r>
      <w:proofErr w:type="gramEnd"/>
    </w:p>
    <w:p w14:paraId="2DACFB54"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p>
    <w:p w14:paraId="60328E92"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    }</w:t>
      </w:r>
      <w:r w:rsidRPr="00840638">
        <w:rPr>
          <w:rFonts w:ascii="Consolas" w:eastAsia="Times New Roman" w:hAnsi="Consolas" w:cs="Times New Roman"/>
          <w:color w:val="6A9955"/>
          <w:sz w:val="21"/>
          <w:szCs w:val="21"/>
          <w:lang w:val="en-IE" w:eastAsia="en-IE"/>
        </w:rPr>
        <w:t>//end of while loop</w:t>
      </w:r>
    </w:p>
    <w:p w14:paraId="0E9454B4" w14:textId="77777777"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p>
    <w:p w14:paraId="179F4C27" w14:textId="77E0F891" w:rsidR="00840638" w:rsidRPr="00840638" w:rsidRDefault="00840638" w:rsidP="00840638">
      <w:pPr>
        <w:shd w:val="clear" w:color="auto" w:fill="1F1F1F"/>
        <w:spacing w:line="285" w:lineRule="atLeast"/>
        <w:rPr>
          <w:rFonts w:ascii="Consolas" w:eastAsia="Times New Roman" w:hAnsi="Consolas" w:cs="Times New Roman"/>
          <w:color w:val="CCCCCC"/>
          <w:sz w:val="21"/>
          <w:szCs w:val="21"/>
          <w:lang w:val="en-IE" w:eastAsia="en-IE"/>
        </w:rPr>
      </w:pPr>
      <w:r w:rsidRPr="00840638">
        <w:rPr>
          <w:rFonts w:ascii="Consolas" w:eastAsia="Times New Roman" w:hAnsi="Consolas" w:cs="Times New Roman"/>
          <w:color w:val="CCCCCC"/>
          <w:sz w:val="21"/>
          <w:szCs w:val="21"/>
          <w:lang w:val="en-IE" w:eastAsia="en-IE"/>
        </w:rPr>
        <w:t>}</w:t>
      </w:r>
      <w:r w:rsidRPr="00840638">
        <w:rPr>
          <w:rFonts w:ascii="Consolas" w:eastAsia="Times New Roman" w:hAnsi="Consolas" w:cs="Times New Roman"/>
          <w:color w:val="6A9955"/>
          <w:sz w:val="21"/>
          <w:szCs w:val="21"/>
          <w:lang w:val="en-IE" w:eastAsia="en-IE"/>
        </w:rPr>
        <w:t>//end of Printlinkedlis</w:t>
      </w:r>
      <w:r>
        <w:rPr>
          <w:rFonts w:ascii="Consolas" w:eastAsia="Times New Roman" w:hAnsi="Consolas" w:cs="Times New Roman"/>
          <w:color w:val="6A9955"/>
          <w:sz w:val="21"/>
          <w:szCs w:val="21"/>
          <w:lang w:val="en-IE" w:eastAsia="en-IE"/>
        </w:rPr>
        <w:t>t</w:t>
      </w:r>
    </w:p>
    <w:p w14:paraId="0D39D08A" w14:textId="77777777" w:rsidR="00840638" w:rsidRDefault="00840638">
      <w:pPr>
        <w:rPr>
          <w:sz w:val="28"/>
          <w:szCs w:val="28"/>
          <w:lang w:val="en-IE"/>
        </w:rPr>
      </w:pPr>
    </w:p>
    <w:p w14:paraId="2CD875B8" w14:textId="77777777" w:rsidR="00F12CE0" w:rsidRDefault="00F12CE0">
      <w:pPr>
        <w:rPr>
          <w:sz w:val="28"/>
          <w:szCs w:val="28"/>
          <w:lang w:val="en-IE"/>
        </w:rPr>
      </w:pPr>
    </w:p>
    <w:p w14:paraId="44E04A87" w14:textId="77777777" w:rsidR="00F12CE0" w:rsidRDefault="00F12CE0">
      <w:pPr>
        <w:rPr>
          <w:sz w:val="28"/>
          <w:szCs w:val="28"/>
          <w:lang w:val="en-IE"/>
        </w:rPr>
      </w:pPr>
    </w:p>
    <w:p w14:paraId="3EAADC00" w14:textId="77777777" w:rsidR="00F12CE0" w:rsidRDefault="00F12CE0">
      <w:pPr>
        <w:rPr>
          <w:sz w:val="28"/>
          <w:szCs w:val="28"/>
          <w:lang w:val="en-IE"/>
        </w:rPr>
      </w:pPr>
    </w:p>
    <w:p w14:paraId="528127B6" w14:textId="77777777" w:rsidR="00F12CE0" w:rsidRDefault="00F12CE0">
      <w:pPr>
        <w:rPr>
          <w:sz w:val="28"/>
          <w:szCs w:val="28"/>
          <w:lang w:val="en-IE"/>
        </w:rPr>
      </w:pPr>
    </w:p>
    <w:p w14:paraId="2604BC86" w14:textId="77777777" w:rsidR="00F12CE0" w:rsidRDefault="00F12CE0">
      <w:pPr>
        <w:rPr>
          <w:sz w:val="28"/>
          <w:szCs w:val="28"/>
          <w:lang w:val="en-IE"/>
        </w:rPr>
      </w:pPr>
    </w:p>
    <w:p w14:paraId="74DADE67" w14:textId="77777777" w:rsidR="00F12CE0" w:rsidRDefault="00F12CE0">
      <w:pPr>
        <w:rPr>
          <w:sz w:val="28"/>
          <w:szCs w:val="28"/>
          <w:lang w:val="en-IE"/>
        </w:rPr>
      </w:pPr>
    </w:p>
    <w:p w14:paraId="20AC34CF" w14:textId="77777777" w:rsidR="00F12CE0" w:rsidRDefault="00F12CE0">
      <w:pPr>
        <w:rPr>
          <w:sz w:val="28"/>
          <w:szCs w:val="28"/>
          <w:lang w:val="en-IE"/>
        </w:rPr>
      </w:pPr>
    </w:p>
    <w:p w14:paraId="108C2102" w14:textId="77777777" w:rsidR="00F12CE0" w:rsidRDefault="00F12CE0">
      <w:pPr>
        <w:rPr>
          <w:sz w:val="28"/>
          <w:szCs w:val="28"/>
          <w:lang w:val="en-IE"/>
        </w:rPr>
      </w:pPr>
    </w:p>
    <w:p w14:paraId="71190410" w14:textId="77777777" w:rsidR="00F12CE0" w:rsidRDefault="00F12CE0">
      <w:pPr>
        <w:rPr>
          <w:sz w:val="28"/>
          <w:szCs w:val="28"/>
          <w:lang w:val="en-IE"/>
        </w:rPr>
      </w:pPr>
    </w:p>
    <w:p w14:paraId="70E2A516" w14:textId="77777777" w:rsidR="00F12CE0" w:rsidRDefault="00F12CE0">
      <w:pPr>
        <w:rPr>
          <w:sz w:val="28"/>
          <w:szCs w:val="28"/>
          <w:lang w:val="en-IE"/>
        </w:rPr>
      </w:pPr>
    </w:p>
    <w:p w14:paraId="6BAABD4E" w14:textId="77777777" w:rsidR="00F12CE0" w:rsidRDefault="00F12CE0">
      <w:pPr>
        <w:rPr>
          <w:sz w:val="28"/>
          <w:szCs w:val="28"/>
          <w:lang w:val="en-IE"/>
        </w:rPr>
      </w:pPr>
    </w:p>
    <w:p w14:paraId="7A58D213" w14:textId="77777777" w:rsidR="00F12CE0" w:rsidRDefault="00F12CE0">
      <w:pPr>
        <w:rPr>
          <w:sz w:val="28"/>
          <w:szCs w:val="28"/>
          <w:lang w:val="en-IE"/>
        </w:rPr>
      </w:pPr>
    </w:p>
    <w:p w14:paraId="4CCD80B5" w14:textId="77777777" w:rsidR="00CE3139" w:rsidRPr="00840638" w:rsidRDefault="00CE3139" w:rsidP="00CE3139">
      <w:pPr>
        <w:rPr>
          <w:b/>
          <w:bCs/>
          <w:i/>
          <w:iCs/>
          <w:color w:val="538135" w:themeColor="accent6" w:themeShade="BF"/>
          <w:sz w:val="32"/>
          <w:szCs w:val="32"/>
          <w:u w:val="single"/>
          <w:lang w:val="en-IE"/>
        </w:rPr>
      </w:pPr>
      <w:r w:rsidRPr="00840638">
        <w:rPr>
          <w:b/>
          <w:bCs/>
          <w:i/>
          <w:iCs/>
          <w:color w:val="538135" w:themeColor="accent6" w:themeShade="BF"/>
          <w:sz w:val="32"/>
          <w:szCs w:val="32"/>
          <w:u w:val="single"/>
          <w:lang w:val="en-IE"/>
        </w:rPr>
        <w:lastRenderedPageBreak/>
        <w:t>PSEUDOCODE TASK2</w:t>
      </w:r>
    </w:p>
    <w:p w14:paraId="0995A452" w14:textId="77777777" w:rsidR="00CE3139" w:rsidRDefault="00CE3139">
      <w:pPr>
        <w:rPr>
          <w:sz w:val="28"/>
          <w:szCs w:val="28"/>
          <w:lang w:val="en-IE"/>
        </w:rPr>
      </w:pPr>
    </w:p>
    <w:p w14:paraId="08FE3C76" w14:textId="160B3CD0" w:rsidR="00840638" w:rsidRPr="00541B5C" w:rsidRDefault="00840638" w:rsidP="00840638">
      <w:pPr>
        <w:rPr>
          <w:sz w:val="24"/>
          <w:szCs w:val="24"/>
          <w:lang w:val="en-IE"/>
        </w:rPr>
      </w:pPr>
      <w:r w:rsidRPr="00541B5C">
        <w:rPr>
          <w:sz w:val="24"/>
          <w:szCs w:val="24"/>
          <w:lang w:val="en-IE"/>
        </w:rPr>
        <w:t xml:space="preserve">function </w:t>
      </w:r>
      <w:proofErr w:type="gramStart"/>
      <w:r w:rsidRPr="00541B5C">
        <w:rPr>
          <w:sz w:val="24"/>
          <w:szCs w:val="24"/>
          <w:lang w:val="en-IE"/>
        </w:rPr>
        <w:t>Node(</w:t>
      </w:r>
      <w:proofErr w:type="gramEnd"/>
      <w:r w:rsidRPr="00541B5C">
        <w:rPr>
          <w:sz w:val="24"/>
          <w:szCs w:val="24"/>
          <w:lang w:val="en-IE"/>
        </w:rPr>
        <w:t>head, values)</w:t>
      </w:r>
    </w:p>
    <w:p w14:paraId="1C6222F5" w14:textId="77777777" w:rsidR="00840638" w:rsidRPr="00541B5C" w:rsidRDefault="00840638" w:rsidP="00840638">
      <w:pPr>
        <w:rPr>
          <w:sz w:val="24"/>
          <w:szCs w:val="24"/>
          <w:lang w:val="en-IE"/>
        </w:rPr>
      </w:pPr>
      <w:r w:rsidRPr="00541B5C">
        <w:rPr>
          <w:sz w:val="24"/>
          <w:szCs w:val="24"/>
          <w:lang w:val="en-IE"/>
        </w:rPr>
        <w:tab/>
      </w:r>
      <w:proofErr w:type="spellStart"/>
      <w:r w:rsidRPr="00541B5C">
        <w:rPr>
          <w:sz w:val="24"/>
          <w:szCs w:val="24"/>
          <w:lang w:val="en-IE"/>
        </w:rPr>
        <w:t>nextNode</w:t>
      </w:r>
      <w:proofErr w:type="spellEnd"/>
      <w:r w:rsidRPr="00541B5C">
        <w:rPr>
          <w:sz w:val="24"/>
          <w:szCs w:val="24"/>
          <w:lang w:val="en-IE"/>
        </w:rPr>
        <w:t xml:space="preserve"> = allocate memory for a new node</w:t>
      </w:r>
    </w:p>
    <w:p w14:paraId="7BE3CB4B" w14:textId="77777777" w:rsidR="00840638" w:rsidRPr="00541B5C" w:rsidRDefault="00840638" w:rsidP="00840638">
      <w:pPr>
        <w:rPr>
          <w:sz w:val="24"/>
          <w:szCs w:val="24"/>
          <w:lang w:val="en-IE"/>
        </w:rPr>
      </w:pPr>
    </w:p>
    <w:p w14:paraId="75854492" w14:textId="0197713C" w:rsidR="00840638" w:rsidRPr="00541B5C" w:rsidRDefault="00840638" w:rsidP="00840638">
      <w:pPr>
        <w:rPr>
          <w:sz w:val="24"/>
          <w:szCs w:val="24"/>
          <w:lang w:val="en-IE"/>
        </w:rPr>
      </w:pPr>
      <w:r w:rsidRPr="00541B5C">
        <w:rPr>
          <w:sz w:val="24"/>
          <w:szCs w:val="24"/>
          <w:lang w:val="en-IE"/>
        </w:rPr>
        <w:tab/>
        <w:t xml:space="preserve">if </w:t>
      </w:r>
      <w:proofErr w:type="spellStart"/>
      <w:r w:rsidRPr="00541B5C">
        <w:rPr>
          <w:sz w:val="24"/>
          <w:szCs w:val="24"/>
          <w:lang w:val="en-IE"/>
        </w:rPr>
        <w:t>nextNode</w:t>
      </w:r>
      <w:proofErr w:type="spellEnd"/>
      <w:r w:rsidRPr="00541B5C">
        <w:rPr>
          <w:sz w:val="24"/>
          <w:szCs w:val="24"/>
          <w:lang w:val="en-IE"/>
        </w:rPr>
        <w:t xml:space="preserve"> is NULL then</w:t>
      </w:r>
    </w:p>
    <w:p w14:paraId="14A48C67" w14:textId="289565C1"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r>
      <w:r w:rsidRPr="00541B5C">
        <w:rPr>
          <w:sz w:val="24"/>
          <w:szCs w:val="24"/>
          <w:lang w:val="en-IE"/>
        </w:rPr>
        <w:tab/>
      </w:r>
      <w:proofErr w:type="gramStart"/>
      <w:r w:rsidRPr="00541B5C">
        <w:rPr>
          <w:sz w:val="24"/>
          <w:szCs w:val="24"/>
          <w:lang w:val="en-IE"/>
        </w:rPr>
        <w:t>print(</w:t>
      </w:r>
      <w:proofErr w:type="gramEnd"/>
      <w:r w:rsidRPr="00541B5C">
        <w:rPr>
          <w:sz w:val="24"/>
          <w:szCs w:val="24"/>
          <w:lang w:val="en-IE"/>
        </w:rPr>
        <w:t>"Failed to allocate memory")</w:t>
      </w:r>
    </w:p>
    <w:p w14:paraId="480C9153" w14:textId="2CA098A6"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r>
      <w:r w:rsidRPr="00541B5C">
        <w:rPr>
          <w:sz w:val="24"/>
          <w:szCs w:val="24"/>
          <w:lang w:val="en-IE"/>
        </w:rPr>
        <w:tab/>
        <w:t xml:space="preserve">return -1 </w:t>
      </w:r>
    </w:p>
    <w:p w14:paraId="253007C7" w14:textId="77777777" w:rsidR="00840638" w:rsidRPr="00541B5C" w:rsidRDefault="00840638" w:rsidP="00840638">
      <w:pPr>
        <w:rPr>
          <w:sz w:val="24"/>
          <w:szCs w:val="24"/>
          <w:lang w:val="en-IE"/>
        </w:rPr>
      </w:pPr>
      <w:r w:rsidRPr="00541B5C">
        <w:rPr>
          <w:sz w:val="24"/>
          <w:szCs w:val="24"/>
          <w:lang w:val="en-IE"/>
        </w:rPr>
        <w:tab/>
        <w:t>Endif</w:t>
      </w:r>
    </w:p>
    <w:p w14:paraId="3EA722FA" w14:textId="77777777" w:rsidR="00840638" w:rsidRPr="00541B5C" w:rsidRDefault="00840638" w:rsidP="00840638">
      <w:pPr>
        <w:rPr>
          <w:sz w:val="24"/>
          <w:szCs w:val="24"/>
          <w:lang w:val="en-IE"/>
        </w:rPr>
      </w:pPr>
    </w:p>
    <w:p w14:paraId="2CF5A7D0" w14:textId="77777777"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r>
      <w:proofErr w:type="spellStart"/>
      <w:r w:rsidRPr="00541B5C">
        <w:rPr>
          <w:sz w:val="24"/>
          <w:szCs w:val="24"/>
          <w:lang w:val="en-IE"/>
        </w:rPr>
        <w:t>nextNode</w:t>
      </w:r>
      <w:proofErr w:type="spellEnd"/>
      <w:r w:rsidRPr="00541B5C">
        <w:rPr>
          <w:sz w:val="24"/>
          <w:szCs w:val="24"/>
          <w:lang w:val="en-IE"/>
        </w:rPr>
        <w:t>-&gt;values = values</w:t>
      </w:r>
    </w:p>
    <w:p w14:paraId="3C44B132" w14:textId="4AB7A6B1"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r>
      <w:proofErr w:type="spellStart"/>
      <w:r w:rsidRPr="00541B5C">
        <w:rPr>
          <w:sz w:val="24"/>
          <w:szCs w:val="24"/>
          <w:lang w:val="en-IE"/>
        </w:rPr>
        <w:t>nextNode</w:t>
      </w:r>
      <w:proofErr w:type="spellEnd"/>
      <w:r w:rsidRPr="00541B5C">
        <w:rPr>
          <w:sz w:val="24"/>
          <w:szCs w:val="24"/>
          <w:lang w:val="en-IE"/>
        </w:rPr>
        <w:t>-&gt;link = NULL</w:t>
      </w:r>
    </w:p>
    <w:p w14:paraId="6CFD2E9D" w14:textId="77777777" w:rsidR="00840638" w:rsidRPr="00541B5C" w:rsidRDefault="00840638" w:rsidP="00840638">
      <w:pPr>
        <w:rPr>
          <w:sz w:val="24"/>
          <w:szCs w:val="24"/>
          <w:lang w:val="en-IE"/>
        </w:rPr>
      </w:pPr>
    </w:p>
    <w:p w14:paraId="324EA9A6" w14:textId="77777777" w:rsidR="00840638" w:rsidRPr="00541B5C" w:rsidRDefault="00840638" w:rsidP="00840638">
      <w:pPr>
        <w:rPr>
          <w:sz w:val="24"/>
          <w:szCs w:val="24"/>
          <w:lang w:val="en-IE"/>
        </w:rPr>
      </w:pPr>
      <w:r w:rsidRPr="00541B5C">
        <w:rPr>
          <w:sz w:val="24"/>
          <w:szCs w:val="24"/>
          <w:lang w:val="en-IE"/>
        </w:rPr>
        <w:tab/>
        <w:t>if head is NULL then</w:t>
      </w:r>
    </w:p>
    <w:p w14:paraId="0ECF2105" w14:textId="0FDB3359"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r>
      <w:r w:rsidRPr="00541B5C">
        <w:rPr>
          <w:sz w:val="24"/>
          <w:szCs w:val="24"/>
          <w:lang w:val="en-IE"/>
        </w:rPr>
        <w:tab/>
        <w:t xml:space="preserve">head = </w:t>
      </w:r>
      <w:proofErr w:type="spellStart"/>
      <w:r w:rsidRPr="00541B5C">
        <w:rPr>
          <w:sz w:val="24"/>
          <w:szCs w:val="24"/>
          <w:lang w:val="en-IE"/>
        </w:rPr>
        <w:t>nextNode</w:t>
      </w:r>
      <w:proofErr w:type="spellEnd"/>
    </w:p>
    <w:p w14:paraId="3B327CE1" w14:textId="77777777" w:rsidR="00840638" w:rsidRPr="00541B5C" w:rsidRDefault="00840638" w:rsidP="00840638">
      <w:pPr>
        <w:rPr>
          <w:sz w:val="24"/>
          <w:szCs w:val="24"/>
          <w:lang w:val="en-IE"/>
        </w:rPr>
      </w:pPr>
      <w:r w:rsidRPr="00541B5C">
        <w:rPr>
          <w:sz w:val="24"/>
          <w:szCs w:val="24"/>
          <w:lang w:val="en-IE"/>
        </w:rPr>
        <w:tab/>
      </w:r>
      <w:proofErr w:type="spellStart"/>
      <w:r w:rsidRPr="00541B5C">
        <w:rPr>
          <w:sz w:val="24"/>
          <w:szCs w:val="24"/>
          <w:lang w:val="en-IE"/>
        </w:rPr>
        <w:t>EndIf</w:t>
      </w:r>
      <w:proofErr w:type="spellEnd"/>
    </w:p>
    <w:p w14:paraId="1AEDA932" w14:textId="77777777" w:rsidR="00840638" w:rsidRPr="00541B5C" w:rsidRDefault="00840638" w:rsidP="00840638">
      <w:pPr>
        <w:rPr>
          <w:sz w:val="24"/>
          <w:szCs w:val="24"/>
          <w:lang w:val="en-IE"/>
        </w:rPr>
      </w:pPr>
    </w:p>
    <w:p w14:paraId="2A809465" w14:textId="77777777"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 xml:space="preserve">else </w:t>
      </w:r>
    </w:p>
    <w:p w14:paraId="21C9A722" w14:textId="47F23BAB"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r>
      <w:r w:rsidRPr="00541B5C">
        <w:rPr>
          <w:sz w:val="24"/>
          <w:szCs w:val="24"/>
          <w:lang w:val="en-IE"/>
        </w:rPr>
        <w:tab/>
        <w:t>temp = head</w:t>
      </w:r>
    </w:p>
    <w:p w14:paraId="501D7EEB" w14:textId="32E7D8A0"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r>
      <w:r w:rsidRPr="00541B5C">
        <w:rPr>
          <w:sz w:val="24"/>
          <w:szCs w:val="24"/>
          <w:lang w:val="en-IE"/>
        </w:rPr>
        <w:tab/>
        <w:t xml:space="preserve">while temp-&gt;link is not NULL </w:t>
      </w:r>
    </w:p>
    <w:p w14:paraId="169AE6B9" w14:textId="77777777"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r>
      <w:r w:rsidRPr="00541B5C">
        <w:rPr>
          <w:sz w:val="24"/>
          <w:szCs w:val="24"/>
          <w:lang w:val="en-IE"/>
        </w:rPr>
        <w:tab/>
        <w:t>temp = temp-&gt;link</w:t>
      </w:r>
    </w:p>
    <w:p w14:paraId="4F920985" w14:textId="77777777" w:rsidR="00840638" w:rsidRPr="00541B5C" w:rsidRDefault="00840638" w:rsidP="00840638">
      <w:pPr>
        <w:rPr>
          <w:sz w:val="24"/>
          <w:szCs w:val="24"/>
          <w:lang w:val="en-IE"/>
        </w:rPr>
      </w:pPr>
      <w:r w:rsidRPr="00541B5C">
        <w:rPr>
          <w:sz w:val="24"/>
          <w:szCs w:val="24"/>
          <w:lang w:val="en-IE"/>
        </w:rPr>
        <w:tab/>
      </w:r>
      <w:r w:rsidRPr="00541B5C">
        <w:rPr>
          <w:sz w:val="24"/>
          <w:szCs w:val="24"/>
          <w:lang w:val="en-IE"/>
        </w:rPr>
        <w:tab/>
      </w:r>
      <w:proofErr w:type="spellStart"/>
      <w:r w:rsidRPr="00541B5C">
        <w:rPr>
          <w:sz w:val="24"/>
          <w:szCs w:val="24"/>
          <w:lang w:val="en-IE"/>
        </w:rPr>
        <w:t>EndWhile</w:t>
      </w:r>
      <w:proofErr w:type="spellEnd"/>
    </w:p>
    <w:p w14:paraId="308403A4" w14:textId="036E533C"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r>
      <w:r w:rsidRPr="00541B5C">
        <w:rPr>
          <w:sz w:val="24"/>
          <w:szCs w:val="24"/>
          <w:lang w:val="en-IE"/>
        </w:rPr>
        <w:tab/>
        <w:t xml:space="preserve">temp-&gt;link = </w:t>
      </w:r>
      <w:proofErr w:type="spellStart"/>
      <w:r w:rsidRPr="00541B5C">
        <w:rPr>
          <w:sz w:val="24"/>
          <w:szCs w:val="24"/>
          <w:lang w:val="en-IE"/>
        </w:rPr>
        <w:t>nextNode</w:t>
      </w:r>
      <w:proofErr w:type="spellEnd"/>
    </w:p>
    <w:p w14:paraId="3E7AAC34" w14:textId="6FFAE82B" w:rsidR="00840638" w:rsidRPr="00541B5C" w:rsidRDefault="00840638" w:rsidP="00840638">
      <w:pPr>
        <w:rPr>
          <w:sz w:val="24"/>
          <w:szCs w:val="24"/>
          <w:lang w:val="en-IE"/>
        </w:rPr>
      </w:pPr>
      <w:r w:rsidRPr="00541B5C">
        <w:rPr>
          <w:sz w:val="24"/>
          <w:szCs w:val="24"/>
          <w:lang w:val="en-IE"/>
        </w:rPr>
        <w:tab/>
      </w:r>
      <w:proofErr w:type="spellStart"/>
      <w:r w:rsidRPr="00541B5C">
        <w:rPr>
          <w:sz w:val="24"/>
          <w:szCs w:val="24"/>
          <w:lang w:val="en-IE"/>
        </w:rPr>
        <w:t>Endelse</w:t>
      </w:r>
      <w:proofErr w:type="spellEnd"/>
    </w:p>
    <w:p w14:paraId="538C79A0" w14:textId="77777777" w:rsidR="00840638" w:rsidRPr="00541B5C" w:rsidRDefault="00840638" w:rsidP="00840638">
      <w:pPr>
        <w:rPr>
          <w:sz w:val="24"/>
          <w:szCs w:val="24"/>
          <w:lang w:val="en-IE"/>
        </w:rPr>
      </w:pPr>
    </w:p>
    <w:p w14:paraId="4F22E12A" w14:textId="77777777"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return 0</w:t>
      </w:r>
    </w:p>
    <w:p w14:paraId="0824F3A2" w14:textId="77777777" w:rsidR="00840638" w:rsidRPr="00541B5C" w:rsidRDefault="00840638" w:rsidP="00840638">
      <w:pPr>
        <w:rPr>
          <w:sz w:val="24"/>
          <w:szCs w:val="24"/>
          <w:lang w:val="en-IE"/>
        </w:rPr>
      </w:pPr>
    </w:p>
    <w:p w14:paraId="0CA34C7F" w14:textId="77777777" w:rsidR="00840638" w:rsidRPr="00541B5C" w:rsidRDefault="00840638" w:rsidP="00840638">
      <w:pPr>
        <w:rPr>
          <w:sz w:val="24"/>
          <w:szCs w:val="24"/>
          <w:lang w:val="en-IE"/>
        </w:rPr>
      </w:pPr>
      <w:proofErr w:type="spellStart"/>
      <w:r w:rsidRPr="00541B5C">
        <w:rPr>
          <w:sz w:val="24"/>
          <w:szCs w:val="24"/>
          <w:lang w:val="en-IE"/>
        </w:rPr>
        <w:t>EndFunction</w:t>
      </w:r>
      <w:proofErr w:type="spellEnd"/>
      <w:r w:rsidRPr="00541B5C">
        <w:rPr>
          <w:sz w:val="24"/>
          <w:szCs w:val="24"/>
          <w:lang w:val="en-IE"/>
        </w:rPr>
        <w:t xml:space="preserve"> Node </w:t>
      </w:r>
    </w:p>
    <w:p w14:paraId="6FBA51EA" w14:textId="77777777" w:rsidR="00840638" w:rsidRPr="00541B5C" w:rsidRDefault="00840638" w:rsidP="00840638">
      <w:pPr>
        <w:rPr>
          <w:sz w:val="24"/>
          <w:szCs w:val="24"/>
          <w:lang w:val="en-IE"/>
        </w:rPr>
      </w:pPr>
    </w:p>
    <w:p w14:paraId="59E57D89" w14:textId="77777777" w:rsidR="00840638" w:rsidRPr="00541B5C" w:rsidRDefault="00840638" w:rsidP="00840638">
      <w:pPr>
        <w:rPr>
          <w:sz w:val="24"/>
          <w:szCs w:val="24"/>
          <w:lang w:val="en-IE"/>
        </w:rPr>
      </w:pPr>
    </w:p>
    <w:p w14:paraId="540DD09A" w14:textId="77777777" w:rsidR="00840638" w:rsidRPr="00541B5C" w:rsidRDefault="00840638" w:rsidP="00840638">
      <w:pPr>
        <w:rPr>
          <w:sz w:val="24"/>
          <w:szCs w:val="24"/>
          <w:lang w:val="en-IE"/>
        </w:rPr>
      </w:pPr>
      <w:r w:rsidRPr="00541B5C">
        <w:rPr>
          <w:sz w:val="24"/>
          <w:szCs w:val="24"/>
          <w:lang w:val="en-IE"/>
        </w:rPr>
        <w:t>Function createList(</w:t>
      </w:r>
      <w:proofErr w:type="gramStart"/>
      <w:r w:rsidRPr="00541B5C">
        <w:rPr>
          <w:sz w:val="24"/>
          <w:szCs w:val="24"/>
          <w:lang w:val="en-IE"/>
        </w:rPr>
        <w:t>records[</w:t>
      </w:r>
      <w:proofErr w:type="gramEnd"/>
      <w:r w:rsidRPr="00541B5C">
        <w:rPr>
          <w:sz w:val="24"/>
          <w:szCs w:val="24"/>
          <w:lang w:val="en-IE"/>
        </w:rPr>
        <w:t>])</w:t>
      </w:r>
    </w:p>
    <w:p w14:paraId="31088A00" w14:textId="77777777" w:rsidR="00840638" w:rsidRPr="00541B5C" w:rsidRDefault="00840638" w:rsidP="00840638">
      <w:pPr>
        <w:rPr>
          <w:sz w:val="24"/>
          <w:szCs w:val="24"/>
          <w:lang w:val="en-IE"/>
        </w:rPr>
      </w:pPr>
    </w:p>
    <w:p w14:paraId="2FA2E49D" w14:textId="3C9210B3"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Declare head = NULL</w:t>
      </w:r>
    </w:p>
    <w:p w14:paraId="172920DF" w14:textId="77777777" w:rsidR="00840638" w:rsidRPr="00541B5C" w:rsidRDefault="00840638" w:rsidP="00840638">
      <w:pPr>
        <w:rPr>
          <w:sz w:val="24"/>
          <w:szCs w:val="24"/>
          <w:lang w:val="en-IE"/>
        </w:rPr>
      </w:pPr>
      <w:r w:rsidRPr="00541B5C">
        <w:rPr>
          <w:sz w:val="24"/>
          <w:szCs w:val="24"/>
          <w:lang w:val="en-IE"/>
        </w:rPr>
        <w:tab/>
      </w:r>
      <w:proofErr w:type="spellStart"/>
      <w:r w:rsidRPr="00541B5C">
        <w:rPr>
          <w:sz w:val="24"/>
          <w:szCs w:val="24"/>
          <w:lang w:val="en-IE"/>
        </w:rPr>
        <w:t>i</w:t>
      </w:r>
      <w:proofErr w:type="spellEnd"/>
      <w:r w:rsidRPr="00541B5C">
        <w:rPr>
          <w:sz w:val="24"/>
          <w:szCs w:val="24"/>
          <w:lang w:val="en-IE"/>
        </w:rPr>
        <w:t xml:space="preserve"> = 0</w:t>
      </w:r>
    </w:p>
    <w:p w14:paraId="1FDEC994" w14:textId="77777777" w:rsidR="00840638" w:rsidRPr="00541B5C" w:rsidRDefault="00840638" w:rsidP="00840638">
      <w:pPr>
        <w:rPr>
          <w:sz w:val="24"/>
          <w:szCs w:val="24"/>
          <w:lang w:val="en-IE"/>
        </w:rPr>
      </w:pPr>
    </w:p>
    <w:p w14:paraId="40E7FFF1" w14:textId="77777777"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r>
      <w:proofErr w:type="gramStart"/>
      <w:r w:rsidRPr="00541B5C">
        <w:rPr>
          <w:sz w:val="24"/>
          <w:szCs w:val="24"/>
          <w:lang w:val="en-IE"/>
        </w:rPr>
        <w:t xml:space="preserve">for  </w:t>
      </w:r>
      <w:proofErr w:type="spellStart"/>
      <w:r w:rsidRPr="00541B5C">
        <w:rPr>
          <w:sz w:val="24"/>
          <w:szCs w:val="24"/>
          <w:lang w:val="en-IE"/>
        </w:rPr>
        <w:t>i</w:t>
      </w:r>
      <w:proofErr w:type="spellEnd"/>
      <w:proofErr w:type="gramEnd"/>
      <w:r w:rsidRPr="00541B5C">
        <w:rPr>
          <w:sz w:val="24"/>
          <w:szCs w:val="24"/>
          <w:lang w:val="en-IE"/>
        </w:rPr>
        <w:t xml:space="preserve"> = 0 to  PRODUCTS - 1 do</w:t>
      </w:r>
    </w:p>
    <w:p w14:paraId="1F529DD7" w14:textId="512E6584"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 xml:space="preserve"> </w:t>
      </w:r>
      <w:proofErr w:type="gramStart"/>
      <w:r w:rsidRPr="00541B5C">
        <w:rPr>
          <w:sz w:val="24"/>
          <w:szCs w:val="24"/>
          <w:lang w:val="en-IE"/>
        </w:rPr>
        <w:t>Node(</w:t>
      </w:r>
      <w:proofErr w:type="gramEnd"/>
      <w:r w:rsidRPr="00541B5C">
        <w:rPr>
          <w:sz w:val="24"/>
          <w:szCs w:val="24"/>
          <w:lang w:val="en-IE"/>
        </w:rPr>
        <w:t>head, records[])</w:t>
      </w:r>
    </w:p>
    <w:p w14:paraId="3F7DFA0D" w14:textId="77777777" w:rsidR="00840638" w:rsidRPr="00541B5C" w:rsidRDefault="00840638" w:rsidP="00840638">
      <w:pPr>
        <w:rPr>
          <w:sz w:val="24"/>
          <w:szCs w:val="24"/>
          <w:lang w:val="en-IE"/>
        </w:rPr>
      </w:pPr>
      <w:r w:rsidRPr="00541B5C">
        <w:rPr>
          <w:sz w:val="24"/>
          <w:szCs w:val="24"/>
          <w:lang w:val="en-IE"/>
        </w:rPr>
        <w:tab/>
      </w:r>
      <w:proofErr w:type="spellStart"/>
      <w:r w:rsidRPr="00541B5C">
        <w:rPr>
          <w:sz w:val="24"/>
          <w:szCs w:val="24"/>
          <w:lang w:val="en-IE"/>
        </w:rPr>
        <w:t>Endfor</w:t>
      </w:r>
      <w:proofErr w:type="spellEnd"/>
    </w:p>
    <w:p w14:paraId="5EEEA05C" w14:textId="77777777" w:rsidR="00840638" w:rsidRPr="00541B5C" w:rsidRDefault="00840638" w:rsidP="00840638">
      <w:pPr>
        <w:rPr>
          <w:sz w:val="24"/>
          <w:szCs w:val="24"/>
          <w:lang w:val="en-IE"/>
        </w:rPr>
      </w:pPr>
    </w:p>
    <w:p w14:paraId="038AC8E2" w14:textId="77777777"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Printlinkedlist(head)</w:t>
      </w:r>
    </w:p>
    <w:p w14:paraId="7E49494F" w14:textId="77777777" w:rsidR="00840638" w:rsidRPr="00541B5C" w:rsidRDefault="00840638" w:rsidP="00840638">
      <w:pPr>
        <w:rPr>
          <w:sz w:val="24"/>
          <w:szCs w:val="24"/>
          <w:lang w:val="en-IE"/>
        </w:rPr>
      </w:pPr>
    </w:p>
    <w:p w14:paraId="5C8E5947" w14:textId="77777777"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temp = head</w:t>
      </w:r>
    </w:p>
    <w:p w14:paraId="5C03E31D" w14:textId="77777777" w:rsidR="00840638" w:rsidRPr="00541B5C" w:rsidRDefault="00840638" w:rsidP="00840638">
      <w:pPr>
        <w:rPr>
          <w:sz w:val="24"/>
          <w:szCs w:val="24"/>
          <w:lang w:val="en-IE"/>
        </w:rPr>
      </w:pPr>
      <w:r w:rsidRPr="00541B5C">
        <w:rPr>
          <w:sz w:val="24"/>
          <w:szCs w:val="24"/>
          <w:lang w:val="en-IE"/>
        </w:rPr>
        <w:lastRenderedPageBreak/>
        <w:t xml:space="preserve">    </w:t>
      </w:r>
      <w:r w:rsidRPr="00541B5C">
        <w:rPr>
          <w:sz w:val="24"/>
          <w:szCs w:val="24"/>
          <w:lang w:val="en-IE"/>
        </w:rPr>
        <w:tab/>
        <w:t xml:space="preserve">while temp is </w:t>
      </w:r>
      <w:proofErr w:type="gramStart"/>
      <w:r w:rsidRPr="00541B5C">
        <w:rPr>
          <w:sz w:val="24"/>
          <w:szCs w:val="24"/>
          <w:lang w:val="en-IE"/>
        </w:rPr>
        <w:t>not  NULL</w:t>
      </w:r>
      <w:proofErr w:type="gramEnd"/>
    </w:p>
    <w:p w14:paraId="1C2CC613" w14:textId="77777777"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next = temp-&gt;link</w:t>
      </w:r>
    </w:p>
    <w:p w14:paraId="7CB78803" w14:textId="77777777"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free(temp)</w:t>
      </w:r>
    </w:p>
    <w:p w14:paraId="27E9D560" w14:textId="77777777"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temp = next</w:t>
      </w:r>
    </w:p>
    <w:p w14:paraId="50AB8822" w14:textId="77777777" w:rsidR="00840638" w:rsidRPr="00541B5C" w:rsidRDefault="00840638" w:rsidP="00840638">
      <w:pPr>
        <w:rPr>
          <w:sz w:val="24"/>
          <w:szCs w:val="24"/>
          <w:lang w:val="en-IE"/>
        </w:rPr>
      </w:pPr>
      <w:r w:rsidRPr="00541B5C">
        <w:rPr>
          <w:sz w:val="24"/>
          <w:szCs w:val="24"/>
          <w:lang w:val="en-IE"/>
        </w:rPr>
        <w:tab/>
      </w:r>
      <w:proofErr w:type="spellStart"/>
      <w:r w:rsidRPr="00541B5C">
        <w:rPr>
          <w:sz w:val="24"/>
          <w:szCs w:val="24"/>
          <w:lang w:val="en-IE"/>
        </w:rPr>
        <w:t>Endwhile</w:t>
      </w:r>
      <w:proofErr w:type="spellEnd"/>
    </w:p>
    <w:p w14:paraId="5F926C66" w14:textId="77777777" w:rsidR="00840638" w:rsidRPr="00541B5C" w:rsidRDefault="00840638" w:rsidP="00840638">
      <w:pPr>
        <w:rPr>
          <w:sz w:val="24"/>
          <w:szCs w:val="24"/>
          <w:lang w:val="en-IE"/>
        </w:rPr>
      </w:pPr>
    </w:p>
    <w:p w14:paraId="0F555C0D" w14:textId="77777777" w:rsidR="00840638" w:rsidRPr="00541B5C" w:rsidRDefault="00840638" w:rsidP="00840638">
      <w:pPr>
        <w:rPr>
          <w:sz w:val="24"/>
          <w:szCs w:val="24"/>
          <w:lang w:val="en-IE"/>
        </w:rPr>
      </w:pPr>
      <w:proofErr w:type="spellStart"/>
      <w:r w:rsidRPr="00541B5C">
        <w:rPr>
          <w:sz w:val="24"/>
          <w:szCs w:val="24"/>
          <w:lang w:val="en-IE"/>
        </w:rPr>
        <w:t>EndFunction</w:t>
      </w:r>
      <w:proofErr w:type="spellEnd"/>
      <w:r w:rsidRPr="00541B5C">
        <w:rPr>
          <w:sz w:val="24"/>
          <w:szCs w:val="24"/>
          <w:lang w:val="en-IE"/>
        </w:rPr>
        <w:t xml:space="preserve"> </w:t>
      </w:r>
      <w:proofErr w:type="spellStart"/>
      <w:r w:rsidRPr="00541B5C">
        <w:rPr>
          <w:sz w:val="24"/>
          <w:szCs w:val="24"/>
          <w:lang w:val="en-IE"/>
        </w:rPr>
        <w:t>createList</w:t>
      </w:r>
      <w:proofErr w:type="spellEnd"/>
    </w:p>
    <w:p w14:paraId="58B90DC7" w14:textId="77777777" w:rsidR="00840638" w:rsidRPr="00541B5C" w:rsidRDefault="00840638" w:rsidP="00840638">
      <w:pPr>
        <w:rPr>
          <w:sz w:val="24"/>
          <w:szCs w:val="24"/>
          <w:lang w:val="en-IE"/>
        </w:rPr>
      </w:pPr>
    </w:p>
    <w:p w14:paraId="4E5267D4" w14:textId="77777777" w:rsidR="00840638" w:rsidRPr="00541B5C" w:rsidRDefault="00840638" w:rsidP="00840638">
      <w:pPr>
        <w:rPr>
          <w:sz w:val="24"/>
          <w:szCs w:val="24"/>
          <w:lang w:val="en-IE"/>
        </w:rPr>
      </w:pPr>
    </w:p>
    <w:p w14:paraId="4A66165E" w14:textId="77777777" w:rsidR="00840638" w:rsidRPr="00541B5C" w:rsidRDefault="00840638" w:rsidP="00840638">
      <w:pPr>
        <w:rPr>
          <w:sz w:val="24"/>
          <w:szCs w:val="24"/>
          <w:lang w:val="en-IE"/>
        </w:rPr>
      </w:pPr>
    </w:p>
    <w:p w14:paraId="268D0C91" w14:textId="098472EC" w:rsidR="00840638" w:rsidRPr="00541B5C" w:rsidRDefault="00840638" w:rsidP="00840638">
      <w:pPr>
        <w:rPr>
          <w:sz w:val="24"/>
          <w:szCs w:val="24"/>
          <w:lang w:val="en-IE"/>
        </w:rPr>
      </w:pPr>
      <w:r w:rsidRPr="00541B5C">
        <w:rPr>
          <w:sz w:val="24"/>
          <w:szCs w:val="24"/>
          <w:lang w:val="en-IE"/>
        </w:rPr>
        <w:t>Function Printlinkedlist(head)</w:t>
      </w:r>
    </w:p>
    <w:p w14:paraId="6F65F61C" w14:textId="338164D4"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 xml:space="preserve"> temp = head</w:t>
      </w:r>
    </w:p>
    <w:p w14:paraId="359F8E21" w14:textId="77777777"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 xml:space="preserve"> </w:t>
      </w:r>
      <w:proofErr w:type="gramStart"/>
      <w:r w:rsidRPr="00541B5C">
        <w:rPr>
          <w:sz w:val="24"/>
          <w:szCs w:val="24"/>
          <w:lang w:val="en-IE"/>
        </w:rPr>
        <w:t>print(</w:t>
      </w:r>
      <w:proofErr w:type="gramEnd"/>
      <w:r w:rsidRPr="00541B5C">
        <w:rPr>
          <w:sz w:val="24"/>
          <w:szCs w:val="24"/>
          <w:lang w:val="en-IE"/>
        </w:rPr>
        <w:t>"Product ID\</w:t>
      </w:r>
      <w:proofErr w:type="spellStart"/>
      <w:r w:rsidRPr="00541B5C">
        <w:rPr>
          <w:sz w:val="24"/>
          <w:szCs w:val="24"/>
          <w:lang w:val="en-IE"/>
        </w:rPr>
        <w:t>tLine</w:t>
      </w:r>
      <w:proofErr w:type="spellEnd"/>
      <w:r w:rsidRPr="00541B5C">
        <w:rPr>
          <w:sz w:val="24"/>
          <w:szCs w:val="24"/>
          <w:lang w:val="en-IE"/>
        </w:rPr>
        <w:t xml:space="preserve"> ID\</w:t>
      </w:r>
      <w:proofErr w:type="spellStart"/>
      <w:r w:rsidRPr="00541B5C">
        <w:rPr>
          <w:sz w:val="24"/>
          <w:szCs w:val="24"/>
          <w:lang w:val="en-IE"/>
        </w:rPr>
        <w:t>tIssue</w:t>
      </w:r>
      <w:proofErr w:type="spellEnd"/>
      <w:r w:rsidRPr="00541B5C">
        <w:rPr>
          <w:sz w:val="24"/>
          <w:szCs w:val="24"/>
          <w:lang w:val="en-IE"/>
        </w:rPr>
        <w:t xml:space="preserve"> Codes")</w:t>
      </w:r>
    </w:p>
    <w:p w14:paraId="451C4880" w14:textId="77777777" w:rsidR="00840638" w:rsidRPr="00541B5C" w:rsidRDefault="00840638" w:rsidP="00840638">
      <w:pPr>
        <w:rPr>
          <w:sz w:val="24"/>
          <w:szCs w:val="24"/>
          <w:lang w:val="en-IE"/>
        </w:rPr>
      </w:pPr>
    </w:p>
    <w:p w14:paraId="158B1149" w14:textId="45EFF57A" w:rsidR="00840638" w:rsidRPr="00541B5C" w:rsidRDefault="00840638" w:rsidP="00840638">
      <w:pPr>
        <w:rPr>
          <w:sz w:val="24"/>
          <w:szCs w:val="24"/>
          <w:lang w:val="en-IE"/>
        </w:rPr>
      </w:pPr>
      <w:r w:rsidRPr="00541B5C">
        <w:rPr>
          <w:sz w:val="24"/>
          <w:szCs w:val="24"/>
          <w:lang w:val="en-IE"/>
        </w:rPr>
        <w:t xml:space="preserve">   </w:t>
      </w:r>
      <w:r w:rsidRPr="00541B5C">
        <w:rPr>
          <w:sz w:val="24"/>
          <w:szCs w:val="24"/>
          <w:lang w:val="en-IE"/>
        </w:rPr>
        <w:tab/>
        <w:t xml:space="preserve"> while temp is </w:t>
      </w:r>
      <w:proofErr w:type="gramStart"/>
      <w:r w:rsidRPr="00541B5C">
        <w:rPr>
          <w:sz w:val="24"/>
          <w:szCs w:val="24"/>
          <w:lang w:val="en-IE"/>
        </w:rPr>
        <w:t>not  NULL</w:t>
      </w:r>
      <w:proofErr w:type="gramEnd"/>
    </w:p>
    <w:p w14:paraId="1322E035" w14:textId="2F1A524D" w:rsidR="00840638" w:rsidRPr="00541B5C" w:rsidRDefault="00840638" w:rsidP="00840638">
      <w:pPr>
        <w:ind w:left="1440"/>
        <w:rPr>
          <w:sz w:val="24"/>
          <w:szCs w:val="24"/>
          <w:lang w:val="en-IE"/>
        </w:rPr>
      </w:pPr>
      <w:r w:rsidRPr="00541B5C">
        <w:rPr>
          <w:sz w:val="24"/>
          <w:szCs w:val="24"/>
          <w:lang w:val="en-IE"/>
        </w:rPr>
        <w:t>print("temp-&gt;</w:t>
      </w:r>
      <w:proofErr w:type="spellStart"/>
      <w:proofErr w:type="gramStart"/>
      <w:r w:rsidRPr="00541B5C">
        <w:rPr>
          <w:sz w:val="24"/>
          <w:szCs w:val="24"/>
          <w:lang w:val="en-IE"/>
        </w:rPr>
        <w:t>values.productID</w:t>
      </w:r>
      <w:proofErr w:type="spellEnd"/>
      <w:proofErr w:type="gramEnd"/>
      <w:r w:rsidRPr="00541B5C">
        <w:rPr>
          <w:sz w:val="24"/>
          <w:szCs w:val="24"/>
          <w:lang w:val="en-IE"/>
        </w:rPr>
        <w:t>,\t\t temp-&gt;</w:t>
      </w:r>
      <w:proofErr w:type="spellStart"/>
      <w:r w:rsidRPr="00541B5C">
        <w:rPr>
          <w:sz w:val="24"/>
          <w:szCs w:val="24"/>
          <w:lang w:val="en-IE"/>
        </w:rPr>
        <w:t>values.lineCode</w:t>
      </w:r>
      <w:proofErr w:type="spellEnd"/>
      <w:r w:rsidRPr="00541B5C">
        <w:rPr>
          <w:sz w:val="24"/>
          <w:szCs w:val="24"/>
          <w:lang w:val="en-IE"/>
        </w:rPr>
        <w:t>,\t\t temp-&gt;</w:t>
      </w:r>
      <w:proofErr w:type="spellStart"/>
      <w:r w:rsidRPr="00541B5C">
        <w:rPr>
          <w:sz w:val="24"/>
          <w:szCs w:val="24"/>
          <w:lang w:val="en-IE"/>
        </w:rPr>
        <w:t>values.issue.issueCode</w:t>
      </w:r>
      <w:proofErr w:type="spellEnd"/>
      <w:r w:rsidRPr="00541B5C">
        <w:rPr>
          <w:sz w:val="24"/>
          <w:szCs w:val="24"/>
          <w:lang w:val="en-IE"/>
        </w:rPr>
        <w:t>")</w:t>
      </w:r>
    </w:p>
    <w:p w14:paraId="3C001E0E" w14:textId="77777777" w:rsidR="00840638" w:rsidRPr="00541B5C" w:rsidRDefault="00840638" w:rsidP="00840638">
      <w:pPr>
        <w:rPr>
          <w:sz w:val="24"/>
          <w:szCs w:val="24"/>
          <w:lang w:val="en-IE"/>
        </w:rPr>
      </w:pPr>
      <w:r w:rsidRPr="00541B5C">
        <w:rPr>
          <w:sz w:val="24"/>
          <w:szCs w:val="24"/>
          <w:lang w:val="en-IE"/>
        </w:rPr>
        <w:t xml:space="preserve">        temp = temp-&gt;link</w:t>
      </w:r>
    </w:p>
    <w:p w14:paraId="6B8DDFE4" w14:textId="1FD424D3" w:rsidR="00840638" w:rsidRPr="00541B5C" w:rsidRDefault="00840638" w:rsidP="00840638">
      <w:pPr>
        <w:rPr>
          <w:sz w:val="24"/>
          <w:szCs w:val="24"/>
          <w:lang w:val="en-IE"/>
        </w:rPr>
      </w:pPr>
      <w:r w:rsidRPr="00541B5C">
        <w:rPr>
          <w:sz w:val="24"/>
          <w:szCs w:val="24"/>
          <w:lang w:val="en-IE"/>
        </w:rPr>
        <w:tab/>
        <w:t xml:space="preserve"> </w:t>
      </w:r>
      <w:proofErr w:type="spellStart"/>
      <w:r w:rsidRPr="00541B5C">
        <w:rPr>
          <w:sz w:val="24"/>
          <w:szCs w:val="24"/>
          <w:lang w:val="en-IE"/>
        </w:rPr>
        <w:t>Endwhile</w:t>
      </w:r>
      <w:proofErr w:type="spellEnd"/>
    </w:p>
    <w:p w14:paraId="3CD321BE" w14:textId="77777777" w:rsidR="00840638" w:rsidRPr="00541B5C" w:rsidRDefault="00840638" w:rsidP="00840638">
      <w:pPr>
        <w:rPr>
          <w:sz w:val="24"/>
          <w:szCs w:val="24"/>
          <w:lang w:val="en-IE"/>
        </w:rPr>
      </w:pPr>
    </w:p>
    <w:p w14:paraId="516C45EA" w14:textId="0AC24FDE" w:rsidR="00840638" w:rsidRPr="00541B5C" w:rsidRDefault="00840638" w:rsidP="00840638">
      <w:pPr>
        <w:rPr>
          <w:sz w:val="24"/>
          <w:szCs w:val="24"/>
          <w:lang w:val="en-IE"/>
        </w:rPr>
      </w:pPr>
      <w:proofErr w:type="spellStart"/>
      <w:r w:rsidRPr="00541B5C">
        <w:rPr>
          <w:sz w:val="24"/>
          <w:szCs w:val="24"/>
          <w:lang w:val="en-IE"/>
        </w:rPr>
        <w:t>EndFunction</w:t>
      </w:r>
      <w:proofErr w:type="spellEnd"/>
      <w:r w:rsidRPr="00541B5C">
        <w:rPr>
          <w:sz w:val="24"/>
          <w:szCs w:val="24"/>
          <w:lang w:val="en-IE"/>
        </w:rPr>
        <w:t xml:space="preserve"> </w:t>
      </w:r>
      <w:proofErr w:type="spellStart"/>
      <w:r w:rsidRPr="00541B5C">
        <w:rPr>
          <w:sz w:val="24"/>
          <w:szCs w:val="24"/>
          <w:lang w:val="en-IE"/>
        </w:rPr>
        <w:t>Printlinkedlist</w:t>
      </w:r>
      <w:proofErr w:type="spellEnd"/>
    </w:p>
    <w:p w14:paraId="73A89E72" w14:textId="77777777" w:rsidR="00840638" w:rsidRDefault="00840638">
      <w:pPr>
        <w:rPr>
          <w:sz w:val="28"/>
          <w:szCs w:val="28"/>
          <w:lang w:val="en-IE"/>
        </w:rPr>
      </w:pPr>
    </w:p>
    <w:p w14:paraId="0BE245E6" w14:textId="77777777" w:rsidR="004906F8" w:rsidRDefault="004906F8">
      <w:pPr>
        <w:rPr>
          <w:sz w:val="28"/>
          <w:szCs w:val="28"/>
          <w:lang w:val="en-IE"/>
        </w:rPr>
      </w:pPr>
    </w:p>
    <w:p w14:paraId="5CE67646" w14:textId="77777777" w:rsidR="00840638" w:rsidRDefault="00840638">
      <w:pPr>
        <w:rPr>
          <w:sz w:val="28"/>
          <w:szCs w:val="28"/>
          <w:lang w:val="en-IE"/>
        </w:rPr>
      </w:pPr>
    </w:p>
    <w:p w14:paraId="270832CA" w14:textId="77777777" w:rsidR="00840638" w:rsidRDefault="00840638">
      <w:pPr>
        <w:rPr>
          <w:sz w:val="28"/>
          <w:szCs w:val="28"/>
          <w:lang w:val="en-IE"/>
        </w:rPr>
      </w:pPr>
    </w:p>
    <w:p w14:paraId="5E62BC05" w14:textId="77777777" w:rsidR="00840638" w:rsidRDefault="00840638">
      <w:pPr>
        <w:rPr>
          <w:sz w:val="28"/>
          <w:szCs w:val="28"/>
          <w:lang w:val="en-IE"/>
        </w:rPr>
      </w:pPr>
    </w:p>
    <w:p w14:paraId="38CAB369" w14:textId="77777777" w:rsidR="00840638" w:rsidRDefault="00840638">
      <w:pPr>
        <w:rPr>
          <w:sz w:val="28"/>
          <w:szCs w:val="28"/>
          <w:lang w:val="en-IE"/>
        </w:rPr>
      </w:pPr>
    </w:p>
    <w:p w14:paraId="792C0D51" w14:textId="77777777" w:rsidR="00840638" w:rsidRDefault="00840638">
      <w:pPr>
        <w:rPr>
          <w:sz w:val="28"/>
          <w:szCs w:val="28"/>
          <w:lang w:val="en-IE"/>
        </w:rPr>
      </w:pPr>
    </w:p>
    <w:p w14:paraId="1A6AF902" w14:textId="77777777" w:rsidR="00F12CE0" w:rsidRDefault="00F12CE0">
      <w:pPr>
        <w:rPr>
          <w:sz w:val="28"/>
          <w:szCs w:val="28"/>
          <w:lang w:val="en-IE"/>
        </w:rPr>
      </w:pPr>
    </w:p>
    <w:p w14:paraId="5FED0C07" w14:textId="77777777" w:rsidR="00F12CE0" w:rsidRDefault="00F12CE0">
      <w:pPr>
        <w:rPr>
          <w:sz w:val="28"/>
          <w:szCs w:val="28"/>
          <w:lang w:val="en-IE"/>
        </w:rPr>
      </w:pPr>
    </w:p>
    <w:p w14:paraId="4B232346" w14:textId="77777777" w:rsidR="00F12CE0" w:rsidRDefault="00F12CE0">
      <w:pPr>
        <w:rPr>
          <w:sz w:val="28"/>
          <w:szCs w:val="28"/>
          <w:lang w:val="en-IE"/>
        </w:rPr>
      </w:pPr>
    </w:p>
    <w:p w14:paraId="78A3BF4F" w14:textId="77777777" w:rsidR="00F12CE0" w:rsidRDefault="00F12CE0">
      <w:pPr>
        <w:rPr>
          <w:sz w:val="28"/>
          <w:szCs w:val="28"/>
          <w:lang w:val="en-IE"/>
        </w:rPr>
      </w:pPr>
    </w:p>
    <w:p w14:paraId="3FE38C38" w14:textId="77777777" w:rsidR="00F12CE0" w:rsidRDefault="00F12CE0">
      <w:pPr>
        <w:rPr>
          <w:sz w:val="28"/>
          <w:szCs w:val="28"/>
          <w:lang w:val="en-IE"/>
        </w:rPr>
      </w:pPr>
    </w:p>
    <w:p w14:paraId="36E45926" w14:textId="77777777" w:rsidR="00F12CE0" w:rsidRDefault="00F12CE0">
      <w:pPr>
        <w:rPr>
          <w:sz w:val="28"/>
          <w:szCs w:val="28"/>
          <w:lang w:val="en-IE"/>
        </w:rPr>
      </w:pPr>
    </w:p>
    <w:p w14:paraId="47CAC861" w14:textId="77777777" w:rsidR="00F12CE0" w:rsidRDefault="00F12CE0">
      <w:pPr>
        <w:rPr>
          <w:sz w:val="28"/>
          <w:szCs w:val="28"/>
          <w:lang w:val="en-IE"/>
        </w:rPr>
      </w:pPr>
    </w:p>
    <w:p w14:paraId="52543BC3" w14:textId="77777777" w:rsidR="00F12CE0" w:rsidRDefault="00F12CE0">
      <w:pPr>
        <w:rPr>
          <w:sz w:val="28"/>
          <w:szCs w:val="28"/>
          <w:lang w:val="en-IE"/>
        </w:rPr>
      </w:pPr>
    </w:p>
    <w:p w14:paraId="121FF2A0" w14:textId="77777777" w:rsidR="00F12CE0" w:rsidRDefault="00F12CE0">
      <w:pPr>
        <w:rPr>
          <w:sz w:val="28"/>
          <w:szCs w:val="28"/>
          <w:lang w:val="en-IE"/>
        </w:rPr>
      </w:pPr>
    </w:p>
    <w:p w14:paraId="49AFABED" w14:textId="77777777" w:rsidR="00F12CE0" w:rsidRDefault="00F12CE0">
      <w:pPr>
        <w:rPr>
          <w:sz w:val="28"/>
          <w:szCs w:val="28"/>
          <w:lang w:val="en-IE"/>
        </w:rPr>
      </w:pPr>
    </w:p>
    <w:p w14:paraId="08775762" w14:textId="77777777" w:rsidR="00840638" w:rsidRDefault="00840638">
      <w:pPr>
        <w:rPr>
          <w:sz w:val="28"/>
          <w:szCs w:val="28"/>
          <w:lang w:val="en-IE"/>
        </w:rPr>
      </w:pPr>
    </w:p>
    <w:p w14:paraId="624BF50B" w14:textId="77777777" w:rsidR="00840638" w:rsidRPr="00840638" w:rsidRDefault="00840638" w:rsidP="00840638">
      <w:pPr>
        <w:pStyle w:val="Header"/>
        <w:rPr>
          <w:b/>
          <w:bCs/>
          <w:i/>
          <w:iCs/>
          <w:color w:val="538135" w:themeColor="accent6" w:themeShade="BF"/>
          <w:sz w:val="32"/>
          <w:szCs w:val="32"/>
          <w:u w:val="single"/>
          <w:lang w:val="en-IE"/>
        </w:rPr>
      </w:pPr>
      <w:r w:rsidRPr="00840638">
        <w:rPr>
          <w:b/>
          <w:bCs/>
          <w:i/>
          <w:iCs/>
          <w:color w:val="538135" w:themeColor="accent6" w:themeShade="BF"/>
          <w:sz w:val="32"/>
          <w:szCs w:val="32"/>
          <w:u w:val="single"/>
          <w:lang w:val="en-IE"/>
        </w:rPr>
        <w:lastRenderedPageBreak/>
        <w:t>FLOWCHART FOR EACH FUNCTION IN TASK 2</w:t>
      </w:r>
    </w:p>
    <w:p w14:paraId="0D0A6185" w14:textId="77777777" w:rsidR="00840638" w:rsidRDefault="00840638">
      <w:pPr>
        <w:rPr>
          <w:sz w:val="28"/>
          <w:szCs w:val="28"/>
          <w:lang w:val="en-IE"/>
        </w:rPr>
      </w:pPr>
    </w:p>
    <w:p w14:paraId="560C8905" w14:textId="10544C93" w:rsidR="004906F8" w:rsidRDefault="004906F8">
      <w:pPr>
        <w:rPr>
          <w:sz w:val="28"/>
          <w:szCs w:val="28"/>
          <w:lang w:val="en-IE"/>
        </w:rPr>
      </w:pPr>
      <w:r w:rsidRPr="004906F8">
        <w:rPr>
          <w:noProof/>
          <w:sz w:val="28"/>
          <w:szCs w:val="28"/>
          <w:lang w:val="en-IE"/>
        </w:rPr>
        <w:drawing>
          <wp:inline distT="0" distB="0" distL="0" distR="0" wp14:anchorId="140BB06D" wp14:editId="37042A0A">
            <wp:extent cx="6601523" cy="3759200"/>
            <wp:effectExtent l="0" t="0" r="8890" b="0"/>
            <wp:docPr id="184584302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43026" name="Picture 1" descr="A diagram of a flowchart&#10;&#10;Description automatically generated"/>
                    <pic:cNvPicPr/>
                  </pic:nvPicPr>
                  <pic:blipFill>
                    <a:blip r:embed="rId13"/>
                    <a:stretch>
                      <a:fillRect/>
                    </a:stretch>
                  </pic:blipFill>
                  <pic:spPr>
                    <a:xfrm>
                      <a:off x="0" y="0"/>
                      <a:ext cx="6661043" cy="3793093"/>
                    </a:xfrm>
                    <a:prstGeom prst="rect">
                      <a:avLst/>
                    </a:prstGeom>
                  </pic:spPr>
                </pic:pic>
              </a:graphicData>
            </a:graphic>
          </wp:inline>
        </w:drawing>
      </w:r>
    </w:p>
    <w:p w14:paraId="1B7A0DA8" w14:textId="77777777" w:rsidR="00A20FA5" w:rsidRDefault="00A20FA5">
      <w:pPr>
        <w:rPr>
          <w:sz w:val="28"/>
          <w:szCs w:val="28"/>
          <w:lang w:val="en-IE"/>
        </w:rPr>
      </w:pPr>
    </w:p>
    <w:p w14:paraId="7B923F3C" w14:textId="741381B9" w:rsidR="00A20FA5" w:rsidRDefault="00A20FA5">
      <w:pPr>
        <w:rPr>
          <w:sz w:val="28"/>
          <w:szCs w:val="28"/>
          <w:lang w:val="en-IE"/>
        </w:rPr>
      </w:pPr>
      <w:r w:rsidRPr="00A20FA5">
        <w:rPr>
          <w:noProof/>
          <w:sz w:val="28"/>
          <w:szCs w:val="28"/>
          <w:lang w:val="en-IE"/>
        </w:rPr>
        <w:lastRenderedPageBreak/>
        <w:drawing>
          <wp:inline distT="0" distB="0" distL="0" distR="0" wp14:anchorId="2B648FF8" wp14:editId="18F0CC8C">
            <wp:extent cx="6138333" cy="3869904"/>
            <wp:effectExtent l="0" t="0" r="0" b="0"/>
            <wp:docPr id="208775968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59683" name="Picture 1" descr="A diagram of a flowchart&#10;&#10;Description automatically generated"/>
                    <pic:cNvPicPr/>
                  </pic:nvPicPr>
                  <pic:blipFill>
                    <a:blip r:embed="rId14"/>
                    <a:stretch>
                      <a:fillRect/>
                    </a:stretch>
                  </pic:blipFill>
                  <pic:spPr>
                    <a:xfrm>
                      <a:off x="0" y="0"/>
                      <a:ext cx="6167366" cy="3888208"/>
                    </a:xfrm>
                    <a:prstGeom prst="rect">
                      <a:avLst/>
                    </a:prstGeom>
                  </pic:spPr>
                </pic:pic>
              </a:graphicData>
            </a:graphic>
          </wp:inline>
        </w:drawing>
      </w:r>
    </w:p>
    <w:p w14:paraId="4528E426" w14:textId="3D975E5E" w:rsidR="00840638" w:rsidRPr="00840638" w:rsidRDefault="00840638" w:rsidP="00840638">
      <w:pPr>
        <w:rPr>
          <w:sz w:val="28"/>
          <w:szCs w:val="28"/>
          <w:lang w:val="en-IE"/>
        </w:rPr>
      </w:pPr>
      <w:r w:rsidRPr="008A5ED9">
        <w:rPr>
          <w:noProof/>
          <w:sz w:val="28"/>
          <w:szCs w:val="28"/>
          <w:lang w:val="en-IE"/>
        </w:rPr>
        <w:drawing>
          <wp:inline distT="0" distB="0" distL="0" distR="0" wp14:anchorId="1C6E8DF7" wp14:editId="64896D75">
            <wp:extent cx="5842000" cy="4099386"/>
            <wp:effectExtent l="0" t="0" r="6350" b="0"/>
            <wp:docPr id="7988967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88769" name="Picture 1" descr="A diagram of a flowchart&#10;&#10;Description automatically generated"/>
                    <pic:cNvPicPr/>
                  </pic:nvPicPr>
                  <pic:blipFill>
                    <a:blip r:embed="rId15"/>
                    <a:stretch>
                      <a:fillRect/>
                    </a:stretch>
                  </pic:blipFill>
                  <pic:spPr>
                    <a:xfrm>
                      <a:off x="0" y="0"/>
                      <a:ext cx="5850162" cy="4105114"/>
                    </a:xfrm>
                    <a:prstGeom prst="rect">
                      <a:avLst/>
                    </a:prstGeom>
                  </pic:spPr>
                </pic:pic>
              </a:graphicData>
            </a:graphic>
          </wp:inline>
        </w:drawing>
      </w:r>
    </w:p>
    <w:p w14:paraId="01EF3007" w14:textId="2C300B94" w:rsidR="008A5ED9" w:rsidRDefault="008A5ED9">
      <w:pPr>
        <w:rPr>
          <w:sz w:val="28"/>
          <w:szCs w:val="28"/>
          <w:lang w:val="en-IE"/>
        </w:rPr>
      </w:pPr>
    </w:p>
    <w:p w14:paraId="0DB27403" w14:textId="77777777" w:rsidR="00633311" w:rsidRDefault="00633311">
      <w:pPr>
        <w:rPr>
          <w:sz w:val="28"/>
          <w:szCs w:val="28"/>
          <w:lang w:val="en-IE"/>
        </w:rPr>
      </w:pPr>
    </w:p>
    <w:p w14:paraId="71E95057" w14:textId="7E573AF7" w:rsidR="00633311" w:rsidRDefault="00633311">
      <w:pPr>
        <w:rPr>
          <w:sz w:val="28"/>
          <w:szCs w:val="28"/>
          <w:lang w:val="en-IE"/>
        </w:rPr>
      </w:pPr>
      <w:r>
        <w:rPr>
          <w:sz w:val="28"/>
          <w:szCs w:val="28"/>
          <w:lang w:val="en-IE"/>
        </w:rPr>
        <w:t>This is what my task 2 looks like printed or displayed:</w:t>
      </w:r>
    </w:p>
    <w:p w14:paraId="443C64AE" w14:textId="07611984" w:rsidR="00633311" w:rsidRDefault="00633311">
      <w:pPr>
        <w:rPr>
          <w:sz w:val="28"/>
          <w:szCs w:val="28"/>
          <w:lang w:val="en-IE"/>
        </w:rPr>
      </w:pPr>
      <w:r w:rsidRPr="00633311">
        <w:rPr>
          <w:noProof/>
          <w:sz w:val="28"/>
          <w:szCs w:val="28"/>
          <w:lang w:val="en-IE"/>
        </w:rPr>
        <w:drawing>
          <wp:inline distT="0" distB="0" distL="0" distR="0" wp14:anchorId="331C87BD" wp14:editId="72506590">
            <wp:extent cx="3551296" cy="6392333"/>
            <wp:effectExtent l="0" t="0" r="0" b="8890"/>
            <wp:docPr id="18642026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02639" name="Picture 1" descr="A screenshot of a computer screen&#10;&#10;Description automatically generated"/>
                    <pic:cNvPicPr/>
                  </pic:nvPicPr>
                  <pic:blipFill>
                    <a:blip r:embed="rId16"/>
                    <a:stretch>
                      <a:fillRect/>
                    </a:stretch>
                  </pic:blipFill>
                  <pic:spPr>
                    <a:xfrm>
                      <a:off x="0" y="0"/>
                      <a:ext cx="3554056" cy="6397302"/>
                    </a:xfrm>
                    <a:prstGeom prst="rect">
                      <a:avLst/>
                    </a:prstGeom>
                  </pic:spPr>
                </pic:pic>
              </a:graphicData>
            </a:graphic>
          </wp:inline>
        </w:drawing>
      </w:r>
    </w:p>
    <w:p w14:paraId="499D61CB" w14:textId="77777777" w:rsidR="00F12CE0" w:rsidRDefault="00F12CE0" w:rsidP="00CE3139">
      <w:pPr>
        <w:rPr>
          <w:b/>
          <w:bCs/>
          <w:sz w:val="36"/>
          <w:szCs w:val="36"/>
          <w:u w:val="single"/>
          <w:lang w:val="en-IE"/>
        </w:rPr>
      </w:pPr>
    </w:p>
    <w:p w14:paraId="40C097C1" w14:textId="77777777" w:rsidR="00F12CE0" w:rsidRDefault="00F12CE0" w:rsidP="00CE3139">
      <w:pPr>
        <w:rPr>
          <w:b/>
          <w:bCs/>
          <w:sz w:val="36"/>
          <w:szCs w:val="36"/>
          <w:u w:val="single"/>
          <w:lang w:val="en-IE"/>
        </w:rPr>
      </w:pPr>
    </w:p>
    <w:p w14:paraId="59FD5CF4" w14:textId="77777777" w:rsidR="00F12CE0" w:rsidRDefault="00F12CE0" w:rsidP="00CE3139">
      <w:pPr>
        <w:rPr>
          <w:b/>
          <w:bCs/>
          <w:sz w:val="36"/>
          <w:szCs w:val="36"/>
          <w:u w:val="single"/>
          <w:lang w:val="en-IE"/>
        </w:rPr>
      </w:pPr>
    </w:p>
    <w:p w14:paraId="6B54B42B" w14:textId="378A9185" w:rsidR="00CE3139" w:rsidRDefault="007D3C1B" w:rsidP="00CE3139">
      <w:pPr>
        <w:rPr>
          <w:b/>
          <w:bCs/>
          <w:sz w:val="36"/>
          <w:szCs w:val="36"/>
          <w:u w:val="single"/>
          <w:lang w:val="en-IE"/>
        </w:rPr>
      </w:pPr>
      <w:r w:rsidRPr="00567515">
        <w:rPr>
          <w:b/>
          <w:bCs/>
          <w:sz w:val="36"/>
          <w:szCs w:val="36"/>
          <w:u w:val="single"/>
          <w:lang w:val="en-IE"/>
        </w:rPr>
        <w:lastRenderedPageBreak/>
        <w:t>TASK</w:t>
      </w:r>
      <w:r>
        <w:rPr>
          <w:b/>
          <w:bCs/>
          <w:sz w:val="36"/>
          <w:szCs w:val="36"/>
          <w:u w:val="single"/>
          <w:lang w:val="en-IE"/>
        </w:rPr>
        <w:t xml:space="preserve"> 3</w:t>
      </w:r>
    </w:p>
    <w:p w14:paraId="13E08E1C" w14:textId="77777777" w:rsidR="00CE3139" w:rsidRPr="00CE3139" w:rsidRDefault="00CE3139" w:rsidP="00CE3139">
      <w:pPr>
        <w:rPr>
          <w:b/>
          <w:bCs/>
          <w:color w:val="1F4E79" w:themeColor="accent1" w:themeShade="80"/>
          <w:sz w:val="28"/>
          <w:szCs w:val="28"/>
          <w:u w:val="single"/>
          <w:lang w:val="en-IE"/>
        </w:rPr>
      </w:pPr>
      <w:r w:rsidRPr="00CE3139">
        <w:rPr>
          <w:b/>
          <w:bCs/>
          <w:color w:val="1F4E79" w:themeColor="accent1" w:themeShade="80"/>
          <w:sz w:val="28"/>
          <w:szCs w:val="28"/>
          <w:u w:val="single"/>
          <w:lang w:val="en-IE"/>
        </w:rPr>
        <w:t>WHAT I DID FOR THIS TASK:</w:t>
      </w:r>
    </w:p>
    <w:p w14:paraId="28B88AA3" w14:textId="625693E3" w:rsidR="00CE3139" w:rsidRPr="00CE3139" w:rsidRDefault="00CE3139" w:rsidP="00CE3139">
      <w:pPr>
        <w:rPr>
          <w:sz w:val="28"/>
          <w:szCs w:val="28"/>
          <w:lang w:val="en-IE"/>
        </w:rPr>
      </w:pPr>
      <w:r>
        <w:rPr>
          <w:sz w:val="28"/>
          <w:szCs w:val="28"/>
          <w:lang w:val="en-IE"/>
        </w:rPr>
        <w:t xml:space="preserve">The algorithm that I chose for Task 3 was a </w:t>
      </w:r>
      <w:r w:rsidR="00541B5C">
        <w:rPr>
          <w:sz w:val="28"/>
          <w:szCs w:val="28"/>
          <w:lang w:val="en-IE"/>
        </w:rPr>
        <w:t>B</w:t>
      </w:r>
      <w:r>
        <w:rPr>
          <w:sz w:val="28"/>
          <w:szCs w:val="28"/>
          <w:lang w:val="en-IE"/>
        </w:rPr>
        <w:t xml:space="preserve">inary </w:t>
      </w:r>
      <w:r w:rsidR="00541B5C">
        <w:rPr>
          <w:sz w:val="28"/>
          <w:szCs w:val="28"/>
          <w:lang w:val="en-IE"/>
        </w:rPr>
        <w:t>S</w:t>
      </w:r>
      <w:r>
        <w:rPr>
          <w:sz w:val="28"/>
          <w:szCs w:val="28"/>
          <w:lang w:val="en-IE"/>
        </w:rPr>
        <w:t>earch</w:t>
      </w:r>
      <w:r w:rsidR="00541B5C">
        <w:rPr>
          <w:sz w:val="28"/>
          <w:szCs w:val="28"/>
          <w:lang w:val="en-IE"/>
        </w:rPr>
        <w:t xml:space="preserve">. When using the binary search, you must have a sorted array, and rather than using the structure arrays like normally for the other tasks, I used the sorted array from my merge sort in task </w:t>
      </w:r>
      <w:r w:rsidR="00F12CE0">
        <w:rPr>
          <w:sz w:val="28"/>
          <w:szCs w:val="28"/>
          <w:lang w:val="en-IE"/>
        </w:rPr>
        <w:t>1 to</w:t>
      </w:r>
      <w:r w:rsidR="00541B5C">
        <w:rPr>
          <w:sz w:val="28"/>
          <w:szCs w:val="28"/>
          <w:lang w:val="en-IE"/>
        </w:rPr>
        <w:t xml:space="preserve"> complete this </w:t>
      </w:r>
      <w:proofErr w:type="gramStart"/>
      <w:r w:rsidR="00541B5C">
        <w:rPr>
          <w:sz w:val="28"/>
          <w:szCs w:val="28"/>
          <w:lang w:val="en-IE"/>
        </w:rPr>
        <w:t>task</w:t>
      </w:r>
      <w:proofErr w:type="gramEnd"/>
    </w:p>
    <w:p w14:paraId="27D3EA58" w14:textId="77777777" w:rsidR="00CE3139" w:rsidRPr="00CE3139" w:rsidRDefault="00CE3139" w:rsidP="00CE3139">
      <w:pPr>
        <w:rPr>
          <w:sz w:val="28"/>
          <w:szCs w:val="28"/>
          <w:lang w:val="en-IE"/>
        </w:rPr>
      </w:pPr>
    </w:p>
    <w:p w14:paraId="07D1FE66" w14:textId="77777777" w:rsidR="00CE3139" w:rsidRPr="00CE3139" w:rsidRDefault="00CE3139" w:rsidP="00CE3139">
      <w:pPr>
        <w:rPr>
          <w:b/>
          <w:bCs/>
          <w:sz w:val="28"/>
          <w:szCs w:val="28"/>
          <w:u w:val="single"/>
          <w:lang w:val="en-IE"/>
        </w:rPr>
      </w:pPr>
      <w:r w:rsidRPr="00CE3139">
        <w:rPr>
          <w:b/>
          <w:bCs/>
          <w:color w:val="1F4E79" w:themeColor="accent1" w:themeShade="80"/>
          <w:sz w:val="28"/>
          <w:szCs w:val="28"/>
          <w:u w:val="single"/>
          <w:lang w:val="en-IE"/>
        </w:rPr>
        <w:t>WHY DID I CHOOSE THIS ALGORITHM:</w:t>
      </w:r>
    </w:p>
    <w:p w14:paraId="3E09CF07" w14:textId="39BA5944" w:rsidR="00541B5C" w:rsidRDefault="00541B5C" w:rsidP="00541B5C">
      <w:pPr>
        <w:rPr>
          <w:sz w:val="28"/>
          <w:szCs w:val="28"/>
          <w:lang w:val="en-IE"/>
        </w:rPr>
      </w:pPr>
      <w:r>
        <w:rPr>
          <w:sz w:val="28"/>
          <w:szCs w:val="28"/>
          <w:lang w:val="en-IE"/>
        </w:rPr>
        <w:t xml:space="preserve"> I chose this algorithm because its running time meets the criteria. It was also very easy to implement into my code, understand, and work with it. It also aids you in finding something quickly and since we want to find the first occurrence of a product with a specific issue code, it’s suitable.</w:t>
      </w:r>
    </w:p>
    <w:p w14:paraId="36FD41E2" w14:textId="77777777" w:rsidR="00F12CE0" w:rsidRDefault="00F12CE0" w:rsidP="00541B5C">
      <w:pPr>
        <w:rPr>
          <w:sz w:val="28"/>
          <w:szCs w:val="28"/>
          <w:lang w:val="en-IE"/>
        </w:rPr>
      </w:pPr>
    </w:p>
    <w:p w14:paraId="33BDE0A8" w14:textId="77777777" w:rsidR="00F12CE0" w:rsidRPr="001B2CCB" w:rsidRDefault="00F12CE0" w:rsidP="00F12CE0">
      <w:pPr>
        <w:rPr>
          <w:b/>
          <w:bCs/>
          <w:color w:val="002060"/>
          <w:sz w:val="28"/>
          <w:szCs w:val="28"/>
          <w:u w:val="single"/>
          <w:lang w:val="en-IE"/>
        </w:rPr>
      </w:pPr>
      <w:r w:rsidRPr="001B2CCB">
        <w:rPr>
          <w:b/>
          <w:bCs/>
          <w:color w:val="002060"/>
          <w:sz w:val="28"/>
          <w:szCs w:val="28"/>
          <w:u w:val="single"/>
          <w:lang w:val="en-IE"/>
        </w:rPr>
        <w:t>HOW DOES THE ALGORITHM MEET THE RUNNING TIME:</w:t>
      </w:r>
    </w:p>
    <w:p w14:paraId="0DC40343" w14:textId="5CB7A3B9" w:rsidR="00F12CE0" w:rsidRPr="00F12CE0" w:rsidRDefault="00F12CE0" w:rsidP="00F12CE0">
      <w:pPr>
        <w:pStyle w:val="ListParagraph"/>
        <w:numPr>
          <w:ilvl w:val="0"/>
          <w:numId w:val="26"/>
        </w:numPr>
        <w:rPr>
          <w:sz w:val="28"/>
          <w:szCs w:val="28"/>
          <w:lang w:val="en-IE"/>
        </w:rPr>
      </w:pPr>
      <w:r w:rsidRPr="00F12CE0">
        <w:rPr>
          <w:sz w:val="28"/>
          <w:szCs w:val="28"/>
          <w:lang w:val="en-IE"/>
        </w:rPr>
        <w:t xml:space="preserve">The running time to </w:t>
      </w:r>
      <w:r>
        <w:rPr>
          <w:sz w:val="28"/>
          <w:szCs w:val="28"/>
          <w:lang w:val="en-IE"/>
        </w:rPr>
        <w:t>initialise</w:t>
      </w:r>
      <w:r w:rsidRPr="00F12CE0">
        <w:rPr>
          <w:sz w:val="28"/>
          <w:szCs w:val="28"/>
          <w:lang w:val="en-IE"/>
        </w:rPr>
        <w:t xml:space="preserve"> the left and right pointers is 1.</w:t>
      </w:r>
    </w:p>
    <w:p w14:paraId="18C9C3D6" w14:textId="2DA148D8" w:rsidR="00F12CE0" w:rsidRPr="00F12CE0" w:rsidRDefault="00F12CE0" w:rsidP="00F12CE0">
      <w:pPr>
        <w:pStyle w:val="ListParagraph"/>
        <w:numPr>
          <w:ilvl w:val="0"/>
          <w:numId w:val="26"/>
        </w:numPr>
        <w:rPr>
          <w:sz w:val="28"/>
          <w:szCs w:val="28"/>
          <w:lang w:val="en-IE"/>
        </w:rPr>
      </w:pPr>
      <w:r w:rsidRPr="00F12CE0">
        <w:rPr>
          <w:sz w:val="28"/>
          <w:szCs w:val="28"/>
          <w:lang w:val="en-IE"/>
        </w:rPr>
        <w:t>The binary search halves the array and compares the target ProductID and issue code with the middle index of the array. This comparison has</w:t>
      </w:r>
      <w:r>
        <w:rPr>
          <w:sz w:val="28"/>
          <w:szCs w:val="28"/>
          <w:lang w:val="en-IE"/>
        </w:rPr>
        <w:t xml:space="preserve"> </w:t>
      </w:r>
      <w:r w:rsidRPr="00F12CE0">
        <w:rPr>
          <w:sz w:val="28"/>
          <w:szCs w:val="28"/>
          <w:lang w:val="en-IE"/>
        </w:rPr>
        <w:t>a running time of 1.</w:t>
      </w:r>
    </w:p>
    <w:p w14:paraId="5A2DAC37" w14:textId="35CB4093" w:rsidR="00F12CE0" w:rsidRPr="00F12CE0" w:rsidRDefault="00F12CE0" w:rsidP="00F12CE0">
      <w:pPr>
        <w:pStyle w:val="ListParagraph"/>
        <w:numPr>
          <w:ilvl w:val="0"/>
          <w:numId w:val="26"/>
        </w:numPr>
        <w:rPr>
          <w:sz w:val="28"/>
          <w:szCs w:val="28"/>
          <w:lang w:val="en-IE"/>
        </w:rPr>
      </w:pPr>
      <w:r w:rsidRPr="00F12CE0">
        <w:rPr>
          <w:sz w:val="28"/>
          <w:szCs w:val="28"/>
          <w:lang w:val="en-IE"/>
        </w:rPr>
        <w:t xml:space="preserve">The number of times the array is halved till the target is reached has a running time of </w:t>
      </w:r>
      <w:proofErr w:type="gramStart"/>
      <w:r w:rsidRPr="00F12CE0">
        <w:rPr>
          <w:sz w:val="28"/>
          <w:szCs w:val="28"/>
          <w:lang w:val="en-IE"/>
        </w:rPr>
        <w:t>O( Log</w:t>
      </w:r>
      <w:proofErr w:type="gramEnd"/>
      <w:r w:rsidRPr="00F12CE0">
        <w:rPr>
          <w:sz w:val="28"/>
          <w:szCs w:val="28"/>
          <w:lang w:val="en-IE"/>
        </w:rPr>
        <w:t xml:space="preserve"> N) where N is the size of the array.</w:t>
      </w:r>
    </w:p>
    <w:p w14:paraId="1752F06B" w14:textId="552CEDBC" w:rsidR="00F12CE0" w:rsidRPr="00F12CE0" w:rsidRDefault="00F12CE0" w:rsidP="00F12CE0">
      <w:pPr>
        <w:pStyle w:val="ListParagraph"/>
        <w:numPr>
          <w:ilvl w:val="0"/>
          <w:numId w:val="26"/>
        </w:numPr>
        <w:rPr>
          <w:sz w:val="28"/>
          <w:szCs w:val="28"/>
          <w:lang w:val="en-IE"/>
        </w:rPr>
      </w:pPr>
      <w:r w:rsidRPr="00F12CE0">
        <w:rPr>
          <w:sz w:val="28"/>
          <w:szCs w:val="28"/>
          <w:lang w:val="en-IE"/>
        </w:rPr>
        <w:t>The running times combined for this altogether is O 9Log N) which meets the criteria of this task.</w:t>
      </w:r>
    </w:p>
    <w:p w14:paraId="6345BC9C" w14:textId="77777777" w:rsidR="00541B5C" w:rsidRPr="00CE3139" w:rsidRDefault="00541B5C" w:rsidP="00CE3139">
      <w:pPr>
        <w:rPr>
          <w:sz w:val="28"/>
          <w:szCs w:val="28"/>
          <w:lang w:val="en-IE"/>
        </w:rPr>
      </w:pPr>
    </w:p>
    <w:p w14:paraId="37C21A59" w14:textId="77777777" w:rsidR="00CE3139" w:rsidRPr="00CE3139" w:rsidRDefault="00CE3139" w:rsidP="00CE3139">
      <w:pPr>
        <w:rPr>
          <w:b/>
          <w:bCs/>
          <w:color w:val="1F4E79" w:themeColor="accent1" w:themeShade="80"/>
          <w:sz w:val="28"/>
          <w:szCs w:val="28"/>
          <w:u w:val="single"/>
          <w:lang w:val="en-IE"/>
        </w:rPr>
      </w:pPr>
      <w:r w:rsidRPr="00CE3139">
        <w:rPr>
          <w:b/>
          <w:bCs/>
          <w:color w:val="1F4E79" w:themeColor="accent1" w:themeShade="80"/>
          <w:sz w:val="28"/>
          <w:szCs w:val="28"/>
          <w:u w:val="single"/>
          <w:lang w:val="en-IE"/>
        </w:rPr>
        <w:t xml:space="preserve">WHAT I DID TO MEET THE </w:t>
      </w:r>
      <w:r>
        <w:rPr>
          <w:b/>
          <w:bCs/>
          <w:color w:val="1F4E79" w:themeColor="accent1" w:themeShade="80"/>
          <w:sz w:val="28"/>
          <w:szCs w:val="28"/>
          <w:u w:val="single"/>
          <w:lang w:val="en-IE"/>
        </w:rPr>
        <w:t>REQUIREMENTS</w:t>
      </w:r>
      <w:r w:rsidRPr="00CE3139">
        <w:rPr>
          <w:b/>
          <w:bCs/>
          <w:color w:val="1F4E79" w:themeColor="accent1" w:themeShade="80"/>
          <w:sz w:val="28"/>
          <w:szCs w:val="28"/>
          <w:u w:val="single"/>
          <w:lang w:val="en-IE"/>
        </w:rPr>
        <w:t xml:space="preserve"> FOR THIS TASK:</w:t>
      </w:r>
    </w:p>
    <w:p w14:paraId="1CF6E547" w14:textId="529E0988" w:rsidR="00CE3139" w:rsidRDefault="00CE3139" w:rsidP="00CE3139">
      <w:pPr>
        <w:rPr>
          <w:sz w:val="28"/>
          <w:szCs w:val="28"/>
          <w:lang w:val="en-IE"/>
        </w:rPr>
      </w:pPr>
    </w:p>
    <w:p w14:paraId="64826EF3" w14:textId="674D0A52" w:rsidR="00541B5C" w:rsidRPr="00CE3139" w:rsidRDefault="001B2CCB" w:rsidP="00CE3139">
      <w:pPr>
        <w:rPr>
          <w:sz w:val="28"/>
          <w:szCs w:val="28"/>
          <w:lang w:val="en-IE"/>
        </w:rPr>
      </w:pPr>
      <w:r>
        <w:rPr>
          <w:sz w:val="28"/>
          <w:szCs w:val="28"/>
          <w:lang w:val="en-IE"/>
        </w:rPr>
        <w:t>First,</w:t>
      </w:r>
      <w:r w:rsidR="00541B5C">
        <w:rPr>
          <w:sz w:val="28"/>
          <w:szCs w:val="28"/>
          <w:lang w:val="en-IE"/>
        </w:rPr>
        <w:t xml:space="preserve"> I created 2 functions, one for the binary search itself and one for printing out the results.</w:t>
      </w:r>
    </w:p>
    <w:p w14:paraId="6B57C3DF"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6A9955"/>
          <w:sz w:val="21"/>
          <w:szCs w:val="21"/>
          <w:lang w:val="en-IE" w:eastAsia="en-IE"/>
        </w:rPr>
        <w:t>//Task 3 Function calls</w:t>
      </w:r>
    </w:p>
    <w:p w14:paraId="2102388D"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binarySearch</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569CD6"/>
          <w:sz w:val="21"/>
          <w:szCs w:val="21"/>
          <w:lang w:val="en-IE" w:eastAsia="en-IE"/>
        </w:rPr>
        <w:t>struct</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4EC9B0"/>
          <w:sz w:val="21"/>
          <w:szCs w:val="21"/>
          <w:lang w:val="en-IE" w:eastAsia="en-IE"/>
        </w:rPr>
        <w:t>productionLines</w:t>
      </w:r>
      <w:proofErr w:type="spell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6A9955"/>
          <w:sz w:val="21"/>
          <w:szCs w:val="21"/>
          <w:lang w:val="en-IE" w:eastAsia="en-IE"/>
        </w:rPr>
        <w:t>//function to find the issue code and productID using binary search</w:t>
      </w:r>
    </w:p>
    <w:p w14:paraId="6D403A7C"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569CD6"/>
          <w:sz w:val="21"/>
          <w:szCs w:val="21"/>
          <w:lang w:val="en-IE" w:eastAsia="en-IE"/>
        </w:rPr>
        <w:t>void</w:t>
      </w: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printSearchResult</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569CD6"/>
          <w:sz w:val="21"/>
          <w:szCs w:val="21"/>
          <w:lang w:val="en-IE" w:eastAsia="en-IE"/>
        </w:rPr>
        <w:t>struct</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4EC9B0"/>
          <w:sz w:val="21"/>
          <w:szCs w:val="21"/>
          <w:lang w:val="en-IE" w:eastAsia="en-IE"/>
        </w:rPr>
        <w:t>productionLines</w:t>
      </w:r>
      <w:proofErr w:type="spell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6A9955"/>
          <w:sz w:val="21"/>
          <w:szCs w:val="21"/>
          <w:lang w:val="en-IE" w:eastAsia="en-IE"/>
        </w:rPr>
        <w:t>//function to find the index</w:t>
      </w:r>
    </w:p>
    <w:p w14:paraId="5CB6B4A7" w14:textId="77777777" w:rsidR="00CE3139" w:rsidRDefault="00CE3139" w:rsidP="00CE3139">
      <w:pPr>
        <w:rPr>
          <w:sz w:val="28"/>
          <w:szCs w:val="28"/>
          <w:lang w:val="en-IE"/>
        </w:rPr>
      </w:pPr>
    </w:p>
    <w:p w14:paraId="620BE9D5" w14:textId="6821BC3D" w:rsidR="00541B5C" w:rsidRPr="00CE3139" w:rsidRDefault="00541B5C" w:rsidP="00CE3139">
      <w:pPr>
        <w:rPr>
          <w:sz w:val="28"/>
          <w:szCs w:val="28"/>
          <w:lang w:val="en-IE"/>
        </w:rPr>
      </w:pPr>
      <w:r>
        <w:rPr>
          <w:sz w:val="28"/>
          <w:szCs w:val="28"/>
          <w:lang w:val="en-IE"/>
        </w:rPr>
        <w:t xml:space="preserve">I then declared 2 variables in my </w:t>
      </w:r>
      <w:proofErr w:type="gramStart"/>
      <w:r>
        <w:rPr>
          <w:sz w:val="28"/>
          <w:szCs w:val="28"/>
          <w:lang w:val="en-IE"/>
        </w:rPr>
        <w:t>main ,</w:t>
      </w:r>
      <w:proofErr w:type="gramEnd"/>
      <w:r>
        <w:rPr>
          <w:sz w:val="28"/>
          <w:szCs w:val="28"/>
          <w:lang w:val="en-IE"/>
        </w:rPr>
        <w:t xml:space="preserve"> one for productID and issueCode</w:t>
      </w:r>
    </w:p>
    <w:p w14:paraId="40051D33"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6A9955"/>
          <w:sz w:val="21"/>
          <w:szCs w:val="21"/>
          <w:lang w:val="en-IE" w:eastAsia="en-IE"/>
        </w:rPr>
        <w:t>//declaring variables</w:t>
      </w:r>
    </w:p>
    <w:p w14:paraId="1F3DF6BC"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9CDCFE"/>
          <w:sz w:val="21"/>
          <w:szCs w:val="21"/>
          <w:lang w:val="en-IE" w:eastAsia="en-IE"/>
        </w:rPr>
        <w:t>i</w:t>
      </w:r>
      <w:proofErr w:type="spellEnd"/>
      <w:r w:rsidRPr="00541B5C">
        <w:rPr>
          <w:rFonts w:ascii="Consolas" w:eastAsia="Times New Roman" w:hAnsi="Consolas" w:cs="Times New Roman"/>
          <w:color w:val="CCCCCC"/>
          <w:sz w:val="21"/>
          <w:szCs w:val="21"/>
          <w:lang w:val="en-IE" w:eastAsia="en-IE"/>
        </w:rPr>
        <w:t>;</w:t>
      </w:r>
      <w:proofErr w:type="gramEnd"/>
    </w:p>
    <w:p w14:paraId="272F4F88"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6A9955"/>
          <w:sz w:val="21"/>
          <w:szCs w:val="21"/>
          <w:lang w:val="en-IE" w:eastAsia="en-IE"/>
        </w:rPr>
        <w:t>//for binary search</w:t>
      </w:r>
    </w:p>
    <w:p w14:paraId="5D0AE7F3"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productID</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gramStart"/>
      <w:r w:rsidRPr="00541B5C">
        <w:rPr>
          <w:rFonts w:ascii="Consolas" w:eastAsia="Times New Roman" w:hAnsi="Consolas" w:cs="Times New Roman"/>
          <w:color w:val="B5CEA8"/>
          <w:sz w:val="21"/>
          <w:szCs w:val="21"/>
          <w:lang w:val="en-IE" w:eastAsia="en-IE"/>
        </w:rPr>
        <w:t>0</w:t>
      </w:r>
      <w:r w:rsidRPr="00541B5C">
        <w:rPr>
          <w:rFonts w:ascii="Consolas" w:eastAsia="Times New Roman" w:hAnsi="Consolas" w:cs="Times New Roman"/>
          <w:color w:val="CCCCCC"/>
          <w:sz w:val="21"/>
          <w:szCs w:val="21"/>
          <w:lang w:val="en-IE" w:eastAsia="en-IE"/>
        </w:rPr>
        <w:t>;</w:t>
      </w:r>
      <w:proofErr w:type="gramEnd"/>
    </w:p>
    <w:p w14:paraId="0671436D"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lastRenderedPageBreak/>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issueCode</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gramStart"/>
      <w:r w:rsidRPr="00541B5C">
        <w:rPr>
          <w:rFonts w:ascii="Consolas" w:eastAsia="Times New Roman" w:hAnsi="Consolas" w:cs="Times New Roman"/>
          <w:color w:val="B5CEA8"/>
          <w:sz w:val="21"/>
          <w:szCs w:val="21"/>
          <w:lang w:val="en-IE" w:eastAsia="en-IE"/>
        </w:rPr>
        <w:t>0</w:t>
      </w:r>
      <w:r w:rsidRPr="00541B5C">
        <w:rPr>
          <w:rFonts w:ascii="Consolas" w:eastAsia="Times New Roman" w:hAnsi="Consolas" w:cs="Times New Roman"/>
          <w:color w:val="CCCCCC"/>
          <w:sz w:val="21"/>
          <w:szCs w:val="21"/>
          <w:lang w:val="en-IE" w:eastAsia="en-IE"/>
        </w:rPr>
        <w:t>;</w:t>
      </w:r>
      <w:proofErr w:type="gramEnd"/>
    </w:p>
    <w:p w14:paraId="42346086"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6A9955"/>
          <w:sz w:val="21"/>
          <w:szCs w:val="21"/>
          <w:lang w:val="en-IE" w:eastAsia="en-IE"/>
        </w:rPr>
        <w:t>//for linear search</w:t>
      </w:r>
    </w:p>
    <w:p w14:paraId="6E67C9CC"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9CDCFE"/>
          <w:sz w:val="21"/>
          <w:szCs w:val="21"/>
          <w:lang w:val="en-IE" w:eastAsia="en-IE"/>
        </w:rPr>
        <w:t>no_ofProducts</w:t>
      </w:r>
      <w:proofErr w:type="spell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gramStart"/>
      <w:r w:rsidRPr="00541B5C">
        <w:rPr>
          <w:rFonts w:ascii="Consolas" w:eastAsia="Times New Roman" w:hAnsi="Consolas" w:cs="Times New Roman"/>
          <w:color w:val="B5CEA8"/>
          <w:sz w:val="21"/>
          <w:szCs w:val="21"/>
          <w:lang w:val="en-IE" w:eastAsia="en-IE"/>
        </w:rPr>
        <w:t>0</w:t>
      </w:r>
      <w:r w:rsidRPr="00541B5C">
        <w:rPr>
          <w:rFonts w:ascii="Consolas" w:eastAsia="Times New Roman" w:hAnsi="Consolas" w:cs="Times New Roman"/>
          <w:color w:val="CCCCCC"/>
          <w:sz w:val="21"/>
          <w:szCs w:val="21"/>
          <w:lang w:val="en-IE" w:eastAsia="en-IE"/>
        </w:rPr>
        <w:t>;</w:t>
      </w:r>
      <w:proofErr w:type="gramEnd"/>
    </w:p>
    <w:p w14:paraId="1EB57E23"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struct</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4EC9B0"/>
          <w:sz w:val="21"/>
          <w:szCs w:val="21"/>
          <w:lang w:val="en-IE" w:eastAsia="en-IE"/>
        </w:rPr>
        <w:t>productionLines</w:t>
      </w:r>
      <w:proofErr w:type="spellEnd"/>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9CDCFE"/>
          <w:sz w:val="21"/>
          <w:szCs w:val="21"/>
          <w:lang w:val="en-IE" w:eastAsia="en-IE"/>
        </w:rPr>
        <w:t>Combinedrecords</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569CD6"/>
          <w:sz w:val="21"/>
          <w:szCs w:val="21"/>
          <w:lang w:val="en-IE" w:eastAsia="en-IE"/>
        </w:rPr>
        <w:t>PRODLINES</w:t>
      </w:r>
      <w:r w:rsidRPr="00541B5C">
        <w:rPr>
          <w:rFonts w:ascii="Consolas" w:eastAsia="Times New Roman" w:hAnsi="Consolas" w:cs="Times New Roman"/>
          <w:color w:val="CCCCCC"/>
          <w:sz w:val="21"/>
          <w:szCs w:val="21"/>
          <w:lang w:val="en-IE" w:eastAsia="en-IE"/>
        </w:rPr>
        <w:t>];</w:t>
      </w:r>
    </w:p>
    <w:p w14:paraId="13F07886" w14:textId="77777777" w:rsidR="00541B5C" w:rsidRDefault="00541B5C" w:rsidP="00CE3139">
      <w:pPr>
        <w:rPr>
          <w:sz w:val="28"/>
          <w:szCs w:val="28"/>
          <w:lang w:val="en-IE"/>
        </w:rPr>
      </w:pPr>
    </w:p>
    <w:p w14:paraId="4FAD8EC5" w14:textId="0087648E" w:rsidR="00541B5C" w:rsidRDefault="00541B5C" w:rsidP="00CE3139">
      <w:pPr>
        <w:rPr>
          <w:sz w:val="28"/>
          <w:szCs w:val="28"/>
          <w:lang w:val="en-IE"/>
        </w:rPr>
      </w:pPr>
      <w:proofErr w:type="gramStart"/>
      <w:r>
        <w:rPr>
          <w:sz w:val="28"/>
          <w:szCs w:val="28"/>
          <w:lang w:val="en-IE"/>
        </w:rPr>
        <w:t>Next</w:t>
      </w:r>
      <w:proofErr w:type="gramEnd"/>
      <w:r>
        <w:rPr>
          <w:sz w:val="28"/>
          <w:szCs w:val="28"/>
          <w:lang w:val="en-IE"/>
        </w:rPr>
        <w:t xml:space="preserve"> I prompted the user to enter in the productID and the issue code they would like to search for in the production lines and called the </w:t>
      </w:r>
      <w:proofErr w:type="spellStart"/>
      <w:r>
        <w:rPr>
          <w:sz w:val="28"/>
          <w:szCs w:val="28"/>
          <w:lang w:val="en-IE"/>
        </w:rPr>
        <w:t>printSearchResult</w:t>
      </w:r>
      <w:proofErr w:type="spellEnd"/>
      <w:r>
        <w:rPr>
          <w:sz w:val="28"/>
          <w:szCs w:val="28"/>
          <w:lang w:val="en-IE"/>
        </w:rPr>
        <w:t xml:space="preserve"> function:</w:t>
      </w:r>
    </w:p>
    <w:p w14:paraId="1002B98F"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//calling function for binary search to find the index of the issue code and productID</w:t>
      </w:r>
    </w:p>
    <w:p w14:paraId="539557EC"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printf</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CE9178"/>
          <w:sz w:val="21"/>
          <w:szCs w:val="21"/>
          <w:lang w:val="en-IE" w:eastAsia="en-IE"/>
        </w:rPr>
        <w:t>"</w:t>
      </w:r>
      <w:r w:rsidRPr="00541B5C">
        <w:rPr>
          <w:rFonts w:ascii="Consolas" w:eastAsia="Times New Roman" w:hAnsi="Consolas" w:cs="Times New Roman"/>
          <w:color w:val="D7BA7D"/>
          <w:sz w:val="21"/>
          <w:szCs w:val="21"/>
          <w:lang w:val="en-IE" w:eastAsia="en-IE"/>
        </w:rPr>
        <w:t>\</w:t>
      </w:r>
      <w:proofErr w:type="spellStart"/>
      <w:r w:rsidRPr="00541B5C">
        <w:rPr>
          <w:rFonts w:ascii="Consolas" w:eastAsia="Times New Roman" w:hAnsi="Consolas" w:cs="Times New Roman"/>
          <w:color w:val="D7BA7D"/>
          <w:sz w:val="21"/>
          <w:szCs w:val="21"/>
          <w:lang w:val="en-IE" w:eastAsia="en-IE"/>
        </w:rPr>
        <w:t>n</w:t>
      </w:r>
      <w:r w:rsidRPr="00541B5C">
        <w:rPr>
          <w:rFonts w:ascii="Consolas" w:eastAsia="Times New Roman" w:hAnsi="Consolas" w:cs="Times New Roman"/>
          <w:color w:val="CE9178"/>
          <w:sz w:val="21"/>
          <w:szCs w:val="21"/>
          <w:lang w:val="en-IE" w:eastAsia="en-IE"/>
        </w:rPr>
        <w:t>Please</w:t>
      </w:r>
      <w:proofErr w:type="spellEnd"/>
      <w:r w:rsidRPr="00541B5C">
        <w:rPr>
          <w:rFonts w:ascii="Consolas" w:eastAsia="Times New Roman" w:hAnsi="Consolas" w:cs="Times New Roman"/>
          <w:color w:val="CE9178"/>
          <w:sz w:val="21"/>
          <w:szCs w:val="21"/>
          <w:lang w:val="en-IE" w:eastAsia="en-IE"/>
        </w:rPr>
        <w:t xml:space="preserve"> enter in a product you would like to search for:</w:t>
      </w:r>
      <w:r w:rsidRPr="00541B5C">
        <w:rPr>
          <w:rFonts w:ascii="Consolas" w:eastAsia="Times New Roman" w:hAnsi="Consolas" w:cs="Times New Roman"/>
          <w:color w:val="D7BA7D"/>
          <w:sz w:val="21"/>
          <w:szCs w:val="21"/>
          <w:lang w:val="en-IE" w:eastAsia="en-IE"/>
        </w:rPr>
        <w:t>\n</w:t>
      </w:r>
      <w:r w:rsidRPr="00541B5C">
        <w:rPr>
          <w:rFonts w:ascii="Consolas" w:eastAsia="Times New Roman" w:hAnsi="Consolas" w:cs="Times New Roman"/>
          <w:color w:val="CE9178"/>
          <w:sz w:val="21"/>
          <w:szCs w:val="21"/>
          <w:lang w:val="en-IE" w:eastAsia="en-IE"/>
        </w:rPr>
        <w:t>"</w:t>
      </w:r>
      <w:r w:rsidRPr="00541B5C">
        <w:rPr>
          <w:rFonts w:ascii="Consolas" w:eastAsia="Times New Roman" w:hAnsi="Consolas" w:cs="Times New Roman"/>
          <w:color w:val="CCCCCC"/>
          <w:sz w:val="21"/>
          <w:szCs w:val="21"/>
          <w:lang w:val="en-IE" w:eastAsia="en-IE"/>
        </w:rPr>
        <w:t>);</w:t>
      </w:r>
    </w:p>
    <w:p w14:paraId="235AE2AF"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scanf</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CE9178"/>
          <w:sz w:val="21"/>
          <w:szCs w:val="21"/>
          <w:lang w:val="en-IE" w:eastAsia="en-IE"/>
        </w:rPr>
        <w:t>"</w:t>
      </w:r>
      <w:r w:rsidRPr="00541B5C">
        <w:rPr>
          <w:rFonts w:ascii="Consolas" w:eastAsia="Times New Roman" w:hAnsi="Consolas" w:cs="Times New Roman"/>
          <w:color w:val="9CDCFE"/>
          <w:sz w:val="21"/>
          <w:szCs w:val="21"/>
          <w:lang w:val="en-IE" w:eastAsia="en-IE"/>
        </w:rPr>
        <w:t>%d</w:t>
      </w:r>
      <w:r w:rsidRPr="00541B5C">
        <w:rPr>
          <w:rFonts w:ascii="Consolas" w:eastAsia="Times New Roman" w:hAnsi="Consolas" w:cs="Times New Roman"/>
          <w:color w:val="CE9178"/>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&amp;</w:t>
      </w:r>
      <w:proofErr w:type="spellStart"/>
      <w:r w:rsidRPr="00541B5C">
        <w:rPr>
          <w:rFonts w:ascii="Consolas" w:eastAsia="Times New Roman" w:hAnsi="Consolas" w:cs="Times New Roman"/>
          <w:color w:val="9CDCFE"/>
          <w:sz w:val="21"/>
          <w:szCs w:val="21"/>
          <w:lang w:val="en-IE" w:eastAsia="en-IE"/>
        </w:rPr>
        <w:t>productID</w:t>
      </w:r>
      <w:proofErr w:type="spellEnd"/>
      <w:r w:rsidRPr="00541B5C">
        <w:rPr>
          <w:rFonts w:ascii="Consolas" w:eastAsia="Times New Roman" w:hAnsi="Consolas" w:cs="Times New Roman"/>
          <w:color w:val="CCCCCC"/>
          <w:sz w:val="21"/>
          <w:szCs w:val="21"/>
          <w:lang w:val="en-IE" w:eastAsia="en-IE"/>
        </w:rPr>
        <w:t>);</w:t>
      </w:r>
    </w:p>
    <w:p w14:paraId="70B72744"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printf</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CE9178"/>
          <w:sz w:val="21"/>
          <w:szCs w:val="21"/>
          <w:lang w:val="en-IE" w:eastAsia="en-IE"/>
        </w:rPr>
        <w:t>"</w:t>
      </w:r>
      <w:r w:rsidRPr="00541B5C">
        <w:rPr>
          <w:rFonts w:ascii="Consolas" w:eastAsia="Times New Roman" w:hAnsi="Consolas" w:cs="Times New Roman"/>
          <w:color w:val="D7BA7D"/>
          <w:sz w:val="21"/>
          <w:szCs w:val="21"/>
          <w:lang w:val="en-IE" w:eastAsia="en-IE"/>
        </w:rPr>
        <w:t>\</w:t>
      </w:r>
      <w:proofErr w:type="spellStart"/>
      <w:r w:rsidRPr="00541B5C">
        <w:rPr>
          <w:rFonts w:ascii="Consolas" w:eastAsia="Times New Roman" w:hAnsi="Consolas" w:cs="Times New Roman"/>
          <w:color w:val="D7BA7D"/>
          <w:sz w:val="21"/>
          <w:szCs w:val="21"/>
          <w:lang w:val="en-IE" w:eastAsia="en-IE"/>
        </w:rPr>
        <w:t>n</w:t>
      </w:r>
      <w:r w:rsidRPr="00541B5C">
        <w:rPr>
          <w:rFonts w:ascii="Consolas" w:eastAsia="Times New Roman" w:hAnsi="Consolas" w:cs="Times New Roman"/>
          <w:color w:val="CE9178"/>
          <w:sz w:val="21"/>
          <w:szCs w:val="21"/>
          <w:lang w:val="en-IE" w:eastAsia="en-IE"/>
        </w:rPr>
        <w:t>Please</w:t>
      </w:r>
      <w:proofErr w:type="spellEnd"/>
      <w:r w:rsidRPr="00541B5C">
        <w:rPr>
          <w:rFonts w:ascii="Consolas" w:eastAsia="Times New Roman" w:hAnsi="Consolas" w:cs="Times New Roman"/>
          <w:color w:val="CE9178"/>
          <w:sz w:val="21"/>
          <w:szCs w:val="21"/>
          <w:lang w:val="en-IE" w:eastAsia="en-IE"/>
        </w:rPr>
        <w:t xml:space="preserve"> enter in the issue code you would like to search for:</w:t>
      </w:r>
      <w:r w:rsidRPr="00541B5C">
        <w:rPr>
          <w:rFonts w:ascii="Consolas" w:eastAsia="Times New Roman" w:hAnsi="Consolas" w:cs="Times New Roman"/>
          <w:color w:val="D7BA7D"/>
          <w:sz w:val="21"/>
          <w:szCs w:val="21"/>
          <w:lang w:val="en-IE" w:eastAsia="en-IE"/>
        </w:rPr>
        <w:t>\n</w:t>
      </w:r>
      <w:r w:rsidRPr="00541B5C">
        <w:rPr>
          <w:rFonts w:ascii="Consolas" w:eastAsia="Times New Roman" w:hAnsi="Consolas" w:cs="Times New Roman"/>
          <w:color w:val="CE9178"/>
          <w:sz w:val="21"/>
          <w:szCs w:val="21"/>
          <w:lang w:val="en-IE" w:eastAsia="en-IE"/>
        </w:rPr>
        <w:t>"</w:t>
      </w:r>
      <w:r w:rsidRPr="00541B5C">
        <w:rPr>
          <w:rFonts w:ascii="Consolas" w:eastAsia="Times New Roman" w:hAnsi="Consolas" w:cs="Times New Roman"/>
          <w:color w:val="CCCCCC"/>
          <w:sz w:val="21"/>
          <w:szCs w:val="21"/>
          <w:lang w:val="en-IE" w:eastAsia="en-IE"/>
        </w:rPr>
        <w:t>);</w:t>
      </w:r>
    </w:p>
    <w:p w14:paraId="3D6A57C9"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scanf</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CE9178"/>
          <w:sz w:val="21"/>
          <w:szCs w:val="21"/>
          <w:lang w:val="en-IE" w:eastAsia="en-IE"/>
        </w:rPr>
        <w:t>"</w:t>
      </w:r>
      <w:r w:rsidRPr="00541B5C">
        <w:rPr>
          <w:rFonts w:ascii="Consolas" w:eastAsia="Times New Roman" w:hAnsi="Consolas" w:cs="Times New Roman"/>
          <w:color w:val="9CDCFE"/>
          <w:sz w:val="21"/>
          <w:szCs w:val="21"/>
          <w:lang w:val="en-IE" w:eastAsia="en-IE"/>
        </w:rPr>
        <w:t>%d</w:t>
      </w:r>
      <w:r w:rsidRPr="00541B5C">
        <w:rPr>
          <w:rFonts w:ascii="Consolas" w:eastAsia="Times New Roman" w:hAnsi="Consolas" w:cs="Times New Roman"/>
          <w:color w:val="CE9178"/>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&amp;</w:t>
      </w:r>
      <w:proofErr w:type="spellStart"/>
      <w:r w:rsidRPr="00541B5C">
        <w:rPr>
          <w:rFonts w:ascii="Consolas" w:eastAsia="Times New Roman" w:hAnsi="Consolas" w:cs="Times New Roman"/>
          <w:color w:val="9CDCFE"/>
          <w:sz w:val="21"/>
          <w:szCs w:val="21"/>
          <w:lang w:val="en-IE" w:eastAsia="en-IE"/>
        </w:rPr>
        <w:t>issueCode</w:t>
      </w:r>
      <w:proofErr w:type="spellEnd"/>
      <w:r w:rsidRPr="00541B5C">
        <w:rPr>
          <w:rFonts w:ascii="Consolas" w:eastAsia="Times New Roman" w:hAnsi="Consolas" w:cs="Times New Roman"/>
          <w:color w:val="CCCCCC"/>
          <w:sz w:val="21"/>
          <w:szCs w:val="21"/>
          <w:lang w:val="en-IE" w:eastAsia="en-IE"/>
        </w:rPr>
        <w:t>);</w:t>
      </w:r>
    </w:p>
    <w:p w14:paraId="33B68C11"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printSearchResult</w:t>
      </w:r>
      <w:proofErr w:type="spellEnd"/>
      <w:r w:rsidRPr="00541B5C">
        <w:rPr>
          <w:rFonts w:ascii="Consolas" w:eastAsia="Times New Roman" w:hAnsi="Consolas" w:cs="Times New Roman"/>
          <w:color w:val="CCCCCC"/>
          <w:sz w:val="21"/>
          <w:szCs w:val="21"/>
          <w:lang w:val="en-IE" w:eastAsia="en-IE"/>
        </w:rPr>
        <w:t>(</w:t>
      </w:r>
      <w:proofErr w:type="spellStart"/>
      <w:proofErr w:type="gramEnd"/>
      <w:r w:rsidRPr="00541B5C">
        <w:rPr>
          <w:rFonts w:ascii="Consolas" w:eastAsia="Times New Roman" w:hAnsi="Consolas" w:cs="Times New Roman"/>
          <w:color w:val="9CDCFE"/>
          <w:sz w:val="21"/>
          <w:szCs w:val="21"/>
          <w:lang w:val="en-IE" w:eastAsia="en-IE"/>
        </w:rPr>
        <w:t>Combinedrecords</w:t>
      </w:r>
      <w:proofErr w:type="spell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PRODLINES</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9CDCFE"/>
          <w:sz w:val="21"/>
          <w:szCs w:val="21"/>
          <w:lang w:val="en-IE" w:eastAsia="en-IE"/>
        </w:rPr>
        <w:t>productID</w:t>
      </w:r>
      <w:proofErr w:type="spellEnd"/>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9CDCFE"/>
          <w:sz w:val="21"/>
          <w:szCs w:val="21"/>
          <w:lang w:val="en-IE" w:eastAsia="en-IE"/>
        </w:rPr>
        <w:t>issueCode</w:t>
      </w:r>
      <w:proofErr w:type="spellEnd"/>
      <w:r w:rsidRPr="00541B5C">
        <w:rPr>
          <w:rFonts w:ascii="Consolas" w:eastAsia="Times New Roman" w:hAnsi="Consolas" w:cs="Times New Roman"/>
          <w:color w:val="CCCCCC"/>
          <w:sz w:val="21"/>
          <w:szCs w:val="21"/>
          <w:lang w:val="en-IE" w:eastAsia="en-IE"/>
        </w:rPr>
        <w:t>);</w:t>
      </w:r>
    </w:p>
    <w:p w14:paraId="7D283E0A"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6A747CD2" w14:textId="77777777" w:rsidR="00541B5C" w:rsidRDefault="00541B5C" w:rsidP="00CE3139">
      <w:pPr>
        <w:rPr>
          <w:sz w:val="28"/>
          <w:szCs w:val="28"/>
          <w:lang w:val="en-IE"/>
        </w:rPr>
      </w:pPr>
    </w:p>
    <w:p w14:paraId="7A91C417" w14:textId="09A3C2CA" w:rsidR="00541B5C" w:rsidRDefault="00541B5C" w:rsidP="00CE3139">
      <w:pPr>
        <w:rPr>
          <w:sz w:val="28"/>
          <w:szCs w:val="28"/>
          <w:lang w:val="en-IE"/>
        </w:rPr>
      </w:pPr>
      <w:r>
        <w:rPr>
          <w:sz w:val="28"/>
          <w:szCs w:val="28"/>
          <w:lang w:val="en-IE"/>
        </w:rPr>
        <w:t>Then I created both of my functions:</w:t>
      </w:r>
    </w:p>
    <w:p w14:paraId="755407B6"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6A9955"/>
          <w:sz w:val="21"/>
          <w:szCs w:val="21"/>
          <w:lang w:val="en-IE" w:eastAsia="en-IE"/>
        </w:rPr>
        <w:t>//TASK 3</w:t>
      </w:r>
    </w:p>
    <w:p w14:paraId="33B8D8AA"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555CBBDC"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binarySearch</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569CD6"/>
          <w:sz w:val="21"/>
          <w:szCs w:val="21"/>
          <w:lang w:val="en-IE" w:eastAsia="en-IE"/>
        </w:rPr>
        <w:t>struct</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4EC9B0"/>
          <w:sz w:val="21"/>
          <w:szCs w:val="21"/>
          <w:lang w:val="en-IE" w:eastAsia="en-IE"/>
        </w:rPr>
        <w:t>productionLines</w:t>
      </w:r>
      <w:proofErr w:type="spell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record</w:t>
      </w:r>
      <w:r w:rsidRPr="00541B5C">
        <w:rPr>
          <w:rFonts w:ascii="Consolas" w:eastAsia="Times New Roman" w:hAnsi="Consolas" w:cs="Times New Roman"/>
          <w:color w:val="569CD6"/>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size</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productID</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issueCode</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6A9955"/>
          <w:sz w:val="21"/>
          <w:szCs w:val="21"/>
          <w:lang w:val="en-IE" w:eastAsia="en-IE"/>
        </w:rPr>
        <w:t>//function to find the issue code and productID using binary search</w:t>
      </w:r>
    </w:p>
    <w:p w14:paraId="619FD969"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6A9955"/>
          <w:sz w:val="21"/>
          <w:szCs w:val="21"/>
          <w:lang w:val="en-IE" w:eastAsia="en-IE"/>
        </w:rPr>
        <w:t xml:space="preserve">//beginning of </w:t>
      </w:r>
      <w:proofErr w:type="spellStart"/>
      <w:r w:rsidRPr="00541B5C">
        <w:rPr>
          <w:rFonts w:ascii="Consolas" w:eastAsia="Times New Roman" w:hAnsi="Consolas" w:cs="Times New Roman"/>
          <w:color w:val="6A9955"/>
          <w:sz w:val="21"/>
          <w:szCs w:val="21"/>
          <w:lang w:val="en-IE" w:eastAsia="en-IE"/>
        </w:rPr>
        <w:t>binarySearch</w:t>
      </w:r>
      <w:proofErr w:type="spellEnd"/>
      <w:r w:rsidRPr="00541B5C">
        <w:rPr>
          <w:rFonts w:ascii="Consolas" w:eastAsia="Times New Roman" w:hAnsi="Consolas" w:cs="Times New Roman"/>
          <w:color w:val="6A9955"/>
          <w:sz w:val="21"/>
          <w:szCs w:val="21"/>
          <w:lang w:val="en-IE" w:eastAsia="en-IE"/>
        </w:rPr>
        <w:t xml:space="preserve"> function</w:t>
      </w:r>
    </w:p>
    <w:p w14:paraId="4C647FF7"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6A9955"/>
          <w:sz w:val="21"/>
          <w:szCs w:val="21"/>
          <w:lang w:val="en-IE" w:eastAsia="en-IE"/>
        </w:rPr>
        <w:t>//initialising and declaring variables for left and right pointers for the binary search</w:t>
      </w:r>
    </w:p>
    <w:p w14:paraId="468DF302"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left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gramStart"/>
      <w:r w:rsidRPr="00541B5C">
        <w:rPr>
          <w:rFonts w:ascii="Consolas" w:eastAsia="Times New Roman" w:hAnsi="Consolas" w:cs="Times New Roman"/>
          <w:color w:val="B5CEA8"/>
          <w:sz w:val="21"/>
          <w:szCs w:val="21"/>
          <w:lang w:val="en-IE" w:eastAsia="en-IE"/>
        </w:rPr>
        <w:t>0</w:t>
      </w:r>
      <w:r w:rsidRPr="00541B5C">
        <w:rPr>
          <w:rFonts w:ascii="Consolas" w:eastAsia="Times New Roman" w:hAnsi="Consolas" w:cs="Times New Roman"/>
          <w:color w:val="CCCCCC"/>
          <w:sz w:val="21"/>
          <w:szCs w:val="21"/>
          <w:lang w:val="en-IE" w:eastAsia="en-IE"/>
        </w:rPr>
        <w:t>;</w:t>
      </w:r>
      <w:proofErr w:type="gramEnd"/>
    </w:p>
    <w:p w14:paraId="4EB06A1E"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right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size</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gramStart"/>
      <w:r w:rsidRPr="00541B5C">
        <w:rPr>
          <w:rFonts w:ascii="Consolas" w:eastAsia="Times New Roman" w:hAnsi="Consolas" w:cs="Times New Roman"/>
          <w:color w:val="B5CEA8"/>
          <w:sz w:val="21"/>
          <w:szCs w:val="21"/>
          <w:lang w:val="en-IE" w:eastAsia="en-IE"/>
        </w:rPr>
        <w:t>1</w:t>
      </w:r>
      <w:r w:rsidRPr="00541B5C">
        <w:rPr>
          <w:rFonts w:ascii="Consolas" w:eastAsia="Times New Roman" w:hAnsi="Consolas" w:cs="Times New Roman"/>
          <w:color w:val="CCCCCC"/>
          <w:sz w:val="21"/>
          <w:szCs w:val="21"/>
          <w:lang w:val="en-IE" w:eastAsia="en-IE"/>
        </w:rPr>
        <w:t>;</w:t>
      </w:r>
      <w:proofErr w:type="gramEnd"/>
    </w:p>
    <w:p w14:paraId="60E3EB4C"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22C699C1"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C586C0"/>
          <w:sz w:val="21"/>
          <w:szCs w:val="21"/>
          <w:lang w:val="en-IE" w:eastAsia="en-IE"/>
        </w:rPr>
        <w:t>while</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left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&lt;=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right</w:t>
      </w:r>
      <w:r w:rsidRPr="00541B5C">
        <w:rPr>
          <w:rFonts w:ascii="Consolas" w:eastAsia="Times New Roman" w:hAnsi="Consolas" w:cs="Times New Roman"/>
          <w:color w:val="CCCCCC"/>
          <w:sz w:val="21"/>
          <w:szCs w:val="21"/>
          <w:lang w:val="en-IE" w:eastAsia="en-IE"/>
        </w:rPr>
        <w:t xml:space="preserve">) </w:t>
      </w:r>
    </w:p>
    <w:p w14:paraId="38053E1B"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//beginning of while loop</w:t>
      </w:r>
    </w:p>
    <w:p w14:paraId="3C2C661A"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middle</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left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right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left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gramStart"/>
      <w:r w:rsidRPr="00541B5C">
        <w:rPr>
          <w:rFonts w:ascii="Consolas" w:eastAsia="Times New Roman" w:hAnsi="Consolas" w:cs="Times New Roman"/>
          <w:color w:val="B5CEA8"/>
          <w:sz w:val="21"/>
          <w:szCs w:val="21"/>
          <w:lang w:val="en-IE" w:eastAsia="en-IE"/>
        </w:rPr>
        <w:t>2</w:t>
      </w:r>
      <w:r w:rsidRPr="00541B5C">
        <w:rPr>
          <w:rFonts w:ascii="Consolas" w:eastAsia="Times New Roman" w:hAnsi="Consolas" w:cs="Times New Roman"/>
          <w:color w:val="CCCCCC"/>
          <w:sz w:val="21"/>
          <w:szCs w:val="21"/>
          <w:lang w:val="en-IE" w:eastAsia="en-IE"/>
        </w:rPr>
        <w:t>;</w:t>
      </w:r>
      <w:proofErr w:type="gramEnd"/>
    </w:p>
    <w:p w14:paraId="0E55DA8D"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0EAE044E"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C586C0"/>
          <w:sz w:val="21"/>
          <w:szCs w:val="21"/>
          <w:lang w:val="en-IE" w:eastAsia="en-IE"/>
        </w:rPr>
        <w:t>if</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record</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middle</w:t>
      </w:r>
      <w:proofErr w:type="gramStart"/>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productID</w:t>
      </w:r>
      <w:proofErr w:type="gram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9CDCFE"/>
          <w:sz w:val="21"/>
          <w:szCs w:val="21"/>
          <w:lang w:val="en-IE" w:eastAsia="en-IE"/>
        </w:rPr>
        <w:t>productID</w:t>
      </w:r>
      <w:proofErr w:type="spell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&amp;&amp;</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record</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middle</w:t>
      </w:r>
      <w:r w:rsidRPr="00541B5C">
        <w:rPr>
          <w:rFonts w:ascii="Consolas" w:eastAsia="Times New Roman" w:hAnsi="Consolas" w:cs="Times New Roman"/>
          <w:color w:val="CCCCCC"/>
          <w:sz w:val="21"/>
          <w:szCs w:val="21"/>
          <w:lang w:val="en-IE" w:eastAsia="en-IE"/>
        </w:rPr>
        <w:t>].</w:t>
      </w:r>
      <w:proofErr w:type="spellStart"/>
      <w:r w:rsidRPr="00541B5C">
        <w:rPr>
          <w:rFonts w:ascii="Consolas" w:eastAsia="Times New Roman" w:hAnsi="Consolas" w:cs="Times New Roman"/>
          <w:color w:val="9CDCFE"/>
          <w:sz w:val="21"/>
          <w:szCs w:val="21"/>
          <w:lang w:val="en-IE" w:eastAsia="en-IE"/>
        </w:rPr>
        <w:t>issue</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issueCode</w:t>
      </w:r>
      <w:proofErr w:type="spell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9CDCFE"/>
          <w:sz w:val="21"/>
          <w:szCs w:val="21"/>
          <w:lang w:val="en-IE" w:eastAsia="en-IE"/>
        </w:rPr>
        <w:t>issueCode</w:t>
      </w:r>
      <w:proofErr w:type="spellEnd"/>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6A9955"/>
          <w:sz w:val="21"/>
          <w:szCs w:val="21"/>
          <w:lang w:val="en-IE" w:eastAsia="en-IE"/>
        </w:rPr>
        <w:t>//checking if the product ID at the middle index matches the target product ID</w:t>
      </w:r>
    </w:p>
    <w:p w14:paraId="44E7D6D6"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 xml:space="preserve">//beginning of if </w:t>
      </w:r>
      <w:proofErr w:type="spellStart"/>
      <w:r w:rsidRPr="00541B5C">
        <w:rPr>
          <w:rFonts w:ascii="Consolas" w:eastAsia="Times New Roman" w:hAnsi="Consolas" w:cs="Times New Roman"/>
          <w:color w:val="6A9955"/>
          <w:sz w:val="21"/>
          <w:szCs w:val="21"/>
          <w:lang w:val="en-IE" w:eastAsia="en-IE"/>
        </w:rPr>
        <w:t>statment</w:t>
      </w:r>
      <w:proofErr w:type="spellEnd"/>
    </w:p>
    <w:p w14:paraId="0D29B9EB"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6A9955"/>
          <w:sz w:val="21"/>
          <w:szCs w:val="21"/>
          <w:lang w:val="en-IE" w:eastAsia="en-IE"/>
        </w:rPr>
        <w:t>//if found, return the index of the product ID</w:t>
      </w:r>
    </w:p>
    <w:p w14:paraId="14CE2E9C"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C586C0"/>
          <w:sz w:val="21"/>
          <w:szCs w:val="21"/>
          <w:lang w:val="en-IE" w:eastAsia="en-IE"/>
        </w:rPr>
        <w:t>return</w:t>
      </w:r>
      <w:r w:rsidRPr="00541B5C">
        <w:rPr>
          <w:rFonts w:ascii="Consolas" w:eastAsia="Times New Roman" w:hAnsi="Consolas" w:cs="Times New Roman"/>
          <w:color w:val="CCCCCC"/>
          <w:sz w:val="21"/>
          <w:szCs w:val="21"/>
          <w:lang w:val="en-IE" w:eastAsia="en-IE"/>
        </w:rPr>
        <w:t xml:space="preserve"> </w:t>
      </w:r>
      <w:proofErr w:type="gramStart"/>
      <w:r w:rsidRPr="00541B5C">
        <w:rPr>
          <w:rFonts w:ascii="Consolas" w:eastAsia="Times New Roman" w:hAnsi="Consolas" w:cs="Times New Roman"/>
          <w:color w:val="9CDCFE"/>
          <w:sz w:val="21"/>
          <w:szCs w:val="21"/>
          <w:lang w:val="en-IE" w:eastAsia="en-IE"/>
        </w:rPr>
        <w:t>middle</w:t>
      </w:r>
      <w:r w:rsidRPr="00541B5C">
        <w:rPr>
          <w:rFonts w:ascii="Consolas" w:eastAsia="Times New Roman" w:hAnsi="Consolas" w:cs="Times New Roman"/>
          <w:color w:val="CCCCCC"/>
          <w:sz w:val="21"/>
          <w:szCs w:val="21"/>
          <w:lang w:val="en-IE" w:eastAsia="en-IE"/>
        </w:rPr>
        <w:t>;</w:t>
      </w:r>
      <w:proofErr w:type="gramEnd"/>
    </w:p>
    <w:p w14:paraId="44DEE007"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35453FB7"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 xml:space="preserve">//end of if </w:t>
      </w:r>
      <w:proofErr w:type="spellStart"/>
      <w:r w:rsidRPr="00541B5C">
        <w:rPr>
          <w:rFonts w:ascii="Consolas" w:eastAsia="Times New Roman" w:hAnsi="Consolas" w:cs="Times New Roman"/>
          <w:color w:val="6A9955"/>
          <w:sz w:val="21"/>
          <w:szCs w:val="21"/>
          <w:lang w:val="en-IE" w:eastAsia="en-IE"/>
        </w:rPr>
        <w:t>statment</w:t>
      </w:r>
      <w:proofErr w:type="spellEnd"/>
    </w:p>
    <w:p w14:paraId="3CAA1AC9"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C586C0"/>
          <w:sz w:val="21"/>
          <w:szCs w:val="21"/>
          <w:lang w:val="en-IE" w:eastAsia="en-IE"/>
        </w:rPr>
        <w:t>else</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C586C0"/>
          <w:sz w:val="21"/>
          <w:szCs w:val="21"/>
          <w:lang w:val="en-IE" w:eastAsia="en-IE"/>
        </w:rPr>
        <w:t>if</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record</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middle</w:t>
      </w:r>
      <w:proofErr w:type="gramStart"/>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productID</w:t>
      </w:r>
      <w:proofErr w:type="gram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&lt;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productID</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record</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middle</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productID</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9CDCFE"/>
          <w:sz w:val="21"/>
          <w:szCs w:val="21"/>
          <w:lang w:val="en-IE" w:eastAsia="en-IE"/>
        </w:rPr>
        <w:t>productID</w:t>
      </w:r>
      <w:proofErr w:type="spell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&amp;&amp;</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record</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middle</w:t>
      </w:r>
      <w:r w:rsidRPr="00541B5C">
        <w:rPr>
          <w:rFonts w:ascii="Consolas" w:eastAsia="Times New Roman" w:hAnsi="Consolas" w:cs="Times New Roman"/>
          <w:color w:val="CCCCCC"/>
          <w:sz w:val="21"/>
          <w:szCs w:val="21"/>
          <w:lang w:val="en-IE" w:eastAsia="en-IE"/>
        </w:rPr>
        <w:t>].</w:t>
      </w:r>
      <w:proofErr w:type="spellStart"/>
      <w:r w:rsidRPr="00541B5C">
        <w:rPr>
          <w:rFonts w:ascii="Consolas" w:eastAsia="Times New Roman" w:hAnsi="Consolas" w:cs="Times New Roman"/>
          <w:color w:val="9CDCFE"/>
          <w:sz w:val="21"/>
          <w:szCs w:val="21"/>
          <w:lang w:val="en-IE" w:eastAsia="en-IE"/>
        </w:rPr>
        <w:t>issue</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issueCode</w:t>
      </w:r>
      <w:proofErr w:type="spell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&lt;</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9CDCFE"/>
          <w:sz w:val="21"/>
          <w:szCs w:val="21"/>
          <w:lang w:val="en-IE" w:eastAsia="en-IE"/>
        </w:rPr>
        <w:t>issueCode</w:t>
      </w:r>
      <w:proofErr w:type="spellEnd"/>
      <w:r w:rsidRPr="00541B5C">
        <w:rPr>
          <w:rFonts w:ascii="Consolas" w:eastAsia="Times New Roman" w:hAnsi="Consolas" w:cs="Times New Roman"/>
          <w:color w:val="CCCCCC"/>
          <w:sz w:val="21"/>
          <w:szCs w:val="21"/>
          <w:lang w:val="en-IE" w:eastAsia="en-IE"/>
        </w:rPr>
        <w:t xml:space="preserve"> ) </w:t>
      </w:r>
    </w:p>
    <w:p w14:paraId="64D2598C"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 xml:space="preserve">//beginning of else if </w:t>
      </w:r>
      <w:proofErr w:type="spellStart"/>
      <w:r w:rsidRPr="00541B5C">
        <w:rPr>
          <w:rFonts w:ascii="Consolas" w:eastAsia="Times New Roman" w:hAnsi="Consolas" w:cs="Times New Roman"/>
          <w:color w:val="6A9955"/>
          <w:sz w:val="21"/>
          <w:szCs w:val="21"/>
          <w:lang w:val="en-IE" w:eastAsia="en-IE"/>
        </w:rPr>
        <w:t>statment</w:t>
      </w:r>
      <w:proofErr w:type="spellEnd"/>
    </w:p>
    <w:p w14:paraId="74C24977"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lastRenderedPageBreak/>
        <w:t xml:space="preserve">            </w:t>
      </w:r>
      <w:r w:rsidRPr="00541B5C">
        <w:rPr>
          <w:rFonts w:ascii="Consolas" w:eastAsia="Times New Roman" w:hAnsi="Consolas" w:cs="Times New Roman"/>
          <w:color w:val="6A9955"/>
          <w:sz w:val="21"/>
          <w:szCs w:val="21"/>
          <w:lang w:val="en-IE" w:eastAsia="en-IE"/>
        </w:rPr>
        <w:t>//if the product ID at middle index is less than the target product ID, update the left pointer to search in the right half of the array</w:t>
      </w:r>
    </w:p>
    <w:p w14:paraId="5C8952DD"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left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middle</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gramStart"/>
      <w:r w:rsidRPr="00541B5C">
        <w:rPr>
          <w:rFonts w:ascii="Consolas" w:eastAsia="Times New Roman" w:hAnsi="Consolas" w:cs="Times New Roman"/>
          <w:color w:val="B5CEA8"/>
          <w:sz w:val="21"/>
          <w:szCs w:val="21"/>
          <w:lang w:val="en-IE" w:eastAsia="en-IE"/>
        </w:rPr>
        <w:t>1</w:t>
      </w:r>
      <w:r w:rsidRPr="00541B5C">
        <w:rPr>
          <w:rFonts w:ascii="Consolas" w:eastAsia="Times New Roman" w:hAnsi="Consolas" w:cs="Times New Roman"/>
          <w:color w:val="CCCCCC"/>
          <w:sz w:val="21"/>
          <w:szCs w:val="21"/>
          <w:lang w:val="en-IE" w:eastAsia="en-IE"/>
        </w:rPr>
        <w:t>;</w:t>
      </w:r>
      <w:proofErr w:type="gramEnd"/>
    </w:p>
    <w:p w14:paraId="1B3CD336"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 xml:space="preserve">//end </w:t>
      </w:r>
      <w:proofErr w:type="gramStart"/>
      <w:r w:rsidRPr="00541B5C">
        <w:rPr>
          <w:rFonts w:ascii="Consolas" w:eastAsia="Times New Roman" w:hAnsi="Consolas" w:cs="Times New Roman"/>
          <w:color w:val="6A9955"/>
          <w:sz w:val="21"/>
          <w:szCs w:val="21"/>
          <w:lang w:val="en-IE" w:eastAsia="en-IE"/>
        </w:rPr>
        <w:t>of  else</w:t>
      </w:r>
      <w:proofErr w:type="gramEnd"/>
      <w:r w:rsidRPr="00541B5C">
        <w:rPr>
          <w:rFonts w:ascii="Consolas" w:eastAsia="Times New Roman" w:hAnsi="Consolas" w:cs="Times New Roman"/>
          <w:color w:val="6A9955"/>
          <w:sz w:val="21"/>
          <w:szCs w:val="21"/>
          <w:lang w:val="en-IE" w:eastAsia="en-IE"/>
        </w:rPr>
        <w:t xml:space="preserve"> if </w:t>
      </w:r>
      <w:proofErr w:type="spellStart"/>
      <w:r w:rsidRPr="00541B5C">
        <w:rPr>
          <w:rFonts w:ascii="Consolas" w:eastAsia="Times New Roman" w:hAnsi="Consolas" w:cs="Times New Roman"/>
          <w:color w:val="6A9955"/>
          <w:sz w:val="21"/>
          <w:szCs w:val="21"/>
          <w:lang w:val="en-IE" w:eastAsia="en-IE"/>
        </w:rPr>
        <w:t>statment</w:t>
      </w:r>
      <w:proofErr w:type="spellEnd"/>
    </w:p>
    <w:p w14:paraId="077F79D0"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C586C0"/>
          <w:sz w:val="21"/>
          <w:szCs w:val="21"/>
          <w:lang w:val="en-IE" w:eastAsia="en-IE"/>
        </w:rPr>
        <w:t>else</w:t>
      </w:r>
      <w:r w:rsidRPr="00541B5C">
        <w:rPr>
          <w:rFonts w:ascii="Consolas" w:eastAsia="Times New Roman" w:hAnsi="Consolas" w:cs="Times New Roman"/>
          <w:color w:val="CCCCCC"/>
          <w:sz w:val="21"/>
          <w:szCs w:val="21"/>
          <w:lang w:val="en-IE" w:eastAsia="en-IE"/>
        </w:rPr>
        <w:t xml:space="preserve"> </w:t>
      </w:r>
    </w:p>
    <w:p w14:paraId="4070E712"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 xml:space="preserve">//beginning of else </w:t>
      </w:r>
      <w:proofErr w:type="spellStart"/>
      <w:r w:rsidRPr="00541B5C">
        <w:rPr>
          <w:rFonts w:ascii="Consolas" w:eastAsia="Times New Roman" w:hAnsi="Consolas" w:cs="Times New Roman"/>
          <w:color w:val="6A9955"/>
          <w:sz w:val="21"/>
          <w:szCs w:val="21"/>
          <w:lang w:val="en-IE" w:eastAsia="en-IE"/>
        </w:rPr>
        <w:t>statment</w:t>
      </w:r>
      <w:proofErr w:type="spellEnd"/>
    </w:p>
    <w:p w14:paraId="465D7475"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6A9955"/>
          <w:sz w:val="21"/>
          <w:szCs w:val="21"/>
          <w:lang w:val="en-IE" w:eastAsia="en-IE"/>
        </w:rPr>
        <w:t>//if the product ID at middle index is greater than the target product ID, update the right pointer to search in the left half of the array</w:t>
      </w:r>
    </w:p>
    <w:p w14:paraId="0A497AF5"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right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middle</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gramStart"/>
      <w:r w:rsidRPr="00541B5C">
        <w:rPr>
          <w:rFonts w:ascii="Consolas" w:eastAsia="Times New Roman" w:hAnsi="Consolas" w:cs="Times New Roman"/>
          <w:color w:val="B5CEA8"/>
          <w:sz w:val="21"/>
          <w:szCs w:val="21"/>
          <w:lang w:val="en-IE" w:eastAsia="en-IE"/>
        </w:rPr>
        <w:t>1</w:t>
      </w:r>
      <w:r w:rsidRPr="00541B5C">
        <w:rPr>
          <w:rFonts w:ascii="Consolas" w:eastAsia="Times New Roman" w:hAnsi="Consolas" w:cs="Times New Roman"/>
          <w:color w:val="CCCCCC"/>
          <w:sz w:val="21"/>
          <w:szCs w:val="21"/>
          <w:lang w:val="en-IE" w:eastAsia="en-IE"/>
        </w:rPr>
        <w:t>;</w:t>
      </w:r>
      <w:proofErr w:type="gramEnd"/>
    </w:p>
    <w:p w14:paraId="3FFEC34C"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 xml:space="preserve">//end of else </w:t>
      </w:r>
      <w:proofErr w:type="spellStart"/>
      <w:r w:rsidRPr="00541B5C">
        <w:rPr>
          <w:rFonts w:ascii="Consolas" w:eastAsia="Times New Roman" w:hAnsi="Consolas" w:cs="Times New Roman"/>
          <w:color w:val="6A9955"/>
          <w:sz w:val="21"/>
          <w:szCs w:val="21"/>
          <w:lang w:val="en-IE" w:eastAsia="en-IE"/>
        </w:rPr>
        <w:t>statment</w:t>
      </w:r>
      <w:proofErr w:type="spellEnd"/>
    </w:p>
    <w:p w14:paraId="2B972097"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5FC9FC7F"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//end of while loop</w:t>
      </w:r>
    </w:p>
    <w:p w14:paraId="62E88474"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0D2E3AB3"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6A9955"/>
          <w:sz w:val="21"/>
          <w:szCs w:val="21"/>
          <w:lang w:val="en-IE" w:eastAsia="en-IE"/>
        </w:rPr>
        <w:t>//return -1 indicating failure if the productID isn't found in the array</w:t>
      </w:r>
    </w:p>
    <w:p w14:paraId="418E8F5D"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C586C0"/>
          <w:sz w:val="21"/>
          <w:szCs w:val="21"/>
          <w:lang w:val="en-IE" w:eastAsia="en-IE"/>
        </w:rPr>
        <w:t>return</w:t>
      </w:r>
      <w:r w:rsidRPr="00541B5C">
        <w:rPr>
          <w:rFonts w:ascii="Consolas" w:eastAsia="Times New Roman" w:hAnsi="Consolas" w:cs="Times New Roman"/>
          <w:color w:val="CCCCCC"/>
          <w:sz w:val="21"/>
          <w:szCs w:val="21"/>
          <w:lang w:val="en-IE" w:eastAsia="en-IE"/>
        </w:rPr>
        <w:t xml:space="preserve"> </w:t>
      </w:r>
      <w:proofErr w:type="gramStart"/>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B5CEA8"/>
          <w:sz w:val="21"/>
          <w:szCs w:val="21"/>
          <w:lang w:val="en-IE" w:eastAsia="en-IE"/>
        </w:rPr>
        <w:t>1</w:t>
      </w:r>
      <w:r w:rsidRPr="00541B5C">
        <w:rPr>
          <w:rFonts w:ascii="Consolas" w:eastAsia="Times New Roman" w:hAnsi="Consolas" w:cs="Times New Roman"/>
          <w:color w:val="CCCCCC"/>
          <w:sz w:val="21"/>
          <w:szCs w:val="21"/>
          <w:lang w:val="en-IE" w:eastAsia="en-IE"/>
        </w:rPr>
        <w:t>;</w:t>
      </w:r>
      <w:proofErr w:type="gramEnd"/>
    </w:p>
    <w:p w14:paraId="151EAE51"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5512107F"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6A9955"/>
          <w:sz w:val="21"/>
          <w:szCs w:val="21"/>
          <w:lang w:val="en-IE" w:eastAsia="en-IE"/>
        </w:rPr>
        <w:t xml:space="preserve">//end of </w:t>
      </w:r>
      <w:proofErr w:type="spellStart"/>
      <w:r w:rsidRPr="00541B5C">
        <w:rPr>
          <w:rFonts w:ascii="Consolas" w:eastAsia="Times New Roman" w:hAnsi="Consolas" w:cs="Times New Roman"/>
          <w:color w:val="6A9955"/>
          <w:sz w:val="21"/>
          <w:szCs w:val="21"/>
          <w:lang w:val="en-IE" w:eastAsia="en-IE"/>
        </w:rPr>
        <w:t>binarySearch</w:t>
      </w:r>
      <w:proofErr w:type="spellEnd"/>
      <w:r w:rsidRPr="00541B5C">
        <w:rPr>
          <w:rFonts w:ascii="Consolas" w:eastAsia="Times New Roman" w:hAnsi="Consolas" w:cs="Times New Roman"/>
          <w:color w:val="6A9955"/>
          <w:sz w:val="21"/>
          <w:szCs w:val="21"/>
          <w:lang w:val="en-IE" w:eastAsia="en-IE"/>
        </w:rPr>
        <w:t xml:space="preserve"> function</w:t>
      </w:r>
    </w:p>
    <w:p w14:paraId="310FC562"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451413FF"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569CD6"/>
          <w:sz w:val="21"/>
          <w:szCs w:val="21"/>
          <w:lang w:val="en-IE" w:eastAsia="en-IE"/>
        </w:rPr>
        <w:t>void</w:t>
      </w: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printSearchResult</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569CD6"/>
          <w:sz w:val="21"/>
          <w:szCs w:val="21"/>
          <w:lang w:val="en-IE" w:eastAsia="en-IE"/>
        </w:rPr>
        <w:t>struct</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4EC9B0"/>
          <w:sz w:val="21"/>
          <w:szCs w:val="21"/>
          <w:lang w:val="en-IE" w:eastAsia="en-IE"/>
        </w:rPr>
        <w:t>productionLines</w:t>
      </w:r>
      <w:proofErr w:type="spell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record</w:t>
      </w:r>
      <w:r w:rsidRPr="00541B5C">
        <w:rPr>
          <w:rFonts w:ascii="Consolas" w:eastAsia="Times New Roman" w:hAnsi="Consolas" w:cs="Times New Roman"/>
          <w:color w:val="569CD6"/>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size</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productID</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issueCode</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6A9955"/>
          <w:sz w:val="21"/>
          <w:szCs w:val="21"/>
          <w:lang w:val="en-IE" w:eastAsia="en-IE"/>
        </w:rPr>
        <w:t xml:space="preserve">//function to find the index </w:t>
      </w:r>
    </w:p>
    <w:p w14:paraId="2E4FFDD9"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6A9955"/>
          <w:sz w:val="21"/>
          <w:szCs w:val="21"/>
          <w:lang w:val="en-IE" w:eastAsia="en-IE"/>
        </w:rPr>
        <w:t xml:space="preserve">//beginning of </w:t>
      </w:r>
      <w:proofErr w:type="spellStart"/>
      <w:r w:rsidRPr="00541B5C">
        <w:rPr>
          <w:rFonts w:ascii="Consolas" w:eastAsia="Times New Roman" w:hAnsi="Consolas" w:cs="Times New Roman"/>
          <w:color w:val="6A9955"/>
          <w:sz w:val="21"/>
          <w:szCs w:val="21"/>
          <w:lang w:val="en-IE" w:eastAsia="en-IE"/>
        </w:rPr>
        <w:t>printSearchResult</w:t>
      </w:r>
      <w:proofErr w:type="spellEnd"/>
      <w:r w:rsidRPr="00541B5C">
        <w:rPr>
          <w:rFonts w:ascii="Consolas" w:eastAsia="Times New Roman" w:hAnsi="Consolas" w:cs="Times New Roman"/>
          <w:color w:val="6A9955"/>
          <w:sz w:val="21"/>
          <w:szCs w:val="21"/>
          <w:lang w:val="en-IE" w:eastAsia="en-IE"/>
        </w:rPr>
        <w:t xml:space="preserve"> function</w:t>
      </w:r>
    </w:p>
    <w:p w14:paraId="4DCA2A00"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6A9955"/>
          <w:sz w:val="21"/>
          <w:szCs w:val="21"/>
          <w:lang w:val="en-IE" w:eastAsia="en-IE"/>
        </w:rPr>
        <w:t xml:space="preserve">//calling the </w:t>
      </w:r>
      <w:proofErr w:type="spellStart"/>
      <w:r w:rsidRPr="00541B5C">
        <w:rPr>
          <w:rFonts w:ascii="Consolas" w:eastAsia="Times New Roman" w:hAnsi="Consolas" w:cs="Times New Roman"/>
          <w:color w:val="6A9955"/>
          <w:sz w:val="21"/>
          <w:szCs w:val="21"/>
          <w:lang w:val="en-IE" w:eastAsia="en-IE"/>
        </w:rPr>
        <w:t>functionto</w:t>
      </w:r>
      <w:proofErr w:type="spellEnd"/>
      <w:r w:rsidRPr="00541B5C">
        <w:rPr>
          <w:rFonts w:ascii="Consolas" w:eastAsia="Times New Roman" w:hAnsi="Consolas" w:cs="Times New Roman"/>
          <w:color w:val="6A9955"/>
          <w:sz w:val="21"/>
          <w:szCs w:val="21"/>
          <w:lang w:val="en-IE" w:eastAsia="en-IE"/>
        </w:rPr>
        <w:t xml:space="preserve"> find the index of the productID in the record array</w:t>
      </w:r>
    </w:p>
    <w:p w14:paraId="5FBA165E"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569CD6"/>
          <w:sz w:val="21"/>
          <w:szCs w:val="21"/>
          <w:lang w:val="en-IE" w:eastAsia="en-IE"/>
        </w:rPr>
        <w:t>int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index</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binarySearch</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9CDCFE"/>
          <w:sz w:val="21"/>
          <w:szCs w:val="21"/>
          <w:lang w:val="en-IE" w:eastAsia="en-IE"/>
        </w:rPr>
        <w:t>record</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size</w:t>
      </w: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9CDCFE"/>
          <w:sz w:val="21"/>
          <w:szCs w:val="21"/>
          <w:lang w:val="en-IE" w:eastAsia="en-IE"/>
        </w:rPr>
        <w:t>productID</w:t>
      </w:r>
      <w:proofErr w:type="spellEnd"/>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9CDCFE"/>
          <w:sz w:val="21"/>
          <w:szCs w:val="21"/>
          <w:lang w:val="en-IE" w:eastAsia="en-IE"/>
        </w:rPr>
        <w:t>issueCode</w:t>
      </w:r>
      <w:proofErr w:type="spellEnd"/>
      <w:r w:rsidRPr="00541B5C">
        <w:rPr>
          <w:rFonts w:ascii="Consolas" w:eastAsia="Times New Roman" w:hAnsi="Consolas" w:cs="Times New Roman"/>
          <w:color w:val="CCCCCC"/>
          <w:sz w:val="21"/>
          <w:szCs w:val="21"/>
          <w:lang w:val="en-IE" w:eastAsia="en-IE"/>
        </w:rPr>
        <w:t>);</w:t>
      </w:r>
    </w:p>
    <w:p w14:paraId="00F90239" w14:textId="77777777" w:rsidR="00541B5C" w:rsidRPr="00541B5C" w:rsidRDefault="00541B5C" w:rsidP="00541B5C">
      <w:pPr>
        <w:shd w:val="clear" w:color="auto" w:fill="1F1F1F"/>
        <w:spacing w:after="240" w:line="285" w:lineRule="atLeast"/>
        <w:rPr>
          <w:rFonts w:ascii="Consolas" w:eastAsia="Times New Roman" w:hAnsi="Consolas" w:cs="Times New Roman"/>
          <w:color w:val="CCCCCC"/>
          <w:sz w:val="21"/>
          <w:szCs w:val="21"/>
          <w:lang w:val="en-IE" w:eastAsia="en-IE"/>
        </w:rPr>
      </w:pPr>
    </w:p>
    <w:p w14:paraId="6BD6F1A9"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C586C0"/>
          <w:sz w:val="21"/>
          <w:szCs w:val="21"/>
          <w:lang w:val="en-IE" w:eastAsia="en-IE"/>
        </w:rPr>
        <w:t>if</w:t>
      </w:r>
      <w:r w:rsidRPr="00541B5C">
        <w:rPr>
          <w:rFonts w:ascii="Consolas" w:eastAsia="Times New Roman" w:hAnsi="Consolas" w:cs="Times New Roman"/>
          <w:color w:val="CCCCCC"/>
          <w:sz w:val="21"/>
          <w:szCs w:val="21"/>
          <w:lang w:val="en-IE" w:eastAsia="en-IE"/>
        </w:rPr>
        <w:t xml:space="preserve"> (</w:t>
      </w:r>
      <w:proofErr w:type="gramStart"/>
      <w:r w:rsidRPr="00541B5C">
        <w:rPr>
          <w:rFonts w:ascii="Consolas" w:eastAsia="Times New Roman" w:hAnsi="Consolas" w:cs="Times New Roman"/>
          <w:color w:val="9CDCFE"/>
          <w:sz w:val="21"/>
          <w:szCs w:val="21"/>
          <w:lang w:val="en-IE" w:eastAsia="en-IE"/>
        </w:rPr>
        <w:t>index</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proofErr w:type="gramEnd"/>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B5CEA8"/>
          <w:sz w:val="21"/>
          <w:szCs w:val="21"/>
          <w:lang w:val="en-IE" w:eastAsia="en-IE"/>
        </w:rPr>
        <w:t>1</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6A9955"/>
          <w:sz w:val="21"/>
          <w:szCs w:val="21"/>
          <w:lang w:val="en-IE" w:eastAsia="en-IE"/>
        </w:rPr>
        <w:t>//check if the productID is found</w:t>
      </w:r>
    </w:p>
    <w:p w14:paraId="3001E000"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//beginning of if statement</w:t>
      </w:r>
    </w:p>
    <w:p w14:paraId="52FB2BE7"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6A9955"/>
          <w:sz w:val="21"/>
          <w:szCs w:val="21"/>
          <w:lang w:val="en-IE" w:eastAsia="en-IE"/>
        </w:rPr>
        <w:t>//finding the issueCode for the productID if it's found</w:t>
      </w:r>
    </w:p>
    <w:p w14:paraId="08D016D6"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proofErr w:type="spellStart"/>
      <w:r w:rsidRPr="00541B5C">
        <w:rPr>
          <w:rFonts w:ascii="Consolas" w:eastAsia="Times New Roman" w:hAnsi="Consolas" w:cs="Times New Roman"/>
          <w:color w:val="9CDCFE"/>
          <w:sz w:val="21"/>
          <w:szCs w:val="21"/>
          <w:lang w:val="en-IE" w:eastAsia="en-IE"/>
        </w:rPr>
        <w:t>issueCode</w:t>
      </w:r>
      <w:proofErr w:type="spellEnd"/>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D4D4D4"/>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record</w:t>
      </w: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index</w:t>
      </w:r>
      <w:proofErr w:type="gramStart"/>
      <w:r w:rsidRPr="00541B5C">
        <w:rPr>
          <w:rFonts w:ascii="Consolas" w:eastAsia="Times New Roman" w:hAnsi="Consolas" w:cs="Times New Roman"/>
          <w:color w:val="CCCCCC"/>
          <w:sz w:val="21"/>
          <w:szCs w:val="21"/>
          <w:lang w:val="en-IE" w:eastAsia="en-IE"/>
        </w:rPr>
        <w:t>].</w:t>
      </w:r>
      <w:proofErr w:type="spellStart"/>
      <w:r w:rsidRPr="00541B5C">
        <w:rPr>
          <w:rFonts w:ascii="Consolas" w:eastAsia="Times New Roman" w:hAnsi="Consolas" w:cs="Times New Roman"/>
          <w:color w:val="9CDCFE"/>
          <w:sz w:val="21"/>
          <w:szCs w:val="21"/>
          <w:lang w:val="en-IE" w:eastAsia="en-IE"/>
        </w:rPr>
        <w:t>issue</w:t>
      </w:r>
      <w:proofErr w:type="gramEnd"/>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9CDCFE"/>
          <w:sz w:val="21"/>
          <w:szCs w:val="21"/>
          <w:lang w:val="en-IE" w:eastAsia="en-IE"/>
        </w:rPr>
        <w:t>issueCode</w:t>
      </w:r>
      <w:proofErr w:type="spellEnd"/>
      <w:r w:rsidRPr="00541B5C">
        <w:rPr>
          <w:rFonts w:ascii="Consolas" w:eastAsia="Times New Roman" w:hAnsi="Consolas" w:cs="Times New Roman"/>
          <w:color w:val="CCCCCC"/>
          <w:sz w:val="21"/>
          <w:szCs w:val="21"/>
          <w:lang w:val="en-IE" w:eastAsia="en-IE"/>
        </w:rPr>
        <w:t>;</w:t>
      </w:r>
    </w:p>
    <w:p w14:paraId="3208C205"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printf</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CE9178"/>
          <w:sz w:val="21"/>
          <w:szCs w:val="21"/>
          <w:lang w:val="en-IE" w:eastAsia="en-IE"/>
        </w:rPr>
        <w:t>"</w:t>
      </w:r>
      <w:r w:rsidRPr="00541B5C">
        <w:rPr>
          <w:rFonts w:ascii="Consolas" w:eastAsia="Times New Roman" w:hAnsi="Consolas" w:cs="Times New Roman"/>
          <w:color w:val="D7BA7D"/>
          <w:sz w:val="21"/>
          <w:szCs w:val="21"/>
          <w:lang w:val="en-IE" w:eastAsia="en-IE"/>
        </w:rPr>
        <w:t>\</w:t>
      </w:r>
      <w:proofErr w:type="spellStart"/>
      <w:r w:rsidRPr="00541B5C">
        <w:rPr>
          <w:rFonts w:ascii="Consolas" w:eastAsia="Times New Roman" w:hAnsi="Consolas" w:cs="Times New Roman"/>
          <w:color w:val="D7BA7D"/>
          <w:sz w:val="21"/>
          <w:szCs w:val="21"/>
          <w:lang w:val="en-IE" w:eastAsia="en-IE"/>
        </w:rPr>
        <w:t>n</w:t>
      </w:r>
      <w:r w:rsidRPr="00541B5C">
        <w:rPr>
          <w:rFonts w:ascii="Consolas" w:eastAsia="Times New Roman" w:hAnsi="Consolas" w:cs="Times New Roman"/>
          <w:color w:val="CE9178"/>
          <w:sz w:val="21"/>
          <w:szCs w:val="21"/>
          <w:lang w:val="en-IE" w:eastAsia="en-IE"/>
        </w:rPr>
        <w:t>Earliest</w:t>
      </w:r>
      <w:proofErr w:type="spellEnd"/>
      <w:r w:rsidRPr="00541B5C">
        <w:rPr>
          <w:rFonts w:ascii="Consolas" w:eastAsia="Times New Roman" w:hAnsi="Consolas" w:cs="Times New Roman"/>
          <w:color w:val="CE9178"/>
          <w:sz w:val="21"/>
          <w:szCs w:val="21"/>
          <w:lang w:val="en-IE" w:eastAsia="en-IE"/>
        </w:rPr>
        <w:t xml:space="preserve"> occurrence of issue code </w:t>
      </w:r>
      <w:r w:rsidRPr="00541B5C">
        <w:rPr>
          <w:rFonts w:ascii="Consolas" w:eastAsia="Times New Roman" w:hAnsi="Consolas" w:cs="Times New Roman"/>
          <w:color w:val="9CDCFE"/>
          <w:sz w:val="21"/>
          <w:szCs w:val="21"/>
          <w:lang w:val="en-IE" w:eastAsia="en-IE"/>
        </w:rPr>
        <w:t>%d</w:t>
      </w:r>
      <w:r w:rsidRPr="00541B5C">
        <w:rPr>
          <w:rFonts w:ascii="Consolas" w:eastAsia="Times New Roman" w:hAnsi="Consolas" w:cs="Times New Roman"/>
          <w:color w:val="CE9178"/>
          <w:sz w:val="21"/>
          <w:szCs w:val="21"/>
          <w:lang w:val="en-IE" w:eastAsia="en-IE"/>
        </w:rPr>
        <w:t xml:space="preserve"> for product ID </w:t>
      </w:r>
      <w:r w:rsidRPr="00541B5C">
        <w:rPr>
          <w:rFonts w:ascii="Consolas" w:eastAsia="Times New Roman" w:hAnsi="Consolas" w:cs="Times New Roman"/>
          <w:color w:val="9CDCFE"/>
          <w:sz w:val="21"/>
          <w:szCs w:val="21"/>
          <w:lang w:val="en-IE" w:eastAsia="en-IE"/>
        </w:rPr>
        <w:t>%d</w:t>
      </w:r>
      <w:r w:rsidRPr="00541B5C">
        <w:rPr>
          <w:rFonts w:ascii="Consolas" w:eastAsia="Times New Roman" w:hAnsi="Consolas" w:cs="Times New Roman"/>
          <w:color w:val="CE9178"/>
          <w:sz w:val="21"/>
          <w:szCs w:val="21"/>
          <w:lang w:val="en-IE" w:eastAsia="en-IE"/>
        </w:rPr>
        <w:t xml:space="preserve"> found at index </w:t>
      </w:r>
      <w:r w:rsidRPr="00541B5C">
        <w:rPr>
          <w:rFonts w:ascii="Consolas" w:eastAsia="Times New Roman" w:hAnsi="Consolas" w:cs="Times New Roman"/>
          <w:color w:val="9CDCFE"/>
          <w:sz w:val="21"/>
          <w:szCs w:val="21"/>
          <w:lang w:val="en-IE" w:eastAsia="en-IE"/>
        </w:rPr>
        <w:t>%d</w:t>
      </w:r>
      <w:r w:rsidRPr="00541B5C">
        <w:rPr>
          <w:rFonts w:ascii="Consolas" w:eastAsia="Times New Roman" w:hAnsi="Consolas" w:cs="Times New Roman"/>
          <w:color w:val="CE9178"/>
          <w:sz w:val="21"/>
          <w:szCs w:val="21"/>
          <w:lang w:val="en-IE" w:eastAsia="en-IE"/>
        </w:rPr>
        <w:t xml:space="preserve"> </w:t>
      </w:r>
      <w:r w:rsidRPr="00541B5C">
        <w:rPr>
          <w:rFonts w:ascii="Consolas" w:eastAsia="Times New Roman" w:hAnsi="Consolas" w:cs="Times New Roman"/>
          <w:color w:val="D7BA7D"/>
          <w:sz w:val="21"/>
          <w:szCs w:val="21"/>
          <w:lang w:val="en-IE" w:eastAsia="en-IE"/>
        </w:rPr>
        <w:t>\n</w:t>
      </w:r>
      <w:r w:rsidRPr="00541B5C">
        <w:rPr>
          <w:rFonts w:ascii="Consolas" w:eastAsia="Times New Roman" w:hAnsi="Consolas" w:cs="Times New Roman"/>
          <w:color w:val="CE9178"/>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issueCode</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productID</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index</w:t>
      </w:r>
      <w:r w:rsidRPr="00541B5C">
        <w:rPr>
          <w:rFonts w:ascii="Consolas" w:eastAsia="Times New Roman" w:hAnsi="Consolas" w:cs="Times New Roman"/>
          <w:color w:val="CCCCCC"/>
          <w:sz w:val="21"/>
          <w:szCs w:val="21"/>
          <w:lang w:val="en-IE" w:eastAsia="en-IE"/>
        </w:rPr>
        <w:t>);</w:t>
      </w:r>
    </w:p>
    <w:p w14:paraId="15080F16"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//end of if statement</w:t>
      </w:r>
    </w:p>
    <w:p w14:paraId="71378D97"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C586C0"/>
          <w:sz w:val="21"/>
          <w:szCs w:val="21"/>
          <w:lang w:val="en-IE" w:eastAsia="en-IE"/>
        </w:rPr>
        <w:t>else</w:t>
      </w:r>
      <w:r w:rsidRPr="00541B5C">
        <w:rPr>
          <w:rFonts w:ascii="Consolas" w:eastAsia="Times New Roman" w:hAnsi="Consolas" w:cs="Times New Roman"/>
          <w:color w:val="6A9955"/>
          <w:sz w:val="21"/>
          <w:szCs w:val="21"/>
          <w:lang w:val="en-IE" w:eastAsia="en-IE"/>
        </w:rPr>
        <w:t xml:space="preserve"> //if productID isn't </w:t>
      </w:r>
      <w:proofErr w:type="gramStart"/>
      <w:r w:rsidRPr="00541B5C">
        <w:rPr>
          <w:rFonts w:ascii="Consolas" w:eastAsia="Times New Roman" w:hAnsi="Consolas" w:cs="Times New Roman"/>
          <w:color w:val="6A9955"/>
          <w:sz w:val="21"/>
          <w:szCs w:val="21"/>
          <w:lang w:val="en-IE" w:eastAsia="en-IE"/>
        </w:rPr>
        <w:t>found</w:t>
      </w:r>
      <w:proofErr w:type="gramEnd"/>
    </w:p>
    <w:p w14:paraId="7B3FC872"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//beginning of else statement</w:t>
      </w:r>
    </w:p>
    <w:p w14:paraId="58F9C183"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0081A16D"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xml:space="preserve">        </w:t>
      </w:r>
      <w:proofErr w:type="spellStart"/>
      <w:proofErr w:type="gramStart"/>
      <w:r w:rsidRPr="00541B5C">
        <w:rPr>
          <w:rFonts w:ascii="Consolas" w:eastAsia="Times New Roman" w:hAnsi="Consolas" w:cs="Times New Roman"/>
          <w:color w:val="DCDCAA"/>
          <w:sz w:val="21"/>
          <w:szCs w:val="21"/>
          <w:lang w:val="en-IE" w:eastAsia="en-IE"/>
        </w:rPr>
        <w:t>printf</w:t>
      </w:r>
      <w:proofErr w:type="spellEnd"/>
      <w:r w:rsidRPr="00541B5C">
        <w:rPr>
          <w:rFonts w:ascii="Consolas" w:eastAsia="Times New Roman" w:hAnsi="Consolas" w:cs="Times New Roman"/>
          <w:color w:val="CCCCCC"/>
          <w:sz w:val="21"/>
          <w:szCs w:val="21"/>
          <w:lang w:val="en-IE" w:eastAsia="en-IE"/>
        </w:rPr>
        <w:t>(</w:t>
      </w:r>
      <w:proofErr w:type="gramEnd"/>
      <w:r w:rsidRPr="00541B5C">
        <w:rPr>
          <w:rFonts w:ascii="Consolas" w:eastAsia="Times New Roman" w:hAnsi="Consolas" w:cs="Times New Roman"/>
          <w:color w:val="CE9178"/>
          <w:sz w:val="21"/>
          <w:szCs w:val="21"/>
          <w:lang w:val="en-IE" w:eastAsia="en-IE"/>
        </w:rPr>
        <w:t xml:space="preserve">"Product ID </w:t>
      </w:r>
      <w:r w:rsidRPr="00541B5C">
        <w:rPr>
          <w:rFonts w:ascii="Consolas" w:eastAsia="Times New Roman" w:hAnsi="Consolas" w:cs="Times New Roman"/>
          <w:color w:val="9CDCFE"/>
          <w:sz w:val="21"/>
          <w:szCs w:val="21"/>
          <w:lang w:val="en-IE" w:eastAsia="en-IE"/>
        </w:rPr>
        <w:t>%d</w:t>
      </w:r>
      <w:r w:rsidRPr="00541B5C">
        <w:rPr>
          <w:rFonts w:ascii="Consolas" w:eastAsia="Times New Roman" w:hAnsi="Consolas" w:cs="Times New Roman"/>
          <w:color w:val="CE9178"/>
          <w:sz w:val="21"/>
          <w:szCs w:val="21"/>
          <w:lang w:val="en-IE" w:eastAsia="en-IE"/>
        </w:rPr>
        <w:t xml:space="preserve"> not found </w:t>
      </w:r>
      <w:r w:rsidRPr="00541B5C">
        <w:rPr>
          <w:rFonts w:ascii="Consolas" w:eastAsia="Times New Roman" w:hAnsi="Consolas" w:cs="Times New Roman"/>
          <w:color w:val="D7BA7D"/>
          <w:sz w:val="21"/>
          <w:szCs w:val="21"/>
          <w:lang w:val="en-IE" w:eastAsia="en-IE"/>
        </w:rPr>
        <w:t>\n</w:t>
      </w:r>
      <w:r w:rsidRPr="00541B5C">
        <w:rPr>
          <w:rFonts w:ascii="Consolas" w:eastAsia="Times New Roman" w:hAnsi="Consolas" w:cs="Times New Roman"/>
          <w:color w:val="CE9178"/>
          <w:sz w:val="21"/>
          <w:szCs w:val="21"/>
          <w:lang w:val="en-IE" w:eastAsia="en-IE"/>
        </w:rPr>
        <w:t>"</w:t>
      </w:r>
      <w:r w:rsidRPr="00541B5C">
        <w:rPr>
          <w:rFonts w:ascii="Consolas" w:eastAsia="Times New Roman" w:hAnsi="Consolas" w:cs="Times New Roman"/>
          <w:color w:val="CCCCCC"/>
          <w:sz w:val="21"/>
          <w:szCs w:val="21"/>
          <w:lang w:val="en-IE" w:eastAsia="en-IE"/>
        </w:rPr>
        <w:t xml:space="preserve">, </w:t>
      </w:r>
      <w:r w:rsidRPr="00541B5C">
        <w:rPr>
          <w:rFonts w:ascii="Consolas" w:eastAsia="Times New Roman" w:hAnsi="Consolas" w:cs="Times New Roman"/>
          <w:color w:val="9CDCFE"/>
          <w:sz w:val="21"/>
          <w:szCs w:val="21"/>
          <w:lang w:val="en-IE" w:eastAsia="en-IE"/>
        </w:rPr>
        <w:t>productID</w:t>
      </w:r>
      <w:r w:rsidRPr="00541B5C">
        <w:rPr>
          <w:rFonts w:ascii="Consolas" w:eastAsia="Times New Roman" w:hAnsi="Consolas" w:cs="Times New Roman"/>
          <w:color w:val="CCCCCC"/>
          <w:sz w:val="21"/>
          <w:szCs w:val="21"/>
          <w:lang w:val="en-IE" w:eastAsia="en-IE"/>
        </w:rPr>
        <w:t>);</w:t>
      </w:r>
    </w:p>
    <w:p w14:paraId="081A761E"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7A32141E"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    }</w:t>
      </w:r>
      <w:r w:rsidRPr="00541B5C">
        <w:rPr>
          <w:rFonts w:ascii="Consolas" w:eastAsia="Times New Roman" w:hAnsi="Consolas" w:cs="Times New Roman"/>
          <w:color w:val="6A9955"/>
          <w:sz w:val="21"/>
          <w:szCs w:val="21"/>
          <w:lang w:val="en-IE" w:eastAsia="en-IE"/>
        </w:rPr>
        <w:t>//end of else statement</w:t>
      </w:r>
    </w:p>
    <w:p w14:paraId="6E3AC994"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p>
    <w:p w14:paraId="605432F7" w14:textId="77777777" w:rsidR="00541B5C" w:rsidRPr="00541B5C" w:rsidRDefault="00541B5C" w:rsidP="00541B5C">
      <w:pPr>
        <w:shd w:val="clear" w:color="auto" w:fill="1F1F1F"/>
        <w:spacing w:line="285" w:lineRule="atLeast"/>
        <w:rPr>
          <w:rFonts w:ascii="Consolas" w:eastAsia="Times New Roman" w:hAnsi="Consolas" w:cs="Times New Roman"/>
          <w:color w:val="CCCCCC"/>
          <w:sz w:val="21"/>
          <w:szCs w:val="21"/>
          <w:lang w:val="en-IE" w:eastAsia="en-IE"/>
        </w:rPr>
      </w:pPr>
      <w:r w:rsidRPr="00541B5C">
        <w:rPr>
          <w:rFonts w:ascii="Consolas" w:eastAsia="Times New Roman" w:hAnsi="Consolas" w:cs="Times New Roman"/>
          <w:color w:val="CCCCCC"/>
          <w:sz w:val="21"/>
          <w:szCs w:val="21"/>
          <w:lang w:val="en-IE" w:eastAsia="en-IE"/>
        </w:rPr>
        <w:t>}</w:t>
      </w:r>
      <w:r w:rsidRPr="00541B5C">
        <w:rPr>
          <w:rFonts w:ascii="Consolas" w:eastAsia="Times New Roman" w:hAnsi="Consolas" w:cs="Times New Roman"/>
          <w:color w:val="6A9955"/>
          <w:sz w:val="21"/>
          <w:szCs w:val="21"/>
          <w:lang w:val="en-IE" w:eastAsia="en-IE"/>
        </w:rPr>
        <w:t xml:space="preserve">//end of </w:t>
      </w:r>
      <w:proofErr w:type="spellStart"/>
      <w:r w:rsidRPr="00541B5C">
        <w:rPr>
          <w:rFonts w:ascii="Consolas" w:eastAsia="Times New Roman" w:hAnsi="Consolas" w:cs="Times New Roman"/>
          <w:color w:val="6A9955"/>
          <w:sz w:val="21"/>
          <w:szCs w:val="21"/>
          <w:lang w:val="en-IE" w:eastAsia="en-IE"/>
        </w:rPr>
        <w:t>printSearchResult</w:t>
      </w:r>
      <w:proofErr w:type="spellEnd"/>
      <w:r w:rsidRPr="00541B5C">
        <w:rPr>
          <w:rFonts w:ascii="Consolas" w:eastAsia="Times New Roman" w:hAnsi="Consolas" w:cs="Times New Roman"/>
          <w:color w:val="6A9955"/>
          <w:sz w:val="21"/>
          <w:szCs w:val="21"/>
          <w:lang w:val="en-IE" w:eastAsia="en-IE"/>
        </w:rPr>
        <w:t xml:space="preserve"> function</w:t>
      </w:r>
    </w:p>
    <w:p w14:paraId="1EFC4C31" w14:textId="77777777" w:rsidR="00541B5C" w:rsidRDefault="00541B5C" w:rsidP="00CE3139">
      <w:pPr>
        <w:rPr>
          <w:sz w:val="28"/>
          <w:szCs w:val="28"/>
          <w:lang w:val="en-IE"/>
        </w:rPr>
      </w:pPr>
    </w:p>
    <w:p w14:paraId="77CA4F1F" w14:textId="77777777" w:rsidR="003949FD" w:rsidRDefault="003949FD" w:rsidP="00CE3139">
      <w:pPr>
        <w:rPr>
          <w:sz w:val="28"/>
          <w:szCs w:val="28"/>
          <w:lang w:val="en-IE"/>
        </w:rPr>
      </w:pPr>
    </w:p>
    <w:p w14:paraId="69C363E4" w14:textId="77777777" w:rsidR="003949FD" w:rsidRDefault="003949FD" w:rsidP="00CE3139">
      <w:pPr>
        <w:rPr>
          <w:sz w:val="28"/>
          <w:szCs w:val="28"/>
          <w:lang w:val="en-IE"/>
        </w:rPr>
      </w:pPr>
    </w:p>
    <w:p w14:paraId="1EC5701D" w14:textId="77777777" w:rsidR="003949FD" w:rsidRDefault="003949FD" w:rsidP="00CE3139">
      <w:pPr>
        <w:rPr>
          <w:sz w:val="28"/>
          <w:szCs w:val="28"/>
          <w:lang w:val="en-IE"/>
        </w:rPr>
      </w:pPr>
    </w:p>
    <w:p w14:paraId="757C2818" w14:textId="77777777" w:rsidR="003949FD" w:rsidRDefault="003949FD" w:rsidP="00CE3139">
      <w:pPr>
        <w:rPr>
          <w:sz w:val="28"/>
          <w:szCs w:val="28"/>
          <w:lang w:val="en-IE"/>
        </w:rPr>
      </w:pPr>
    </w:p>
    <w:p w14:paraId="25973D3F" w14:textId="77777777" w:rsidR="003949FD" w:rsidRDefault="003949FD" w:rsidP="00CE3139">
      <w:pPr>
        <w:rPr>
          <w:sz w:val="28"/>
          <w:szCs w:val="28"/>
          <w:lang w:val="en-IE"/>
        </w:rPr>
      </w:pPr>
    </w:p>
    <w:p w14:paraId="361C6D7C" w14:textId="121957B7" w:rsidR="00CE3139" w:rsidRPr="00CE3139" w:rsidRDefault="00541B5C" w:rsidP="00CE3139">
      <w:pPr>
        <w:rPr>
          <w:sz w:val="28"/>
          <w:szCs w:val="28"/>
          <w:lang w:val="en-IE"/>
        </w:rPr>
      </w:pPr>
      <w:r w:rsidRPr="00840638">
        <w:rPr>
          <w:b/>
          <w:bCs/>
          <w:i/>
          <w:iCs/>
          <w:color w:val="538135" w:themeColor="accent6" w:themeShade="BF"/>
          <w:sz w:val="32"/>
          <w:szCs w:val="32"/>
          <w:u w:val="single"/>
          <w:lang w:val="en-IE"/>
        </w:rPr>
        <w:t>PSEUDOCODE TASK</w:t>
      </w:r>
      <w:r>
        <w:rPr>
          <w:b/>
          <w:bCs/>
          <w:i/>
          <w:iCs/>
          <w:color w:val="538135" w:themeColor="accent6" w:themeShade="BF"/>
          <w:sz w:val="32"/>
          <w:szCs w:val="32"/>
          <w:u w:val="single"/>
          <w:lang w:val="en-IE"/>
        </w:rPr>
        <w:t>3</w:t>
      </w:r>
    </w:p>
    <w:p w14:paraId="3913EDE3" w14:textId="77777777" w:rsidR="003949FD" w:rsidRPr="003949FD" w:rsidRDefault="003949FD" w:rsidP="003949FD">
      <w:pPr>
        <w:rPr>
          <w:sz w:val="24"/>
          <w:szCs w:val="24"/>
          <w:lang w:val="en-IE"/>
        </w:rPr>
      </w:pPr>
      <w:r w:rsidRPr="003949FD">
        <w:rPr>
          <w:sz w:val="24"/>
          <w:szCs w:val="24"/>
          <w:lang w:val="en-IE"/>
        </w:rPr>
        <w:t xml:space="preserve">Function </w:t>
      </w:r>
      <w:proofErr w:type="spellStart"/>
      <w:proofErr w:type="gramStart"/>
      <w:r w:rsidRPr="003949FD">
        <w:rPr>
          <w:sz w:val="24"/>
          <w:szCs w:val="24"/>
          <w:lang w:val="en-IE"/>
        </w:rPr>
        <w:t>binarySearch</w:t>
      </w:r>
      <w:proofErr w:type="spellEnd"/>
      <w:r w:rsidRPr="003949FD">
        <w:rPr>
          <w:sz w:val="24"/>
          <w:szCs w:val="24"/>
          <w:lang w:val="en-IE"/>
        </w:rPr>
        <w:t>(</w:t>
      </w:r>
      <w:proofErr w:type="gramEnd"/>
      <w:r w:rsidRPr="003949FD">
        <w:rPr>
          <w:sz w:val="24"/>
          <w:szCs w:val="24"/>
          <w:lang w:val="en-IE"/>
        </w:rPr>
        <w:t xml:space="preserve">record, size, </w:t>
      </w:r>
      <w:proofErr w:type="spellStart"/>
      <w:r w:rsidRPr="003949FD">
        <w:rPr>
          <w:sz w:val="24"/>
          <w:szCs w:val="24"/>
          <w:lang w:val="en-IE"/>
        </w:rPr>
        <w:t>productID</w:t>
      </w:r>
      <w:proofErr w:type="spellEnd"/>
      <w:r w:rsidRPr="003949FD">
        <w:rPr>
          <w:sz w:val="24"/>
          <w:szCs w:val="24"/>
          <w:lang w:val="en-IE"/>
        </w:rPr>
        <w:t xml:space="preserve">, </w:t>
      </w:r>
      <w:proofErr w:type="spellStart"/>
      <w:r w:rsidRPr="003949FD">
        <w:rPr>
          <w:sz w:val="24"/>
          <w:szCs w:val="24"/>
          <w:lang w:val="en-IE"/>
        </w:rPr>
        <w:t>issueCode</w:t>
      </w:r>
      <w:proofErr w:type="spellEnd"/>
      <w:r w:rsidRPr="003949FD">
        <w:rPr>
          <w:sz w:val="24"/>
          <w:szCs w:val="24"/>
          <w:lang w:val="en-IE"/>
        </w:rPr>
        <w:t>)</w:t>
      </w:r>
    </w:p>
    <w:p w14:paraId="4C9A011E"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t>left = 0</w:t>
      </w:r>
    </w:p>
    <w:p w14:paraId="4B29CC11"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t>right = size - 1</w:t>
      </w:r>
    </w:p>
    <w:p w14:paraId="1D867ECC" w14:textId="77777777" w:rsidR="003949FD" w:rsidRPr="003949FD" w:rsidRDefault="003949FD" w:rsidP="003949FD">
      <w:pPr>
        <w:rPr>
          <w:sz w:val="24"/>
          <w:szCs w:val="24"/>
          <w:lang w:val="en-IE"/>
        </w:rPr>
      </w:pPr>
    </w:p>
    <w:p w14:paraId="4BBB0AB0"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t>while left &lt;= right</w:t>
      </w:r>
    </w:p>
    <w:p w14:paraId="6195CCB7"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proofErr w:type="spellStart"/>
      <w:proofErr w:type="gramStart"/>
      <w:r w:rsidRPr="003949FD">
        <w:rPr>
          <w:sz w:val="24"/>
          <w:szCs w:val="24"/>
          <w:lang w:val="en-IE"/>
        </w:rPr>
        <w:t>delare</w:t>
      </w:r>
      <w:proofErr w:type="spellEnd"/>
      <w:r w:rsidRPr="003949FD">
        <w:rPr>
          <w:sz w:val="24"/>
          <w:szCs w:val="24"/>
          <w:lang w:val="en-IE"/>
        </w:rPr>
        <w:t xml:space="preserve">  middle</w:t>
      </w:r>
      <w:proofErr w:type="gramEnd"/>
      <w:r w:rsidRPr="003949FD">
        <w:rPr>
          <w:sz w:val="24"/>
          <w:szCs w:val="24"/>
          <w:lang w:val="en-IE"/>
        </w:rPr>
        <w:t xml:space="preserve"> = left + (right - left) / 2</w:t>
      </w:r>
    </w:p>
    <w:p w14:paraId="4ADB6CF5" w14:textId="77777777" w:rsidR="003949FD" w:rsidRPr="003949FD" w:rsidRDefault="003949FD" w:rsidP="003949FD">
      <w:pPr>
        <w:rPr>
          <w:sz w:val="24"/>
          <w:szCs w:val="24"/>
          <w:lang w:val="en-IE"/>
        </w:rPr>
      </w:pPr>
    </w:p>
    <w:p w14:paraId="5EEFE318"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t>if Record[middle</w:t>
      </w:r>
      <w:proofErr w:type="gramStart"/>
      <w:r w:rsidRPr="003949FD">
        <w:rPr>
          <w:sz w:val="24"/>
          <w:szCs w:val="24"/>
          <w:lang w:val="en-IE"/>
        </w:rPr>
        <w:t>].productID</w:t>
      </w:r>
      <w:proofErr w:type="gramEnd"/>
      <w:r w:rsidRPr="003949FD">
        <w:rPr>
          <w:sz w:val="24"/>
          <w:szCs w:val="24"/>
          <w:lang w:val="en-IE"/>
        </w:rPr>
        <w:t xml:space="preserve"> is </w:t>
      </w:r>
      <w:proofErr w:type="spellStart"/>
      <w:r w:rsidRPr="003949FD">
        <w:rPr>
          <w:sz w:val="24"/>
          <w:szCs w:val="24"/>
          <w:lang w:val="en-IE"/>
        </w:rPr>
        <w:t>productID</w:t>
      </w:r>
      <w:proofErr w:type="spellEnd"/>
      <w:r w:rsidRPr="003949FD">
        <w:rPr>
          <w:sz w:val="24"/>
          <w:szCs w:val="24"/>
          <w:lang w:val="en-IE"/>
        </w:rPr>
        <w:t xml:space="preserve"> AND  record[middle].</w:t>
      </w:r>
      <w:proofErr w:type="spellStart"/>
      <w:r w:rsidRPr="003949FD">
        <w:rPr>
          <w:sz w:val="24"/>
          <w:szCs w:val="24"/>
          <w:lang w:val="en-IE"/>
        </w:rPr>
        <w:t>issue.issueCode</w:t>
      </w:r>
      <w:proofErr w:type="spellEnd"/>
      <w:r w:rsidRPr="003949FD">
        <w:rPr>
          <w:sz w:val="24"/>
          <w:szCs w:val="24"/>
          <w:lang w:val="en-IE"/>
        </w:rPr>
        <w:t xml:space="preserve"> is </w:t>
      </w:r>
      <w:proofErr w:type="spellStart"/>
      <w:r w:rsidRPr="003949FD">
        <w:rPr>
          <w:sz w:val="24"/>
          <w:szCs w:val="24"/>
          <w:lang w:val="en-IE"/>
        </w:rPr>
        <w:t>issueCode</w:t>
      </w:r>
      <w:proofErr w:type="spellEnd"/>
      <w:r w:rsidRPr="003949FD">
        <w:rPr>
          <w:sz w:val="24"/>
          <w:szCs w:val="24"/>
          <w:lang w:val="en-IE"/>
        </w:rPr>
        <w:t xml:space="preserve"> then</w:t>
      </w:r>
    </w:p>
    <w:p w14:paraId="33E805BB"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r w:rsidRPr="003949FD">
        <w:rPr>
          <w:sz w:val="24"/>
          <w:szCs w:val="24"/>
          <w:lang w:val="en-IE"/>
        </w:rPr>
        <w:tab/>
        <w:t xml:space="preserve">return </w:t>
      </w:r>
      <w:proofErr w:type="gramStart"/>
      <w:r w:rsidRPr="003949FD">
        <w:rPr>
          <w:sz w:val="24"/>
          <w:szCs w:val="24"/>
          <w:lang w:val="en-IE"/>
        </w:rPr>
        <w:t>middle</w:t>
      </w:r>
      <w:proofErr w:type="gramEnd"/>
    </w:p>
    <w:p w14:paraId="6730B3FE" w14:textId="77777777" w:rsidR="003949FD" w:rsidRPr="003949FD" w:rsidRDefault="003949FD" w:rsidP="003949FD">
      <w:pPr>
        <w:rPr>
          <w:sz w:val="24"/>
          <w:szCs w:val="24"/>
          <w:lang w:val="en-IE"/>
        </w:rPr>
      </w:pPr>
      <w:r w:rsidRPr="003949FD">
        <w:rPr>
          <w:sz w:val="24"/>
          <w:szCs w:val="24"/>
          <w:lang w:val="en-IE"/>
        </w:rPr>
        <w:tab/>
      </w:r>
      <w:r w:rsidRPr="003949FD">
        <w:rPr>
          <w:sz w:val="24"/>
          <w:szCs w:val="24"/>
          <w:lang w:val="en-IE"/>
        </w:rPr>
        <w:tab/>
      </w:r>
      <w:proofErr w:type="spellStart"/>
      <w:r w:rsidRPr="003949FD">
        <w:rPr>
          <w:sz w:val="24"/>
          <w:szCs w:val="24"/>
          <w:lang w:val="en-IE"/>
        </w:rPr>
        <w:t>EndIf</w:t>
      </w:r>
      <w:proofErr w:type="spellEnd"/>
    </w:p>
    <w:p w14:paraId="5276080A" w14:textId="04303A5B"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t>else if Record[middle</w:t>
      </w:r>
      <w:proofErr w:type="gramStart"/>
      <w:r w:rsidRPr="003949FD">
        <w:rPr>
          <w:sz w:val="24"/>
          <w:szCs w:val="24"/>
          <w:lang w:val="en-IE"/>
        </w:rPr>
        <w:t>].</w:t>
      </w:r>
      <w:proofErr w:type="spellStart"/>
      <w:r w:rsidRPr="003949FD">
        <w:rPr>
          <w:sz w:val="24"/>
          <w:szCs w:val="24"/>
          <w:lang w:val="en-IE"/>
        </w:rPr>
        <w:t>productID</w:t>
      </w:r>
      <w:proofErr w:type="spellEnd"/>
      <w:proofErr w:type="gramEnd"/>
      <w:r w:rsidRPr="003949FD">
        <w:rPr>
          <w:sz w:val="24"/>
          <w:szCs w:val="24"/>
          <w:lang w:val="en-IE"/>
        </w:rPr>
        <w:t xml:space="preserve"> &lt; </w:t>
      </w:r>
      <w:proofErr w:type="spellStart"/>
      <w:r w:rsidRPr="003949FD">
        <w:rPr>
          <w:sz w:val="24"/>
          <w:szCs w:val="24"/>
          <w:lang w:val="en-IE"/>
        </w:rPr>
        <w:t>productID</w:t>
      </w:r>
      <w:proofErr w:type="spellEnd"/>
      <w:r w:rsidRPr="003949FD">
        <w:rPr>
          <w:sz w:val="24"/>
          <w:szCs w:val="24"/>
          <w:lang w:val="en-IE"/>
        </w:rPr>
        <w:t xml:space="preserve"> </w:t>
      </w:r>
      <w:r w:rsidR="005E4A30">
        <w:rPr>
          <w:sz w:val="24"/>
          <w:szCs w:val="24"/>
          <w:lang w:val="en-IE"/>
        </w:rPr>
        <w:t>OR</w:t>
      </w:r>
      <w:r w:rsidRPr="003949FD">
        <w:rPr>
          <w:sz w:val="24"/>
          <w:szCs w:val="24"/>
          <w:lang w:val="en-IE"/>
        </w:rPr>
        <w:t xml:space="preserve"> </w:t>
      </w:r>
      <w:r w:rsidR="005E4A30" w:rsidRPr="005E4A30">
        <w:rPr>
          <w:rFonts w:eastAsia="Times New Roman" w:cstheme="minorHAnsi"/>
          <w:sz w:val="24"/>
          <w:szCs w:val="24"/>
          <w:lang w:val="en-IE" w:eastAsia="en-IE"/>
        </w:rPr>
        <w:t>record[middle].</w:t>
      </w:r>
      <w:proofErr w:type="spellStart"/>
      <w:r w:rsidR="005E4A30" w:rsidRPr="005E4A30">
        <w:rPr>
          <w:rFonts w:eastAsia="Times New Roman" w:cstheme="minorHAnsi"/>
          <w:sz w:val="24"/>
          <w:szCs w:val="24"/>
          <w:lang w:val="en-IE" w:eastAsia="en-IE"/>
        </w:rPr>
        <w:t>productID</w:t>
      </w:r>
      <w:proofErr w:type="spellEnd"/>
      <w:r w:rsidR="005E4A30" w:rsidRPr="005E4A30">
        <w:rPr>
          <w:rFonts w:eastAsia="Times New Roman" w:cstheme="minorHAnsi"/>
          <w:sz w:val="24"/>
          <w:szCs w:val="24"/>
          <w:lang w:val="en-IE" w:eastAsia="en-IE"/>
        </w:rPr>
        <w:t xml:space="preserve"> == </w:t>
      </w:r>
      <w:proofErr w:type="spellStart"/>
      <w:r w:rsidR="005E4A30" w:rsidRPr="005E4A30">
        <w:rPr>
          <w:rFonts w:eastAsia="Times New Roman" w:cstheme="minorHAnsi"/>
          <w:sz w:val="24"/>
          <w:szCs w:val="24"/>
          <w:lang w:val="en-IE" w:eastAsia="en-IE"/>
        </w:rPr>
        <w:t>productID</w:t>
      </w:r>
      <w:proofErr w:type="spellEnd"/>
      <w:r w:rsidR="005E4A30" w:rsidRPr="005E4A30">
        <w:rPr>
          <w:rFonts w:eastAsia="Times New Roman" w:cstheme="minorHAnsi"/>
          <w:sz w:val="24"/>
          <w:szCs w:val="24"/>
          <w:lang w:val="en-IE" w:eastAsia="en-IE"/>
        </w:rPr>
        <w:t xml:space="preserve"> </w:t>
      </w:r>
      <w:r w:rsidR="005E4A30" w:rsidRPr="005E4A30">
        <w:rPr>
          <w:rFonts w:eastAsia="Times New Roman" w:cstheme="minorHAnsi"/>
          <w:sz w:val="24"/>
          <w:szCs w:val="24"/>
          <w:lang w:val="en-IE" w:eastAsia="en-IE"/>
        </w:rPr>
        <w:t>AND</w:t>
      </w:r>
      <w:r w:rsidR="005E4A30">
        <w:rPr>
          <w:rFonts w:ascii="Consolas" w:eastAsia="Times New Roman" w:hAnsi="Consolas" w:cs="Times New Roman"/>
          <w:color w:val="D4D4D4"/>
          <w:sz w:val="21"/>
          <w:szCs w:val="21"/>
          <w:lang w:val="en-IE" w:eastAsia="en-IE"/>
        </w:rPr>
        <w:t xml:space="preserve"> </w:t>
      </w:r>
      <w:r w:rsidRPr="003949FD">
        <w:rPr>
          <w:sz w:val="24"/>
          <w:szCs w:val="24"/>
          <w:lang w:val="en-IE"/>
        </w:rPr>
        <w:t>record[middle].</w:t>
      </w:r>
      <w:proofErr w:type="spellStart"/>
      <w:r w:rsidRPr="003949FD">
        <w:rPr>
          <w:sz w:val="24"/>
          <w:szCs w:val="24"/>
          <w:lang w:val="en-IE"/>
        </w:rPr>
        <w:t>issue.issueCode</w:t>
      </w:r>
      <w:proofErr w:type="spellEnd"/>
      <w:r w:rsidRPr="003949FD">
        <w:rPr>
          <w:sz w:val="24"/>
          <w:szCs w:val="24"/>
          <w:lang w:val="en-IE"/>
        </w:rPr>
        <w:t xml:space="preserve"> &lt; </w:t>
      </w:r>
      <w:proofErr w:type="spellStart"/>
      <w:r w:rsidRPr="003949FD">
        <w:rPr>
          <w:sz w:val="24"/>
          <w:szCs w:val="24"/>
          <w:lang w:val="en-IE"/>
        </w:rPr>
        <w:t>issueCode</w:t>
      </w:r>
      <w:proofErr w:type="spellEnd"/>
      <w:r w:rsidRPr="003949FD">
        <w:rPr>
          <w:sz w:val="24"/>
          <w:szCs w:val="24"/>
          <w:lang w:val="en-IE"/>
        </w:rPr>
        <w:t xml:space="preserve"> then</w:t>
      </w:r>
    </w:p>
    <w:p w14:paraId="151F4FA3"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r w:rsidRPr="003949FD">
        <w:rPr>
          <w:sz w:val="24"/>
          <w:szCs w:val="24"/>
          <w:lang w:val="en-IE"/>
        </w:rPr>
        <w:tab/>
        <w:t>left = middle + 1</w:t>
      </w:r>
    </w:p>
    <w:p w14:paraId="6D3ED82F" w14:textId="77777777" w:rsidR="003949FD" w:rsidRPr="003949FD" w:rsidRDefault="003949FD" w:rsidP="003949FD">
      <w:pPr>
        <w:rPr>
          <w:sz w:val="24"/>
          <w:szCs w:val="24"/>
          <w:lang w:val="en-IE"/>
        </w:rPr>
      </w:pPr>
      <w:r w:rsidRPr="003949FD">
        <w:rPr>
          <w:sz w:val="24"/>
          <w:szCs w:val="24"/>
          <w:lang w:val="en-IE"/>
        </w:rPr>
        <w:tab/>
      </w:r>
      <w:r w:rsidRPr="003949FD">
        <w:rPr>
          <w:sz w:val="24"/>
          <w:szCs w:val="24"/>
          <w:lang w:val="en-IE"/>
        </w:rPr>
        <w:tab/>
      </w:r>
      <w:proofErr w:type="spellStart"/>
      <w:r w:rsidRPr="003949FD">
        <w:rPr>
          <w:sz w:val="24"/>
          <w:szCs w:val="24"/>
          <w:lang w:val="en-IE"/>
        </w:rPr>
        <w:t>EndElseif</w:t>
      </w:r>
      <w:proofErr w:type="spellEnd"/>
    </w:p>
    <w:p w14:paraId="1EF87737"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t xml:space="preserve">else </w:t>
      </w:r>
    </w:p>
    <w:p w14:paraId="3D024170"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r w:rsidRPr="003949FD">
        <w:rPr>
          <w:sz w:val="24"/>
          <w:szCs w:val="24"/>
          <w:lang w:val="en-IE"/>
        </w:rPr>
        <w:tab/>
        <w:t>right = middle - 1</w:t>
      </w:r>
    </w:p>
    <w:p w14:paraId="1A9531F8" w14:textId="77777777" w:rsidR="003949FD" w:rsidRPr="003949FD" w:rsidRDefault="003949FD" w:rsidP="003949FD">
      <w:pPr>
        <w:rPr>
          <w:sz w:val="24"/>
          <w:szCs w:val="24"/>
          <w:lang w:val="en-IE"/>
        </w:rPr>
      </w:pPr>
      <w:r w:rsidRPr="003949FD">
        <w:rPr>
          <w:sz w:val="24"/>
          <w:szCs w:val="24"/>
          <w:lang w:val="en-IE"/>
        </w:rPr>
        <w:tab/>
      </w:r>
      <w:r w:rsidRPr="003949FD">
        <w:rPr>
          <w:sz w:val="24"/>
          <w:szCs w:val="24"/>
          <w:lang w:val="en-IE"/>
        </w:rPr>
        <w:tab/>
      </w:r>
      <w:proofErr w:type="spellStart"/>
      <w:r w:rsidRPr="003949FD">
        <w:rPr>
          <w:sz w:val="24"/>
          <w:szCs w:val="24"/>
          <w:lang w:val="en-IE"/>
        </w:rPr>
        <w:t>EndElse</w:t>
      </w:r>
      <w:proofErr w:type="spellEnd"/>
    </w:p>
    <w:p w14:paraId="68AAA71F" w14:textId="77777777" w:rsidR="003949FD" w:rsidRPr="003949FD" w:rsidRDefault="003949FD" w:rsidP="003949FD">
      <w:pPr>
        <w:rPr>
          <w:sz w:val="24"/>
          <w:szCs w:val="24"/>
          <w:lang w:val="en-IE"/>
        </w:rPr>
      </w:pPr>
      <w:r w:rsidRPr="003949FD">
        <w:rPr>
          <w:sz w:val="24"/>
          <w:szCs w:val="24"/>
          <w:lang w:val="en-IE"/>
        </w:rPr>
        <w:tab/>
      </w:r>
      <w:proofErr w:type="spellStart"/>
      <w:r w:rsidRPr="003949FD">
        <w:rPr>
          <w:sz w:val="24"/>
          <w:szCs w:val="24"/>
          <w:lang w:val="en-IE"/>
        </w:rPr>
        <w:t>EndWhile</w:t>
      </w:r>
      <w:proofErr w:type="spellEnd"/>
    </w:p>
    <w:p w14:paraId="75DA3AA8" w14:textId="77777777" w:rsidR="003949FD" w:rsidRPr="003949FD" w:rsidRDefault="003949FD" w:rsidP="003949FD">
      <w:pPr>
        <w:rPr>
          <w:sz w:val="24"/>
          <w:szCs w:val="24"/>
          <w:lang w:val="en-IE"/>
        </w:rPr>
      </w:pPr>
      <w:r w:rsidRPr="003949FD">
        <w:rPr>
          <w:sz w:val="24"/>
          <w:szCs w:val="24"/>
          <w:lang w:val="en-IE"/>
        </w:rPr>
        <w:tab/>
      </w:r>
    </w:p>
    <w:p w14:paraId="50093C89" w14:textId="77777777" w:rsidR="003949FD" w:rsidRPr="003949FD" w:rsidRDefault="003949FD" w:rsidP="003949FD">
      <w:pPr>
        <w:rPr>
          <w:sz w:val="24"/>
          <w:szCs w:val="24"/>
          <w:lang w:val="en-IE"/>
        </w:rPr>
      </w:pPr>
      <w:r w:rsidRPr="003949FD">
        <w:rPr>
          <w:sz w:val="24"/>
          <w:szCs w:val="24"/>
          <w:lang w:val="en-IE"/>
        </w:rPr>
        <w:t xml:space="preserve">    return -1</w:t>
      </w:r>
    </w:p>
    <w:p w14:paraId="0D643734" w14:textId="77777777" w:rsidR="003949FD" w:rsidRPr="003949FD" w:rsidRDefault="003949FD" w:rsidP="003949FD">
      <w:pPr>
        <w:rPr>
          <w:sz w:val="24"/>
          <w:szCs w:val="24"/>
          <w:lang w:val="en-IE"/>
        </w:rPr>
      </w:pPr>
    </w:p>
    <w:p w14:paraId="58A67ACA" w14:textId="77777777" w:rsidR="003949FD" w:rsidRPr="003949FD" w:rsidRDefault="003949FD" w:rsidP="003949FD">
      <w:pPr>
        <w:rPr>
          <w:sz w:val="24"/>
          <w:szCs w:val="24"/>
          <w:lang w:val="en-IE"/>
        </w:rPr>
      </w:pPr>
      <w:proofErr w:type="spellStart"/>
      <w:r w:rsidRPr="003949FD">
        <w:rPr>
          <w:sz w:val="24"/>
          <w:szCs w:val="24"/>
          <w:lang w:val="en-IE"/>
        </w:rPr>
        <w:t>EndFunction</w:t>
      </w:r>
      <w:proofErr w:type="spellEnd"/>
      <w:r w:rsidRPr="003949FD">
        <w:rPr>
          <w:sz w:val="24"/>
          <w:szCs w:val="24"/>
          <w:lang w:val="en-IE"/>
        </w:rPr>
        <w:t xml:space="preserve"> </w:t>
      </w:r>
      <w:proofErr w:type="spellStart"/>
      <w:r w:rsidRPr="003949FD">
        <w:rPr>
          <w:sz w:val="24"/>
          <w:szCs w:val="24"/>
          <w:lang w:val="en-IE"/>
        </w:rPr>
        <w:t>binarySearch</w:t>
      </w:r>
      <w:proofErr w:type="spellEnd"/>
    </w:p>
    <w:p w14:paraId="05C17A5E" w14:textId="77777777" w:rsidR="003949FD" w:rsidRDefault="003949FD" w:rsidP="003949FD">
      <w:pPr>
        <w:rPr>
          <w:sz w:val="24"/>
          <w:szCs w:val="24"/>
          <w:lang w:val="en-IE"/>
        </w:rPr>
      </w:pPr>
    </w:p>
    <w:p w14:paraId="6D0BBA83" w14:textId="77777777" w:rsidR="003949FD" w:rsidRPr="003949FD" w:rsidRDefault="003949FD" w:rsidP="003949FD">
      <w:pPr>
        <w:rPr>
          <w:sz w:val="24"/>
          <w:szCs w:val="24"/>
          <w:lang w:val="en-IE"/>
        </w:rPr>
      </w:pPr>
    </w:p>
    <w:p w14:paraId="6A801999" w14:textId="77777777" w:rsidR="003949FD" w:rsidRPr="003949FD" w:rsidRDefault="003949FD" w:rsidP="003949FD">
      <w:pPr>
        <w:rPr>
          <w:sz w:val="24"/>
          <w:szCs w:val="24"/>
          <w:lang w:val="en-IE"/>
        </w:rPr>
      </w:pPr>
      <w:r w:rsidRPr="003949FD">
        <w:rPr>
          <w:sz w:val="24"/>
          <w:szCs w:val="24"/>
          <w:lang w:val="en-IE"/>
        </w:rPr>
        <w:t xml:space="preserve">Function </w:t>
      </w:r>
      <w:proofErr w:type="spellStart"/>
      <w:proofErr w:type="gramStart"/>
      <w:r w:rsidRPr="003949FD">
        <w:rPr>
          <w:sz w:val="24"/>
          <w:szCs w:val="24"/>
          <w:lang w:val="en-IE"/>
        </w:rPr>
        <w:t>printSearchResult</w:t>
      </w:r>
      <w:proofErr w:type="spellEnd"/>
      <w:r w:rsidRPr="003949FD">
        <w:rPr>
          <w:sz w:val="24"/>
          <w:szCs w:val="24"/>
          <w:lang w:val="en-IE"/>
        </w:rPr>
        <w:t>( record</w:t>
      </w:r>
      <w:proofErr w:type="gramEnd"/>
      <w:r w:rsidRPr="003949FD">
        <w:rPr>
          <w:sz w:val="24"/>
          <w:szCs w:val="24"/>
          <w:lang w:val="en-IE"/>
        </w:rPr>
        <w:t xml:space="preserve">[], size, </w:t>
      </w:r>
      <w:proofErr w:type="spellStart"/>
      <w:r w:rsidRPr="003949FD">
        <w:rPr>
          <w:sz w:val="24"/>
          <w:szCs w:val="24"/>
          <w:lang w:val="en-IE"/>
        </w:rPr>
        <w:t>productID</w:t>
      </w:r>
      <w:proofErr w:type="spellEnd"/>
      <w:r w:rsidRPr="003949FD">
        <w:rPr>
          <w:sz w:val="24"/>
          <w:szCs w:val="24"/>
          <w:lang w:val="en-IE"/>
        </w:rPr>
        <w:t xml:space="preserve">, issueCode) </w:t>
      </w:r>
    </w:p>
    <w:p w14:paraId="23C23274" w14:textId="6EEF1FBF" w:rsidR="003949FD" w:rsidRPr="003949FD" w:rsidRDefault="003949FD" w:rsidP="00F12CE0">
      <w:pPr>
        <w:rPr>
          <w:sz w:val="24"/>
          <w:szCs w:val="24"/>
          <w:lang w:val="en-IE"/>
        </w:rPr>
      </w:pPr>
      <w:r w:rsidRPr="003949FD">
        <w:rPr>
          <w:sz w:val="24"/>
          <w:szCs w:val="24"/>
          <w:lang w:val="en-IE"/>
        </w:rPr>
        <w:t xml:space="preserve">    </w:t>
      </w:r>
      <w:r w:rsidRPr="003949FD">
        <w:rPr>
          <w:sz w:val="24"/>
          <w:szCs w:val="24"/>
          <w:lang w:val="en-IE"/>
        </w:rPr>
        <w:tab/>
        <w:t xml:space="preserve">index = </w:t>
      </w:r>
      <w:proofErr w:type="spellStart"/>
      <w:proofErr w:type="gramStart"/>
      <w:r w:rsidRPr="003949FD">
        <w:rPr>
          <w:sz w:val="24"/>
          <w:szCs w:val="24"/>
          <w:lang w:val="en-IE"/>
        </w:rPr>
        <w:t>binarySearch</w:t>
      </w:r>
      <w:proofErr w:type="spellEnd"/>
      <w:r w:rsidRPr="003949FD">
        <w:rPr>
          <w:sz w:val="24"/>
          <w:szCs w:val="24"/>
          <w:lang w:val="en-IE"/>
        </w:rPr>
        <w:t>(</w:t>
      </w:r>
      <w:proofErr w:type="gramEnd"/>
      <w:r w:rsidRPr="003949FD">
        <w:rPr>
          <w:sz w:val="24"/>
          <w:szCs w:val="24"/>
          <w:lang w:val="en-IE"/>
        </w:rPr>
        <w:t xml:space="preserve">record, size, </w:t>
      </w:r>
      <w:proofErr w:type="spellStart"/>
      <w:r w:rsidRPr="003949FD">
        <w:rPr>
          <w:sz w:val="24"/>
          <w:szCs w:val="24"/>
          <w:lang w:val="en-IE"/>
        </w:rPr>
        <w:t>productID</w:t>
      </w:r>
      <w:proofErr w:type="spellEnd"/>
      <w:r w:rsidRPr="003949FD">
        <w:rPr>
          <w:sz w:val="24"/>
          <w:szCs w:val="24"/>
          <w:lang w:val="en-IE"/>
        </w:rPr>
        <w:t xml:space="preserve">, </w:t>
      </w:r>
      <w:proofErr w:type="spellStart"/>
      <w:r w:rsidRPr="003949FD">
        <w:rPr>
          <w:sz w:val="24"/>
          <w:szCs w:val="24"/>
          <w:lang w:val="en-IE"/>
        </w:rPr>
        <w:t>issueCode</w:t>
      </w:r>
      <w:proofErr w:type="spellEnd"/>
      <w:r w:rsidRPr="003949FD">
        <w:rPr>
          <w:sz w:val="24"/>
          <w:szCs w:val="24"/>
          <w:lang w:val="en-IE"/>
        </w:rPr>
        <w:t>)</w:t>
      </w:r>
    </w:p>
    <w:p w14:paraId="6C165040" w14:textId="77777777" w:rsidR="003949FD" w:rsidRPr="003949FD" w:rsidRDefault="003949FD" w:rsidP="003949FD">
      <w:pPr>
        <w:rPr>
          <w:sz w:val="24"/>
          <w:szCs w:val="24"/>
          <w:lang w:val="en-IE"/>
        </w:rPr>
      </w:pPr>
    </w:p>
    <w:p w14:paraId="2F11855C"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t xml:space="preserve">if index is </w:t>
      </w:r>
      <w:proofErr w:type="gramStart"/>
      <w:r w:rsidRPr="003949FD">
        <w:rPr>
          <w:sz w:val="24"/>
          <w:szCs w:val="24"/>
          <w:lang w:val="en-IE"/>
        </w:rPr>
        <w:t>not  -</w:t>
      </w:r>
      <w:proofErr w:type="gramEnd"/>
      <w:r w:rsidRPr="003949FD">
        <w:rPr>
          <w:sz w:val="24"/>
          <w:szCs w:val="24"/>
          <w:lang w:val="en-IE"/>
        </w:rPr>
        <w:t>1 then</w:t>
      </w:r>
    </w:p>
    <w:p w14:paraId="4E35F9A8" w14:textId="77777777" w:rsidR="003949FD" w:rsidRPr="003949FD" w:rsidRDefault="003949FD" w:rsidP="003949FD">
      <w:pPr>
        <w:rPr>
          <w:sz w:val="24"/>
          <w:szCs w:val="24"/>
          <w:lang w:val="en-IE"/>
        </w:rPr>
      </w:pPr>
    </w:p>
    <w:p w14:paraId="07B776B4"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proofErr w:type="spellStart"/>
      <w:r w:rsidRPr="003949FD">
        <w:rPr>
          <w:sz w:val="24"/>
          <w:szCs w:val="24"/>
          <w:lang w:val="en-IE"/>
        </w:rPr>
        <w:t>issueCode</w:t>
      </w:r>
      <w:proofErr w:type="spellEnd"/>
      <w:r w:rsidRPr="003949FD">
        <w:rPr>
          <w:sz w:val="24"/>
          <w:szCs w:val="24"/>
          <w:lang w:val="en-IE"/>
        </w:rPr>
        <w:t xml:space="preserve"> = record[index</w:t>
      </w:r>
      <w:proofErr w:type="gramStart"/>
      <w:r w:rsidRPr="003949FD">
        <w:rPr>
          <w:sz w:val="24"/>
          <w:szCs w:val="24"/>
          <w:lang w:val="en-IE"/>
        </w:rPr>
        <w:t>].</w:t>
      </w:r>
      <w:proofErr w:type="spellStart"/>
      <w:r w:rsidRPr="003949FD">
        <w:rPr>
          <w:sz w:val="24"/>
          <w:szCs w:val="24"/>
          <w:lang w:val="en-IE"/>
        </w:rPr>
        <w:t>issue</w:t>
      </w:r>
      <w:proofErr w:type="gramEnd"/>
      <w:r w:rsidRPr="003949FD">
        <w:rPr>
          <w:sz w:val="24"/>
          <w:szCs w:val="24"/>
          <w:lang w:val="en-IE"/>
        </w:rPr>
        <w:t>.issueCode</w:t>
      </w:r>
      <w:proofErr w:type="spellEnd"/>
    </w:p>
    <w:p w14:paraId="2451949C"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proofErr w:type="gramStart"/>
      <w:r w:rsidRPr="003949FD">
        <w:rPr>
          <w:sz w:val="24"/>
          <w:szCs w:val="24"/>
          <w:lang w:val="en-IE"/>
        </w:rPr>
        <w:t>print(</w:t>
      </w:r>
      <w:proofErr w:type="gramEnd"/>
      <w:r w:rsidRPr="003949FD">
        <w:rPr>
          <w:sz w:val="24"/>
          <w:szCs w:val="24"/>
          <w:lang w:val="en-IE"/>
        </w:rPr>
        <w:t>"\</w:t>
      </w:r>
      <w:proofErr w:type="spellStart"/>
      <w:r w:rsidRPr="003949FD">
        <w:rPr>
          <w:sz w:val="24"/>
          <w:szCs w:val="24"/>
          <w:lang w:val="en-IE"/>
        </w:rPr>
        <w:t>nEarliest</w:t>
      </w:r>
      <w:proofErr w:type="spellEnd"/>
      <w:r w:rsidRPr="003949FD">
        <w:rPr>
          <w:sz w:val="24"/>
          <w:szCs w:val="24"/>
          <w:lang w:val="en-IE"/>
        </w:rPr>
        <w:t xml:space="preserve"> occurrence of issue code %d for product ID %d found at index %d \n", issueCode, productID, index)</w:t>
      </w:r>
    </w:p>
    <w:p w14:paraId="68BEE781" w14:textId="77777777" w:rsidR="003949FD" w:rsidRPr="003949FD" w:rsidRDefault="003949FD" w:rsidP="003949FD">
      <w:pPr>
        <w:rPr>
          <w:sz w:val="24"/>
          <w:szCs w:val="24"/>
          <w:lang w:val="en-IE"/>
        </w:rPr>
      </w:pPr>
      <w:r w:rsidRPr="003949FD">
        <w:rPr>
          <w:sz w:val="24"/>
          <w:szCs w:val="24"/>
          <w:lang w:val="en-IE"/>
        </w:rPr>
        <w:tab/>
      </w:r>
      <w:proofErr w:type="spellStart"/>
      <w:r w:rsidRPr="003949FD">
        <w:rPr>
          <w:sz w:val="24"/>
          <w:szCs w:val="24"/>
          <w:lang w:val="en-IE"/>
        </w:rPr>
        <w:t>EndIf</w:t>
      </w:r>
      <w:proofErr w:type="spellEnd"/>
    </w:p>
    <w:p w14:paraId="7EC440F6"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t xml:space="preserve">else </w:t>
      </w:r>
    </w:p>
    <w:p w14:paraId="49FD1C4C" w14:textId="77777777" w:rsidR="003949FD" w:rsidRPr="003949FD" w:rsidRDefault="003949FD" w:rsidP="003949FD">
      <w:pPr>
        <w:rPr>
          <w:sz w:val="24"/>
          <w:szCs w:val="24"/>
          <w:lang w:val="en-IE"/>
        </w:rPr>
      </w:pPr>
      <w:r w:rsidRPr="003949FD">
        <w:rPr>
          <w:sz w:val="24"/>
          <w:szCs w:val="24"/>
          <w:lang w:val="en-IE"/>
        </w:rPr>
        <w:tab/>
      </w:r>
      <w:r w:rsidRPr="003949FD">
        <w:rPr>
          <w:sz w:val="24"/>
          <w:szCs w:val="24"/>
          <w:lang w:val="en-IE"/>
        </w:rPr>
        <w:tab/>
      </w:r>
      <w:proofErr w:type="gramStart"/>
      <w:r w:rsidRPr="003949FD">
        <w:rPr>
          <w:sz w:val="24"/>
          <w:szCs w:val="24"/>
          <w:lang w:val="en-IE"/>
        </w:rPr>
        <w:t>print(</w:t>
      </w:r>
      <w:proofErr w:type="gramEnd"/>
      <w:r w:rsidRPr="003949FD">
        <w:rPr>
          <w:sz w:val="24"/>
          <w:szCs w:val="24"/>
          <w:lang w:val="en-IE"/>
        </w:rPr>
        <w:t>"Product ID %d not found ", productID)</w:t>
      </w:r>
    </w:p>
    <w:p w14:paraId="63AC461B" w14:textId="41CA117D" w:rsidR="003949FD" w:rsidRPr="003949FD" w:rsidRDefault="003949FD" w:rsidP="00F12CE0">
      <w:pPr>
        <w:rPr>
          <w:sz w:val="24"/>
          <w:szCs w:val="24"/>
          <w:lang w:val="en-IE"/>
        </w:rPr>
      </w:pPr>
      <w:r w:rsidRPr="003949FD">
        <w:rPr>
          <w:sz w:val="24"/>
          <w:szCs w:val="24"/>
          <w:lang w:val="en-IE"/>
        </w:rPr>
        <w:tab/>
      </w:r>
      <w:proofErr w:type="spellStart"/>
      <w:r w:rsidRPr="003949FD">
        <w:rPr>
          <w:sz w:val="24"/>
          <w:szCs w:val="24"/>
          <w:lang w:val="en-IE"/>
        </w:rPr>
        <w:t>EndElse</w:t>
      </w:r>
      <w:proofErr w:type="spellEnd"/>
    </w:p>
    <w:p w14:paraId="09ECB395" w14:textId="7BA6EDA6" w:rsidR="003949FD" w:rsidRDefault="003949FD" w:rsidP="003949FD">
      <w:pPr>
        <w:rPr>
          <w:sz w:val="24"/>
          <w:szCs w:val="24"/>
          <w:lang w:val="en-IE"/>
        </w:rPr>
      </w:pPr>
      <w:proofErr w:type="spellStart"/>
      <w:r w:rsidRPr="003949FD">
        <w:rPr>
          <w:sz w:val="24"/>
          <w:szCs w:val="24"/>
          <w:lang w:val="en-IE"/>
        </w:rPr>
        <w:t>EndFunction</w:t>
      </w:r>
      <w:proofErr w:type="spellEnd"/>
      <w:r w:rsidRPr="003949FD">
        <w:rPr>
          <w:sz w:val="24"/>
          <w:szCs w:val="24"/>
          <w:lang w:val="en-IE"/>
        </w:rPr>
        <w:t xml:space="preserve"> </w:t>
      </w:r>
      <w:proofErr w:type="spellStart"/>
      <w:r w:rsidRPr="003949FD">
        <w:rPr>
          <w:sz w:val="24"/>
          <w:szCs w:val="24"/>
          <w:lang w:val="en-IE"/>
        </w:rPr>
        <w:t>printsearchResult</w:t>
      </w:r>
      <w:proofErr w:type="spellEnd"/>
    </w:p>
    <w:p w14:paraId="5AA7A63A" w14:textId="77777777" w:rsidR="00633311" w:rsidRDefault="00633311" w:rsidP="003949FD">
      <w:pPr>
        <w:rPr>
          <w:sz w:val="24"/>
          <w:szCs w:val="24"/>
          <w:lang w:val="en-IE"/>
        </w:rPr>
      </w:pPr>
    </w:p>
    <w:p w14:paraId="48EAD681" w14:textId="77777777" w:rsidR="00633311" w:rsidRDefault="00633311" w:rsidP="003949FD">
      <w:pPr>
        <w:rPr>
          <w:sz w:val="24"/>
          <w:szCs w:val="24"/>
          <w:lang w:val="en-IE"/>
        </w:rPr>
      </w:pPr>
    </w:p>
    <w:p w14:paraId="0A28C33E" w14:textId="77777777" w:rsidR="00633311" w:rsidRDefault="00633311" w:rsidP="003949FD">
      <w:pPr>
        <w:rPr>
          <w:sz w:val="24"/>
          <w:szCs w:val="24"/>
          <w:lang w:val="en-IE"/>
        </w:rPr>
      </w:pPr>
    </w:p>
    <w:p w14:paraId="734C21B1" w14:textId="77777777" w:rsidR="00633311" w:rsidRDefault="00633311" w:rsidP="003949FD">
      <w:pPr>
        <w:rPr>
          <w:sz w:val="24"/>
          <w:szCs w:val="24"/>
          <w:lang w:val="en-IE"/>
        </w:rPr>
      </w:pPr>
    </w:p>
    <w:p w14:paraId="2DC55D2B" w14:textId="1B1C2AB2" w:rsidR="00633311" w:rsidRDefault="00633311" w:rsidP="003949FD">
      <w:pPr>
        <w:rPr>
          <w:sz w:val="24"/>
          <w:szCs w:val="24"/>
          <w:lang w:val="en-IE"/>
        </w:rPr>
      </w:pPr>
      <w:r>
        <w:rPr>
          <w:sz w:val="24"/>
          <w:szCs w:val="24"/>
          <w:lang w:val="en-IE"/>
        </w:rPr>
        <w:t>This is what my task 3 displays:</w:t>
      </w:r>
    </w:p>
    <w:p w14:paraId="3AC1F09F" w14:textId="01E4F68A" w:rsidR="00633311" w:rsidRDefault="00633311" w:rsidP="003949FD">
      <w:pPr>
        <w:rPr>
          <w:sz w:val="24"/>
          <w:szCs w:val="24"/>
          <w:lang w:val="en-IE"/>
        </w:rPr>
      </w:pPr>
      <w:r w:rsidRPr="00633311">
        <w:rPr>
          <w:noProof/>
          <w:sz w:val="24"/>
          <w:szCs w:val="24"/>
          <w:lang w:val="en-IE"/>
        </w:rPr>
        <w:drawing>
          <wp:inline distT="0" distB="0" distL="0" distR="0" wp14:anchorId="47D2BE69" wp14:editId="445E07A9">
            <wp:extent cx="5943600" cy="1406525"/>
            <wp:effectExtent l="0" t="0" r="0" b="3175"/>
            <wp:docPr id="1434125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2537" name="Picture 1" descr="A screenshot of a computer screen&#10;&#10;Description automatically generated"/>
                    <pic:cNvPicPr/>
                  </pic:nvPicPr>
                  <pic:blipFill>
                    <a:blip r:embed="rId17"/>
                    <a:stretch>
                      <a:fillRect/>
                    </a:stretch>
                  </pic:blipFill>
                  <pic:spPr>
                    <a:xfrm>
                      <a:off x="0" y="0"/>
                      <a:ext cx="5943600" cy="1406525"/>
                    </a:xfrm>
                    <a:prstGeom prst="rect">
                      <a:avLst/>
                    </a:prstGeom>
                  </pic:spPr>
                </pic:pic>
              </a:graphicData>
            </a:graphic>
          </wp:inline>
        </w:drawing>
      </w:r>
    </w:p>
    <w:p w14:paraId="3D681F2F" w14:textId="77777777" w:rsidR="003949FD" w:rsidRPr="003949FD" w:rsidRDefault="003949FD" w:rsidP="003949FD">
      <w:pPr>
        <w:rPr>
          <w:sz w:val="24"/>
          <w:szCs w:val="24"/>
          <w:lang w:val="en-IE"/>
        </w:rPr>
      </w:pPr>
    </w:p>
    <w:p w14:paraId="109F87DF" w14:textId="77777777" w:rsidR="00F12CE0" w:rsidRDefault="00F12CE0" w:rsidP="00F12CE0">
      <w:pPr>
        <w:rPr>
          <w:b/>
          <w:bCs/>
          <w:sz w:val="36"/>
          <w:szCs w:val="36"/>
          <w:u w:val="single"/>
          <w:lang w:val="en-IE"/>
        </w:rPr>
      </w:pPr>
    </w:p>
    <w:p w14:paraId="62EF732C" w14:textId="77777777" w:rsidR="00F12CE0" w:rsidRDefault="00F12CE0" w:rsidP="00F12CE0">
      <w:pPr>
        <w:rPr>
          <w:b/>
          <w:bCs/>
          <w:sz w:val="36"/>
          <w:szCs w:val="36"/>
          <w:u w:val="single"/>
          <w:lang w:val="en-IE"/>
        </w:rPr>
      </w:pPr>
    </w:p>
    <w:p w14:paraId="18B99381" w14:textId="77777777" w:rsidR="00F12CE0" w:rsidRDefault="00F12CE0" w:rsidP="00F12CE0">
      <w:pPr>
        <w:rPr>
          <w:b/>
          <w:bCs/>
          <w:sz w:val="36"/>
          <w:szCs w:val="36"/>
          <w:u w:val="single"/>
          <w:lang w:val="en-IE"/>
        </w:rPr>
      </w:pPr>
    </w:p>
    <w:p w14:paraId="5C54F02C" w14:textId="172244E4" w:rsidR="00CE3139" w:rsidRPr="00F12CE0" w:rsidRDefault="007D3C1B" w:rsidP="00F12CE0">
      <w:pPr>
        <w:rPr>
          <w:b/>
          <w:bCs/>
          <w:sz w:val="36"/>
          <w:szCs w:val="36"/>
          <w:u w:val="single"/>
          <w:lang w:val="en-IE"/>
        </w:rPr>
      </w:pPr>
      <w:r w:rsidRPr="00567515">
        <w:rPr>
          <w:b/>
          <w:bCs/>
          <w:sz w:val="36"/>
          <w:szCs w:val="36"/>
          <w:u w:val="single"/>
          <w:lang w:val="en-IE"/>
        </w:rPr>
        <w:t>TASK</w:t>
      </w:r>
      <w:r>
        <w:rPr>
          <w:b/>
          <w:bCs/>
          <w:sz w:val="36"/>
          <w:szCs w:val="36"/>
          <w:u w:val="single"/>
          <w:lang w:val="en-IE"/>
        </w:rPr>
        <w:t xml:space="preserve"> 4</w:t>
      </w:r>
    </w:p>
    <w:p w14:paraId="2F1BD069" w14:textId="77777777" w:rsidR="00CE3139" w:rsidRPr="00CE3139" w:rsidRDefault="00CE3139" w:rsidP="00CE3139">
      <w:pPr>
        <w:rPr>
          <w:b/>
          <w:bCs/>
          <w:color w:val="1F4E79" w:themeColor="accent1" w:themeShade="80"/>
          <w:sz w:val="28"/>
          <w:szCs w:val="28"/>
          <w:u w:val="single"/>
          <w:lang w:val="en-IE"/>
        </w:rPr>
      </w:pPr>
      <w:r w:rsidRPr="00CE3139">
        <w:rPr>
          <w:b/>
          <w:bCs/>
          <w:color w:val="1F4E79" w:themeColor="accent1" w:themeShade="80"/>
          <w:sz w:val="28"/>
          <w:szCs w:val="28"/>
          <w:u w:val="single"/>
          <w:lang w:val="en-IE"/>
        </w:rPr>
        <w:t>WHAT I DID FOR THIS TASK:</w:t>
      </w:r>
    </w:p>
    <w:p w14:paraId="67FC4783" w14:textId="03C85317" w:rsidR="00CE3139" w:rsidRPr="00CE3139" w:rsidRDefault="00CE3139" w:rsidP="003949FD">
      <w:pPr>
        <w:rPr>
          <w:sz w:val="28"/>
          <w:szCs w:val="28"/>
          <w:lang w:val="en-IE"/>
        </w:rPr>
      </w:pPr>
      <w:r>
        <w:rPr>
          <w:sz w:val="28"/>
          <w:szCs w:val="28"/>
          <w:lang w:val="en-IE"/>
        </w:rPr>
        <w:t xml:space="preserve">The algorithm that I chose for Task </w:t>
      </w:r>
      <w:r w:rsidR="003949FD">
        <w:rPr>
          <w:sz w:val="28"/>
          <w:szCs w:val="28"/>
          <w:lang w:val="en-IE"/>
        </w:rPr>
        <w:t xml:space="preserve">4 </w:t>
      </w:r>
      <w:r w:rsidR="00F12CE0">
        <w:rPr>
          <w:sz w:val="28"/>
          <w:szCs w:val="28"/>
          <w:lang w:val="en-IE"/>
        </w:rPr>
        <w:t>was Linear</w:t>
      </w:r>
      <w:r>
        <w:rPr>
          <w:sz w:val="28"/>
          <w:szCs w:val="28"/>
          <w:lang w:val="en-IE"/>
        </w:rPr>
        <w:t xml:space="preserve"> Search</w:t>
      </w:r>
      <w:r w:rsidR="00541B5C">
        <w:rPr>
          <w:sz w:val="28"/>
          <w:szCs w:val="28"/>
          <w:lang w:val="en-IE"/>
        </w:rPr>
        <w:t>.</w:t>
      </w:r>
    </w:p>
    <w:p w14:paraId="545048D3" w14:textId="77777777" w:rsidR="00CE3139" w:rsidRPr="00CE3139" w:rsidRDefault="00CE3139" w:rsidP="00CE3139">
      <w:pPr>
        <w:rPr>
          <w:sz w:val="28"/>
          <w:szCs w:val="28"/>
          <w:lang w:val="en-IE"/>
        </w:rPr>
      </w:pPr>
    </w:p>
    <w:p w14:paraId="2706B77F" w14:textId="77777777" w:rsidR="00CE3139" w:rsidRPr="00CE3139" w:rsidRDefault="00CE3139" w:rsidP="00CE3139">
      <w:pPr>
        <w:rPr>
          <w:b/>
          <w:bCs/>
          <w:sz w:val="28"/>
          <w:szCs w:val="28"/>
          <w:u w:val="single"/>
          <w:lang w:val="en-IE"/>
        </w:rPr>
      </w:pPr>
      <w:r w:rsidRPr="00CE3139">
        <w:rPr>
          <w:b/>
          <w:bCs/>
          <w:color w:val="1F4E79" w:themeColor="accent1" w:themeShade="80"/>
          <w:sz w:val="28"/>
          <w:szCs w:val="28"/>
          <w:u w:val="single"/>
          <w:lang w:val="en-IE"/>
        </w:rPr>
        <w:t>WHY DID I CHOOSE THIS ALGORITHM:</w:t>
      </w:r>
    </w:p>
    <w:p w14:paraId="47BA4BBE" w14:textId="62B38FDF" w:rsidR="00CE3139" w:rsidRPr="00CE3139" w:rsidRDefault="00541B5C" w:rsidP="00CE3139">
      <w:pPr>
        <w:rPr>
          <w:sz w:val="28"/>
          <w:szCs w:val="28"/>
          <w:lang w:val="en-IE"/>
        </w:rPr>
      </w:pPr>
      <w:r>
        <w:rPr>
          <w:sz w:val="28"/>
          <w:szCs w:val="28"/>
          <w:lang w:val="en-IE"/>
        </w:rPr>
        <w:t>I chose this data because its running time meets the criteria for this task</w:t>
      </w:r>
      <w:r w:rsidR="003949FD">
        <w:rPr>
          <w:sz w:val="28"/>
          <w:szCs w:val="28"/>
          <w:lang w:val="en-IE"/>
        </w:rPr>
        <w:t xml:space="preserve"> </w:t>
      </w:r>
      <w:r>
        <w:rPr>
          <w:sz w:val="28"/>
          <w:szCs w:val="28"/>
          <w:lang w:val="en-IE"/>
        </w:rPr>
        <w:t xml:space="preserve">and the linear search allows us to go through each piece of data one by one. This is good since we are looking to </w:t>
      </w:r>
      <w:r w:rsidR="003949FD">
        <w:rPr>
          <w:sz w:val="28"/>
          <w:szCs w:val="28"/>
          <w:lang w:val="en-IE"/>
        </w:rPr>
        <w:t>count the number of issues for each product, it helps us check each record exactly once while also making sure all the data is covered without missing one.</w:t>
      </w:r>
    </w:p>
    <w:p w14:paraId="2E6366E5" w14:textId="77777777" w:rsidR="003949FD" w:rsidRDefault="003949FD" w:rsidP="00CE3139">
      <w:pPr>
        <w:rPr>
          <w:sz w:val="28"/>
          <w:szCs w:val="28"/>
          <w:lang w:val="en-IE"/>
        </w:rPr>
      </w:pPr>
    </w:p>
    <w:p w14:paraId="726AFA21" w14:textId="77777777" w:rsidR="00F12CE0" w:rsidRPr="001B2CCB" w:rsidRDefault="00F12CE0" w:rsidP="00F12CE0">
      <w:pPr>
        <w:rPr>
          <w:b/>
          <w:bCs/>
          <w:color w:val="002060"/>
          <w:sz w:val="28"/>
          <w:szCs w:val="28"/>
          <w:u w:val="single"/>
          <w:lang w:val="en-IE"/>
        </w:rPr>
      </w:pPr>
      <w:r w:rsidRPr="001B2CCB">
        <w:rPr>
          <w:b/>
          <w:bCs/>
          <w:color w:val="002060"/>
          <w:sz w:val="28"/>
          <w:szCs w:val="28"/>
          <w:u w:val="single"/>
          <w:lang w:val="en-IE"/>
        </w:rPr>
        <w:t>HOW DOES THE ALGORITHM MEET THE RUNNING TIME:</w:t>
      </w:r>
    </w:p>
    <w:p w14:paraId="1792B65E" w14:textId="43E6BFC9" w:rsidR="00F12CE0" w:rsidRPr="00F12CE0" w:rsidRDefault="00F12CE0" w:rsidP="00F12CE0">
      <w:pPr>
        <w:pStyle w:val="ListParagraph"/>
        <w:numPr>
          <w:ilvl w:val="0"/>
          <w:numId w:val="29"/>
        </w:numPr>
        <w:rPr>
          <w:sz w:val="28"/>
          <w:szCs w:val="28"/>
          <w:lang w:val="en-IE"/>
        </w:rPr>
      </w:pPr>
      <w:r w:rsidRPr="00F12CE0">
        <w:rPr>
          <w:sz w:val="28"/>
          <w:szCs w:val="28"/>
          <w:lang w:val="en-IE"/>
        </w:rPr>
        <w:t>Declaring and initialising variables have a running time of 1.</w:t>
      </w:r>
    </w:p>
    <w:p w14:paraId="7DD4226C" w14:textId="7175757E" w:rsidR="00F12CE0" w:rsidRPr="00F12CE0" w:rsidRDefault="00F12CE0" w:rsidP="00F12CE0">
      <w:pPr>
        <w:pStyle w:val="ListParagraph"/>
        <w:numPr>
          <w:ilvl w:val="0"/>
          <w:numId w:val="29"/>
        </w:numPr>
        <w:rPr>
          <w:sz w:val="28"/>
          <w:szCs w:val="28"/>
          <w:lang w:val="en-IE"/>
        </w:rPr>
      </w:pPr>
      <w:r w:rsidRPr="00F12CE0">
        <w:rPr>
          <w:sz w:val="28"/>
          <w:szCs w:val="28"/>
          <w:lang w:val="en-IE"/>
        </w:rPr>
        <w:t xml:space="preserve">The algorithm goes through each </w:t>
      </w:r>
      <w:proofErr w:type="gramStart"/>
      <w:r w:rsidRPr="00F12CE0">
        <w:rPr>
          <w:sz w:val="28"/>
          <w:szCs w:val="28"/>
          <w:lang w:val="en-IE"/>
        </w:rPr>
        <w:t>record  and</w:t>
      </w:r>
      <w:proofErr w:type="gramEnd"/>
      <w:r w:rsidRPr="00F12CE0">
        <w:rPr>
          <w:sz w:val="28"/>
          <w:szCs w:val="28"/>
          <w:lang w:val="en-IE"/>
        </w:rPr>
        <w:t xml:space="preserve"> each product has a unique ID which is the worst-case scenario that leads to the running time of O(n) for this step where N is the comparisons</w:t>
      </w:r>
    </w:p>
    <w:p w14:paraId="11C8FBA1" w14:textId="2F5206EE" w:rsidR="00F12CE0" w:rsidRPr="00F12CE0" w:rsidRDefault="00F12CE0" w:rsidP="00F12CE0">
      <w:pPr>
        <w:pStyle w:val="ListParagraph"/>
        <w:numPr>
          <w:ilvl w:val="0"/>
          <w:numId w:val="29"/>
        </w:numPr>
        <w:rPr>
          <w:sz w:val="28"/>
          <w:szCs w:val="28"/>
          <w:lang w:val="en-IE"/>
        </w:rPr>
      </w:pPr>
      <w:r w:rsidRPr="00F12CE0">
        <w:rPr>
          <w:sz w:val="28"/>
          <w:szCs w:val="28"/>
          <w:lang w:val="en-IE"/>
        </w:rPr>
        <w:t>Combining the running times above leaves you with O(N) which meets the criteria for this task.</w:t>
      </w:r>
    </w:p>
    <w:p w14:paraId="68D382F6" w14:textId="77777777" w:rsidR="00F12CE0" w:rsidRDefault="00F12CE0" w:rsidP="00CE3139">
      <w:pPr>
        <w:rPr>
          <w:sz w:val="28"/>
          <w:szCs w:val="28"/>
          <w:lang w:val="en-IE"/>
        </w:rPr>
      </w:pPr>
    </w:p>
    <w:p w14:paraId="2764433B" w14:textId="77777777" w:rsidR="00F12CE0" w:rsidRDefault="00F12CE0" w:rsidP="00CE3139">
      <w:pPr>
        <w:rPr>
          <w:sz w:val="28"/>
          <w:szCs w:val="28"/>
          <w:lang w:val="en-IE"/>
        </w:rPr>
      </w:pPr>
    </w:p>
    <w:p w14:paraId="199F406A" w14:textId="77777777" w:rsidR="00F12CE0" w:rsidRPr="00CE3139" w:rsidRDefault="00F12CE0" w:rsidP="00CE3139">
      <w:pPr>
        <w:rPr>
          <w:sz w:val="28"/>
          <w:szCs w:val="28"/>
          <w:lang w:val="en-IE"/>
        </w:rPr>
      </w:pPr>
    </w:p>
    <w:p w14:paraId="6B0EFC4F" w14:textId="77777777" w:rsidR="00CE3139" w:rsidRPr="00CE3139" w:rsidRDefault="00CE3139" w:rsidP="00CE3139">
      <w:pPr>
        <w:rPr>
          <w:b/>
          <w:bCs/>
          <w:color w:val="1F4E79" w:themeColor="accent1" w:themeShade="80"/>
          <w:sz w:val="28"/>
          <w:szCs w:val="28"/>
          <w:u w:val="single"/>
          <w:lang w:val="en-IE"/>
        </w:rPr>
      </w:pPr>
      <w:r w:rsidRPr="00CE3139">
        <w:rPr>
          <w:b/>
          <w:bCs/>
          <w:color w:val="1F4E79" w:themeColor="accent1" w:themeShade="80"/>
          <w:sz w:val="28"/>
          <w:szCs w:val="28"/>
          <w:u w:val="single"/>
          <w:lang w:val="en-IE"/>
        </w:rPr>
        <w:lastRenderedPageBreak/>
        <w:t xml:space="preserve">WHAT I DID TO MEET THE </w:t>
      </w:r>
      <w:r>
        <w:rPr>
          <w:b/>
          <w:bCs/>
          <w:color w:val="1F4E79" w:themeColor="accent1" w:themeShade="80"/>
          <w:sz w:val="28"/>
          <w:szCs w:val="28"/>
          <w:u w:val="single"/>
          <w:lang w:val="en-IE"/>
        </w:rPr>
        <w:t>REQUIREMENTS</w:t>
      </w:r>
      <w:r w:rsidRPr="00CE3139">
        <w:rPr>
          <w:b/>
          <w:bCs/>
          <w:color w:val="1F4E79" w:themeColor="accent1" w:themeShade="80"/>
          <w:sz w:val="28"/>
          <w:szCs w:val="28"/>
          <w:u w:val="single"/>
          <w:lang w:val="en-IE"/>
        </w:rPr>
        <w:t xml:space="preserve"> FOR THIS TASK:</w:t>
      </w:r>
    </w:p>
    <w:p w14:paraId="0C5962FF" w14:textId="1946BA94" w:rsidR="00CE3139" w:rsidRPr="00CE3139" w:rsidRDefault="00F12CE0" w:rsidP="003949FD">
      <w:pPr>
        <w:rPr>
          <w:sz w:val="28"/>
          <w:szCs w:val="28"/>
          <w:lang w:val="en-IE"/>
        </w:rPr>
      </w:pPr>
      <w:r>
        <w:rPr>
          <w:sz w:val="28"/>
          <w:szCs w:val="28"/>
          <w:lang w:val="en-IE"/>
        </w:rPr>
        <w:t>First,</w:t>
      </w:r>
      <w:r w:rsidR="003949FD">
        <w:rPr>
          <w:sz w:val="28"/>
          <w:szCs w:val="28"/>
          <w:lang w:val="en-IE"/>
        </w:rPr>
        <w:t xml:space="preserve"> I declared the function at the top and declared a variable for the number of products in my main:</w:t>
      </w:r>
    </w:p>
    <w:p w14:paraId="6F84F315"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//Task 4 Function calls</w:t>
      </w:r>
    </w:p>
    <w:p w14:paraId="5A6E52F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569CD6"/>
          <w:sz w:val="21"/>
          <w:szCs w:val="21"/>
          <w:lang w:val="en-IE" w:eastAsia="en-IE"/>
        </w:rPr>
        <w:t>void</w:t>
      </w: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IssueCount</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4EC9B0"/>
          <w:sz w:val="21"/>
          <w:szCs w:val="21"/>
          <w:lang w:val="en-IE" w:eastAsia="en-IE"/>
        </w:rPr>
        <w:t>productionLines</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6A9955"/>
          <w:sz w:val="21"/>
          <w:szCs w:val="21"/>
          <w:lang w:val="en-IE" w:eastAsia="en-IE"/>
        </w:rPr>
        <w:t xml:space="preserve">//Linear search to count the number of issues for all the </w:t>
      </w:r>
      <w:proofErr w:type="spellStart"/>
      <w:r w:rsidRPr="003949FD">
        <w:rPr>
          <w:rFonts w:ascii="Consolas" w:eastAsia="Times New Roman" w:hAnsi="Consolas" w:cs="Times New Roman"/>
          <w:color w:val="6A9955"/>
          <w:sz w:val="21"/>
          <w:szCs w:val="21"/>
          <w:lang w:val="en-IE" w:eastAsia="en-IE"/>
        </w:rPr>
        <w:t>productIDs</w:t>
      </w:r>
      <w:proofErr w:type="spellEnd"/>
    </w:p>
    <w:p w14:paraId="557245D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3E915BE3" w14:textId="77777777" w:rsidR="00CE3139" w:rsidRDefault="00CE3139" w:rsidP="00CE3139">
      <w:pPr>
        <w:rPr>
          <w:sz w:val="28"/>
          <w:szCs w:val="28"/>
          <w:lang w:val="en-IE"/>
        </w:rPr>
      </w:pPr>
    </w:p>
    <w:p w14:paraId="05DD75B8"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//for linear search</w:t>
      </w:r>
    </w:p>
    <w:p w14:paraId="1BF9BA3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no_ofProducts</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B5CEA8"/>
          <w:sz w:val="21"/>
          <w:szCs w:val="21"/>
          <w:lang w:val="en-IE" w:eastAsia="en-IE"/>
        </w:rPr>
        <w:t>0</w:t>
      </w:r>
      <w:r w:rsidRPr="003949FD">
        <w:rPr>
          <w:rFonts w:ascii="Consolas" w:eastAsia="Times New Roman" w:hAnsi="Consolas" w:cs="Times New Roman"/>
          <w:color w:val="CCCCCC"/>
          <w:sz w:val="21"/>
          <w:szCs w:val="21"/>
          <w:lang w:val="en-IE" w:eastAsia="en-IE"/>
        </w:rPr>
        <w:t>;</w:t>
      </w:r>
      <w:proofErr w:type="gramEnd"/>
    </w:p>
    <w:p w14:paraId="61D7F180" w14:textId="77777777" w:rsidR="003949FD" w:rsidRDefault="003949FD" w:rsidP="00CE3139">
      <w:pPr>
        <w:rPr>
          <w:sz w:val="28"/>
          <w:szCs w:val="28"/>
          <w:lang w:val="en-IE"/>
        </w:rPr>
      </w:pPr>
    </w:p>
    <w:p w14:paraId="3584DDBE" w14:textId="1D45AF45" w:rsidR="003949FD" w:rsidRDefault="003949FD" w:rsidP="00CE3139">
      <w:pPr>
        <w:rPr>
          <w:sz w:val="28"/>
          <w:szCs w:val="28"/>
          <w:lang w:val="en-IE"/>
        </w:rPr>
      </w:pPr>
      <w:proofErr w:type="gramStart"/>
      <w:r>
        <w:rPr>
          <w:sz w:val="28"/>
          <w:szCs w:val="28"/>
          <w:lang w:val="en-IE"/>
        </w:rPr>
        <w:t>Next</w:t>
      </w:r>
      <w:proofErr w:type="gramEnd"/>
      <w:r>
        <w:rPr>
          <w:sz w:val="28"/>
          <w:szCs w:val="28"/>
          <w:lang w:val="en-IE"/>
        </w:rPr>
        <w:t xml:space="preserve"> I called the function 4 times for each production line in my main:</w:t>
      </w:r>
    </w:p>
    <w:p w14:paraId="4481B248"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 xml:space="preserve">//calling </w:t>
      </w:r>
      <w:proofErr w:type="spellStart"/>
      <w:r w:rsidRPr="003949FD">
        <w:rPr>
          <w:rFonts w:ascii="Consolas" w:eastAsia="Times New Roman" w:hAnsi="Consolas" w:cs="Times New Roman"/>
          <w:color w:val="6A9955"/>
          <w:sz w:val="21"/>
          <w:szCs w:val="21"/>
          <w:lang w:val="en-IE" w:eastAsia="en-IE"/>
        </w:rPr>
        <w:t>funtions</w:t>
      </w:r>
      <w:proofErr w:type="spellEnd"/>
      <w:r w:rsidRPr="003949FD">
        <w:rPr>
          <w:rFonts w:ascii="Consolas" w:eastAsia="Times New Roman" w:hAnsi="Consolas" w:cs="Times New Roman"/>
          <w:color w:val="6A9955"/>
          <w:sz w:val="21"/>
          <w:szCs w:val="21"/>
          <w:lang w:val="en-IE" w:eastAsia="en-IE"/>
        </w:rPr>
        <w:t xml:space="preserve"> to count the number of issues for all the </w:t>
      </w:r>
      <w:proofErr w:type="spellStart"/>
      <w:r w:rsidRPr="003949FD">
        <w:rPr>
          <w:rFonts w:ascii="Consolas" w:eastAsia="Times New Roman" w:hAnsi="Consolas" w:cs="Times New Roman"/>
          <w:color w:val="6A9955"/>
          <w:sz w:val="21"/>
          <w:szCs w:val="21"/>
          <w:lang w:val="en-IE" w:eastAsia="en-IE"/>
        </w:rPr>
        <w:t>productIDs</w:t>
      </w:r>
      <w:proofErr w:type="spellEnd"/>
    </w:p>
    <w:p w14:paraId="3EA13E8F"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Issue</w:t>
      </w:r>
      <w:proofErr w:type="spellEnd"/>
      <w:r w:rsidRPr="003949FD">
        <w:rPr>
          <w:rFonts w:ascii="Consolas" w:eastAsia="Times New Roman" w:hAnsi="Consolas" w:cs="Times New Roman"/>
          <w:color w:val="CE9178"/>
          <w:sz w:val="21"/>
          <w:szCs w:val="21"/>
          <w:lang w:val="en-IE" w:eastAsia="en-IE"/>
        </w:rPr>
        <w:t xml:space="preserve"> count for each Product ID in Production Line 1:</w:t>
      </w:r>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w:t>
      </w:r>
    </w:p>
    <w:p w14:paraId="4AE9DBF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DCDCAA"/>
          <w:sz w:val="21"/>
          <w:szCs w:val="21"/>
          <w:lang w:val="en-IE" w:eastAsia="en-IE"/>
        </w:rPr>
        <w:t>IssueCount</w:t>
      </w:r>
      <w:proofErr w:type="spell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record</w:t>
      </w:r>
      <w:proofErr w:type="gramStart"/>
      <w:r w:rsidRPr="003949FD">
        <w:rPr>
          <w:rFonts w:ascii="Consolas" w:eastAsia="Times New Roman" w:hAnsi="Consolas" w:cs="Times New Roman"/>
          <w:color w:val="9CDCFE"/>
          <w:sz w:val="21"/>
          <w:szCs w:val="21"/>
          <w:lang w:val="en-IE" w:eastAsia="en-IE"/>
        </w:rPr>
        <w:t>1</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569CD6"/>
          <w:sz w:val="21"/>
          <w:szCs w:val="21"/>
          <w:lang w:val="en-IE" w:eastAsia="en-IE"/>
        </w:rPr>
        <w:t>PRODUCTS</w:t>
      </w:r>
      <w:proofErr w:type="gramEnd"/>
      <w:r w:rsidRPr="003949FD">
        <w:rPr>
          <w:rFonts w:ascii="Consolas" w:eastAsia="Times New Roman" w:hAnsi="Consolas" w:cs="Times New Roman"/>
          <w:color w:val="CCCCCC"/>
          <w:sz w:val="21"/>
          <w:szCs w:val="21"/>
          <w:lang w:val="en-IE" w:eastAsia="en-IE"/>
        </w:rPr>
        <w:t>);</w:t>
      </w:r>
    </w:p>
    <w:p w14:paraId="08A7D79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\n\</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Issue</w:t>
      </w:r>
      <w:proofErr w:type="spellEnd"/>
      <w:r w:rsidRPr="003949FD">
        <w:rPr>
          <w:rFonts w:ascii="Consolas" w:eastAsia="Times New Roman" w:hAnsi="Consolas" w:cs="Times New Roman"/>
          <w:color w:val="CE9178"/>
          <w:sz w:val="21"/>
          <w:szCs w:val="21"/>
          <w:lang w:val="en-IE" w:eastAsia="en-IE"/>
        </w:rPr>
        <w:t xml:space="preserve"> count for each Product ID in Production Line 2:</w:t>
      </w:r>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w:t>
      </w:r>
    </w:p>
    <w:p w14:paraId="2A076FD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DCDCAA"/>
          <w:sz w:val="21"/>
          <w:szCs w:val="21"/>
          <w:lang w:val="en-IE" w:eastAsia="en-IE"/>
        </w:rPr>
        <w:t>IssueCount</w:t>
      </w:r>
      <w:proofErr w:type="spell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record</w:t>
      </w:r>
      <w:proofErr w:type="gramStart"/>
      <w:r w:rsidRPr="003949FD">
        <w:rPr>
          <w:rFonts w:ascii="Consolas" w:eastAsia="Times New Roman" w:hAnsi="Consolas" w:cs="Times New Roman"/>
          <w:color w:val="9CDCFE"/>
          <w:sz w:val="21"/>
          <w:szCs w:val="21"/>
          <w:lang w:val="en-IE" w:eastAsia="en-IE"/>
        </w:rPr>
        <w:t>2</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569CD6"/>
          <w:sz w:val="21"/>
          <w:szCs w:val="21"/>
          <w:lang w:val="en-IE" w:eastAsia="en-IE"/>
        </w:rPr>
        <w:t>PRODUCTS</w:t>
      </w:r>
      <w:proofErr w:type="gramEnd"/>
      <w:r w:rsidRPr="003949FD">
        <w:rPr>
          <w:rFonts w:ascii="Consolas" w:eastAsia="Times New Roman" w:hAnsi="Consolas" w:cs="Times New Roman"/>
          <w:color w:val="CCCCCC"/>
          <w:sz w:val="21"/>
          <w:szCs w:val="21"/>
          <w:lang w:val="en-IE" w:eastAsia="en-IE"/>
        </w:rPr>
        <w:t>);</w:t>
      </w:r>
    </w:p>
    <w:p w14:paraId="7A5946D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\n\</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Issue</w:t>
      </w:r>
      <w:proofErr w:type="spellEnd"/>
      <w:r w:rsidRPr="003949FD">
        <w:rPr>
          <w:rFonts w:ascii="Consolas" w:eastAsia="Times New Roman" w:hAnsi="Consolas" w:cs="Times New Roman"/>
          <w:color w:val="CE9178"/>
          <w:sz w:val="21"/>
          <w:szCs w:val="21"/>
          <w:lang w:val="en-IE" w:eastAsia="en-IE"/>
        </w:rPr>
        <w:t xml:space="preserve"> count for each Product ID in Production Line 3:</w:t>
      </w:r>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w:t>
      </w:r>
    </w:p>
    <w:p w14:paraId="4E00975A"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DCDCAA"/>
          <w:sz w:val="21"/>
          <w:szCs w:val="21"/>
          <w:lang w:val="en-IE" w:eastAsia="en-IE"/>
        </w:rPr>
        <w:t>IssueCount</w:t>
      </w:r>
      <w:proofErr w:type="spell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record</w:t>
      </w:r>
      <w:proofErr w:type="gramStart"/>
      <w:r w:rsidRPr="003949FD">
        <w:rPr>
          <w:rFonts w:ascii="Consolas" w:eastAsia="Times New Roman" w:hAnsi="Consolas" w:cs="Times New Roman"/>
          <w:color w:val="9CDCFE"/>
          <w:sz w:val="21"/>
          <w:szCs w:val="21"/>
          <w:lang w:val="en-IE" w:eastAsia="en-IE"/>
        </w:rPr>
        <w:t>3</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569CD6"/>
          <w:sz w:val="21"/>
          <w:szCs w:val="21"/>
          <w:lang w:val="en-IE" w:eastAsia="en-IE"/>
        </w:rPr>
        <w:t>PRODUCTS</w:t>
      </w:r>
      <w:proofErr w:type="gramEnd"/>
      <w:r w:rsidRPr="003949FD">
        <w:rPr>
          <w:rFonts w:ascii="Consolas" w:eastAsia="Times New Roman" w:hAnsi="Consolas" w:cs="Times New Roman"/>
          <w:color w:val="CCCCCC"/>
          <w:sz w:val="21"/>
          <w:szCs w:val="21"/>
          <w:lang w:val="en-IE" w:eastAsia="en-IE"/>
        </w:rPr>
        <w:t>);</w:t>
      </w:r>
    </w:p>
    <w:p w14:paraId="07BB3655"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\n\</w:t>
      </w:r>
      <w:proofErr w:type="spellStart"/>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Issue</w:t>
      </w:r>
      <w:proofErr w:type="spellEnd"/>
      <w:r w:rsidRPr="003949FD">
        <w:rPr>
          <w:rFonts w:ascii="Consolas" w:eastAsia="Times New Roman" w:hAnsi="Consolas" w:cs="Times New Roman"/>
          <w:color w:val="CE9178"/>
          <w:sz w:val="21"/>
          <w:szCs w:val="21"/>
          <w:lang w:val="en-IE" w:eastAsia="en-IE"/>
        </w:rPr>
        <w:t xml:space="preserve"> count for each Product ID in Production Line 4:</w:t>
      </w:r>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w:t>
      </w:r>
    </w:p>
    <w:p w14:paraId="34201E2A"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DCDCAA"/>
          <w:sz w:val="21"/>
          <w:szCs w:val="21"/>
          <w:lang w:val="en-IE" w:eastAsia="en-IE"/>
        </w:rPr>
        <w:t>IssueCount</w:t>
      </w:r>
      <w:proofErr w:type="spell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record</w:t>
      </w:r>
      <w:proofErr w:type="gramStart"/>
      <w:r w:rsidRPr="003949FD">
        <w:rPr>
          <w:rFonts w:ascii="Consolas" w:eastAsia="Times New Roman" w:hAnsi="Consolas" w:cs="Times New Roman"/>
          <w:color w:val="9CDCFE"/>
          <w:sz w:val="21"/>
          <w:szCs w:val="21"/>
          <w:lang w:val="en-IE" w:eastAsia="en-IE"/>
        </w:rPr>
        <w:t>4</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569CD6"/>
          <w:sz w:val="21"/>
          <w:szCs w:val="21"/>
          <w:lang w:val="en-IE" w:eastAsia="en-IE"/>
        </w:rPr>
        <w:t>PRODUCTS</w:t>
      </w:r>
      <w:proofErr w:type="gramEnd"/>
      <w:r w:rsidRPr="003949FD">
        <w:rPr>
          <w:rFonts w:ascii="Consolas" w:eastAsia="Times New Roman" w:hAnsi="Consolas" w:cs="Times New Roman"/>
          <w:color w:val="CCCCCC"/>
          <w:sz w:val="21"/>
          <w:szCs w:val="21"/>
          <w:lang w:val="en-IE" w:eastAsia="en-IE"/>
        </w:rPr>
        <w:t>);</w:t>
      </w:r>
    </w:p>
    <w:p w14:paraId="07F6EDDD" w14:textId="77777777" w:rsidR="003949FD" w:rsidRDefault="003949FD" w:rsidP="00CE3139">
      <w:pPr>
        <w:rPr>
          <w:sz w:val="28"/>
          <w:szCs w:val="28"/>
          <w:lang w:val="en-IE"/>
        </w:rPr>
      </w:pPr>
    </w:p>
    <w:p w14:paraId="7D109690" w14:textId="77777777" w:rsidR="003949FD" w:rsidRDefault="003949FD" w:rsidP="00CE3139">
      <w:pPr>
        <w:rPr>
          <w:sz w:val="28"/>
          <w:szCs w:val="28"/>
          <w:lang w:val="en-IE"/>
        </w:rPr>
      </w:pPr>
    </w:p>
    <w:p w14:paraId="71FC3440" w14:textId="77777777" w:rsidR="003949FD" w:rsidRDefault="003949FD" w:rsidP="00CE3139">
      <w:pPr>
        <w:rPr>
          <w:sz w:val="28"/>
          <w:szCs w:val="28"/>
          <w:lang w:val="en-IE"/>
        </w:rPr>
      </w:pPr>
    </w:p>
    <w:p w14:paraId="40256A85" w14:textId="49707557" w:rsidR="003949FD" w:rsidRDefault="003949FD" w:rsidP="00CE3139">
      <w:pPr>
        <w:rPr>
          <w:sz w:val="28"/>
          <w:szCs w:val="28"/>
          <w:lang w:val="en-IE"/>
        </w:rPr>
      </w:pPr>
      <w:r>
        <w:rPr>
          <w:sz w:val="28"/>
          <w:szCs w:val="28"/>
          <w:lang w:val="en-IE"/>
        </w:rPr>
        <w:t>Lastly</w:t>
      </w:r>
      <w:r w:rsidR="00F12CE0">
        <w:rPr>
          <w:sz w:val="28"/>
          <w:szCs w:val="28"/>
          <w:lang w:val="en-IE"/>
        </w:rPr>
        <w:t>,</w:t>
      </w:r>
      <w:r>
        <w:rPr>
          <w:sz w:val="28"/>
          <w:szCs w:val="28"/>
          <w:lang w:val="en-IE"/>
        </w:rPr>
        <w:t xml:space="preserve"> I created my </w:t>
      </w:r>
      <w:proofErr w:type="spellStart"/>
      <w:r>
        <w:rPr>
          <w:sz w:val="28"/>
          <w:szCs w:val="28"/>
          <w:lang w:val="en-IE"/>
        </w:rPr>
        <w:t>IssueCount</w:t>
      </w:r>
      <w:proofErr w:type="spellEnd"/>
      <w:r>
        <w:rPr>
          <w:sz w:val="28"/>
          <w:szCs w:val="28"/>
          <w:lang w:val="en-IE"/>
        </w:rPr>
        <w:t xml:space="preserve"> function:</w:t>
      </w:r>
    </w:p>
    <w:p w14:paraId="0EAEC4B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6A9955"/>
          <w:sz w:val="21"/>
          <w:szCs w:val="21"/>
          <w:lang w:val="en-IE" w:eastAsia="en-IE"/>
        </w:rPr>
        <w:t>//TASK 4</w:t>
      </w:r>
    </w:p>
    <w:p w14:paraId="61BE32CB"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58AF6F0F"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569CD6"/>
          <w:sz w:val="21"/>
          <w:szCs w:val="21"/>
          <w:lang w:val="en-IE" w:eastAsia="en-IE"/>
        </w:rPr>
        <w:t>void</w:t>
      </w: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IssueCount</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569CD6"/>
          <w:sz w:val="21"/>
          <w:szCs w:val="21"/>
          <w:lang w:val="en-IE" w:eastAsia="en-IE"/>
        </w:rPr>
        <w:t>struct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4EC9B0"/>
          <w:sz w:val="21"/>
          <w:szCs w:val="21"/>
          <w:lang w:val="en-IE" w:eastAsia="en-IE"/>
        </w:rPr>
        <w:t>productionLines</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records</w:t>
      </w:r>
      <w:r w:rsidRPr="003949FD">
        <w:rPr>
          <w:rFonts w:ascii="Consolas" w:eastAsia="Times New Roman" w:hAnsi="Consolas" w:cs="Times New Roman"/>
          <w:color w:val="569CD6"/>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no_ofProducts</w:t>
      </w:r>
      <w:proofErr w:type="spell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6A9955"/>
          <w:sz w:val="21"/>
          <w:szCs w:val="21"/>
          <w:lang w:val="en-IE" w:eastAsia="en-IE"/>
        </w:rPr>
        <w:t xml:space="preserve">//Linear search to count the number of issues for all the </w:t>
      </w:r>
      <w:proofErr w:type="spellStart"/>
      <w:r w:rsidRPr="003949FD">
        <w:rPr>
          <w:rFonts w:ascii="Consolas" w:eastAsia="Times New Roman" w:hAnsi="Consolas" w:cs="Times New Roman"/>
          <w:color w:val="6A9955"/>
          <w:sz w:val="21"/>
          <w:szCs w:val="21"/>
          <w:lang w:val="en-IE" w:eastAsia="en-IE"/>
        </w:rPr>
        <w:t>productIDs</w:t>
      </w:r>
      <w:proofErr w:type="spellEnd"/>
    </w:p>
    <w:p w14:paraId="5D44801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6A9955"/>
          <w:sz w:val="21"/>
          <w:szCs w:val="21"/>
          <w:lang w:val="en-IE" w:eastAsia="en-IE"/>
        </w:rPr>
        <w:t xml:space="preserve">//beginning of </w:t>
      </w:r>
      <w:proofErr w:type="spellStart"/>
      <w:r w:rsidRPr="003949FD">
        <w:rPr>
          <w:rFonts w:ascii="Consolas" w:eastAsia="Times New Roman" w:hAnsi="Consolas" w:cs="Times New Roman"/>
          <w:color w:val="6A9955"/>
          <w:sz w:val="21"/>
          <w:szCs w:val="21"/>
          <w:lang w:val="en-IE" w:eastAsia="en-IE"/>
        </w:rPr>
        <w:t>IssueCount</w:t>
      </w:r>
      <w:proofErr w:type="spellEnd"/>
      <w:r w:rsidRPr="003949FD">
        <w:rPr>
          <w:rFonts w:ascii="Consolas" w:eastAsia="Times New Roman" w:hAnsi="Consolas" w:cs="Times New Roman"/>
          <w:color w:val="6A9955"/>
          <w:sz w:val="21"/>
          <w:szCs w:val="21"/>
          <w:lang w:val="en-IE" w:eastAsia="en-IE"/>
        </w:rPr>
        <w:t xml:space="preserve"> function</w:t>
      </w:r>
    </w:p>
    <w:p w14:paraId="27F2026A"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0A53681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w:t>
      </w:r>
      <w:proofErr w:type="gramStart"/>
      <w:r w:rsidRPr="003949FD">
        <w:rPr>
          <w:rFonts w:ascii="Consolas" w:eastAsia="Times New Roman" w:hAnsi="Consolas" w:cs="Times New Roman"/>
          <w:color w:val="CCCCCC"/>
          <w:sz w:val="21"/>
          <w:szCs w:val="21"/>
          <w:lang w:val="en-IE" w:eastAsia="en-IE"/>
        </w:rPr>
        <w:t>);</w:t>
      </w:r>
      <w:proofErr w:type="gramEnd"/>
    </w:p>
    <w:p w14:paraId="3CCDDE9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40E09687"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C586C0"/>
          <w:sz w:val="21"/>
          <w:szCs w:val="21"/>
          <w:lang w:val="en-IE" w:eastAsia="en-IE"/>
        </w:rPr>
        <w:t>for</w:t>
      </w:r>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0</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&lt;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no_ofProducts</w:t>
      </w:r>
      <w:proofErr w:type="spellEnd"/>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6A9955"/>
          <w:sz w:val="21"/>
          <w:szCs w:val="21"/>
          <w:lang w:val="en-IE" w:eastAsia="en-IE"/>
        </w:rPr>
        <w:t>//for loop to go through each record in the array</w:t>
      </w:r>
    </w:p>
    <w:p w14:paraId="02FB8CD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//beginning of for loop</w:t>
      </w:r>
    </w:p>
    <w:p w14:paraId="0755E44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6A9955"/>
          <w:sz w:val="21"/>
          <w:szCs w:val="21"/>
          <w:lang w:val="en-IE" w:eastAsia="en-IE"/>
        </w:rPr>
        <w:t>//get the productID of the current record</w:t>
      </w:r>
    </w:p>
    <w:p w14:paraId="0522392F"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productID</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records</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proofErr w:type="gramStart"/>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productID</w:t>
      </w:r>
      <w:proofErr w:type="spellEnd"/>
      <w:proofErr w:type="gramEnd"/>
      <w:r w:rsidRPr="003949FD">
        <w:rPr>
          <w:rFonts w:ascii="Consolas" w:eastAsia="Times New Roman" w:hAnsi="Consolas" w:cs="Times New Roman"/>
          <w:color w:val="CCCCCC"/>
          <w:sz w:val="21"/>
          <w:szCs w:val="21"/>
          <w:lang w:val="en-IE" w:eastAsia="en-IE"/>
        </w:rPr>
        <w:t>;</w:t>
      </w:r>
    </w:p>
    <w:p w14:paraId="0CF8609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6A9955"/>
          <w:sz w:val="21"/>
          <w:szCs w:val="21"/>
          <w:lang w:val="en-IE" w:eastAsia="en-IE"/>
        </w:rPr>
        <w:t>//initialise a counter for the total number of issues for the current productID</w:t>
      </w:r>
    </w:p>
    <w:p w14:paraId="2F9E1EA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totalissues</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w:t>
      </w:r>
      <w:proofErr w:type="gramEnd"/>
    </w:p>
    <w:p w14:paraId="6009EC0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77AFD80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lastRenderedPageBreak/>
        <w:t xml:space="preserve">        </w:t>
      </w:r>
      <w:proofErr w:type="gramStart"/>
      <w:r w:rsidRPr="003949FD">
        <w:rPr>
          <w:rFonts w:ascii="Consolas" w:eastAsia="Times New Roman" w:hAnsi="Consolas" w:cs="Times New Roman"/>
          <w:color w:val="C586C0"/>
          <w:sz w:val="21"/>
          <w:szCs w:val="21"/>
          <w:lang w:val="en-IE" w:eastAsia="en-IE"/>
        </w:rPr>
        <w:t>for</w:t>
      </w:r>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569CD6"/>
          <w:sz w:val="21"/>
          <w:szCs w:val="21"/>
          <w:lang w:val="en-IE" w:eastAsia="en-IE"/>
        </w:rPr>
        <w:t>int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j</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j</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&lt;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no_ofProducts</w:t>
      </w:r>
      <w:proofErr w:type="spellEnd"/>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j</w:t>
      </w:r>
      <w:r w:rsidRPr="003949FD">
        <w:rPr>
          <w:rFonts w:ascii="Consolas" w:eastAsia="Times New Roman" w:hAnsi="Consolas" w:cs="Times New Roman"/>
          <w:color w:val="D4D4D4"/>
          <w:sz w:val="21"/>
          <w:szCs w:val="21"/>
          <w:lang w:val="en-IE" w:eastAsia="en-IE"/>
        </w:rPr>
        <w:t>++</w:t>
      </w:r>
      <w:proofErr w:type="spell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6A9955"/>
          <w:sz w:val="21"/>
          <w:szCs w:val="21"/>
          <w:lang w:val="en-IE" w:eastAsia="en-IE"/>
        </w:rPr>
        <w:t xml:space="preserve">//for loop to find the </w:t>
      </w:r>
      <w:proofErr w:type="spellStart"/>
      <w:r w:rsidRPr="003949FD">
        <w:rPr>
          <w:rFonts w:ascii="Consolas" w:eastAsia="Times New Roman" w:hAnsi="Consolas" w:cs="Times New Roman"/>
          <w:color w:val="6A9955"/>
          <w:sz w:val="21"/>
          <w:szCs w:val="21"/>
          <w:lang w:val="en-IE" w:eastAsia="en-IE"/>
        </w:rPr>
        <w:t>occurences</w:t>
      </w:r>
      <w:proofErr w:type="spellEnd"/>
      <w:r w:rsidRPr="003949FD">
        <w:rPr>
          <w:rFonts w:ascii="Consolas" w:eastAsia="Times New Roman" w:hAnsi="Consolas" w:cs="Times New Roman"/>
          <w:color w:val="6A9955"/>
          <w:sz w:val="21"/>
          <w:szCs w:val="21"/>
          <w:lang w:val="en-IE" w:eastAsia="en-IE"/>
        </w:rPr>
        <w:t xml:space="preserve"> of the current productID in the remaining records</w:t>
      </w:r>
    </w:p>
    <w:p w14:paraId="2FFFC88F"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//beginning of inner for loop</w:t>
      </w:r>
    </w:p>
    <w:p w14:paraId="02BDD00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46E220E4"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C586C0"/>
          <w:sz w:val="21"/>
          <w:szCs w:val="21"/>
          <w:lang w:val="en-IE" w:eastAsia="en-IE"/>
        </w:rPr>
        <w:t>if</w:t>
      </w:r>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9CDCFE"/>
          <w:sz w:val="21"/>
          <w:szCs w:val="21"/>
          <w:lang w:val="en-IE" w:eastAsia="en-IE"/>
        </w:rPr>
        <w:t>productID</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records</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j</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9CDCFE"/>
          <w:sz w:val="21"/>
          <w:szCs w:val="21"/>
          <w:lang w:val="en-IE" w:eastAsia="en-IE"/>
        </w:rPr>
        <w:t>productID</w:t>
      </w: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6A9955"/>
          <w:sz w:val="21"/>
          <w:szCs w:val="21"/>
          <w:lang w:val="en-IE" w:eastAsia="en-IE"/>
        </w:rPr>
        <w:t>//if a duplicate productID is found</w:t>
      </w:r>
    </w:p>
    <w:p w14:paraId="6C1492D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//beginning of if statement</w:t>
      </w:r>
    </w:p>
    <w:p w14:paraId="6C51FB9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202D1C88"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6A9955"/>
          <w:sz w:val="21"/>
          <w:szCs w:val="21"/>
          <w:lang w:val="en-IE" w:eastAsia="en-IE"/>
        </w:rPr>
        <w:t>//increment the total issues counter</w:t>
      </w:r>
    </w:p>
    <w:p w14:paraId="7DAC570F"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totalissues</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totalissues</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w:t>
      </w:r>
      <w:proofErr w:type="gramEnd"/>
    </w:p>
    <w:p w14:paraId="5794C97E"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0202C81C"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//end of if statement</w:t>
      </w:r>
    </w:p>
    <w:p w14:paraId="3FC38BC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4BD60E3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//end of inner for loop</w:t>
      </w:r>
    </w:p>
    <w:p w14:paraId="6DEC11F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proofErr w:type="gram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proofErr w:type="gramEnd"/>
      <w:r w:rsidRPr="003949FD">
        <w:rPr>
          <w:rFonts w:ascii="Consolas" w:eastAsia="Times New Roman" w:hAnsi="Consolas" w:cs="Times New Roman"/>
          <w:color w:val="CE9178"/>
          <w:sz w:val="21"/>
          <w:szCs w:val="21"/>
          <w:lang w:val="en-IE" w:eastAsia="en-IE"/>
        </w:rPr>
        <w:t xml:space="preserve">"Product ID: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CE9178"/>
          <w:sz w:val="21"/>
          <w:szCs w:val="21"/>
          <w:lang w:val="en-IE" w:eastAsia="en-IE"/>
        </w:rPr>
        <w:t xml:space="preserve"> | Total Issues: </w:t>
      </w:r>
      <w:r w:rsidRPr="003949FD">
        <w:rPr>
          <w:rFonts w:ascii="Consolas" w:eastAsia="Times New Roman" w:hAnsi="Consolas" w:cs="Times New Roman"/>
          <w:color w:val="9CDCFE"/>
          <w:sz w:val="21"/>
          <w:szCs w:val="21"/>
          <w:lang w:val="en-IE" w:eastAsia="en-IE"/>
        </w:rPr>
        <w:t>%d</w:t>
      </w:r>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productID</w:t>
      </w:r>
      <w:proofErr w:type="spellEnd"/>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totalissues</w:t>
      </w:r>
      <w:proofErr w:type="spellEnd"/>
      <w:r w:rsidRPr="003949FD">
        <w:rPr>
          <w:rFonts w:ascii="Consolas" w:eastAsia="Times New Roman" w:hAnsi="Consolas" w:cs="Times New Roman"/>
          <w:color w:val="CCCCCC"/>
          <w:sz w:val="21"/>
          <w:szCs w:val="21"/>
          <w:lang w:val="en-IE" w:eastAsia="en-IE"/>
        </w:rPr>
        <w:t>);</w:t>
      </w:r>
    </w:p>
    <w:p w14:paraId="1479531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0D74B195"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6A9955"/>
          <w:sz w:val="21"/>
          <w:szCs w:val="21"/>
          <w:lang w:val="en-IE" w:eastAsia="en-IE"/>
        </w:rPr>
        <w:t>//</w:t>
      </w:r>
      <w:proofErr w:type="spellStart"/>
      <w:r w:rsidRPr="003949FD">
        <w:rPr>
          <w:rFonts w:ascii="Consolas" w:eastAsia="Times New Roman" w:hAnsi="Consolas" w:cs="Times New Roman"/>
          <w:color w:val="6A9955"/>
          <w:sz w:val="21"/>
          <w:szCs w:val="21"/>
          <w:lang w:val="en-IE" w:eastAsia="en-IE"/>
        </w:rPr>
        <w:t>skiping</w:t>
      </w:r>
      <w:proofErr w:type="spellEnd"/>
      <w:r w:rsidRPr="003949FD">
        <w:rPr>
          <w:rFonts w:ascii="Consolas" w:eastAsia="Times New Roman" w:hAnsi="Consolas" w:cs="Times New Roman"/>
          <w:color w:val="6A9955"/>
          <w:sz w:val="21"/>
          <w:szCs w:val="21"/>
          <w:lang w:val="en-IE" w:eastAsia="en-IE"/>
        </w:rPr>
        <w:t xml:space="preserve"> to the next unique productID by incrementing the outer loop variable. This avoids redundant counting for consecutive occurrences of the same </w:t>
      </w:r>
      <w:proofErr w:type="gramStart"/>
      <w:r w:rsidRPr="003949FD">
        <w:rPr>
          <w:rFonts w:ascii="Consolas" w:eastAsia="Times New Roman" w:hAnsi="Consolas" w:cs="Times New Roman"/>
          <w:color w:val="6A9955"/>
          <w:sz w:val="21"/>
          <w:szCs w:val="21"/>
          <w:lang w:val="en-IE" w:eastAsia="en-IE"/>
        </w:rPr>
        <w:t>productID</w:t>
      </w:r>
      <w:proofErr w:type="gramEnd"/>
    </w:p>
    <w:p w14:paraId="50CD650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C586C0"/>
          <w:sz w:val="21"/>
          <w:szCs w:val="21"/>
          <w:lang w:val="en-IE" w:eastAsia="en-IE"/>
        </w:rPr>
        <w:t>while</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proofErr w:type="gram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&lt;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no_ofProducts</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&amp;&amp;</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productID</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9CDCFE"/>
          <w:sz w:val="21"/>
          <w:szCs w:val="21"/>
          <w:lang w:val="en-IE" w:eastAsia="en-IE"/>
        </w:rPr>
        <w:t>records</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w:t>
      </w:r>
      <w:proofErr w:type="spellStart"/>
      <w:r w:rsidRPr="003949FD">
        <w:rPr>
          <w:rFonts w:ascii="Consolas" w:eastAsia="Times New Roman" w:hAnsi="Consolas" w:cs="Times New Roman"/>
          <w:color w:val="9CDCFE"/>
          <w:sz w:val="21"/>
          <w:szCs w:val="21"/>
          <w:lang w:val="en-IE" w:eastAsia="en-IE"/>
        </w:rPr>
        <w:t>productID</w:t>
      </w:r>
      <w:proofErr w:type="spellEnd"/>
      <w:r w:rsidRPr="003949FD">
        <w:rPr>
          <w:rFonts w:ascii="Consolas" w:eastAsia="Times New Roman" w:hAnsi="Consolas" w:cs="Times New Roman"/>
          <w:color w:val="CCCCCC"/>
          <w:sz w:val="21"/>
          <w:szCs w:val="21"/>
          <w:lang w:val="en-IE" w:eastAsia="en-IE"/>
        </w:rPr>
        <w:t>)</w:t>
      </w:r>
    </w:p>
    <w:p w14:paraId="72A913A8"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//beginning of while loop</w:t>
      </w:r>
    </w:p>
    <w:p w14:paraId="5B63FFA0"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2652970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spellStart"/>
      <w:r w:rsidRPr="003949FD">
        <w:rPr>
          <w:rFonts w:ascii="Consolas" w:eastAsia="Times New Roman" w:hAnsi="Consolas" w:cs="Times New Roman"/>
          <w:color w:val="9CDCFE"/>
          <w:sz w:val="21"/>
          <w:szCs w:val="21"/>
          <w:lang w:val="en-IE" w:eastAsia="en-IE"/>
        </w:rPr>
        <w:t>i</w:t>
      </w:r>
      <w:proofErr w:type="spellEnd"/>
      <w:r w:rsidRPr="003949FD">
        <w:rPr>
          <w:rFonts w:ascii="Consolas" w:eastAsia="Times New Roman" w:hAnsi="Consolas" w:cs="Times New Roman"/>
          <w:color w:val="CCCCCC"/>
          <w:sz w:val="21"/>
          <w:szCs w:val="21"/>
          <w:lang w:val="en-IE" w:eastAsia="en-IE"/>
        </w:rPr>
        <w:t xml:space="preserve"> </w:t>
      </w:r>
      <w:r w:rsidRPr="003949FD">
        <w:rPr>
          <w:rFonts w:ascii="Consolas" w:eastAsia="Times New Roman" w:hAnsi="Consolas" w:cs="Times New Roman"/>
          <w:color w:val="D4D4D4"/>
          <w:sz w:val="21"/>
          <w:szCs w:val="21"/>
          <w:lang w:val="en-IE" w:eastAsia="en-IE"/>
        </w:rPr>
        <w:t>+</w:t>
      </w:r>
      <w:r w:rsidRPr="003949FD">
        <w:rPr>
          <w:rFonts w:ascii="Consolas" w:eastAsia="Times New Roman" w:hAnsi="Consolas" w:cs="Times New Roman"/>
          <w:color w:val="CCCCCC"/>
          <w:sz w:val="21"/>
          <w:szCs w:val="21"/>
          <w:lang w:val="en-IE" w:eastAsia="en-IE"/>
        </w:rPr>
        <w:t xml:space="preserve"> </w:t>
      </w:r>
      <w:proofErr w:type="gramStart"/>
      <w:r w:rsidRPr="003949FD">
        <w:rPr>
          <w:rFonts w:ascii="Consolas" w:eastAsia="Times New Roman" w:hAnsi="Consolas" w:cs="Times New Roman"/>
          <w:color w:val="B5CEA8"/>
          <w:sz w:val="21"/>
          <w:szCs w:val="21"/>
          <w:lang w:val="en-IE" w:eastAsia="en-IE"/>
        </w:rPr>
        <w:t>1</w:t>
      </w:r>
      <w:r w:rsidRPr="003949FD">
        <w:rPr>
          <w:rFonts w:ascii="Consolas" w:eastAsia="Times New Roman" w:hAnsi="Consolas" w:cs="Times New Roman"/>
          <w:color w:val="CCCCCC"/>
          <w:sz w:val="21"/>
          <w:szCs w:val="21"/>
          <w:lang w:val="en-IE" w:eastAsia="en-IE"/>
        </w:rPr>
        <w:t>;</w:t>
      </w:r>
      <w:proofErr w:type="gramEnd"/>
    </w:p>
    <w:p w14:paraId="4978FC0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xml:space="preserve">            </w:t>
      </w:r>
    </w:p>
    <w:p w14:paraId="416A5903"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//end of while loop</w:t>
      </w:r>
    </w:p>
    <w:p w14:paraId="27E59D36"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2ECCE148"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r w:rsidRPr="003949FD">
        <w:rPr>
          <w:rFonts w:ascii="Consolas" w:eastAsia="Times New Roman" w:hAnsi="Consolas" w:cs="Times New Roman"/>
          <w:color w:val="6A9955"/>
          <w:sz w:val="21"/>
          <w:szCs w:val="21"/>
          <w:lang w:val="en-IE" w:eastAsia="en-IE"/>
        </w:rPr>
        <w:t>//end of for loop</w:t>
      </w:r>
    </w:p>
    <w:p w14:paraId="04EB57A2"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538D9879"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     </w:t>
      </w:r>
      <w:proofErr w:type="spellStart"/>
      <w:r w:rsidRPr="003949FD">
        <w:rPr>
          <w:rFonts w:ascii="Consolas" w:eastAsia="Times New Roman" w:hAnsi="Consolas" w:cs="Times New Roman"/>
          <w:color w:val="DCDCAA"/>
          <w:sz w:val="21"/>
          <w:szCs w:val="21"/>
          <w:lang w:val="en-IE" w:eastAsia="en-IE"/>
        </w:rPr>
        <w:t>printf</w:t>
      </w:r>
      <w:proofErr w:type="spellEnd"/>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CE9178"/>
          <w:sz w:val="21"/>
          <w:szCs w:val="21"/>
          <w:lang w:val="en-IE" w:eastAsia="en-IE"/>
        </w:rPr>
        <w:t>"-------------------------------------</w:t>
      </w:r>
      <w:r w:rsidRPr="003949FD">
        <w:rPr>
          <w:rFonts w:ascii="Consolas" w:eastAsia="Times New Roman" w:hAnsi="Consolas" w:cs="Times New Roman"/>
          <w:color w:val="D7BA7D"/>
          <w:sz w:val="21"/>
          <w:szCs w:val="21"/>
          <w:lang w:val="en-IE" w:eastAsia="en-IE"/>
        </w:rPr>
        <w:t>\n</w:t>
      </w:r>
      <w:r w:rsidRPr="003949FD">
        <w:rPr>
          <w:rFonts w:ascii="Consolas" w:eastAsia="Times New Roman" w:hAnsi="Consolas" w:cs="Times New Roman"/>
          <w:color w:val="CE9178"/>
          <w:sz w:val="21"/>
          <w:szCs w:val="21"/>
          <w:lang w:val="en-IE" w:eastAsia="en-IE"/>
        </w:rPr>
        <w:t>"</w:t>
      </w:r>
      <w:proofErr w:type="gramStart"/>
      <w:r w:rsidRPr="003949FD">
        <w:rPr>
          <w:rFonts w:ascii="Consolas" w:eastAsia="Times New Roman" w:hAnsi="Consolas" w:cs="Times New Roman"/>
          <w:color w:val="CCCCCC"/>
          <w:sz w:val="21"/>
          <w:szCs w:val="21"/>
          <w:lang w:val="en-IE" w:eastAsia="en-IE"/>
        </w:rPr>
        <w:t>);</w:t>
      </w:r>
      <w:proofErr w:type="gramEnd"/>
    </w:p>
    <w:p w14:paraId="7A1F43C1"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p>
    <w:p w14:paraId="1C772F3D" w14:textId="77777777" w:rsidR="003949FD" w:rsidRPr="003949FD" w:rsidRDefault="003949FD" w:rsidP="003949FD">
      <w:pPr>
        <w:shd w:val="clear" w:color="auto" w:fill="1F1F1F"/>
        <w:spacing w:line="285" w:lineRule="atLeast"/>
        <w:rPr>
          <w:rFonts w:ascii="Consolas" w:eastAsia="Times New Roman" w:hAnsi="Consolas" w:cs="Times New Roman"/>
          <w:color w:val="CCCCCC"/>
          <w:sz w:val="21"/>
          <w:szCs w:val="21"/>
          <w:lang w:val="en-IE" w:eastAsia="en-IE"/>
        </w:rPr>
      </w:pPr>
      <w:r w:rsidRPr="003949FD">
        <w:rPr>
          <w:rFonts w:ascii="Consolas" w:eastAsia="Times New Roman" w:hAnsi="Consolas" w:cs="Times New Roman"/>
          <w:color w:val="CCCCCC"/>
          <w:sz w:val="21"/>
          <w:szCs w:val="21"/>
          <w:lang w:val="en-IE" w:eastAsia="en-IE"/>
        </w:rPr>
        <w:t>}</w:t>
      </w:r>
      <w:r w:rsidRPr="003949FD">
        <w:rPr>
          <w:rFonts w:ascii="Consolas" w:eastAsia="Times New Roman" w:hAnsi="Consolas" w:cs="Times New Roman"/>
          <w:color w:val="6A9955"/>
          <w:sz w:val="21"/>
          <w:szCs w:val="21"/>
          <w:lang w:val="en-IE" w:eastAsia="en-IE"/>
        </w:rPr>
        <w:t xml:space="preserve">//end of </w:t>
      </w:r>
      <w:proofErr w:type="spellStart"/>
      <w:r w:rsidRPr="003949FD">
        <w:rPr>
          <w:rFonts w:ascii="Consolas" w:eastAsia="Times New Roman" w:hAnsi="Consolas" w:cs="Times New Roman"/>
          <w:color w:val="6A9955"/>
          <w:sz w:val="21"/>
          <w:szCs w:val="21"/>
          <w:lang w:val="en-IE" w:eastAsia="en-IE"/>
        </w:rPr>
        <w:t>IssueCount</w:t>
      </w:r>
      <w:proofErr w:type="spellEnd"/>
      <w:r w:rsidRPr="003949FD">
        <w:rPr>
          <w:rFonts w:ascii="Consolas" w:eastAsia="Times New Roman" w:hAnsi="Consolas" w:cs="Times New Roman"/>
          <w:color w:val="6A9955"/>
          <w:sz w:val="21"/>
          <w:szCs w:val="21"/>
          <w:lang w:val="en-IE" w:eastAsia="en-IE"/>
        </w:rPr>
        <w:t xml:space="preserve"> function</w:t>
      </w:r>
    </w:p>
    <w:p w14:paraId="4C334596" w14:textId="77777777" w:rsidR="003949FD" w:rsidRDefault="003949FD" w:rsidP="00CE3139">
      <w:pPr>
        <w:rPr>
          <w:sz w:val="28"/>
          <w:szCs w:val="28"/>
          <w:lang w:val="en-IE"/>
        </w:rPr>
      </w:pPr>
    </w:p>
    <w:p w14:paraId="413A8D09" w14:textId="182A6345" w:rsidR="007D3C1B" w:rsidRDefault="00541B5C" w:rsidP="00541B5C">
      <w:pPr>
        <w:rPr>
          <w:b/>
          <w:bCs/>
          <w:i/>
          <w:iCs/>
          <w:color w:val="538135" w:themeColor="accent6" w:themeShade="BF"/>
          <w:sz w:val="32"/>
          <w:szCs w:val="32"/>
          <w:u w:val="single"/>
          <w:lang w:val="en-IE"/>
        </w:rPr>
      </w:pPr>
      <w:r w:rsidRPr="00840638">
        <w:rPr>
          <w:b/>
          <w:bCs/>
          <w:i/>
          <w:iCs/>
          <w:color w:val="538135" w:themeColor="accent6" w:themeShade="BF"/>
          <w:sz w:val="32"/>
          <w:szCs w:val="32"/>
          <w:u w:val="single"/>
          <w:lang w:val="en-IE"/>
        </w:rPr>
        <w:t>PSEUDOCODE TASK</w:t>
      </w:r>
      <w:r>
        <w:rPr>
          <w:b/>
          <w:bCs/>
          <w:i/>
          <w:iCs/>
          <w:color w:val="538135" w:themeColor="accent6" w:themeShade="BF"/>
          <w:sz w:val="32"/>
          <w:szCs w:val="32"/>
          <w:u w:val="single"/>
          <w:lang w:val="en-IE"/>
        </w:rPr>
        <w:t>4</w:t>
      </w:r>
    </w:p>
    <w:p w14:paraId="1E768042" w14:textId="77777777" w:rsidR="003949FD" w:rsidRDefault="003949FD" w:rsidP="00541B5C">
      <w:pPr>
        <w:rPr>
          <w:b/>
          <w:bCs/>
          <w:i/>
          <w:iCs/>
          <w:color w:val="538135" w:themeColor="accent6" w:themeShade="BF"/>
          <w:sz w:val="32"/>
          <w:szCs w:val="32"/>
          <w:u w:val="single"/>
          <w:lang w:val="en-IE"/>
        </w:rPr>
      </w:pPr>
    </w:p>
    <w:p w14:paraId="7E4F348B" w14:textId="77777777" w:rsidR="003949FD" w:rsidRPr="003949FD" w:rsidRDefault="003949FD" w:rsidP="003949FD">
      <w:pPr>
        <w:rPr>
          <w:sz w:val="24"/>
          <w:szCs w:val="24"/>
          <w:lang w:val="en-IE"/>
        </w:rPr>
      </w:pPr>
      <w:r w:rsidRPr="003949FD">
        <w:rPr>
          <w:sz w:val="24"/>
          <w:szCs w:val="24"/>
          <w:lang w:val="en-IE"/>
        </w:rPr>
        <w:t xml:space="preserve">Function </w:t>
      </w:r>
      <w:proofErr w:type="spellStart"/>
      <w:proofErr w:type="gramStart"/>
      <w:r w:rsidRPr="003949FD">
        <w:rPr>
          <w:sz w:val="24"/>
          <w:szCs w:val="24"/>
          <w:lang w:val="en-IE"/>
        </w:rPr>
        <w:t>IssueCount</w:t>
      </w:r>
      <w:proofErr w:type="spellEnd"/>
      <w:r w:rsidRPr="003949FD">
        <w:rPr>
          <w:sz w:val="24"/>
          <w:szCs w:val="24"/>
          <w:lang w:val="en-IE"/>
        </w:rPr>
        <w:t>( records</w:t>
      </w:r>
      <w:proofErr w:type="gramEnd"/>
      <w:r w:rsidRPr="003949FD">
        <w:rPr>
          <w:sz w:val="24"/>
          <w:szCs w:val="24"/>
          <w:lang w:val="en-IE"/>
        </w:rPr>
        <w:t xml:space="preserve">[], </w:t>
      </w:r>
      <w:proofErr w:type="spellStart"/>
      <w:r w:rsidRPr="003949FD">
        <w:rPr>
          <w:sz w:val="24"/>
          <w:szCs w:val="24"/>
          <w:lang w:val="en-IE"/>
        </w:rPr>
        <w:t>no_ofProducts</w:t>
      </w:r>
      <w:proofErr w:type="spellEnd"/>
      <w:r w:rsidRPr="003949FD">
        <w:rPr>
          <w:sz w:val="24"/>
          <w:szCs w:val="24"/>
          <w:lang w:val="en-IE"/>
        </w:rPr>
        <w:t>)</w:t>
      </w:r>
    </w:p>
    <w:p w14:paraId="3F9FAB36" w14:textId="6879BF25" w:rsidR="003949FD" w:rsidRDefault="003949FD" w:rsidP="003949FD">
      <w:pPr>
        <w:rPr>
          <w:sz w:val="24"/>
          <w:szCs w:val="24"/>
          <w:lang w:val="en-IE"/>
        </w:rPr>
      </w:pPr>
      <w:r>
        <w:rPr>
          <w:sz w:val="24"/>
          <w:szCs w:val="24"/>
          <w:lang w:val="en-IE"/>
        </w:rPr>
        <w:tab/>
      </w:r>
      <w:proofErr w:type="spellStart"/>
      <w:r>
        <w:rPr>
          <w:sz w:val="24"/>
          <w:szCs w:val="24"/>
          <w:lang w:val="en-IE"/>
        </w:rPr>
        <w:t>i</w:t>
      </w:r>
      <w:proofErr w:type="spellEnd"/>
      <w:r>
        <w:rPr>
          <w:sz w:val="24"/>
          <w:szCs w:val="24"/>
          <w:lang w:val="en-IE"/>
        </w:rPr>
        <w:t xml:space="preserve"> = 0</w:t>
      </w:r>
    </w:p>
    <w:p w14:paraId="6B78BD30" w14:textId="1B186D62" w:rsidR="003949FD" w:rsidRDefault="003949FD" w:rsidP="003949FD">
      <w:pPr>
        <w:rPr>
          <w:sz w:val="24"/>
          <w:szCs w:val="24"/>
          <w:lang w:val="en-IE"/>
        </w:rPr>
      </w:pPr>
      <w:r>
        <w:rPr>
          <w:sz w:val="24"/>
          <w:szCs w:val="24"/>
          <w:lang w:val="en-IE"/>
        </w:rPr>
        <w:tab/>
        <w:t>j = 0</w:t>
      </w:r>
    </w:p>
    <w:p w14:paraId="2ABF4A5F" w14:textId="77777777" w:rsidR="003949FD" w:rsidRPr="003949FD" w:rsidRDefault="003949FD" w:rsidP="003949FD">
      <w:pPr>
        <w:rPr>
          <w:sz w:val="24"/>
          <w:szCs w:val="24"/>
          <w:lang w:val="en-IE"/>
        </w:rPr>
      </w:pPr>
    </w:p>
    <w:p w14:paraId="6B78140D" w14:textId="7777777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t xml:space="preserve">for </w:t>
      </w:r>
      <w:proofErr w:type="spellStart"/>
      <w:r w:rsidRPr="003949FD">
        <w:rPr>
          <w:sz w:val="24"/>
          <w:szCs w:val="24"/>
          <w:lang w:val="en-IE"/>
        </w:rPr>
        <w:t>i</w:t>
      </w:r>
      <w:proofErr w:type="spellEnd"/>
      <w:r w:rsidRPr="003949FD">
        <w:rPr>
          <w:sz w:val="24"/>
          <w:szCs w:val="24"/>
          <w:lang w:val="en-IE"/>
        </w:rPr>
        <w:t xml:space="preserve"> = 0 to </w:t>
      </w:r>
      <w:proofErr w:type="spellStart"/>
      <w:r w:rsidRPr="003949FD">
        <w:rPr>
          <w:sz w:val="24"/>
          <w:szCs w:val="24"/>
          <w:lang w:val="en-IE"/>
        </w:rPr>
        <w:t>no_ofProducts</w:t>
      </w:r>
      <w:proofErr w:type="spellEnd"/>
      <w:r w:rsidRPr="003949FD">
        <w:rPr>
          <w:sz w:val="24"/>
          <w:szCs w:val="24"/>
          <w:lang w:val="en-IE"/>
        </w:rPr>
        <w:t xml:space="preserve"> -1 do</w:t>
      </w:r>
    </w:p>
    <w:p w14:paraId="78A623F7" w14:textId="0794F7D4"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r>
        <w:rPr>
          <w:sz w:val="24"/>
          <w:szCs w:val="24"/>
          <w:lang w:val="en-IE"/>
        </w:rPr>
        <w:tab/>
      </w:r>
      <w:proofErr w:type="spellStart"/>
      <w:r w:rsidRPr="003949FD">
        <w:rPr>
          <w:sz w:val="24"/>
          <w:szCs w:val="24"/>
          <w:lang w:val="en-IE"/>
        </w:rPr>
        <w:t>delare</w:t>
      </w:r>
      <w:proofErr w:type="spellEnd"/>
      <w:r w:rsidRPr="003949FD">
        <w:rPr>
          <w:sz w:val="24"/>
          <w:szCs w:val="24"/>
          <w:lang w:val="en-IE"/>
        </w:rPr>
        <w:t xml:space="preserve"> </w:t>
      </w:r>
      <w:proofErr w:type="spellStart"/>
      <w:r w:rsidRPr="003949FD">
        <w:rPr>
          <w:sz w:val="24"/>
          <w:szCs w:val="24"/>
          <w:lang w:val="en-IE"/>
        </w:rPr>
        <w:t>productID</w:t>
      </w:r>
      <w:proofErr w:type="spellEnd"/>
      <w:r w:rsidRPr="003949FD">
        <w:rPr>
          <w:sz w:val="24"/>
          <w:szCs w:val="24"/>
          <w:lang w:val="en-IE"/>
        </w:rPr>
        <w:t xml:space="preserve"> = records[</w:t>
      </w:r>
      <w:proofErr w:type="spellStart"/>
      <w:r w:rsidRPr="003949FD">
        <w:rPr>
          <w:sz w:val="24"/>
          <w:szCs w:val="24"/>
          <w:lang w:val="en-IE"/>
        </w:rPr>
        <w:t>i</w:t>
      </w:r>
      <w:proofErr w:type="spellEnd"/>
      <w:proofErr w:type="gramStart"/>
      <w:r w:rsidRPr="003949FD">
        <w:rPr>
          <w:sz w:val="24"/>
          <w:szCs w:val="24"/>
          <w:lang w:val="en-IE"/>
        </w:rPr>
        <w:t>].</w:t>
      </w:r>
      <w:proofErr w:type="spellStart"/>
      <w:r w:rsidRPr="003949FD">
        <w:rPr>
          <w:sz w:val="24"/>
          <w:szCs w:val="24"/>
          <w:lang w:val="en-IE"/>
        </w:rPr>
        <w:t>productID</w:t>
      </w:r>
      <w:proofErr w:type="spellEnd"/>
      <w:proofErr w:type="gramEnd"/>
    </w:p>
    <w:p w14:paraId="18BEB4A4" w14:textId="78F44745"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r>
        <w:rPr>
          <w:sz w:val="24"/>
          <w:szCs w:val="24"/>
          <w:lang w:val="en-IE"/>
        </w:rPr>
        <w:tab/>
      </w:r>
      <w:proofErr w:type="spellStart"/>
      <w:r w:rsidRPr="003949FD">
        <w:rPr>
          <w:sz w:val="24"/>
          <w:szCs w:val="24"/>
          <w:lang w:val="en-IE"/>
        </w:rPr>
        <w:t>declaretotalissues</w:t>
      </w:r>
      <w:proofErr w:type="spellEnd"/>
      <w:r w:rsidRPr="003949FD">
        <w:rPr>
          <w:sz w:val="24"/>
          <w:szCs w:val="24"/>
          <w:lang w:val="en-IE"/>
        </w:rPr>
        <w:t xml:space="preserve"> = 1</w:t>
      </w:r>
    </w:p>
    <w:p w14:paraId="6724BF6F" w14:textId="77777777" w:rsidR="003949FD" w:rsidRPr="003949FD" w:rsidRDefault="003949FD" w:rsidP="003949FD">
      <w:pPr>
        <w:rPr>
          <w:sz w:val="24"/>
          <w:szCs w:val="24"/>
          <w:lang w:val="en-IE"/>
        </w:rPr>
      </w:pPr>
    </w:p>
    <w:p w14:paraId="07D0E696" w14:textId="4E5F184D"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r>
        <w:rPr>
          <w:sz w:val="24"/>
          <w:szCs w:val="24"/>
          <w:lang w:val="en-IE"/>
        </w:rPr>
        <w:tab/>
      </w:r>
      <w:proofErr w:type="gramStart"/>
      <w:r w:rsidRPr="003949FD">
        <w:rPr>
          <w:sz w:val="24"/>
          <w:szCs w:val="24"/>
          <w:lang w:val="en-IE"/>
        </w:rPr>
        <w:t>for</w:t>
      </w:r>
      <w:r>
        <w:rPr>
          <w:sz w:val="24"/>
          <w:szCs w:val="24"/>
          <w:lang w:val="en-IE"/>
        </w:rPr>
        <w:t xml:space="preserve"> </w:t>
      </w:r>
      <w:r w:rsidRPr="003949FD">
        <w:rPr>
          <w:sz w:val="24"/>
          <w:szCs w:val="24"/>
          <w:lang w:val="en-IE"/>
        </w:rPr>
        <w:t xml:space="preserve"> j</w:t>
      </w:r>
      <w:proofErr w:type="gramEnd"/>
      <w:r w:rsidRPr="003949FD">
        <w:rPr>
          <w:sz w:val="24"/>
          <w:szCs w:val="24"/>
          <w:lang w:val="en-IE"/>
        </w:rPr>
        <w:t xml:space="preserve"> = </w:t>
      </w:r>
      <w:proofErr w:type="spellStart"/>
      <w:r w:rsidRPr="003949FD">
        <w:rPr>
          <w:sz w:val="24"/>
          <w:szCs w:val="24"/>
          <w:lang w:val="en-IE"/>
        </w:rPr>
        <w:t>i</w:t>
      </w:r>
      <w:proofErr w:type="spellEnd"/>
      <w:r w:rsidRPr="003949FD">
        <w:rPr>
          <w:sz w:val="24"/>
          <w:szCs w:val="24"/>
          <w:lang w:val="en-IE"/>
        </w:rPr>
        <w:t xml:space="preserve"> + 1 to  </w:t>
      </w:r>
      <w:proofErr w:type="spellStart"/>
      <w:r w:rsidRPr="003949FD">
        <w:rPr>
          <w:sz w:val="24"/>
          <w:szCs w:val="24"/>
          <w:lang w:val="en-IE"/>
        </w:rPr>
        <w:t>no_ofProducts</w:t>
      </w:r>
      <w:proofErr w:type="spellEnd"/>
      <w:r w:rsidRPr="003949FD">
        <w:rPr>
          <w:sz w:val="24"/>
          <w:szCs w:val="24"/>
          <w:lang w:val="en-IE"/>
        </w:rPr>
        <w:t xml:space="preserve"> - 1 do</w:t>
      </w:r>
    </w:p>
    <w:p w14:paraId="742AB320" w14:textId="77777777" w:rsidR="003949FD" w:rsidRPr="003949FD" w:rsidRDefault="003949FD" w:rsidP="003949FD">
      <w:pPr>
        <w:rPr>
          <w:sz w:val="24"/>
          <w:szCs w:val="24"/>
          <w:lang w:val="en-IE"/>
        </w:rPr>
      </w:pPr>
    </w:p>
    <w:p w14:paraId="2526BA07" w14:textId="31343417"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r w:rsidRPr="003949FD">
        <w:rPr>
          <w:sz w:val="24"/>
          <w:szCs w:val="24"/>
          <w:lang w:val="en-IE"/>
        </w:rPr>
        <w:tab/>
      </w:r>
      <w:r>
        <w:rPr>
          <w:sz w:val="24"/>
          <w:szCs w:val="24"/>
          <w:lang w:val="en-IE"/>
        </w:rPr>
        <w:tab/>
      </w:r>
      <w:r w:rsidRPr="003949FD">
        <w:rPr>
          <w:sz w:val="24"/>
          <w:szCs w:val="24"/>
          <w:lang w:val="en-IE"/>
        </w:rPr>
        <w:t>if ProductID is records[j</w:t>
      </w:r>
      <w:proofErr w:type="gramStart"/>
      <w:r w:rsidRPr="003949FD">
        <w:rPr>
          <w:sz w:val="24"/>
          <w:szCs w:val="24"/>
          <w:lang w:val="en-IE"/>
        </w:rPr>
        <w:t>].productID</w:t>
      </w:r>
      <w:proofErr w:type="gramEnd"/>
      <w:r w:rsidRPr="003949FD">
        <w:rPr>
          <w:sz w:val="24"/>
          <w:szCs w:val="24"/>
          <w:lang w:val="en-IE"/>
        </w:rPr>
        <w:t>)</w:t>
      </w:r>
    </w:p>
    <w:p w14:paraId="59BB6B7E" w14:textId="3ABF2255"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r w:rsidRPr="003949FD">
        <w:rPr>
          <w:sz w:val="24"/>
          <w:szCs w:val="24"/>
          <w:lang w:val="en-IE"/>
        </w:rPr>
        <w:tab/>
      </w:r>
      <w:r>
        <w:rPr>
          <w:sz w:val="24"/>
          <w:szCs w:val="24"/>
          <w:lang w:val="en-IE"/>
        </w:rPr>
        <w:tab/>
      </w:r>
      <w:r w:rsidRPr="003949FD">
        <w:rPr>
          <w:sz w:val="24"/>
          <w:szCs w:val="24"/>
          <w:lang w:val="en-IE"/>
        </w:rPr>
        <w:t xml:space="preserve">Increment </w:t>
      </w:r>
      <w:proofErr w:type="spellStart"/>
      <w:proofErr w:type="gramStart"/>
      <w:r w:rsidRPr="003949FD">
        <w:rPr>
          <w:sz w:val="24"/>
          <w:szCs w:val="24"/>
          <w:lang w:val="en-IE"/>
        </w:rPr>
        <w:t>totalissues</w:t>
      </w:r>
      <w:proofErr w:type="spellEnd"/>
      <w:proofErr w:type="gramEnd"/>
    </w:p>
    <w:p w14:paraId="0617AF85" w14:textId="77777777" w:rsidR="003949FD" w:rsidRPr="003949FD" w:rsidRDefault="003949FD" w:rsidP="003949FD">
      <w:pPr>
        <w:rPr>
          <w:sz w:val="24"/>
          <w:szCs w:val="24"/>
          <w:lang w:val="en-IE"/>
        </w:rPr>
      </w:pPr>
      <w:r w:rsidRPr="003949FD">
        <w:rPr>
          <w:sz w:val="24"/>
          <w:szCs w:val="24"/>
          <w:lang w:val="en-IE"/>
        </w:rPr>
        <w:tab/>
      </w:r>
      <w:r w:rsidRPr="003949FD">
        <w:rPr>
          <w:sz w:val="24"/>
          <w:szCs w:val="24"/>
          <w:lang w:val="en-IE"/>
        </w:rPr>
        <w:tab/>
      </w:r>
      <w:r w:rsidRPr="003949FD">
        <w:rPr>
          <w:sz w:val="24"/>
          <w:szCs w:val="24"/>
          <w:lang w:val="en-IE"/>
        </w:rPr>
        <w:tab/>
      </w:r>
      <w:proofErr w:type="spellStart"/>
      <w:r w:rsidRPr="003949FD">
        <w:rPr>
          <w:sz w:val="24"/>
          <w:szCs w:val="24"/>
          <w:lang w:val="en-IE"/>
        </w:rPr>
        <w:t>EndIf</w:t>
      </w:r>
      <w:proofErr w:type="spellEnd"/>
    </w:p>
    <w:p w14:paraId="55B546A0" w14:textId="77777777" w:rsidR="003949FD" w:rsidRPr="003949FD" w:rsidRDefault="003949FD" w:rsidP="003949FD">
      <w:pPr>
        <w:rPr>
          <w:sz w:val="24"/>
          <w:szCs w:val="24"/>
          <w:lang w:val="en-IE"/>
        </w:rPr>
      </w:pPr>
      <w:r w:rsidRPr="003949FD">
        <w:rPr>
          <w:sz w:val="24"/>
          <w:szCs w:val="24"/>
          <w:lang w:val="en-IE"/>
        </w:rPr>
        <w:tab/>
      </w:r>
      <w:r w:rsidRPr="003949FD">
        <w:rPr>
          <w:sz w:val="24"/>
          <w:szCs w:val="24"/>
          <w:lang w:val="en-IE"/>
        </w:rPr>
        <w:tab/>
      </w:r>
      <w:proofErr w:type="spellStart"/>
      <w:r w:rsidRPr="003949FD">
        <w:rPr>
          <w:sz w:val="24"/>
          <w:szCs w:val="24"/>
          <w:lang w:val="en-IE"/>
        </w:rPr>
        <w:t>Endfor</w:t>
      </w:r>
      <w:proofErr w:type="spellEnd"/>
    </w:p>
    <w:p w14:paraId="266342A4" w14:textId="5194F7C3"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r>
        <w:rPr>
          <w:sz w:val="24"/>
          <w:szCs w:val="24"/>
          <w:lang w:val="en-IE"/>
        </w:rPr>
        <w:tab/>
      </w:r>
      <w:proofErr w:type="spellStart"/>
      <w:proofErr w:type="gramStart"/>
      <w:r w:rsidRPr="003949FD">
        <w:rPr>
          <w:sz w:val="24"/>
          <w:szCs w:val="24"/>
          <w:lang w:val="en-IE"/>
        </w:rPr>
        <w:t>printf</w:t>
      </w:r>
      <w:proofErr w:type="spellEnd"/>
      <w:r w:rsidRPr="003949FD">
        <w:rPr>
          <w:sz w:val="24"/>
          <w:szCs w:val="24"/>
          <w:lang w:val="en-IE"/>
        </w:rPr>
        <w:t>(</w:t>
      </w:r>
      <w:proofErr w:type="gramEnd"/>
      <w:r w:rsidRPr="003949FD">
        <w:rPr>
          <w:sz w:val="24"/>
          <w:szCs w:val="24"/>
          <w:lang w:val="en-IE"/>
        </w:rPr>
        <w:t xml:space="preserve">"Product ID:", </w:t>
      </w:r>
      <w:proofErr w:type="spellStart"/>
      <w:r w:rsidRPr="003949FD">
        <w:rPr>
          <w:sz w:val="24"/>
          <w:szCs w:val="24"/>
          <w:lang w:val="en-IE"/>
        </w:rPr>
        <w:t>productID</w:t>
      </w:r>
      <w:proofErr w:type="spellEnd"/>
      <w:r w:rsidRPr="003949FD">
        <w:rPr>
          <w:sz w:val="24"/>
          <w:szCs w:val="24"/>
          <w:lang w:val="en-IE"/>
        </w:rPr>
        <w:t xml:space="preserve">, "Total Issues:", </w:t>
      </w:r>
      <w:proofErr w:type="spellStart"/>
      <w:r w:rsidRPr="003949FD">
        <w:rPr>
          <w:sz w:val="24"/>
          <w:szCs w:val="24"/>
          <w:lang w:val="en-IE"/>
        </w:rPr>
        <w:t>totalissues</w:t>
      </w:r>
      <w:proofErr w:type="spellEnd"/>
      <w:r w:rsidRPr="003949FD">
        <w:rPr>
          <w:sz w:val="24"/>
          <w:szCs w:val="24"/>
          <w:lang w:val="en-IE"/>
        </w:rPr>
        <w:t>)</w:t>
      </w:r>
    </w:p>
    <w:p w14:paraId="4900513D" w14:textId="77777777" w:rsidR="003949FD" w:rsidRPr="003949FD" w:rsidRDefault="003949FD" w:rsidP="003949FD">
      <w:pPr>
        <w:rPr>
          <w:sz w:val="24"/>
          <w:szCs w:val="24"/>
          <w:lang w:val="en-IE"/>
        </w:rPr>
      </w:pPr>
    </w:p>
    <w:p w14:paraId="2C396BD3" w14:textId="5AF1C85C" w:rsidR="003949FD" w:rsidRPr="003949FD" w:rsidRDefault="003949FD" w:rsidP="003949FD">
      <w:pPr>
        <w:rPr>
          <w:sz w:val="24"/>
          <w:szCs w:val="24"/>
          <w:lang w:val="en-IE"/>
        </w:rPr>
      </w:pPr>
      <w:r w:rsidRPr="003949FD">
        <w:rPr>
          <w:sz w:val="24"/>
          <w:szCs w:val="24"/>
          <w:lang w:val="en-IE"/>
        </w:rPr>
        <w:t xml:space="preserve">        </w:t>
      </w:r>
      <w:r w:rsidRPr="003949FD">
        <w:rPr>
          <w:sz w:val="24"/>
          <w:szCs w:val="24"/>
          <w:lang w:val="en-IE"/>
        </w:rPr>
        <w:tab/>
      </w:r>
      <w:r>
        <w:rPr>
          <w:sz w:val="24"/>
          <w:szCs w:val="24"/>
          <w:lang w:val="en-IE"/>
        </w:rPr>
        <w:tab/>
      </w:r>
      <w:r w:rsidRPr="003949FD">
        <w:rPr>
          <w:sz w:val="24"/>
          <w:szCs w:val="24"/>
          <w:lang w:val="en-IE"/>
        </w:rPr>
        <w:t xml:space="preserve">while i + 1 &lt; </w:t>
      </w:r>
      <w:proofErr w:type="spellStart"/>
      <w:r w:rsidRPr="003949FD">
        <w:rPr>
          <w:sz w:val="24"/>
          <w:szCs w:val="24"/>
          <w:lang w:val="en-IE"/>
        </w:rPr>
        <w:t>no_ofProducts</w:t>
      </w:r>
      <w:proofErr w:type="spellEnd"/>
      <w:r w:rsidRPr="003949FD">
        <w:rPr>
          <w:sz w:val="24"/>
          <w:szCs w:val="24"/>
          <w:lang w:val="en-IE"/>
        </w:rPr>
        <w:t xml:space="preserve"> AND </w:t>
      </w:r>
      <w:proofErr w:type="spellStart"/>
      <w:r w:rsidRPr="003949FD">
        <w:rPr>
          <w:sz w:val="24"/>
          <w:szCs w:val="24"/>
          <w:lang w:val="en-IE"/>
        </w:rPr>
        <w:t>productID</w:t>
      </w:r>
      <w:proofErr w:type="spellEnd"/>
      <w:r w:rsidRPr="003949FD">
        <w:rPr>
          <w:sz w:val="24"/>
          <w:szCs w:val="24"/>
          <w:lang w:val="en-IE"/>
        </w:rPr>
        <w:t xml:space="preserve"> is </w:t>
      </w:r>
      <w:proofErr w:type="gramStart"/>
      <w:r w:rsidRPr="003949FD">
        <w:rPr>
          <w:sz w:val="24"/>
          <w:szCs w:val="24"/>
          <w:lang w:val="en-IE"/>
        </w:rPr>
        <w:t>records[</w:t>
      </w:r>
      <w:proofErr w:type="spellStart"/>
      <w:proofErr w:type="gramEnd"/>
      <w:r w:rsidRPr="003949FD">
        <w:rPr>
          <w:sz w:val="24"/>
          <w:szCs w:val="24"/>
          <w:lang w:val="en-IE"/>
        </w:rPr>
        <w:t>i</w:t>
      </w:r>
      <w:proofErr w:type="spellEnd"/>
      <w:r w:rsidRPr="003949FD">
        <w:rPr>
          <w:sz w:val="24"/>
          <w:szCs w:val="24"/>
          <w:lang w:val="en-IE"/>
        </w:rPr>
        <w:t xml:space="preserve"> + 1].</w:t>
      </w:r>
      <w:proofErr w:type="spellStart"/>
      <w:r w:rsidRPr="003949FD">
        <w:rPr>
          <w:sz w:val="24"/>
          <w:szCs w:val="24"/>
          <w:lang w:val="en-IE"/>
        </w:rPr>
        <w:t>productID</w:t>
      </w:r>
      <w:proofErr w:type="spellEnd"/>
    </w:p>
    <w:p w14:paraId="642BC4D4" w14:textId="6102CC39" w:rsidR="003949FD" w:rsidRPr="003949FD" w:rsidRDefault="003949FD" w:rsidP="003949FD">
      <w:pPr>
        <w:rPr>
          <w:sz w:val="24"/>
          <w:szCs w:val="24"/>
          <w:lang w:val="en-IE"/>
        </w:rPr>
      </w:pPr>
      <w:r w:rsidRPr="003949FD">
        <w:rPr>
          <w:sz w:val="24"/>
          <w:szCs w:val="24"/>
          <w:lang w:val="en-IE"/>
        </w:rPr>
        <w:t xml:space="preserve">       </w:t>
      </w:r>
      <w:r>
        <w:rPr>
          <w:sz w:val="24"/>
          <w:szCs w:val="24"/>
          <w:lang w:val="en-IE"/>
        </w:rPr>
        <w:tab/>
      </w:r>
      <w:r>
        <w:rPr>
          <w:sz w:val="24"/>
          <w:szCs w:val="24"/>
          <w:lang w:val="en-IE"/>
        </w:rPr>
        <w:tab/>
      </w:r>
      <w:r>
        <w:rPr>
          <w:sz w:val="24"/>
          <w:szCs w:val="24"/>
          <w:lang w:val="en-IE"/>
        </w:rPr>
        <w:tab/>
      </w:r>
      <w:r w:rsidRPr="003949FD">
        <w:rPr>
          <w:sz w:val="24"/>
          <w:szCs w:val="24"/>
          <w:lang w:val="en-IE"/>
        </w:rPr>
        <w:t xml:space="preserve">Increment </w:t>
      </w:r>
      <w:proofErr w:type="spellStart"/>
      <w:r w:rsidRPr="003949FD">
        <w:rPr>
          <w:sz w:val="24"/>
          <w:szCs w:val="24"/>
          <w:lang w:val="en-IE"/>
        </w:rPr>
        <w:t>i</w:t>
      </w:r>
      <w:proofErr w:type="spellEnd"/>
    </w:p>
    <w:p w14:paraId="7E2AEAC1" w14:textId="77777777" w:rsidR="003949FD" w:rsidRPr="003949FD" w:rsidRDefault="003949FD" w:rsidP="003949FD">
      <w:pPr>
        <w:rPr>
          <w:sz w:val="24"/>
          <w:szCs w:val="24"/>
          <w:lang w:val="en-IE"/>
        </w:rPr>
      </w:pPr>
      <w:r w:rsidRPr="003949FD">
        <w:rPr>
          <w:sz w:val="24"/>
          <w:szCs w:val="24"/>
          <w:lang w:val="en-IE"/>
        </w:rPr>
        <w:tab/>
      </w:r>
      <w:r w:rsidRPr="003949FD">
        <w:rPr>
          <w:sz w:val="24"/>
          <w:szCs w:val="24"/>
          <w:lang w:val="en-IE"/>
        </w:rPr>
        <w:tab/>
      </w:r>
      <w:proofErr w:type="spellStart"/>
      <w:r w:rsidRPr="003949FD">
        <w:rPr>
          <w:sz w:val="24"/>
          <w:szCs w:val="24"/>
          <w:lang w:val="en-IE"/>
        </w:rPr>
        <w:t>Endwhile</w:t>
      </w:r>
      <w:proofErr w:type="spellEnd"/>
    </w:p>
    <w:p w14:paraId="4F7CE3FA" w14:textId="77777777" w:rsidR="003949FD" w:rsidRPr="003949FD" w:rsidRDefault="003949FD" w:rsidP="003949FD">
      <w:pPr>
        <w:rPr>
          <w:sz w:val="24"/>
          <w:szCs w:val="24"/>
          <w:lang w:val="en-IE"/>
        </w:rPr>
      </w:pPr>
      <w:r w:rsidRPr="003949FD">
        <w:rPr>
          <w:sz w:val="24"/>
          <w:szCs w:val="24"/>
          <w:lang w:val="en-IE"/>
        </w:rPr>
        <w:tab/>
      </w:r>
      <w:proofErr w:type="spellStart"/>
      <w:r w:rsidRPr="003949FD">
        <w:rPr>
          <w:sz w:val="24"/>
          <w:szCs w:val="24"/>
          <w:lang w:val="en-IE"/>
        </w:rPr>
        <w:t>Endfor</w:t>
      </w:r>
      <w:proofErr w:type="spellEnd"/>
    </w:p>
    <w:p w14:paraId="0542BD06" w14:textId="77777777" w:rsidR="003949FD" w:rsidRPr="003949FD" w:rsidRDefault="003949FD" w:rsidP="003949FD">
      <w:pPr>
        <w:rPr>
          <w:sz w:val="24"/>
          <w:szCs w:val="24"/>
          <w:lang w:val="en-IE"/>
        </w:rPr>
      </w:pPr>
    </w:p>
    <w:p w14:paraId="38DC5A0C" w14:textId="6C5A426E" w:rsidR="003949FD" w:rsidRDefault="003949FD" w:rsidP="003949FD">
      <w:pPr>
        <w:rPr>
          <w:sz w:val="24"/>
          <w:szCs w:val="24"/>
          <w:lang w:val="en-IE"/>
        </w:rPr>
      </w:pPr>
      <w:proofErr w:type="spellStart"/>
      <w:r w:rsidRPr="003949FD">
        <w:rPr>
          <w:sz w:val="24"/>
          <w:szCs w:val="24"/>
          <w:lang w:val="en-IE"/>
        </w:rPr>
        <w:t>EndFunction</w:t>
      </w:r>
      <w:proofErr w:type="spellEnd"/>
      <w:r w:rsidRPr="003949FD">
        <w:rPr>
          <w:sz w:val="24"/>
          <w:szCs w:val="24"/>
          <w:lang w:val="en-IE"/>
        </w:rPr>
        <w:t xml:space="preserve"> </w:t>
      </w:r>
      <w:proofErr w:type="spellStart"/>
      <w:r w:rsidRPr="003949FD">
        <w:rPr>
          <w:sz w:val="24"/>
          <w:szCs w:val="24"/>
          <w:lang w:val="en-IE"/>
        </w:rPr>
        <w:t>IssueCount</w:t>
      </w:r>
      <w:proofErr w:type="spellEnd"/>
    </w:p>
    <w:p w14:paraId="77020C0C" w14:textId="77777777" w:rsidR="00633311" w:rsidRDefault="00633311" w:rsidP="003949FD">
      <w:pPr>
        <w:rPr>
          <w:sz w:val="24"/>
          <w:szCs w:val="24"/>
          <w:lang w:val="en-IE"/>
        </w:rPr>
      </w:pPr>
    </w:p>
    <w:p w14:paraId="58BB1189" w14:textId="6A2595C1" w:rsidR="00633311" w:rsidRDefault="00633311" w:rsidP="00F12CE0">
      <w:pPr>
        <w:rPr>
          <w:sz w:val="24"/>
          <w:szCs w:val="24"/>
          <w:lang w:val="en-IE"/>
        </w:rPr>
      </w:pPr>
      <w:r>
        <w:rPr>
          <w:sz w:val="24"/>
          <w:szCs w:val="24"/>
          <w:lang w:val="en-IE"/>
        </w:rPr>
        <w:t>This is what my task 4 displays:</w:t>
      </w:r>
    </w:p>
    <w:p w14:paraId="63B27ED4" w14:textId="668BFB74" w:rsidR="00633311" w:rsidRDefault="00633311" w:rsidP="003949FD">
      <w:pPr>
        <w:rPr>
          <w:sz w:val="24"/>
          <w:szCs w:val="24"/>
          <w:lang w:val="en-IE"/>
        </w:rPr>
      </w:pPr>
      <w:r w:rsidRPr="00633311">
        <w:rPr>
          <w:noProof/>
          <w:sz w:val="24"/>
          <w:szCs w:val="24"/>
          <w:lang w:val="en-IE"/>
        </w:rPr>
        <w:drawing>
          <wp:inline distT="0" distB="0" distL="0" distR="0" wp14:anchorId="233A77CB" wp14:editId="47F1C1FA">
            <wp:extent cx="3423775" cy="5181600"/>
            <wp:effectExtent l="0" t="0" r="5715" b="0"/>
            <wp:docPr id="491467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67721" name="Picture 1" descr="A screenshot of a computer&#10;&#10;Description automatically generated"/>
                    <pic:cNvPicPr/>
                  </pic:nvPicPr>
                  <pic:blipFill>
                    <a:blip r:embed="rId18"/>
                    <a:stretch>
                      <a:fillRect/>
                    </a:stretch>
                  </pic:blipFill>
                  <pic:spPr>
                    <a:xfrm>
                      <a:off x="0" y="0"/>
                      <a:ext cx="3428893" cy="5189345"/>
                    </a:xfrm>
                    <a:prstGeom prst="rect">
                      <a:avLst/>
                    </a:prstGeom>
                  </pic:spPr>
                </pic:pic>
              </a:graphicData>
            </a:graphic>
          </wp:inline>
        </w:drawing>
      </w:r>
    </w:p>
    <w:p w14:paraId="476E7985" w14:textId="77777777" w:rsidR="00633311" w:rsidRDefault="00633311" w:rsidP="003949FD">
      <w:pPr>
        <w:rPr>
          <w:sz w:val="24"/>
          <w:szCs w:val="24"/>
          <w:lang w:val="en-IE"/>
        </w:rPr>
      </w:pPr>
    </w:p>
    <w:p w14:paraId="234A79A9" w14:textId="77777777" w:rsidR="00633311" w:rsidRPr="003949FD" w:rsidRDefault="00633311" w:rsidP="003949FD">
      <w:pPr>
        <w:rPr>
          <w:sz w:val="24"/>
          <w:szCs w:val="24"/>
          <w:lang w:val="en-IE"/>
        </w:rPr>
      </w:pPr>
    </w:p>
    <w:sectPr w:rsidR="00633311" w:rsidRPr="003949F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ED32E" w14:textId="77777777" w:rsidR="00217255" w:rsidRDefault="00217255" w:rsidP="00840638">
      <w:r>
        <w:separator/>
      </w:r>
    </w:p>
  </w:endnote>
  <w:endnote w:type="continuationSeparator" w:id="0">
    <w:p w14:paraId="123F32E6" w14:textId="77777777" w:rsidR="00217255" w:rsidRDefault="00217255" w:rsidP="0084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38FB" w14:textId="77777777" w:rsidR="00217255" w:rsidRDefault="00217255" w:rsidP="00840638">
      <w:r>
        <w:separator/>
      </w:r>
    </w:p>
  </w:footnote>
  <w:footnote w:type="continuationSeparator" w:id="0">
    <w:p w14:paraId="6311AFE1" w14:textId="77777777" w:rsidR="00217255" w:rsidRDefault="00217255" w:rsidP="00840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D7C9" w14:textId="77777777" w:rsidR="00840638" w:rsidRDefault="00840638">
    <w:pPr>
      <w:pStyle w:val="Header"/>
      <w:rPr>
        <w:lang w:val="en-IE"/>
      </w:rPr>
    </w:pPr>
  </w:p>
  <w:p w14:paraId="3BC93D9B" w14:textId="77777777" w:rsidR="00840638" w:rsidRDefault="00840638">
    <w:pPr>
      <w:pStyle w:val="Header"/>
      <w:rPr>
        <w:lang w:val="en-IE"/>
      </w:rPr>
    </w:pPr>
  </w:p>
  <w:p w14:paraId="5912C242" w14:textId="77777777" w:rsidR="00840638" w:rsidRDefault="00840638">
    <w:pPr>
      <w:pStyle w:val="Header"/>
      <w:rPr>
        <w:lang w:val="en-IE"/>
      </w:rPr>
    </w:pPr>
  </w:p>
  <w:p w14:paraId="0C835DE2" w14:textId="77777777" w:rsidR="00840638" w:rsidRDefault="00840638">
    <w:pPr>
      <w:pStyle w:val="Header"/>
      <w:rPr>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C17D8D"/>
    <w:multiLevelType w:val="hybridMultilevel"/>
    <w:tmpl w:val="C1CC66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1068E3"/>
    <w:multiLevelType w:val="hybridMultilevel"/>
    <w:tmpl w:val="3042D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0E295C35"/>
    <w:multiLevelType w:val="hybridMultilevel"/>
    <w:tmpl w:val="2B6C5C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C007FF4"/>
    <w:multiLevelType w:val="hybridMultilevel"/>
    <w:tmpl w:val="C8FAA27C"/>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A384665"/>
    <w:multiLevelType w:val="hybridMultilevel"/>
    <w:tmpl w:val="C3C84D20"/>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E3D4D3E"/>
    <w:multiLevelType w:val="hybridMultilevel"/>
    <w:tmpl w:val="188279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44165820">
    <w:abstractNumId w:val="23"/>
  </w:num>
  <w:num w:numId="2" w16cid:durableId="1401053499">
    <w:abstractNumId w:val="13"/>
  </w:num>
  <w:num w:numId="3" w16cid:durableId="1529874033">
    <w:abstractNumId w:val="10"/>
  </w:num>
  <w:num w:numId="4" w16cid:durableId="55662676">
    <w:abstractNumId w:val="26"/>
  </w:num>
  <w:num w:numId="5" w16cid:durableId="904149946">
    <w:abstractNumId w:val="16"/>
  </w:num>
  <w:num w:numId="6" w16cid:durableId="1712460294">
    <w:abstractNumId w:val="19"/>
  </w:num>
  <w:num w:numId="7" w16cid:durableId="1000698109">
    <w:abstractNumId w:val="22"/>
  </w:num>
  <w:num w:numId="8" w16cid:durableId="220479222">
    <w:abstractNumId w:val="9"/>
  </w:num>
  <w:num w:numId="9" w16cid:durableId="584998192">
    <w:abstractNumId w:val="7"/>
  </w:num>
  <w:num w:numId="10" w16cid:durableId="2013097164">
    <w:abstractNumId w:val="6"/>
  </w:num>
  <w:num w:numId="11" w16cid:durableId="1164392263">
    <w:abstractNumId w:val="5"/>
  </w:num>
  <w:num w:numId="12" w16cid:durableId="745079502">
    <w:abstractNumId w:val="4"/>
  </w:num>
  <w:num w:numId="13" w16cid:durableId="644890928">
    <w:abstractNumId w:val="8"/>
  </w:num>
  <w:num w:numId="14" w16cid:durableId="580994231">
    <w:abstractNumId w:val="3"/>
  </w:num>
  <w:num w:numId="15" w16cid:durableId="699164639">
    <w:abstractNumId w:val="2"/>
  </w:num>
  <w:num w:numId="16" w16cid:durableId="1978141852">
    <w:abstractNumId w:val="1"/>
  </w:num>
  <w:num w:numId="17" w16cid:durableId="46153492">
    <w:abstractNumId w:val="0"/>
  </w:num>
  <w:num w:numId="18" w16cid:durableId="1252163164">
    <w:abstractNumId w:val="17"/>
  </w:num>
  <w:num w:numId="19" w16cid:durableId="216747062">
    <w:abstractNumId w:val="18"/>
  </w:num>
  <w:num w:numId="20" w16cid:durableId="1367172988">
    <w:abstractNumId w:val="24"/>
  </w:num>
  <w:num w:numId="21" w16cid:durableId="1073236440">
    <w:abstractNumId w:val="21"/>
  </w:num>
  <w:num w:numId="22" w16cid:durableId="334847368">
    <w:abstractNumId w:val="12"/>
  </w:num>
  <w:num w:numId="23" w16cid:durableId="328601348">
    <w:abstractNumId w:val="27"/>
  </w:num>
  <w:num w:numId="24" w16cid:durableId="1412387785">
    <w:abstractNumId w:val="14"/>
  </w:num>
  <w:num w:numId="25" w16cid:durableId="652566951">
    <w:abstractNumId w:val="28"/>
  </w:num>
  <w:num w:numId="26" w16cid:durableId="96952201">
    <w:abstractNumId w:val="20"/>
  </w:num>
  <w:num w:numId="27" w16cid:durableId="1251887382">
    <w:abstractNumId w:val="11"/>
  </w:num>
  <w:num w:numId="28" w16cid:durableId="1447970415">
    <w:abstractNumId w:val="25"/>
  </w:num>
  <w:num w:numId="29" w16cid:durableId="17344221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F1"/>
    <w:rsid w:val="00015165"/>
    <w:rsid w:val="0009274C"/>
    <w:rsid w:val="000D5983"/>
    <w:rsid w:val="000E1BF1"/>
    <w:rsid w:val="00125116"/>
    <w:rsid w:val="00133D7A"/>
    <w:rsid w:val="001451C4"/>
    <w:rsid w:val="00165890"/>
    <w:rsid w:val="001B2CCB"/>
    <w:rsid w:val="001F284E"/>
    <w:rsid w:val="00217255"/>
    <w:rsid w:val="002223C5"/>
    <w:rsid w:val="002B24F2"/>
    <w:rsid w:val="0033409B"/>
    <w:rsid w:val="00374E75"/>
    <w:rsid w:val="003949FD"/>
    <w:rsid w:val="003B49D1"/>
    <w:rsid w:val="003B781C"/>
    <w:rsid w:val="003F11BD"/>
    <w:rsid w:val="003F7ECB"/>
    <w:rsid w:val="00401789"/>
    <w:rsid w:val="004906F8"/>
    <w:rsid w:val="00541B5C"/>
    <w:rsid w:val="00567515"/>
    <w:rsid w:val="00583311"/>
    <w:rsid w:val="00592406"/>
    <w:rsid w:val="005E4A30"/>
    <w:rsid w:val="00633311"/>
    <w:rsid w:val="00640465"/>
    <w:rsid w:val="00645252"/>
    <w:rsid w:val="006D3D74"/>
    <w:rsid w:val="006E27A9"/>
    <w:rsid w:val="0070772F"/>
    <w:rsid w:val="007575C5"/>
    <w:rsid w:val="0077571B"/>
    <w:rsid w:val="0078249E"/>
    <w:rsid w:val="007D3C1B"/>
    <w:rsid w:val="00803F18"/>
    <w:rsid w:val="008205D5"/>
    <w:rsid w:val="0083569A"/>
    <w:rsid w:val="00840638"/>
    <w:rsid w:val="00845B3E"/>
    <w:rsid w:val="008A5ED9"/>
    <w:rsid w:val="008F0F0D"/>
    <w:rsid w:val="00964366"/>
    <w:rsid w:val="009678BE"/>
    <w:rsid w:val="009755BD"/>
    <w:rsid w:val="00A17E1E"/>
    <w:rsid w:val="00A20FA5"/>
    <w:rsid w:val="00A851D2"/>
    <w:rsid w:val="00A9204E"/>
    <w:rsid w:val="00AC11B6"/>
    <w:rsid w:val="00BF425B"/>
    <w:rsid w:val="00BF7274"/>
    <w:rsid w:val="00C42966"/>
    <w:rsid w:val="00C55C0A"/>
    <w:rsid w:val="00CB52C9"/>
    <w:rsid w:val="00CE3139"/>
    <w:rsid w:val="00D43E0F"/>
    <w:rsid w:val="00EE54BF"/>
    <w:rsid w:val="00F01379"/>
    <w:rsid w:val="00F12CE0"/>
    <w:rsid w:val="00F53644"/>
    <w:rsid w:val="00F53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9B6BD"/>
  <w15:chartTrackingRefBased/>
  <w15:docId w15:val="{1FF70306-C570-4813-A8BB-70F5A090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Revision">
    <w:name w:val="Revision"/>
    <w:hidden/>
    <w:uiPriority w:val="99"/>
    <w:semiHidden/>
    <w:rsid w:val="00640465"/>
  </w:style>
  <w:style w:type="paragraph" w:styleId="ListParagraph">
    <w:name w:val="List Paragraph"/>
    <w:basedOn w:val="Normal"/>
    <w:uiPriority w:val="34"/>
    <w:unhideWhenUsed/>
    <w:qFormat/>
    <w:rsid w:val="001B2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677">
      <w:bodyDiv w:val="1"/>
      <w:marLeft w:val="0"/>
      <w:marRight w:val="0"/>
      <w:marTop w:val="0"/>
      <w:marBottom w:val="0"/>
      <w:divBdr>
        <w:top w:val="none" w:sz="0" w:space="0" w:color="auto"/>
        <w:left w:val="none" w:sz="0" w:space="0" w:color="auto"/>
        <w:bottom w:val="none" w:sz="0" w:space="0" w:color="auto"/>
        <w:right w:val="none" w:sz="0" w:space="0" w:color="auto"/>
      </w:divBdr>
      <w:divsChild>
        <w:div w:id="522789950">
          <w:marLeft w:val="0"/>
          <w:marRight w:val="0"/>
          <w:marTop w:val="0"/>
          <w:marBottom w:val="0"/>
          <w:divBdr>
            <w:top w:val="none" w:sz="0" w:space="0" w:color="auto"/>
            <w:left w:val="none" w:sz="0" w:space="0" w:color="auto"/>
            <w:bottom w:val="none" w:sz="0" w:space="0" w:color="auto"/>
            <w:right w:val="none" w:sz="0" w:space="0" w:color="auto"/>
          </w:divBdr>
          <w:divsChild>
            <w:div w:id="421069611">
              <w:marLeft w:val="0"/>
              <w:marRight w:val="0"/>
              <w:marTop w:val="0"/>
              <w:marBottom w:val="0"/>
              <w:divBdr>
                <w:top w:val="none" w:sz="0" w:space="0" w:color="auto"/>
                <w:left w:val="none" w:sz="0" w:space="0" w:color="auto"/>
                <w:bottom w:val="none" w:sz="0" w:space="0" w:color="auto"/>
                <w:right w:val="none" w:sz="0" w:space="0" w:color="auto"/>
              </w:divBdr>
            </w:div>
            <w:div w:id="108937154">
              <w:marLeft w:val="0"/>
              <w:marRight w:val="0"/>
              <w:marTop w:val="0"/>
              <w:marBottom w:val="0"/>
              <w:divBdr>
                <w:top w:val="none" w:sz="0" w:space="0" w:color="auto"/>
                <w:left w:val="none" w:sz="0" w:space="0" w:color="auto"/>
                <w:bottom w:val="none" w:sz="0" w:space="0" w:color="auto"/>
                <w:right w:val="none" w:sz="0" w:space="0" w:color="auto"/>
              </w:divBdr>
            </w:div>
            <w:div w:id="104232465">
              <w:marLeft w:val="0"/>
              <w:marRight w:val="0"/>
              <w:marTop w:val="0"/>
              <w:marBottom w:val="0"/>
              <w:divBdr>
                <w:top w:val="none" w:sz="0" w:space="0" w:color="auto"/>
                <w:left w:val="none" w:sz="0" w:space="0" w:color="auto"/>
                <w:bottom w:val="none" w:sz="0" w:space="0" w:color="auto"/>
                <w:right w:val="none" w:sz="0" w:space="0" w:color="auto"/>
              </w:divBdr>
            </w:div>
            <w:div w:id="663163408">
              <w:marLeft w:val="0"/>
              <w:marRight w:val="0"/>
              <w:marTop w:val="0"/>
              <w:marBottom w:val="0"/>
              <w:divBdr>
                <w:top w:val="none" w:sz="0" w:space="0" w:color="auto"/>
                <w:left w:val="none" w:sz="0" w:space="0" w:color="auto"/>
                <w:bottom w:val="none" w:sz="0" w:space="0" w:color="auto"/>
                <w:right w:val="none" w:sz="0" w:space="0" w:color="auto"/>
              </w:divBdr>
            </w:div>
            <w:div w:id="1933850426">
              <w:marLeft w:val="0"/>
              <w:marRight w:val="0"/>
              <w:marTop w:val="0"/>
              <w:marBottom w:val="0"/>
              <w:divBdr>
                <w:top w:val="none" w:sz="0" w:space="0" w:color="auto"/>
                <w:left w:val="none" w:sz="0" w:space="0" w:color="auto"/>
                <w:bottom w:val="none" w:sz="0" w:space="0" w:color="auto"/>
                <w:right w:val="none" w:sz="0" w:space="0" w:color="auto"/>
              </w:divBdr>
            </w:div>
            <w:div w:id="1408532345">
              <w:marLeft w:val="0"/>
              <w:marRight w:val="0"/>
              <w:marTop w:val="0"/>
              <w:marBottom w:val="0"/>
              <w:divBdr>
                <w:top w:val="none" w:sz="0" w:space="0" w:color="auto"/>
                <w:left w:val="none" w:sz="0" w:space="0" w:color="auto"/>
                <w:bottom w:val="none" w:sz="0" w:space="0" w:color="auto"/>
                <w:right w:val="none" w:sz="0" w:space="0" w:color="auto"/>
              </w:divBdr>
            </w:div>
            <w:div w:id="76833897">
              <w:marLeft w:val="0"/>
              <w:marRight w:val="0"/>
              <w:marTop w:val="0"/>
              <w:marBottom w:val="0"/>
              <w:divBdr>
                <w:top w:val="none" w:sz="0" w:space="0" w:color="auto"/>
                <w:left w:val="none" w:sz="0" w:space="0" w:color="auto"/>
                <w:bottom w:val="none" w:sz="0" w:space="0" w:color="auto"/>
                <w:right w:val="none" w:sz="0" w:space="0" w:color="auto"/>
              </w:divBdr>
            </w:div>
            <w:div w:id="765619540">
              <w:marLeft w:val="0"/>
              <w:marRight w:val="0"/>
              <w:marTop w:val="0"/>
              <w:marBottom w:val="0"/>
              <w:divBdr>
                <w:top w:val="none" w:sz="0" w:space="0" w:color="auto"/>
                <w:left w:val="none" w:sz="0" w:space="0" w:color="auto"/>
                <w:bottom w:val="none" w:sz="0" w:space="0" w:color="auto"/>
                <w:right w:val="none" w:sz="0" w:space="0" w:color="auto"/>
              </w:divBdr>
            </w:div>
            <w:div w:id="1539317364">
              <w:marLeft w:val="0"/>
              <w:marRight w:val="0"/>
              <w:marTop w:val="0"/>
              <w:marBottom w:val="0"/>
              <w:divBdr>
                <w:top w:val="none" w:sz="0" w:space="0" w:color="auto"/>
                <w:left w:val="none" w:sz="0" w:space="0" w:color="auto"/>
                <w:bottom w:val="none" w:sz="0" w:space="0" w:color="auto"/>
                <w:right w:val="none" w:sz="0" w:space="0" w:color="auto"/>
              </w:divBdr>
            </w:div>
            <w:div w:id="1493913566">
              <w:marLeft w:val="0"/>
              <w:marRight w:val="0"/>
              <w:marTop w:val="0"/>
              <w:marBottom w:val="0"/>
              <w:divBdr>
                <w:top w:val="none" w:sz="0" w:space="0" w:color="auto"/>
                <w:left w:val="none" w:sz="0" w:space="0" w:color="auto"/>
                <w:bottom w:val="none" w:sz="0" w:space="0" w:color="auto"/>
                <w:right w:val="none" w:sz="0" w:space="0" w:color="auto"/>
              </w:divBdr>
            </w:div>
            <w:div w:id="167213508">
              <w:marLeft w:val="0"/>
              <w:marRight w:val="0"/>
              <w:marTop w:val="0"/>
              <w:marBottom w:val="0"/>
              <w:divBdr>
                <w:top w:val="none" w:sz="0" w:space="0" w:color="auto"/>
                <w:left w:val="none" w:sz="0" w:space="0" w:color="auto"/>
                <w:bottom w:val="none" w:sz="0" w:space="0" w:color="auto"/>
                <w:right w:val="none" w:sz="0" w:space="0" w:color="auto"/>
              </w:divBdr>
            </w:div>
            <w:div w:id="2075158873">
              <w:marLeft w:val="0"/>
              <w:marRight w:val="0"/>
              <w:marTop w:val="0"/>
              <w:marBottom w:val="0"/>
              <w:divBdr>
                <w:top w:val="none" w:sz="0" w:space="0" w:color="auto"/>
                <w:left w:val="none" w:sz="0" w:space="0" w:color="auto"/>
                <w:bottom w:val="none" w:sz="0" w:space="0" w:color="auto"/>
                <w:right w:val="none" w:sz="0" w:space="0" w:color="auto"/>
              </w:divBdr>
            </w:div>
            <w:div w:id="404304985">
              <w:marLeft w:val="0"/>
              <w:marRight w:val="0"/>
              <w:marTop w:val="0"/>
              <w:marBottom w:val="0"/>
              <w:divBdr>
                <w:top w:val="none" w:sz="0" w:space="0" w:color="auto"/>
                <w:left w:val="none" w:sz="0" w:space="0" w:color="auto"/>
                <w:bottom w:val="none" w:sz="0" w:space="0" w:color="auto"/>
                <w:right w:val="none" w:sz="0" w:space="0" w:color="auto"/>
              </w:divBdr>
            </w:div>
            <w:div w:id="1343357781">
              <w:marLeft w:val="0"/>
              <w:marRight w:val="0"/>
              <w:marTop w:val="0"/>
              <w:marBottom w:val="0"/>
              <w:divBdr>
                <w:top w:val="none" w:sz="0" w:space="0" w:color="auto"/>
                <w:left w:val="none" w:sz="0" w:space="0" w:color="auto"/>
                <w:bottom w:val="none" w:sz="0" w:space="0" w:color="auto"/>
                <w:right w:val="none" w:sz="0" w:space="0" w:color="auto"/>
              </w:divBdr>
            </w:div>
            <w:div w:id="1551182953">
              <w:marLeft w:val="0"/>
              <w:marRight w:val="0"/>
              <w:marTop w:val="0"/>
              <w:marBottom w:val="0"/>
              <w:divBdr>
                <w:top w:val="none" w:sz="0" w:space="0" w:color="auto"/>
                <w:left w:val="none" w:sz="0" w:space="0" w:color="auto"/>
                <w:bottom w:val="none" w:sz="0" w:space="0" w:color="auto"/>
                <w:right w:val="none" w:sz="0" w:space="0" w:color="auto"/>
              </w:divBdr>
            </w:div>
            <w:div w:id="1103918986">
              <w:marLeft w:val="0"/>
              <w:marRight w:val="0"/>
              <w:marTop w:val="0"/>
              <w:marBottom w:val="0"/>
              <w:divBdr>
                <w:top w:val="none" w:sz="0" w:space="0" w:color="auto"/>
                <w:left w:val="none" w:sz="0" w:space="0" w:color="auto"/>
                <w:bottom w:val="none" w:sz="0" w:space="0" w:color="auto"/>
                <w:right w:val="none" w:sz="0" w:space="0" w:color="auto"/>
              </w:divBdr>
            </w:div>
            <w:div w:id="410851948">
              <w:marLeft w:val="0"/>
              <w:marRight w:val="0"/>
              <w:marTop w:val="0"/>
              <w:marBottom w:val="0"/>
              <w:divBdr>
                <w:top w:val="none" w:sz="0" w:space="0" w:color="auto"/>
                <w:left w:val="none" w:sz="0" w:space="0" w:color="auto"/>
                <w:bottom w:val="none" w:sz="0" w:space="0" w:color="auto"/>
                <w:right w:val="none" w:sz="0" w:space="0" w:color="auto"/>
              </w:divBdr>
            </w:div>
            <w:div w:id="674647693">
              <w:marLeft w:val="0"/>
              <w:marRight w:val="0"/>
              <w:marTop w:val="0"/>
              <w:marBottom w:val="0"/>
              <w:divBdr>
                <w:top w:val="none" w:sz="0" w:space="0" w:color="auto"/>
                <w:left w:val="none" w:sz="0" w:space="0" w:color="auto"/>
                <w:bottom w:val="none" w:sz="0" w:space="0" w:color="auto"/>
                <w:right w:val="none" w:sz="0" w:space="0" w:color="auto"/>
              </w:divBdr>
            </w:div>
            <w:div w:id="4566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794">
      <w:bodyDiv w:val="1"/>
      <w:marLeft w:val="0"/>
      <w:marRight w:val="0"/>
      <w:marTop w:val="0"/>
      <w:marBottom w:val="0"/>
      <w:divBdr>
        <w:top w:val="none" w:sz="0" w:space="0" w:color="auto"/>
        <w:left w:val="none" w:sz="0" w:space="0" w:color="auto"/>
        <w:bottom w:val="none" w:sz="0" w:space="0" w:color="auto"/>
        <w:right w:val="none" w:sz="0" w:space="0" w:color="auto"/>
      </w:divBdr>
      <w:divsChild>
        <w:div w:id="554198807">
          <w:marLeft w:val="0"/>
          <w:marRight w:val="0"/>
          <w:marTop w:val="0"/>
          <w:marBottom w:val="0"/>
          <w:divBdr>
            <w:top w:val="none" w:sz="0" w:space="0" w:color="auto"/>
            <w:left w:val="none" w:sz="0" w:space="0" w:color="auto"/>
            <w:bottom w:val="none" w:sz="0" w:space="0" w:color="auto"/>
            <w:right w:val="none" w:sz="0" w:space="0" w:color="auto"/>
          </w:divBdr>
          <w:divsChild>
            <w:div w:id="1809279423">
              <w:marLeft w:val="0"/>
              <w:marRight w:val="0"/>
              <w:marTop w:val="0"/>
              <w:marBottom w:val="0"/>
              <w:divBdr>
                <w:top w:val="none" w:sz="0" w:space="0" w:color="auto"/>
                <w:left w:val="none" w:sz="0" w:space="0" w:color="auto"/>
                <w:bottom w:val="none" w:sz="0" w:space="0" w:color="auto"/>
                <w:right w:val="none" w:sz="0" w:space="0" w:color="auto"/>
              </w:divBdr>
            </w:div>
            <w:div w:id="17814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1986">
      <w:bodyDiv w:val="1"/>
      <w:marLeft w:val="0"/>
      <w:marRight w:val="0"/>
      <w:marTop w:val="0"/>
      <w:marBottom w:val="0"/>
      <w:divBdr>
        <w:top w:val="none" w:sz="0" w:space="0" w:color="auto"/>
        <w:left w:val="none" w:sz="0" w:space="0" w:color="auto"/>
        <w:bottom w:val="none" w:sz="0" w:space="0" w:color="auto"/>
        <w:right w:val="none" w:sz="0" w:space="0" w:color="auto"/>
      </w:divBdr>
      <w:divsChild>
        <w:div w:id="594023596">
          <w:marLeft w:val="0"/>
          <w:marRight w:val="0"/>
          <w:marTop w:val="0"/>
          <w:marBottom w:val="0"/>
          <w:divBdr>
            <w:top w:val="none" w:sz="0" w:space="0" w:color="auto"/>
            <w:left w:val="none" w:sz="0" w:space="0" w:color="auto"/>
            <w:bottom w:val="none" w:sz="0" w:space="0" w:color="auto"/>
            <w:right w:val="none" w:sz="0" w:space="0" w:color="auto"/>
          </w:divBdr>
          <w:divsChild>
            <w:div w:id="607002719">
              <w:marLeft w:val="0"/>
              <w:marRight w:val="0"/>
              <w:marTop w:val="0"/>
              <w:marBottom w:val="0"/>
              <w:divBdr>
                <w:top w:val="none" w:sz="0" w:space="0" w:color="auto"/>
                <w:left w:val="none" w:sz="0" w:space="0" w:color="auto"/>
                <w:bottom w:val="none" w:sz="0" w:space="0" w:color="auto"/>
                <w:right w:val="none" w:sz="0" w:space="0" w:color="auto"/>
              </w:divBdr>
            </w:div>
            <w:div w:id="2107116702">
              <w:marLeft w:val="0"/>
              <w:marRight w:val="0"/>
              <w:marTop w:val="0"/>
              <w:marBottom w:val="0"/>
              <w:divBdr>
                <w:top w:val="none" w:sz="0" w:space="0" w:color="auto"/>
                <w:left w:val="none" w:sz="0" w:space="0" w:color="auto"/>
                <w:bottom w:val="none" w:sz="0" w:space="0" w:color="auto"/>
                <w:right w:val="none" w:sz="0" w:space="0" w:color="auto"/>
              </w:divBdr>
            </w:div>
            <w:div w:id="441651478">
              <w:marLeft w:val="0"/>
              <w:marRight w:val="0"/>
              <w:marTop w:val="0"/>
              <w:marBottom w:val="0"/>
              <w:divBdr>
                <w:top w:val="none" w:sz="0" w:space="0" w:color="auto"/>
                <w:left w:val="none" w:sz="0" w:space="0" w:color="auto"/>
                <w:bottom w:val="none" w:sz="0" w:space="0" w:color="auto"/>
                <w:right w:val="none" w:sz="0" w:space="0" w:color="auto"/>
              </w:divBdr>
            </w:div>
            <w:div w:id="335110862">
              <w:marLeft w:val="0"/>
              <w:marRight w:val="0"/>
              <w:marTop w:val="0"/>
              <w:marBottom w:val="0"/>
              <w:divBdr>
                <w:top w:val="none" w:sz="0" w:space="0" w:color="auto"/>
                <w:left w:val="none" w:sz="0" w:space="0" w:color="auto"/>
                <w:bottom w:val="none" w:sz="0" w:space="0" w:color="auto"/>
                <w:right w:val="none" w:sz="0" w:space="0" w:color="auto"/>
              </w:divBdr>
            </w:div>
            <w:div w:id="460802708">
              <w:marLeft w:val="0"/>
              <w:marRight w:val="0"/>
              <w:marTop w:val="0"/>
              <w:marBottom w:val="0"/>
              <w:divBdr>
                <w:top w:val="none" w:sz="0" w:space="0" w:color="auto"/>
                <w:left w:val="none" w:sz="0" w:space="0" w:color="auto"/>
                <w:bottom w:val="none" w:sz="0" w:space="0" w:color="auto"/>
                <w:right w:val="none" w:sz="0" w:space="0" w:color="auto"/>
              </w:divBdr>
            </w:div>
            <w:div w:id="508302223">
              <w:marLeft w:val="0"/>
              <w:marRight w:val="0"/>
              <w:marTop w:val="0"/>
              <w:marBottom w:val="0"/>
              <w:divBdr>
                <w:top w:val="none" w:sz="0" w:space="0" w:color="auto"/>
                <w:left w:val="none" w:sz="0" w:space="0" w:color="auto"/>
                <w:bottom w:val="none" w:sz="0" w:space="0" w:color="auto"/>
                <w:right w:val="none" w:sz="0" w:space="0" w:color="auto"/>
              </w:divBdr>
            </w:div>
            <w:div w:id="1922641639">
              <w:marLeft w:val="0"/>
              <w:marRight w:val="0"/>
              <w:marTop w:val="0"/>
              <w:marBottom w:val="0"/>
              <w:divBdr>
                <w:top w:val="none" w:sz="0" w:space="0" w:color="auto"/>
                <w:left w:val="none" w:sz="0" w:space="0" w:color="auto"/>
                <w:bottom w:val="none" w:sz="0" w:space="0" w:color="auto"/>
                <w:right w:val="none" w:sz="0" w:space="0" w:color="auto"/>
              </w:divBdr>
            </w:div>
            <w:div w:id="1613586588">
              <w:marLeft w:val="0"/>
              <w:marRight w:val="0"/>
              <w:marTop w:val="0"/>
              <w:marBottom w:val="0"/>
              <w:divBdr>
                <w:top w:val="none" w:sz="0" w:space="0" w:color="auto"/>
                <w:left w:val="none" w:sz="0" w:space="0" w:color="auto"/>
                <w:bottom w:val="none" w:sz="0" w:space="0" w:color="auto"/>
                <w:right w:val="none" w:sz="0" w:space="0" w:color="auto"/>
              </w:divBdr>
            </w:div>
            <w:div w:id="1663003554">
              <w:marLeft w:val="0"/>
              <w:marRight w:val="0"/>
              <w:marTop w:val="0"/>
              <w:marBottom w:val="0"/>
              <w:divBdr>
                <w:top w:val="none" w:sz="0" w:space="0" w:color="auto"/>
                <w:left w:val="none" w:sz="0" w:space="0" w:color="auto"/>
                <w:bottom w:val="none" w:sz="0" w:space="0" w:color="auto"/>
                <w:right w:val="none" w:sz="0" w:space="0" w:color="auto"/>
              </w:divBdr>
            </w:div>
            <w:div w:id="1072002967">
              <w:marLeft w:val="0"/>
              <w:marRight w:val="0"/>
              <w:marTop w:val="0"/>
              <w:marBottom w:val="0"/>
              <w:divBdr>
                <w:top w:val="none" w:sz="0" w:space="0" w:color="auto"/>
                <w:left w:val="none" w:sz="0" w:space="0" w:color="auto"/>
                <w:bottom w:val="none" w:sz="0" w:space="0" w:color="auto"/>
                <w:right w:val="none" w:sz="0" w:space="0" w:color="auto"/>
              </w:divBdr>
            </w:div>
            <w:div w:id="236522863">
              <w:marLeft w:val="0"/>
              <w:marRight w:val="0"/>
              <w:marTop w:val="0"/>
              <w:marBottom w:val="0"/>
              <w:divBdr>
                <w:top w:val="none" w:sz="0" w:space="0" w:color="auto"/>
                <w:left w:val="none" w:sz="0" w:space="0" w:color="auto"/>
                <w:bottom w:val="none" w:sz="0" w:space="0" w:color="auto"/>
                <w:right w:val="none" w:sz="0" w:space="0" w:color="auto"/>
              </w:divBdr>
            </w:div>
            <w:div w:id="1783912587">
              <w:marLeft w:val="0"/>
              <w:marRight w:val="0"/>
              <w:marTop w:val="0"/>
              <w:marBottom w:val="0"/>
              <w:divBdr>
                <w:top w:val="none" w:sz="0" w:space="0" w:color="auto"/>
                <w:left w:val="none" w:sz="0" w:space="0" w:color="auto"/>
                <w:bottom w:val="none" w:sz="0" w:space="0" w:color="auto"/>
                <w:right w:val="none" w:sz="0" w:space="0" w:color="auto"/>
              </w:divBdr>
            </w:div>
            <w:div w:id="1765344487">
              <w:marLeft w:val="0"/>
              <w:marRight w:val="0"/>
              <w:marTop w:val="0"/>
              <w:marBottom w:val="0"/>
              <w:divBdr>
                <w:top w:val="none" w:sz="0" w:space="0" w:color="auto"/>
                <w:left w:val="none" w:sz="0" w:space="0" w:color="auto"/>
                <w:bottom w:val="none" w:sz="0" w:space="0" w:color="auto"/>
                <w:right w:val="none" w:sz="0" w:space="0" w:color="auto"/>
              </w:divBdr>
            </w:div>
            <w:div w:id="381104782">
              <w:marLeft w:val="0"/>
              <w:marRight w:val="0"/>
              <w:marTop w:val="0"/>
              <w:marBottom w:val="0"/>
              <w:divBdr>
                <w:top w:val="none" w:sz="0" w:space="0" w:color="auto"/>
                <w:left w:val="none" w:sz="0" w:space="0" w:color="auto"/>
                <w:bottom w:val="none" w:sz="0" w:space="0" w:color="auto"/>
                <w:right w:val="none" w:sz="0" w:space="0" w:color="auto"/>
              </w:divBdr>
            </w:div>
            <w:div w:id="345592740">
              <w:marLeft w:val="0"/>
              <w:marRight w:val="0"/>
              <w:marTop w:val="0"/>
              <w:marBottom w:val="0"/>
              <w:divBdr>
                <w:top w:val="none" w:sz="0" w:space="0" w:color="auto"/>
                <w:left w:val="none" w:sz="0" w:space="0" w:color="auto"/>
                <w:bottom w:val="none" w:sz="0" w:space="0" w:color="auto"/>
                <w:right w:val="none" w:sz="0" w:space="0" w:color="auto"/>
              </w:divBdr>
            </w:div>
            <w:div w:id="1497114614">
              <w:marLeft w:val="0"/>
              <w:marRight w:val="0"/>
              <w:marTop w:val="0"/>
              <w:marBottom w:val="0"/>
              <w:divBdr>
                <w:top w:val="none" w:sz="0" w:space="0" w:color="auto"/>
                <w:left w:val="none" w:sz="0" w:space="0" w:color="auto"/>
                <w:bottom w:val="none" w:sz="0" w:space="0" w:color="auto"/>
                <w:right w:val="none" w:sz="0" w:space="0" w:color="auto"/>
              </w:divBdr>
            </w:div>
            <w:div w:id="613252484">
              <w:marLeft w:val="0"/>
              <w:marRight w:val="0"/>
              <w:marTop w:val="0"/>
              <w:marBottom w:val="0"/>
              <w:divBdr>
                <w:top w:val="none" w:sz="0" w:space="0" w:color="auto"/>
                <w:left w:val="none" w:sz="0" w:space="0" w:color="auto"/>
                <w:bottom w:val="none" w:sz="0" w:space="0" w:color="auto"/>
                <w:right w:val="none" w:sz="0" w:space="0" w:color="auto"/>
              </w:divBdr>
            </w:div>
            <w:div w:id="1863087664">
              <w:marLeft w:val="0"/>
              <w:marRight w:val="0"/>
              <w:marTop w:val="0"/>
              <w:marBottom w:val="0"/>
              <w:divBdr>
                <w:top w:val="none" w:sz="0" w:space="0" w:color="auto"/>
                <w:left w:val="none" w:sz="0" w:space="0" w:color="auto"/>
                <w:bottom w:val="none" w:sz="0" w:space="0" w:color="auto"/>
                <w:right w:val="none" w:sz="0" w:space="0" w:color="auto"/>
              </w:divBdr>
            </w:div>
            <w:div w:id="1127894292">
              <w:marLeft w:val="0"/>
              <w:marRight w:val="0"/>
              <w:marTop w:val="0"/>
              <w:marBottom w:val="0"/>
              <w:divBdr>
                <w:top w:val="none" w:sz="0" w:space="0" w:color="auto"/>
                <w:left w:val="none" w:sz="0" w:space="0" w:color="auto"/>
                <w:bottom w:val="none" w:sz="0" w:space="0" w:color="auto"/>
                <w:right w:val="none" w:sz="0" w:space="0" w:color="auto"/>
              </w:divBdr>
            </w:div>
            <w:div w:id="322272014">
              <w:marLeft w:val="0"/>
              <w:marRight w:val="0"/>
              <w:marTop w:val="0"/>
              <w:marBottom w:val="0"/>
              <w:divBdr>
                <w:top w:val="none" w:sz="0" w:space="0" w:color="auto"/>
                <w:left w:val="none" w:sz="0" w:space="0" w:color="auto"/>
                <w:bottom w:val="none" w:sz="0" w:space="0" w:color="auto"/>
                <w:right w:val="none" w:sz="0" w:space="0" w:color="auto"/>
              </w:divBdr>
            </w:div>
            <w:div w:id="2124643903">
              <w:marLeft w:val="0"/>
              <w:marRight w:val="0"/>
              <w:marTop w:val="0"/>
              <w:marBottom w:val="0"/>
              <w:divBdr>
                <w:top w:val="none" w:sz="0" w:space="0" w:color="auto"/>
                <w:left w:val="none" w:sz="0" w:space="0" w:color="auto"/>
                <w:bottom w:val="none" w:sz="0" w:space="0" w:color="auto"/>
                <w:right w:val="none" w:sz="0" w:space="0" w:color="auto"/>
              </w:divBdr>
            </w:div>
            <w:div w:id="1581913982">
              <w:marLeft w:val="0"/>
              <w:marRight w:val="0"/>
              <w:marTop w:val="0"/>
              <w:marBottom w:val="0"/>
              <w:divBdr>
                <w:top w:val="none" w:sz="0" w:space="0" w:color="auto"/>
                <w:left w:val="none" w:sz="0" w:space="0" w:color="auto"/>
                <w:bottom w:val="none" w:sz="0" w:space="0" w:color="auto"/>
                <w:right w:val="none" w:sz="0" w:space="0" w:color="auto"/>
              </w:divBdr>
            </w:div>
            <w:div w:id="1252281230">
              <w:marLeft w:val="0"/>
              <w:marRight w:val="0"/>
              <w:marTop w:val="0"/>
              <w:marBottom w:val="0"/>
              <w:divBdr>
                <w:top w:val="none" w:sz="0" w:space="0" w:color="auto"/>
                <w:left w:val="none" w:sz="0" w:space="0" w:color="auto"/>
                <w:bottom w:val="none" w:sz="0" w:space="0" w:color="auto"/>
                <w:right w:val="none" w:sz="0" w:space="0" w:color="auto"/>
              </w:divBdr>
            </w:div>
            <w:div w:id="449057758">
              <w:marLeft w:val="0"/>
              <w:marRight w:val="0"/>
              <w:marTop w:val="0"/>
              <w:marBottom w:val="0"/>
              <w:divBdr>
                <w:top w:val="none" w:sz="0" w:space="0" w:color="auto"/>
                <w:left w:val="none" w:sz="0" w:space="0" w:color="auto"/>
                <w:bottom w:val="none" w:sz="0" w:space="0" w:color="auto"/>
                <w:right w:val="none" w:sz="0" w:space="0" w:color="auto"/>
              </w:divBdr>
            </w:div>
            <w:div w:id="691497222">
              <w:marLeft w:val="0"/>
              <w:marRight w:val="0"/>
              <w:marTop w:val="0"/>
              <w:marBottom w:val="0"/>
              <w:divBdr>
                <w:top w:val="none" w:sz="0" w:space="0" w:color="auto"/>
                <w:left w:val="none" w:sz="0" w:space="0" w:color="auto"/>
                <w:bottom w:val="none" w:sz="0" w:space="0" w:color="auto"/>
                <w:right w:val="none" w:sz="0" w:space="0" w:color="auto"/>
              </w:divBdr>
            </w:div>
            <w:div w:id="1037966256">
              <w:marLeft w:val="0"/>
              <w:marRight w:val="0"/>
              <w:marTop w:val="0"/>
              <w:marBottom w:val="0"/>
              <w:divBdr>
                <w:top w:val="none" w:sz="0" w:space="0" w:color="auto"/>
                <w:left w:val="none" w:sz="0" w:space="0" w:color="auto"/>
                <w:bottom w:val="none" w:sz="0" w:space="0" w:color="auto"/>
                <w:right w:val="none" w:sz="0" w:space="0" w:color="auto"/>
              </w:divBdr>
            </w:div>
            <w:div w:id="1006982158">
              <w:marLeft w:val="0"/>
              <w:marRight w:val="0"/>
              <w:marTop w:val="0"/>
              <w:marBottom w:val="0"/>
              <w:divBdr>
                <w:top w:val="none" w:sz="0" w:space="0" w:color="auto"/>
                <w:left w:val="none" w:sz="0" w:space="0" w:color="auto"/>
                <w:bottom w:val="none" w:sz="0" w:space="0" w:color="auto"/>
                <w:right w:val="none" w:sz="0" w:space="0" w:color="auto"/>
              </w:divBdr>
            </w:div>
            <w:div w:id="1176075938">
              <w:marLeft w:val="0"/>
              <w:marRight w:val="0"/>
              <w:marTop w:val="0"/>
              <w:marBottom w:val="0"/>
              <w:divBdr>
                <w:top w:val="none" w:sz="0" w:space="0" w:color="auto"/>
                <w:left w:val="none" w:sz="0" w:space="0" w:color="auto"/>
                <w:bottom w:val="none" w:sz="0" w:space="0" w:color="auto"/>
                <w:right w:val="none" w:sz="0" w:space="0" w:color="auto"/>
              </w:divBdr>
            </w:div>
            <w:div w:id="1202665088">
              <w:marLeft w:val="0"/>
              <w:marRight w:val="0"/>
              <w:marTop w:val="0"/>
              <w:marBottom w:val="0"/>
              <w:divBdr>
                <w:top w:val="none" w:sz="0" w:space="0" w:color="auto"/>
                <w:left w:val="none" w:sz="0" w:space="0" w:color="auto"/>
                <w:bottom w:val="none" w:sz="0" w:space="0" w:color="auto"/>
                <w:right w:val="none" w:sz="0" w:space="0" w:color="auto"/>
              </w:divBdr>
            </w:div>
            <w:div w:id="1744598598">
              <w:marLeft w:val="0"/>
              <w:marRight w:val="0"/>
              <w:marTop w:val="0"/>
              <w:marBottom w:val="0"/>
              <w:divBdr>
                <w:top w:val="none" w:sz="0" w:space="0" w:color="auto"/>
                <w:left w:val="none" w:sz="0" w:space="0" w:color="auto"/>
                <w:bottom w:val="none" w:sz="0" w:space="0" w:color="auto"/>
                <w:right w:val="none" w:sz="0" w:space="0" w:color="auto"/>
              </w:divBdr>
            </w:div>
            <w:div w:id="253637906">
              <w:marLeft w:val="0"/>
              <w:marRight w:val="0"/>
              <w:marTop w:val="0"/>
              <w:marBottom w:val="0"/>
              <w:divBdr>
                <w:top w:val="none" w:sz="0" w:space="0" w:color="auto"/>
                <w:left w:val="none" w:sz="0" w:space="0" w:color="auto"/>
                <w:bottom w:val="none" w:sz="0" w:space="0" w:color="auto"/>
                <w:right w:val="none" w:sz="0" w:space="0" w:color="auto"/>
              </w:divBdr>
            </w:div>
            <w:div w:id="457338481">
              <w:marLeft w:val="0"/>
              <w:marRight w:val="0"/>
              <w:marTop w:val="0"/>
              <w:marBottom w:val="0"/>
              <w:divBdr>
                <w:top w:val="none" w:sz="0" w:space="0" w:color="auto"/>
                <w:left w:val="none" w:sz="0" w:space="0" w:color="auto"/>
                <w:bottom w:val="none" w:sz="0" w:space="0" w:color="auto"/>
                <w:right w:val="none" w:sz="0" w:space="0" w:color="auto"/>
              </w:divBdr>
            </w:div>
            <w:div w:id="2069767160">
              <w:marLeft w:val="0"/>
              <w:marRight w:val="0"/>
              <w:marTop w:val="0"/>
              <w:marBottom w:val="0"/>
              <w:divBdr>
                <w:top w:val="none" w:sz="0" w:space="0" w:color="auto"/>
                <w:left w:val="none" w:sz="0" w:space="0" w:color="auto"/>
                <w:bottom w:val="none" w:sz="0" w:space="0" w:color="auto"/>
                <w:right w:val="none" w:sz="0" w:space="0" w:color="auto"/>
              </w:divBdr>
            </w:div>
            <w:div w:id="1661349856">
              <w:marLeft w:val="0"/>
              <w:marRight w:val="0"/>
              <w:marTop w:val="0"/>
              <w:marBottom w:val="0"/>
              <w:divBdr>
                <w:top w:val="none" w:sz="0" w:space="0" w:color="auto"/>
                <w:left w:val="none" w:sz="0" w:space="0" w:color="auto"/>
                <w:bottom w:val="none" w:sz="0" w:space="0" w:color="auto"/>
                <w:right w:val="none" w:sz="0" w:space="0" w:color="auto"/>
              </w:divBdr>
            </w:div>
            <w:div w:id="732851412">
              <w:marLeft w:val="0"/>
              <w:marRight w:val="0"/>
              <w:marTop w:val="0"/>
              <w:marBottom w:val="0"/>
              <w:divBdr>
                <w:top w:val="none" w:sz="0" w:space="0" w:color="auto"/>
                <w:left w:val="none" w:sz="0" w:space="0" w:color="auto"/>
                <w:bottom w:val="none" w:sz="0" w:space="0" w:color="auto"/>
                <w:right w:val="none" w:sz="0" w:space="0" w:color="auto"/>
              </w:divBdr>
            </w:div>
            <w:div w:id="695428786">
              <w:marLeft w:val="0"/>
              <w:marRight w:val="0"/>
              <w:marTop w:val="0"/>
              <w:marBottom w:val="0"/>
              <w:divBdr>
                <w:top w:val="none" w:sz="0" w:space="0" w:color="auto"/>
                <w:left w:val="none" w:sz="0" w:space="0" w:color="auto"/>
                <w:bottom w:val="none" w:sz="0" w:space="0" w:color="auto"/>
                <w:right w:val="none" w:sz="0" w:space="0" w:color="auto"/>
              </w:divBdr>
            </w:div>
            <w:div w:id="1711224026">
              <w:marLeft w:val="0"/>
              <w:marRight w:val="0"/>
              <w:marTop w:val="0"/>
              <w:marBottom w:val="0"/>
              <w:divBdr>
                <w:top w:val="none" w:sz="0" w:space="0" w:color="auto"/>
                <w:left w:val="none" w:sz="0" w:space="0" w:color="auto"/>
                <w:bottom w:val="none" w:sz="0" w:space="0" w:color="auto"/>
                <w:right w:val="none" w:sz="0" w:space="0" w:color="auto"/>
              </w:divBdr>
            </w:div>
            <w:div w:id="407920873">
              <w:marLeft w:val="0"/>
              <w:marRight w:val="0"/>
              <w:marTop w:val="0"/>
              <w:marBottom w:val="0"/>
              <w:divBdr>
                <w:top w:val="none" w:sz="0" w:space="0" w:color="auto"/>
                <w:left w:val="none" w:sz="0" w:space="0" w:color="auto"/>
                <w:bottom w:val="none" w:sz="0" w:space="0" w:color="auto"/>
                <w:right w:val="none" w:sz="0" w:space="0" w:color="auto"/>
              </w:divBdr>
            </w:div>
            <w:div w:id="1562402411">
              <w:marLeft w:val="0"/>
              <w:marRight w:val="0"/>
              <w:marTop w:val="0"/>
              <w:marBottom w:val="0"/>
              <w:divBdr>
                <w:top w:val="none" w:sz="0" w:space="0" w:color="auto"/>
                <w:left w:val="none" w:sz="0" w:space="0" w:color="auto"/>
                <w:bottom w:val="none" w:sz="0" w:space="0" w:color="auto"/>
                <w:right w:val="none" w:sz="0" w:space="0" w:color="auto"/>
              </w:divBdr>
            </w:div>
            <w:div w:id="1219976171">
              <w:marLeft w:val="0"/>
              <w:marRight w:val="0"/>
              <w:marTop w:val="0"/>
              <w:marBottom w:val="0"/>
              <w:divBdr>
                <w:top w:val="none" w:sz="0" w:space="0" w:color="auto"/>
                <w:left w:val="none" w:sz="0" w:space="0" w:color="auto"/>
                <w:bottom w:val="none" w:sz="0" w:space="0" w:color="auto"/>
                <w:right w:val="none" w:sz="0" w:space="0" w:color="auto"/>
              </w:divBdr>
            </w:div>
            <w:div w:id="1842576319">
              <w:marLeft w:val="0"/>
              <w:marRight w:val="0"/>
              <w:marTop w:val="0"/>
              <w:marBottom w:val="0"/>
              <w:divBdr>
                <w:top w:val="none" w:sz="0" w:space="0" w:color="auto"/>
                <w:left w:val="none" w:sz="0" w:space="0" w:color="auto"/>
                <w:bottom w:val="none" w:sz="0" w:space="0" w:color="auto"/>
                <w:right w:val="none" w:sz="0" w:space="0" w:color="auto"/>
              </w:divBdr>
            </w:div>
            <w:div w:id="172453473">
              <w:marLeft w:val="0"/>
              <w:marRight w:val="0"/>
              <w:marTop w:val="0"/>
              <w:marBottom w:val="0"/>
              <w:divBdr>
                <w:top w:val="none" w:sz="0" w:space="0" w:color="auto"/>
                <w:left w:val="none" w:sz="0" w:space="0" w:color="auto"/>
                <w:bottom w:val="none" w:sz="0" w:space="0" w:color="auto"/>
                <w:right w:val="none" w:sz="0" w:space="0" w:color="auto"/>
              </w:divBdr>
            </w:div>
            <w:div w:id="641542666">
              <w:marLeft w:val="0"/>
              <w:marRight w:val="0"/>
              <w:marTop w:val="0"/>
              <w:marBottom w:val="0"/>
              <w:divBdr>
                <w:top w:val="none" w:sz="0" w:space="0" w:color="auto"/>
                <w:left w:val="none" w:sz="0" w:space="0" w:color="auto"/>
                <w:bottom w:val="none" w:sz="0" w:space="0" w:color="auto"/>
                <w:right w:val="none" w:sz="0" w:space="0" w:color="auto"/>
              </w:divBdr>
            </w:div>
            <w:div w:id="1150288914">
              <w:marLeft w:val="0"/>
              <w:marRight w:val="0"/>
              <w:marTop w:val="0"/>
              <w:marBottom w:val="0"/>
              <w:divBdr>
                <w:top w:val="none" w:sz="0" w:space="0" w:color="auto"/>
                <w:left w:val="none" w:sz="0" w:space="0" w:color="auto"/>
                <w:bottom w:val="none" w:sz="0" w:space="0" w:color="auto"/>
                <w:right w:val="none" w:sz="0" w:space="0" w:color="auto"/>
              </w:divBdr>
            </w:div>
            <w:div w:id="963581856">
              <w:marLeft w:val="0"/>
              <w:marRight w:val="0"/>
              <w:marTop w:val="0"/>
              <w:marBottom w:val="0"/>
              <w:divBdr>
                <w:top w:val="none" w:sz="0" w:space="0" w:color="auto"/>
                <w:left w:val="none" w:sz="0" w:space="0" w:color="auto"/>
                <w:bottom w:val="none" w:sz="0" w:space="0" w:color="auto"/>
                <w:right w:val="none" w:sz="0" w:space="0" w:color="auto"/>
              </w:divBdr>
            </w:div>
            <w:div w:id="13608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4763">
      <w:bodyDiv w:val="1"/>
      <w:marLeft w:val="0"/>
      <w:marRight w:val="0"/>
      <w:marTop w:val="0"/>
      <w:marBottom w:val="0"/>
      <w:divBdr>
        <w:top w:val="none" w:sz="0" w:space="0" w:color="auto"/>
        <w:left w:val="none" w:sz="0" w:space="0" w:color="auto"/>
        <w:bottom w:val="none" w:sz="0" w:space="0" w:color="auto"/>
        <w:right w:val="none" w:sz="0" w:space="0" w:color="auto"/>
      </w:divBdr>
      <w:divsChild>
        <w:div w:id="2048409775">
          <w:marLeft w:val="0"/>
          <w:marRight w:val="0"/>
          <w:marTop w:val="0"/>
          <w:marBottom w:val="0"/>
          <w:divBdr>
            <w:top w:val="none" w:sz="0" w:space="0" w:color="auto"/>
            <w:left w:val="none" w:sz="0" w:space="0" w:color="auto"/>
            <w:bottom w:val="none" w:sz="0" w:space="0" w:color="auto"/>
            <w:right w:val="none" w:sz="0" w:space="0" w:color="auto"/>
          </w:divBdr>
          <w:divsChild>
            <w:div w:id="374155911">
              <w:marLeft w:val="0"/>
              <w:marRight w:val="0"/>
              <w:marTop w:val="0"/>
              <w:marBottom w:val="0"/>
              <w:divBdr>
                <w:top w:val="none" w:sz="0" w:space="0" w:color="auto"/>
                <w:left w:val="none" w:sz="0" w:space="0" w:color="auto"/>
                <w:bottom w:val="none" w:sz="0" w:space="0" w:color="auto"/>
                <w:right w:val="none" w:sz="0" w:space="0" w:color="auto"/>
              </w:divBdr>
            </w:div>
            <w:div w:id="98530709">
              <w:marLeft w:val="0"/>
              <w:marRight w:val="0"/>
              <w:marTop w:val="0"/>
              <w:marBottom w:val="0"/>
              <w:divBdr>
                <w:top w:val="none" w:sz="0" w:space="0" w:color="auto"/>
                <w:left w:val="none" w:sz="0" w:space="0" w:color="auto"/>
                <w:bottom w:val="none" w:sz="0" w:space="0" w:color="auto"/>
                <w:right w:val="none" w:sz="0" w:space="0" w:color="auto"/>
              </w:divBdr>
            </w:div>
            <w:div w:id="141889078">
              <w:marLeft w:val="0"/>
              <w:marRight w:val="0"/>
              <w:marTop w:val="0"/>
              <w:marBottom w:val="0"/>
              <w:divBdr>
                <w:top w:val="none" w:sz="0" w:space="0" w:color="auto"/>
                <w:left w:val="none" w:sz="0" w:space="0" w:color="auto"/>
                <w:bottom w:val="none" w:sz="0" w:space="0" w:color="auto"/>
                <w:right w:val="none" w:sz="0" w:space="0" w:color="auto"/>
              </w:divBdr>
            </w:div>
            <w:div w:id="1095245743">
              <w:marLeft w:val="0"/>
              <w:marRight w:val="0"/>
              <w:marTop w:val="0"/>
              <w:marBottom w:val="0"/>
              <w:divBdr>
                <w:top w:val="none" w:sz="0" w:space="0" w:color="auto"/>
                <w:left w:val="none" w:sz="0" w:space="0" w:color="auto"/>
                <w:bottom w:val="none" w:sz="0" w:space="0" w:color="auto"/>
                <w:right w:val="none" w:sz="0" w:space="0" w:color="auto"/>
              </w:divBdr>
            </w:div>
            <w:div w:id="2073236768">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927420539">
              <w:marLeft w:val="0"/>
              <w:marRight w:val="0"/>
              <w:marTop w:val="0"/>
              <w:marBottom w:val="0"/>
              <w:divBdr>
                <w:top w:val="none" w:sz="0" w:space="0" w:color="auto"/>
                <w:left w:val="none" w:sz="0" w:space="0" w:color="auto"/>
                <w:bottom w:val="none" w:sz="0" w:space="0" w:color="auto"/>
                <w:right w:val="none" w:sz="0" w:space="0" w:color="auto"/>
              </w:divBdr>
            </w:div>
            <w:div w:id="2055734505">
              <w:marLeft w:val="0"/>
              <w:marRight w:val="0"/>
              <w:marTop w:val="0"/>
              <w:marBottom w:val="0"/>
              <w:divBdr>
                <w:top w:val="none" w:sz="0" w:space="0" w:color="auto"/>
                <w:left w:val="none" w:sz="0" w:space="0" w:color="auto"/>
                <w:bottom w:val="none" w:sz="0" w:space="0" w:color="auto"/>
                <w:right w:val="none" w:sz="0" w:space="0" w:color="auto"/>
              </w:divBdr>
            </w:div>
            <w:div w:id="2054227332">
              <w:marLeft w:val="0"/>
              <w:marRight w:val="0"/>
              <w:marTop w:val="0"/>
              <w:marBottom w:val="0"/>
              <w:divBdr>
                <w:top w:val="none" w:sz="0" w:space="0" w:color="auto"/>
                <w:left w:val="none" w:sz="0" w:space="0" w:color="auto"/>
                <w:bottom w:val="none" w:sz="0" w:space="0" w:color="auto"/>
                <w:right w:val="none" w:sz="0" w:space="0" w:color="auto"/>
              </w:divBdr>
            </w:div>
            <w:div w:id="283315922">
              <w:marLeft w:val="0"/>
              <w:marRight w:val="0"/>
              <w:marTop w:val="0"/>
              <w:marBottom w:val="0"/>
              <w:divBdr>
                <w:top w:val="none" w:sz="0" w:space="0" w:color="auto"/>
                <w:left w:val="none" w:sz="0" w:space="0" w:color="auto"/>
                <w:bottom w:val="none" w:sz="0" w:space="0" w:color="auto"/>
                <w:right w:val="none" w:sz="0" w:space="0" w:color="auto"/>
              </w:divBdr>
            </w:div>
            <w:div w:id="308944952">
              <w:marLeft w:val="0"/>
              <w:marRight w:val="0"/>
              <w:marTop w:val="0"/>
              <w:marBottom w:val="0"/>
              <w:divBdr>
                <w:top w:val="none" w:sz="0" w:space="0" w:color="auto"/>
                <w:left w:val="none" w:sz="0" w:space="0" w:color="auto"/>
                <w:bottom w:val="none" w:sz="0" w:space="0" w:color="auto"/>
                <w:right w:val="none" w:sz="0" w:space="0" w:color="auto"/>
              </w:divBdr>
            </w:div>
            <w:div w:id="282081919">
              <w:marLeft w:val="0"/>
              <w:marRight w:val="0"/>
              <w:marTop w:val="0"/>
              <w:marBottom w:val="0"/>
              <w:divBdr>
                <w:top w:val="none" w:sz="0" w:space="0" w:color="auto"/>
                <w:left w:val="none" w:sz="0" w:space="0" w:color="auto"/>
                <w:bottom w:val="none" w:sz="0" w:space="0" w:color="auto"/>
                <w:right w:val="none" w:sz="0" w:space="0" w:color="auto"/>
              </w:divBdr>
            </w:div>
            <w:div w:id="981736336">
              <w:marLeft w:val="0"/>
              <w:marRight w:val="0"/>
              <w:marTop w:val="0"/>
              <w:marBottom w:val="0"/>
              <w:divBdr>
                <w:top w:val="none" w:sz="0" w:space="0" w:color="auto"/>
                <w:left w:val="none" w:sz="0" w:space="0" w:color="auto"/>
                <w:bottom w:val="none" w:sz="0" w:space="0" w:color="auto"/>
                <w:right w:val="none" w:sz="0" w:space="0" w:color="auto"/>
              </w:divBdr>
            </w:div>
            <w:div w:id="1714816190">
              <w:marLeft w:val="0"/>
              <w:marRight w:val="0"/>
              <w:marTop w:val="0"/>
              <w:marBottom w:val="0"/>
              <w:divBdr>
                <w:top w:val="none" w:sz="0" w:space="0" w:color="auto"/>
                <w:left w:val="none" w:sz="0" w:space="0" w:color="auto"/>
                <w:bottom w:val="none" w:sz="0" w:space="0" w:color="auto"/>
                <w:right w:val="none" w:sz="0" w:space="0" w:color="auto"/>
              </w:divBdr>
            </w:div>
            <w:div w:id="57680409">
              <w:marLeft w:val="0"/>
              <w:marRight w:val="0"/>
              <w:marTop w:val="0"/>
              <w:marBottom w:val="0"/>
              <w:divBdr>
                <w:top w:val="none" w:sz="0" w:space="0" w:color="auto"/>
                <w:left w:val="none" w:sz="0" w:space="0" w:color="auto"/>
                <w:bottom w:val="none" w:sz="0" w:space="0" w:color="auto"/>
                <w:right w:val="none" w:sz="0" w:space="0" w:color="auto"/>
              </w:divBdr>
            </w:div>
            <w:div w:id="777138853">
              <w:marLeft w:val="0"/>
              <w:marRight w:val="0"/>
              <w:marTop w:val="0"/>
              <w:marBottom w:val="0"/>
              <w:divBdr>
                <w:top w:val="none" w:sz="0" w:space="0" w:color="auto"/>
                <w:left w:val="none" w:sz="0" w:space="0" w:color="auto"/>
                <w:bottom w:val="none" w:sz="0" w:space="0" w:color="auto"/>
                <w:right w:val="none" w:sz="0" w:space="0" w:color="auto"/>
              </w:divBdr>
            </w:div>
            <w:div w:id="2016568361">
              <w:marLeft w:val="0"/>
              <w:marRight w:val="0"/>
              <w:marTop w:val="0"/>
              <w:marBottom w:val="0"/>
              <w:divBdr>
                <w:top w:val="none" w:sz="0" w:space="0" w:color="auto"/>
                <w:left w:val="none" w:sz="0" w:space="0" w:color="auto"/>
                <w:bottom w:val="none" w:sz="0" w:space="0" w:color="auto"/>
                <w:right w:val="none" w:sz="0" w:space="0" w:color="auto"/>
              </w:divBdr>
            </w:div>
            <w:div w:id="529344248">
              <w:marLeft w:val="0"/>
              <w:marRight w:val="0"/>
              <w:marTop w:val="0"/>
              <w:marBottom w:val="0"/>
              <w:divBdr>
                <w:top w:val="none" w:sz="0" w:space="0" w:color="auto"/>
                <w:left w:val="none" w:sz="0" w:space="0" w:color="auto"/>
                <w:bottom w:val="none" w:sz="0" w:space="0" w:color="auto"/>
                <w:right w:val="none" w:sz="0" w:space="0" w:color="auto"/>
              </w:divBdr>
            </w:div>
            <w:div w:id="2079204155">
              <w:marLeft w:val="0"/>
              <w:marRight w:val="0"/>
              <w:marTop w:val="0"/>
              <w:marBottom w:val="0"/>
              <w:divBdr>
                <w:top w:val="none" w:sz="0" w:space="0" w:color="auto"/>
                <w:left w:val="none" w:sz="0" w:space="0" w:color="auto"/>
                <w:bottom w:val="none" w:sz="0" w:space="0" w:color="auto"/>
                <w:right w:val="none" w:sz="0" w:space="0" w:color="auto"/>
              </w:divBdr>
            </w:div>
            <w:div w:id="278416707">
              <w:marLeft w:val="0"/>
              <w:marRight w:val="0"/>
              <w:marTop w:val="0"/>
              <w:marBottom w:val="0"/>
              <w:divBdr>
                <w:top w:val="none" w:sz="0" w:space="0" w:color="auto"/>
                <w:left w:val="none" w:sz="0" w:space="0" w:color="auto"/>
                <w:bottom w:val="none" w:sz="0" w:space="0" w:color="auto"/>
                <w:right w:val="none" w:sz="0" w:space="0" w:color="auto"/>
              </w:divBdr>
            </w:div>
            <w:div w:id="793404809">
              <w:marLeft w:val="0"/>
              <w:marRight w:val="0"/>
              <w:marTop w:val="0"/>
              <w:marBottom w:val="0"/>
              <w:divBdr>
                <w:top w:val="none" w:sz="0" w:space="0" w:color="auto"/>
                <w:left w:val="none" w:sz="0" w:space="0" w:color="auto"/>
                <w:bottom w:val="none" w:sz="0" w:space="0" w:color="auto"/>
                <w:right w:val="none" w:sz="0" w:space="0" w:color="auto"/>
              </w:divBdr>
            </w:div>
            <w:div w:id="1560900518">
              <w:marLeft w:val="0"/>
              <w:marRight w:val="0"/>
              <w:marTop w:val="0"/>
              <w:marBottom w:val="0"/>
              <w:divBdr>
                <w:top w:val="none" w:sz="0" w:space="0" w:color="auto"/>
                <w:left w:val="none" w:sz="0" w:space="0" w:color="auto"/>
                <w:bottom w:val="none" w:sz="0" w:space="0" w:color="auto"/>
                <w:right w:val="none" w:sz="0" w:space="0" w:color="auto"/>
              </w:divBdr>
            </w:div>
            <w:div w:id="1142582953">
              <w:marLeft w:val="0"/>
              <w:marRight w:val="0"/>
              <w:marTop w:val="0"/>
              <w:marBottom w:val="0"/>
              <w:divBdr>
                <w:top w:val="none" w:sz="0" w:space="0" w:color="auto"/>
                <w:left w:val="none" w:sz="0" w:space="0" w:color="auto"/>
                <w:bottom w:val="none" w:sz="0" w:space="0" w:color="auto"/>
                <w:right w:val="none" w:sz="0" w:space="0" w:color="auto"/>
              </w:divBdr>
            </w:div>
            <w:div w:id="5206847">
              <w:marLeft w:val="0"/>
              <w:marRight w:val="0"/>
              <w:marTop w:val="0"/>
              <w:marBottom w:val="0"/>
              <w:divBdr>
                <w:top w:val="none" w:sz="0" w:space="0" w:color="auto"/>
                <w:left w:val="none" w:sz="0" w:space="0" w:color="auto"/>
                <w:bottom w:val="none" w:sz="0" w:space="0" w:color="auto"/>
                <w:right w:val="none" w:sz="0" w:space="0" w:color="auto"/>
              </w:divBdr>
            </w:div>
            <w:div w:id="16462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3130">
      <w:bodyDiv w:val="1"/>
      <w:marLeft w:val="0"/>
      <w:marRight w:val="0"/>
      <w:marTop w:val="0"/>
      <w:marBottom w:val="0"/>
      <w:divBdr>
        <w:top w:val="none" w:sz="0" w:space="0" w:color="auto"/>
        <w:left w:val="none" w:sz="0" w:space="0" w:color="auto"/>
        <w:bottom w:val="none" w:sz="0" w:space="0" w:color="auto"/>
        <w:right w:val="none" w:sz="0" w:space="0" w:color="auto"/>
      </w:divBdr>
      <w:divsChild>
        <w:div w:id="169027597">
          <w:marLeft w:val="0"/>
          <w:marRight w:val="0"/>
          <w:marTop w:val="0"/>
          <w:marBottom w:val="0"/>
          <w:divBdr>
            <w:top w:val="none" w:sz="0" w:space="0" w:color="auto"/>
            <w:left w:val="none" w:sz="0" w:space="0" w:color="auto"/>
            <w:bottom w:val="none" w:sz="0" w:space="0" w:color="auto"/>
            <w:right w:val="none" w:sz="0" w:space="0" w:color="auto"/>
          </w:divBdr>
          <w:divsChild>
            <w:div w:id="13698264">
              <w:marLeft w:val="0"/>
              <w:marRight w:val="0"/>
              <w:marTop w:val="0"/>
              <w:marBottom w:val="0"/>
              <w:divBdr>
                <w:top w:val="none" w:sz="0" w:space="0" w:color="auto"/>
                <w:left w:val="none" w:sz="0" w:space="0" w:color="auto"/>
                <w:bottom w:val="none" w:sz="0" w:space="0" w:color="auto"/>
                <w:right w:val="none" w:sz="0" w:space="0" w:color="auto"/>
              </w:divBdr>
            </w:div>
            <w:div w:id="1644769723">
              <w:marLeft w:val="0"/>
              <w:marRight w:val="0"/>
              <w:marTop w:val="0"/>
              <w:marBottom w:val="0"/>
              <w:divBdr>
                <w:top w:val="none" w:sz="0" w:space="0" w:color="auto"/>
                <w:left w:val="none" w:sz="0" w:space="0" w:color="auto"/>
                <w:bottom w:val="none" w:sz="0" w:space="0" w:color="auto"/>
                <w:right w:val="none" w:sz="0" w:space="0" w:color="auto"/>
              </w:divBdr>
            </w:div>
            <w:div w:id="2000188965">
              <w:marLeft w:val="0"/>
              <w:marRight w:val="0"/>
              <w:marTop w:val="0"/>
              <w:marBottom w:val="0"/>
              <w:divBdr>
                <w:top w:val="none" w:sz="0" w:space="0" w:color="auto"/>
                <w:left w:val="none" w:sz="0" w:space="0" w:color="auto"/>
                <w:bottom w:val="none" w:sz="0" w:space="0" w:color="auto"/>
                <w:right w:val="none" w:sz="0" w:space="0" w:color="auto"/>
              </w:divBdr>
            </w:div>
            <w:div w:id="346755043">
              <w:marLeft w:val="0"/>
              <w:marRight w:val="0"/>
              <w:marTop w:val="0"/>
              <w:marBottom w:val="0"/>
              <w:divBdr>
                <w:top w:val="none" w:sz="0" w:space="0" w:color="auto"/>
                <w:left w:val="none" w:sz="0" w:space="0" w:color="auto"/>
                <w:bottom w:val="none" w:sz="0" w:space="0" w:color="auto"/>
                <w:right w:val="none" w:sz="0" w:space="0" w:color="auto"/>
              </w:divBdr>
            </w:div>
            <w:div w:id="3199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555">
      <w:bodyDiv w:val="1"/>
      <w:marLeft w:val="0"/>
      <w:marRight w:val="0"/>
      <w:marTop w:val="0"/>
      <w:marBottom w:val="0"/>
      <w:divBdr>
        <w:top w:val="none" w:sz="0" w:space="0" w:color="auto"/>
        <w:left w:val="none" w:sz="0" w:space="0" w:color="auto"/>
        <w:bottom w:val="none" w:sz="0" w:space="0" w:color="auto"/>
        <w:right w:val="none" w:sz="0" w:space="0" w:color="auto"/>
      </w:divBdr>
      <w:divsChild>
        <w:div w:id="1373652350">
          <w:marLeft w:val="0"/>
          <w:marRight w:val="0"/>
          <w:marTop w:val="0"/>
          <w:marBottom w:val="0"/>
          <w:divBdr>
            <w:top w:val="none" w:sz="0" w:space="0" w:color="auto"/>
            <w:left w:val="none" w:sz="0" w:space="0" w:color="auto"/>
            <w:bottom w:val="none" w:sz="0" w:space="0" w:color="auto"/>
            <w:right w:val="none" w:sz="0" w:space="0" w:color="auto"/>
          </w:divBdr>
          <w:divsChild>
            <w:div w:id="185099734">
              <w:marLeft w:val="0"/>
              <w:marRight w:val="0"/>
              <w:marTop w:val="0"/>
              <w:marBottom w:val="0"/>
              <w:divBdr>
                <w:top w:val="none" w:sz="0" w:space="0" w:color="auto"/>
                <w:left w:val="none" w:sz="0" w:space="0" w:color="auto"/>
                <w:bottom w:val="none" w:sz="0" w:space="0" w:color="auto"/>
                <w:right w:val="none" w:sz="0" w:space="0" w:color="auto"/>
              </w:divBdr>
            </w:div>
            <w:div w:id="1975138037">
              <w:marLeft w:val="0"/>
              <w:marRight w:val="0"/>
              <w:marTop w:val="0"/>
              <w:marBottom w:val="0"/>
              <w:divBdr>
                <w:top w:val="none" w:sz="0" w:space="0" w:color="auto"/>
                <w:left w:val="none" w:sz="0" w:space="0" w:color="auto"/>
                <w:bottom w:val="none" w:sz="0" w:space="0" w:color="auto"/>
                <w:right w:val="none" w:sz="0" w:space="0" w:color="auto"/>
              </w:divBdr>
            </w:div>
            <w:div w:id="1731885795">
              <w:marLeft w:val="0"/>
              <w:marRight w:val="0"/>
              <w:marTop w:val="0"/>
              <w:marBottom w:val="0"/>
              <w:divBdr>
                <w:top w:val="none" w:sz="0" w:space="0" w:color="auto"/>
                <w:left w:val="none" w:sz="0" w:space="0" w:color="auto"/>
                <w:bottom w:val="none" w:sz="0" w:space="0" w:color="auto"/>
                <w:right w:val="none" w:sz="0" w:space="0" w:color="auto"/>
              </w:divBdr>
            </w:div>
            <w:div w:id="280458488">
              <w:marLeft w:val="0"/>
              <w:marRight w:val="0"/>
              <w:marTop w:val="0"/>
              <w:marBottom w:val="0"/>
              <w:divBdr>
                <w:top w:val="none" w:sz="0" w:space="0" w:color="auto"/>
                <w:left w:val="none" w:sz="0" w:space="0" w:color="auto"/>
                <w:bottom w:val="none" w:sz="0" w:space="0" w:color="auto"/>
                <w:right w:val="none" w:sz="0" w:space="0" w:color="auto"/>
              </w:divBdr>
            </w:div>
            <w:div w:id="1773087004">
              <w:marLeft w:val="0"/>
              <w:marRight w:val="0"/>
              <w:marTop w:val="0"/>
              <w:marBottom w:val="0"/>
              <w:divBdr>
                <w:top w:val="none" w:sz="0" w:space="0" w:color="auto"/>
                <w:left w:val="none" w:sz="0" w:space="0" w:color="auto"/>
                <w:bottom w:val="none" w:sz="0" w:space="0" w:color="auto"/>
                <w:right w:val="none" w:sz="0" w:space="0" w:color="auto"/>
              </w:divBdr>
            </w:div>
            <w:div w:id="626469013">
              <w:marLeft w:val="0"/>
              <w:marRight w:val="0"/>
              <w:marTop w:val="0"/>
              <w:marBottom w:val="0"/>
              <w:divBdr>
                <w:top w:val="none" w:sz="0" w:space="0" w:color="auto"/>
                <w:left w:val="none" w:sz="0" w:space="0" w:color="auto"/>
                <w:bottom w:val="none" w:sz="0" w:space="0" w:color="auto"/>
                <w:right w:val="none" w:sz="0" w:space="0" w:color="auto"/>
              </w:divBdr>
            </w:div>
            <w:div w:id="2140368195">
              <w:marLeft w:val="0"/>
              <w:marRight w:val="0"/>
              <w:marTop w:val="0"/>
              <w:marBottom w:val="0"/>
              <w:divBdr>
                <w:top w:val="none" w:sz="0" w:space="0" w:color="auto"/>
                <w:left w:val="none" w:sz="0" w:space="0" w:color="auto"/>
                <w:bottom w:val="none" w:sz="0" w:space="0" w:color="auto"/>
                <w:right w:val="none" w:sz="0" w:space="0" w:color="auto"/>
              </w:divBdr>
            </w:div>
            <w:div w:id="1389646673">
              <w:marLeft w:val="0"/>
              <w:marRight w:val="0"/>
              <w:marTop w:val="0"/>
              <w:marBottom w:val="0"/>
              <w:divBdr>
                <w:top w:val="none" w:sz="0" w:space="0" w:color="auto"/>
                <w:left w:val="none" w:sz="0" w:space="0" w:color="auto"/>
                <w:bottom w:val="none" w:sz="0" w:space="0" w:color="auto"/>
                <w:right w:val="none" w:sz="0" w:space="0" w:color="auto"/>
              </w:divBdr>
            </w:div>
            <w:div w:id="1605769319">
              <w:marLeft w:val="0"/>
              <w:marRight w:val="0"/>
              <w:marTop w:val="0"/>
              <w:marBottom w:val="0"/>
              <w:divBdr>
                <w:top w:val="none" w:sz="0" w:space="0" w:color="auto"/>
                <w:left w:val="none" w:sz="0" w:space="0" w:color="auto"/>
                <w:bottom w:val="none" w:sz="0" w:space="0" w:color="auto"/>
                <w:right w:val="none" w:sz="0" w:space="0" w:color="auto"/>
              </w:divBdr>
            </w:div>
            <w:div w:id="765619307">
              <w:marLeft w:val="0"/>
              <w:marRight w:val="0"/>
              <w:marTop w:val="0"/>
              <w:marBottom w:val="0"/>
              <w:divBdr>
                <w:top w:val="none" w:sz="0" w:space="0" w:color="auto"/>
                <w:left w:val="none" w:sz="0" w:space="0" w:color="auto"/>
                <w:bottom w:val="none" w:sz="0" w:space="0" w:color="auto"/>
                <w:right w:val="none" w:sz="0" w:space="0" w:color="auto"/>
              </w:divBdr>
            </w:div>
            <w:div w:id="1750301250">
              <w:marLeft w:val="0"/>
              <w:marRight w:val="0"/>
              <w:marTop w:val="0"/>
              <w:marBottom w:val="0"/>
              <w:divBdr>
                <w:top w:val="none" w:sz="0" w:space="0" w:color="auto"/>
                <w:left w:val="none" w:sz="0" w:space="0" w:color="auto"/>
                <w:bottom w:val="none" w:sz="0" w:space="0" w:color="auto"/>
                <w:right w:val="none" w:sz="0" w:space="0" w:color="auto"/>
              </w:divBdr>
            </w:div>
            <w:div w:id="1594513024">
              <w:marLeft w:val="0"/>
              <w:marRight w:val="0"/>
              <w:marTop w:val="0"/>
              <w:marBottom w:val="0"/>
              <w:divBdr>
                <w:top w:val="none" w:sz="0" w:space="0" w:color="auto"/>
                <w:left w:val="none" w:sz="0" w:space="0" w:color="auto"/>
                <w:bottom w:val="none" w:sz="0" w:space="0" w:color="auto"/>
                <w:right w:val="none" w:sz="0" w:space="0" w:color="auto"/>
              </w:divBdr>
            </w:div>
            <w:div w:id="472256325">
              <w:marLeft w:val="0"/>
              <w:marRight w:val="0"/>
              <w:marTop w:val="0"/>
              <w:marBottom w:val="0"/>
              <w:divBdr>
                <w:top w:val="none" w:sz="0" w:space="0" w:color="auto"/>
                <w:left w:val="none" w:sz="0" w:space="0" w:color="auto"/>
                <w:bottom w:val="none" w:sz="0" w:space="0" w:color="auto"/>
                <w:right w:val="none" w:sz="0" w:space="0" w:color="auto"/>
              </w:divBdr>
            </w:div>
            <w:div w:id="1410806450">
              <w:marLeft w:val="0"/>
              <w:marRight w:val="0"/>
              <w:marTop w:val="0"/>
              <w:marBottom w:val="0"/>
              <w:divBdr>
                <w:top w:val="none" w:sz="0" w:space="0" w:color="auto"/>
                <w:left w:val="none" w:sz="0" w:space="0" w:color="auto"/>
                <w:bottom w:val="none" w:sz="0" w:space="0" w:color="auto"/>
                <w:right w:val="none" w:sz="0" w:space="0" w:color="auto"/>
              </w:divBdr>
            </w:div>
            <w:div w:id="1652755198">
              <w:marLeft w:val="0"/>
              <w:marRight w:val="0"/>
              <w:marTop w:val="0"/>
              <w:marBottom w:val="0"/>
              <w:divBdr>
                <w:top w:val="none" w:sz="0" w:space="0" w:color="auto"/>
                <w:left w:val="none" w:sz="0" w:space="0" w:color="auto"/>
                <w:bottom w:val="none" w:sz="0" w:space="0" w:color="auto"/>
                <w:right w:val="none" w:sz="0" w:space="0" w:color="auto"/>
              </w:divBdr>
            </w:div>
            <w:div w:id="947389001">
              <w:marLeft w:val="0"/>
              <w:marRight w:val="0"/>
              <w:marTop w:val="0"/>
              <w:marBottom w:val="0"/>
              <w:divBdr>
                <w:top w:val="none" w:sz="0" w:space="0" w:color="auto"/>
                <w:left w:val="none" w:sz="0" w:space="0" w:color="auto"/>
                <w:bottom w:val="none" w:sz="0" w:space="0" w:color="auto"/>
                <w:right w:val="none" w:sz="0" w:space="0" w:color="auto"/>
              </w:divBdr>
            </w:div>
            <w:div w:id="647981791">
              <w:marLeft w:val="0"/>
              <w:marRight w:val="0"/>
              <w:marTop w:val="0"/>
              <w:marBottom w:val="0"/>
              <w:divBdr>
                <w:top w:val="none" w:sz="0" w:space="0" w:color="auto"/>
                <w:left w:val="none" w:sz="0" w:space="0" w:color="auto"/>
                <w:bottom w:val="none" w:sz="0" w:space="0" w:color="auto"/>
                <w:right w:val="none" w:sz="0" w:space="0" w:color="auto"/>
              </w:divBdr>
            </w:div>
            <w:div w:id="602804029">
              <w:marLeft w:val="0"/>
              <w:marRight w:val="0"/>
              <w:marTop w:val="0"/>
              <w:marBottom w:val="0"/>
              <w:divBdr>
                <w:top w:val="none" w:sz="0" w:space="0" w:color="auto"/>
                <w:left w:val="none" w:sz="0" w:space="0" w:color="auto"/>
                <w:bottom w:val="none" w:sz="0" w:space="0" w:color="auto"/>
                <w:right w:val="none" w:sz="0" w:space="0" w:color="auto"/>
              </w:divBdr>
            </w:div>
            <w:div w:id="8552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1338">
      <w:bodyDiv w:val="1"/>
      <w:marLeft w:val="0"/>
      <w:marRight w:val="0"/>
      <w:marTop w:val="0"/>
      <w:marBottom w:val="0"/>
      <w:divBdr>
        <w:top w:val="none" w:sz="0" w:space="0" w:color="auto"/>
        <w:left w:val="none" w:sz="0" w:space="0" w:color="auto"/>
        <w:bottom w:val="none" w:sz="0" w:space="0" w:color="auto"/>
        <w:right w:val="none" w:sz="0" w:space="0" w:color="auto"/>
      </w:divBdr>
      <w:divsChild>
        <w:div w:id="599337517">
          <w:marLeft w:val="0"/>
          <w:marRight w:val="0"/>
          <w:marTop w:val="0"/>
          <w:marBottom w:val="0"/>
          <w:divBdr>
            <w:top w:val="none" w:sz="0" w:space="0" w:color="auto"/>
            <w:left w:val="none" w:sz="0" w:space="0" w:color="auto"/>
            <w:bottom w:val="none" w:sz="0" w:space="0" w:color="auto"/>
            <w:right w:val="none" w:sz="0" w:space="0" w:color="auto"/>
          </w:divBdr>
          <w:divsChild>
            <w:div w:id="344213662">
              <w:marLeft w:val="0"/>
              <w:marRight w:val="0"/>
              <w:marTop w:val="0"/>
              <w:marBottom w:val="0"/>
              <w:divBdr>
                <w:top w:val="none" w:sz="0" w:space="0" w:color="auto"/>
                <w:left w:val="none" w:sz="0" w:space="0" w:color="auto"/>
                <w:bottom w:val="none" w:sz="0" w:space="0" w:color="auto"/>
                <w:right w:val="none" w:sz="0" w:space="0" w:color="auto"/>
              </w:divBdr>
            </w:div>
            <w:div w:id="2138839781">
              <w:marLeft w:val="0"/>
              <w:marRight w:val="0"/>
              <w:marTop w:val="0"/>
              <w:marBottom w:val="0"/>
              <w:divBdr>
                <w:top w:val="none" w:sz="0" w:space="0" w:color="auto"/>
                <w:left w:val="none" w:sz="0" w:space="0" w:color="auto"/>
                <w:bottom w:val="none" w:sz="0" w:space="0" w:color="auto"/>
                <w:right w:val="none" w:sz="0" w:space="0" w:color="auto"/>
              </w:divBdr>
            </w:div>
            <w:div w:id="1115636053">
              <w:marLeft w:val="0"/>
              <w:marRight w:val="0"/>
              <w:marTop w:val="0"/>
              <w:marBottom w:val="0"/>
              <w:divBdr>
                <w:top w:val="none" w:sz="0" w:space="0" w:color="auto"/>
                <w:left w:val="none" w:sz="0" w:space="0" w:color="auto"/>
                <w:bottom w:val="none" w:sz="0" w:space="0" w:color="auto"/>
                <w:right w:val="none" w:sz="0" w:space="0" w:color="auto"/>
              </w:divBdr>
            </w:div>
            <w:div w:id="1788887065">
              <w:marLeft w:val="0"/>
              <w:marRight w:val="0"/>
              <w:marTop w:val="0"/>
              <w:marBottom w:val="0"/>
              <w:divBdr>
                <w:top w:val="none" w:sz="0" w:space="0" w:color="auto"/>
                <w:left w:val="none" w:sz="0" w:space="0" w:color="auto"/>
                <w:bottom w:val="none" w:sz="0" w:space="0" w:color="auto"/>
                <w:right w:val="none" w:sz="0" w:space="0" w:color="auto"/>
              </w:divBdr>
            </w:div>
            <w:div w:id="243690354">
              <w:marLeft w:val="0"/>
              <w:marRight w:val="0"/>
              <w:marTop w:val="0"/>
              <w:marBottom w:val="0"/>
              <w:divBdr>
                <w:top w:val="none" w:sz="0" w:space="0" w:color="auto"/>
                <w:left w:val="none" w:sz="0" w:space="0" w:color="auto"/>
                <w:bottom w:val="none" w:sz="0" w:space="0" w:color="auto"/>
                <w:right w:val="none" w:sz="0" w:space="0" w:color="auto"/>
              </w:divBdr>
            </w:div>
            <w:div w:id="307101838">
              <w:marLeft w:val="0"/>
              <w:marRight w:val="0"/>
              <w:marTop w:val="0"/>
              <w:marBottom w:val="0"/>
              <w:divBdr>
                <w:top w:val="none" w:sz="0" w:space="0" w:color="auto"/>
                <w:left w:val="none" w:sz="0" w:space="0" w:color="auto"/>
                <w:bottom w:val="none" w:sz="0" w:space="0" w:color="auto"/>
                <w:right w:val="none" w:sz="0" w:space="0" w:color="auto"/>
              </w:divBdr>
            </w:div>
            <w:div w:id="1090080295">
              <w:marLeft w:val="0"/>
              <w:marRight w:val="0"/>
              <w:marTop w:val="0"/>
              <w:marBottom w:val="0"/>
              <w:divBdr>
                <w:top w:val="none" w:sz="0" w:space="0" w:color="auto"/>
                <w:left w:val="none" w:sz="0" w:space="0" w:color="auto"/>
                <w:bottom w:val="none" w:sz="0" w:space="0" w:color="auto"/>
                <w:right w:val="none" w:sz="0" w:space="0" w:color="auto"/>
              </w:divBdr>
            </w:div>
            <w:div w:id="1264921357">
              <w:marLeft w:val="0"/>
              <w:marRight w:val="0"/>
              <w:marTop w:val="0"/>
              <w:marBottom w:val="0"/>
              <w:divBdr>
                <w:top w:val="none" w:sz="0" w:space="0" w:color="auto"/>
                <w:left w:val="none" w:sz="0" w:space="0" w:color="auto"/>
                <w:bottom w:val="none" w:sz="0" w:space="0" w:color="auto"/>
                <w:right w:val="none" w:sz="0" w:space="0" w:color="auto"/>
              </w:divBdr>
            </w:div>
            <w:div w:id="847645639">
              <w:marLeft w:val="0"/>
              <w:marRight w:val="0"/>
              <w:marTop w:val="0"/>
              <w:marBottom w:val="0"/>
              <w:divBdr>
                <w:top w:val="none" w:sz="0" w:space="0" w:color="auto"/>
                <w:left w:val="none" w:sz="0" w:space="0" w:color="auto"/>
                <w:bottom w:val="none" w:sz="0" w:space="0" w:color="auto"/>
                <w:right w:val="none" w:sz="0" w:space="0" w:color="auto"/>
              </w:divBdr>
            </w:div>
            <w:div w:id="1461192703">
              <w:marLeft w:val="0"/>
              <w:marRight w:val="0"/>
              <w:marTop w:val="0"/>
              <w:marBottom w:val="0"/>
              <w:divBdr>
                <w:top w:val="none" w:sz="0" w:space="0" w:color="auto"/>
                <w:left w:val="none" w:sz="0" w:space="0" w:color="auto"/>
                <w:bottom w:val="none" w:sz="0" w:space="0" w:color="auto"/>
                <w:right w:val="none" w:sz="0" w:space="0" w:color="auto"/>
              </w:divBdr>
            </w:div>
            <w:div w:id="1524588024">
              <w:marLeft w:val="0"/>
              <w:marRight w:val="0"/>
              <w:marTop w:val="0"/>
              <w:marBottom w:val="0"/>
              <w:divBdr>
                <w:top w:val="none" w:sz="0" w:space="0" w:color="auto"/>
                <w:left w:val="none" w:sz="0" w:space="0" w:color="auto"/>
                <w:bottom w:val="none" w:sz="0" w:space="0" w:color="auto"/>
                <w:right w:val="none" w:sz="0" w:space="0" w:color="auto"/>
              </w:divBdr>
            </w:div>
            <w:div w:id="73362661">
              <w:marLeft w:val="0"/>
              <w:marRight w:val="0"/>
              <w:marTop w:val="0"/>
              <w:marBottom w:val="0"/>
              <w:divBdr>
                <w:top w:val="none" w:sz="0" w:space="0" w:color="auto"/>
                <w:left w:val="none" w:sz="0" w:space="0" w:color="auto"/>
                <w:bottom w:val="none" w:sz="0" w:space="0" w:color="auto"/>
                <w:right w:val="none" w:sz="0" w:space="0" w:color="auto"/>
              </w:divBdr>
            </w:div>
            <w:div w:id="1031304191">
              <w:marLeft w:val="0"/>
              <w:marRight w:val="0"/>
              <w:marTop w:val="0"/>
              <w:marBottom w:val="0"/>
              <w:divBdr>
                <w:top w:val="none" w:sz="0" w:space="0" w:color="auto"/>
                <w:left w:val="none" w:sz="0" w:space="0" w:color="auto"/>
                <w:bottom w:val="none" w:sz="0" w:space="0" w:color="auto"/>
                <w:right w:val="none" w:sz="0" w:space="0" w:color="auto"/>
              </w:divBdr>
            </w:div>
            <w:div w:id="381491266">
              <w:marLeft w:val="0"/>
              <w:marRight w:val="0"/>
              <w:marTop w:val="0"/>
              <w:marBottom w:val="0"/>
              <w:divBdr>
                <w:top w:val="none" w:sz="0" w:space="0" w:color="auto"/>
                <w:left w:val="none" w:sz="0" w:space="0" w:color="auto"/>
                <w:bottom w:val="none" w:sz="0" w:space="0" w:color="auto"/>
                <w:right w:val="none" w:sz="0" w:space="0" w:color="auto"/>
              </w:divBdr>
            </w:div>
            <w:div w:id="765732282">
              <w:marLeft w:val="0"/>
              <w:marRight w:val="0"/>
              <w:marTop w:val="0"/>
              <w:marBottom w:val="0"/>
              <w:divBdr>
                <w:top w:val="none" w:sz="0" w:space="0" w:color="auto"/>
                <w:left w:val="none" w:sz="0" w:space="0" w:color="auto"/>
                <w:bottom w:val="none" w:sz="0" w:space="0" w:color="auto"/>
                <w:right w:val="none" w:sz="0" w:space="0" w:color="auto"/>
              </w:divBdr>
            </w:div>
            <w:div w:id="14519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791">
      <w:bodyDiv w:val="1"/>
      <w:marLeft w:val="0"/>
      <w:marRight w:val="0"/>
      <w:marTop w:val="0"/>
      <w:marBottom w:val="0"/>
      <w:divBdr>
        <w:top w:val="none" w:sz="0" w:space="0" w:color="auto"/>
        <w:left w:val="none" w:sz="0" w:space="0" w:color="auto"/>
        <w:bottom w:val="none" w:sz="0" w:space="0" w:color="auto"/>
        <w:right w:val="none" w:sz="0" w:space="0" w:color="auto"/>
      </w:divBdr>
      <w:divsChild>
        <w:div w:id="1636832535">
          <w:marLeft w:val="0"/>
          <w:marRight w:val="0"/>
          <w:marTop w:val="0"/>
          <w:marBottom w:val="0"/>
          <w:divBdr>
            <w:top w:val="none" w:sz="0" w:space="0" w:color="auto"/>
            <w:left w:val="none" w:sz="0" w:space="0" w:color="auto"/>
            <w:bottom w:val="none" w:sz="0" w:space="0" w:color="auto"/>
            <w:right w:val="none" w:sz="0" w:space="0" w:color="auto"/>
          </w:divBdr>
          <w:divsChild>
            <w:div w:id="496388093">
              <w:marLeft w:val="0"/>
              <w:marRight w:val="0"/>
              <w:marTop w:val="0"/>
              <w:marBottom w:val="0"/>
              <w:divBdr>
                <w:top w:val="none" w:sz="0" w:space="0" w:color="auto"/>
                <w:left w:val="none" w:sz="0" w:space="0" w:color="auto"/>
                <w:bottom w:val="none" w:sz="0" w:space="0" w:color="auto"/>
                <w:right w:val="none" w:sz="0" w:space="0" w:color="auto"/>
              </w:divBdr>
            </w:div>
            <w:div w:id="1066610007">
              <w:marLeft w:val="0"/>
              <w:marRight w:val="0"/>
              <w:marTop w:val="0"/>
              <w:marBottom w:val="0"/>
              <w:divBdr>
                <w:top w:val="none" w:sz="0" w:space="0" w:color="auto"/>
                <w:left w:val="none" w:sz="0" w:space="0" w:color="auto"/>
                <w:bottom w:val="none" w:sz="0" w:space="0" w:color="auto"/>
                <w:right w:val="none" w:sz="0" w:space="0" w:color="auto"/>
              </w:divBdr>
            </w:div>
            <w:div w:id="1782264270">
              <w:marLeft w:val="0"/>
              <w:marRight w:val="0"/>
              <w:marTop w:val="0"/>
              <w:marBottom w:val="0"/>
              <w:divBdr>
                <w:top w:val="none" w:sz="0" w:space="0" w:color="auto"/>
                <w:left w:val="none" w:sz="0" w:space="0" w:color="auto"/>
                <w:bottom w:val="none" w:sz="0" w:space="0" w:color="auto"/>
                <w:right w:val="none" w:sz="0" w:space="0" w:color="auto"/>
              </w:divBdr>
            </w:div>
            <w:div w:id="1256011896">
              <w:marLeft w:val="0"/>
              <w:marRight w:val="0"/>
              <w:marTop w:val="0"/>
              <w:marBottom w:val="0"/>
              <w:divBdr>
                <w:top w:val="none" w:sz="0" w:space="0" w:color="auto"/>
                <w:left w:val="none" w:sz="0" w:space="0" w:color="auto"/>
                <w:bottom w:val="none" w:sz="0" w:space="0" w:color="auto"/>
                <w:right w:val="none" w:sz="0" w:space="0" w:color="auto"/>
              </w:divBdr>
            </w:div>
            <w:div w:id="1768692334">
              <w:marLeft w:val="0"/>
              <w:marRight w:val="0"/>
              <w:marTop w:val="0"/>
              <w:marBottom w:val="0"/>
              <w:divBdr>
                <w:top w:val="none" w:sz="0" w:space="0" w:color="auto"/>
                <w:left w:val="none" w:sz="0" w:space="0" w:color="auto"/>
                <w:bottom w:val="none" w:sz="0" w:space="0" w:color="auto"/>
                <w:right w:val="none" w:sz="0" w:space="0" w:color="auto"/>
              </w:divBdr>
            </w:div>
            <w:div w:id="2107185230">
              <w:marLeft w:val="0"/>
              <w:marRight w:val="0"/>
              <w:marTop w:val="0"/>
              <w:marBottom w:val="0"/>
              <w:divBdr>
                <w:top w:val="none" w:sz="0" w:space="0" w:color="auto"/>
                <w:left w:val="none" w:sz="0" w:space="0" w:color="auto"/>
                <w:bottom w:val="none" w:sz="0" w:space="0" w:color="auto"/>
                <w:right w:val="none" w:sz="0" w:space="0" w:color="auto"/>
              </w:divBdr>
            </w:div>
            <w:div w:id="1790009731">
              <w:marLeft w:val="0"/>
              <w:marRight w:val="0"/>
              <w:marTop w:val="0"/>
              <w:marBottom w:val="0"/>
              <w:divBdr>
                <w:top w:val="none" w:sz="0" w:space="0" w:color="auto"/>
                <w:left w:val="none" w:sz="0" w:space="0" w:color="auto"/>
                <w:bottom w:val="none" w:sz="0" w:space="0" w:color="auto"/>
                <w:right w:val="none" w:sz="0" w:space="0" w:color="auto"/>
              </w:divBdr>
            </w:div>
            <w:div w:id="919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5928">
      <w:bodyDiv w:val="1"/>
      <w:marLeft w:val="0"/>
      <w:marRight w:val="0"/>
      <w:marTop w:val="0"/>
      <w:marBottom w:val="0"/>
      <w:divBdr>
        <w:top w:val="none" w:sz="0" w:space="0" w:color="auto"/>
        <w:left w:val="none" w:sz="0" w:space="0" w:color="auto"/>
        <w:bottom w:val="none" w:sz="0" w:space="0" w:color="auto"/>
        <w:right w:val="none" w:sz="0" w:space="0" w:color="auto"/>
      </w:divBdr>
      <w:divsChild>
        <w:div w:id="1818498551">
          <w:marLeft w:val="0"/>
          <w:marRight w:val="0"/>
          <w:marTop w:val="0"/>
          <w:marBottom w:val="0"/>
          <w:divBdr>
            <w:top w:val="none" w:sz="0" w:space="0" w:color="auto"/>
            <w:left w:val="none" w:sz="0" w:space="0" w:color="auto"/>
            <w:bottom w:val="none" w:sz="0" w:space="0" w:color="auto"/>
            <w:right w:val="none" w:sz="0" w:space="0" w:color="auto"/>
          </w:divBdr>
          <w:divsChild>
            <w:div w:id="1857428062">
              <w:marLeft w:val="0"/>
              <w:marRight w:val="0"/>
              <w:marTop w:val="0"/>
              <w:marBottom w:val="0"/>
              <w:divBdr>
                <w:top w:val="none" w:sz="0" w:space="0" w:color="auto"/>
                <w:left w:val="none" w:sz="0" w:space="0" w:color="auto"/>
                <w:bottom w:val="none" w:sz="0" w:space="0" w:color="auto"/>
                <w:right w:val="none" w:sz="0" w:space="0" w:color="auto"/>
              </w:divBdr>
            </w:div>
            <w:div w:id="265382908">
              <w:marLeft w:val="0"/>
              <w:marRight w:val="0"/>
              <w:marTop w:val="0"/>
              <w:marBottom w:val="0"/>
              <w:divBdr>
                <w:top w:val="none" w:sz="0" w:space="0" w:color="auto"/>
                <w:left w:val="none" w:sz="0" w:space="0" w:color="auto"/>
                <w:bottom w:val="none" w:sz="0" w:space="0" w:color="auto"/>
                <w:right w:val="none" w:sz="0" w:space="0" w:color="auto"/>
              </w:divBdr>
            </w:div>
            <w:div w:id="1330325346">
              <w:marLeft w:val="0"/>
              <w:marRight w:val="0"/>
              <w:marTop w:val="0"/>
              <w:marBottom w:val="0"/>
              <w:divBdr>
                <w:top w:val="none" w:sz="0" w:space="0" w:color="auto"/>
                <w:left w:val="none" w:sz="0" w:space="0" w:color="auto"/>
                <w:bottom w:val="none" w:sz="0" w:space="0" w:color="auto"/>
                <w:right w:val="none" w:sz="0" w:space="0" w:color="auto"/>
              </w:divBdr>
            </w:div>
            <w:div w:id="1549607120">
              <w:marLeft w:val="0"/>
              <w:marRight w:val="0"/>
              <w:marTop w:val="0"/>
              <w:marBottom w:val="0"/>
              <w:divBdr>
                <w:top w:val="none" w:sz="0" w:space="0" w:color="auto"/>
                <w:left w:val="none" w:sz="0" w:space="0" w:color="auto"/>
                <w:bottom w:val="none" w:sz="0" w:space="0" w:color="auto"/>
                <w:right w:val="none" w:sz="0" w:space="0" w:color="auto"/>
              </w:divBdr>
            </w:div>
            <w:div w:id="1523938738">
              <w:marLeft w:val="0"/>
              <w:marRight w:val="0"/>
              <w:marTop w:val="0"/>
              <w:marBottom w:val="0"/>
              <w:divBdr>
                <w:top w:val="none" w:sz="0" w:space="0" w:color="auto"/>
                <w:left w:val="none" w:sz="0" w:space="0" w:color="auto"/>
                <w:bottom w:val="none" w:sz="0" w:space="0" w:color="auto"/>
                <w:right w:val="none" w:sz="0" w:space="0" w:color="auto"/>
              </w:divBdr>
            </w:div>
            <w:div w:id="1273585632">
              <w:marLeft w:val="0"/>
              <w:marRight w:val="0"/>
              <w:marTop w:val="0"/>
              <w:marBottom w:val="0"/>
              <w:divBdr>
                <w:top w:val="none" w:sz="0" w:space="0" w:color="auto"/>
                <w:left w:val="none" w:sz="0" w:space="0" w:color="auto"/>
                <w:bottom w:val="none" w:sz="0" w:space="0" w:color="auto"/>
                <w:right w:val="none" w:sz="0" w:space="0" w:color="auto"/>
              </w:divBdr>
            </w:div>
            <w:div w:id="731851989">
              <w:marLeft w:val="0"/>
              <w:marRight w:val="0"/>
              <w:marTop w:val="0"/>
              <w:marBottom w:val="0"/>
              <w:divBdr>
                <w:top w:val="none" w:sz="0" w:space="0" w:color="auto"/>
                <w:left w:val="none" w:sz="0" w:space="0" w:color="auto"/>
                <w:bottom w:val="none" w:sz="0" w:space="0" w:color="auto"/>
                <w:right w:val="none" w:sz="0" w:space="0" w:color="auto"/>
              </w:divBdr>
            </w:div>
            <w:div w:id="18417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8203">
      <w:bodyDiv w:val="1"/>
      <w:marLeft w:val="0"/>
      <w:marRight w:val="0"/>
      <w:marTop w:val="0"/>
      <w:marBottom w:val="0"/>
      <w:divBdr>
        <w:top w:val="none" w:sz="0" w:space="0" w:color="auto"/>
        <w:left w:val="none" w:sz="0" w:space="0" w:color="auto"/>
        <w:bottom w:val="none" w:sz="0" w:space="0" w:color="auto"/>
        <w:right w:val="none" w:sz="0" w:space="0" w:color="auto"/>
      </w:divBdr>
      <w:divsChild>
        <w:div w:id="418674267">
          <w:marLeft w:val="0"/>
          <w:marRight w:val="0"/>
          <w:marTop w:val="0"/>
          <w:marBottom w:val="0"/>
          <w:divBdr>
            <w:top w:val="none" w:sz="0" w:space="0" w:color="auto"/>
            <w:left w:val="none" w:sz="0" w:space="0" w:color="auto"/>
            <w:bottom w:val="none" w:sz="0" w:space="0" w:color="auto"/>
            <w:right w:val="none" w:sz="0" w:space="0" w:color="auto"/>
          </w:divBdr>
          <w:divsChild>
            <w:div w:id="2070573185">
              <w:marLeft w:val="0"/>
              <w:marRight w:val="0"/>
              <w:marTop w:val="0"/>
              <w:marBottom w:val="0"/>
              <w:divBdr>
                <w:top w:val="none" w:sz="0" w:space="0" w:color="auto"/>
                <w:left w:val="none" w:sz="0" w:space="0" w:color="auto"/>
                <w:bottom w:val="none" w:sz="0" w:space="0" w:color="auto"/>
                <w:right w:val="none" w:sz="0" w:space="0" w:color="auto"/>
              </w:divBdr>
            </w:div>
            <w:div w:id="6522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172">
      <w:bodyDiv w:val="1"/>
      <w:marLeft w:val="0"/>
      <w:marRight w:val="0"/>
      <w:marTop w:val="0"/>
      <w:marBottom w:val="0"/>
      <w:divBdr>
        <w:top w:val="none" w:sz="0" w:space="0" w:color="auto"/>
        <w:left w:val="none" w:sz="0" w:space="0" w:color="auto"/>
        <w:bottom w:val="none" w:sz="0" w:space="0" w:color="auto"/>
        <w:right w:val="none" w:sz="0" w:space="0" w:color="auto"/>
      </w:divBdr>
      <w:divsChild>
        <w:div w:id="125776767">
          <w:marLeft w:val="0"/>
          <w:marRight w:val="0"/>
          <w:marTop w:val="0"/>
          <w:marBottom w:val="0"/>
          <w:divBdr>
            <w:top w:val="none" w:sz="0" w:space="0" w:color="auto"/>
            <w:left w:val="none" w:sz="0" w:space="0" w:color="auto"/>
            <w:bottom w:val="none" w:sz="0" w:space="0" w:color="auto"/>
            <w:right w:val="none" w:sz="0" w:space="0" w:color="auto"/>
          </w:divBdr>
          <w:divsChild>
            <w:div w:id="1380666013">
              <w:marLeft w:val="0"/>
              <w:marRight w:val="0"/>
              <w:marTop w:val="0"/>
              <w:marBottom w:val="0"/>
              <w:divBdr>
                <w:top w:val="none" w:sz="0" w:space="0" w:color="auto"/>
                <w:left w:val="none" w:sz="0" w:space="0" w:color="auto"/>
                <w:bottom w:val="none" w:sz="0" w:space="0" w:color="auto"/>
                <w:right w:val="none" w:sz="0" w:space="0" w:color="auto"/>
              </w:divBdr>
            </w:div>
            <w:div w:id="107240907">
              <w:marLeft w:val="0"/>
              <w:marRight w:val="0"/>
              <w:marTop w:val="0"/>
              <w:marBottom w:val="0"/>
              <w:divBdr>
                <w:top w:val="none" w:sz="0" w:space="0" w:color="auto"/>
                <w:left w:val="none" w:sz="0" w:space="0" w:color="auto"/>
                <w:bottom w:val="none" w:sz="0" w:space="0" w:color="auto"/>
                <w:right w:val="none" w:sz="0" w:space="0" w:color="auto"/>
              </w:divBdr>
            </w:div>
            <w:div w:id="1613631709">
              <w:marLeft w:val="0"/>
              <w:marRight w:val="0"/>
              <w:marTop w:val="0"/>
              <w:marBottom w:val="0"/>
              <w:divBdr>
                <w:top w:val="none" w:sz="0" w:space="0" w:color="auto"/>
                <w:left w:val="none" w:sz="0" w:space="0" w:color="auto"/>
                <w:bottom w:val="none" w:sz="0" w:space="0" w:color="auto"/>
                <w:right w:val="none" w:sz="0" w:space="0" w:color="auto"/>
              </w:divBdr>
            </w:div>
            <w:div w:id="2033410742">
              <w:marLeft w:val="0"/>
              <w:marRight w:val="0"/>
              <w:marTop w:val="0"/>
              <w:marBottom w:val="0"/>
              <w:divBdr>
                <w:top w:val="none" w:sz="0" w:space="0" w:color="auto"/>
                <w:left w:val="none" w:sz="0" w:space="0" w:color="auto"/>
                <w:bottom w:val="none" w:sz="0" w:space="0" w:color="auto"/>
                <w:right w:val="none" w:sz="0" w:space="0" w:color="auto"/>
              </w:divBdr>
            </w:div>
            <w:div w:id="159583898">
              <w:marLeft w:val="0"/>
              <w:marRight w:val="0"/>
              <w:marTop w:val="0"/>
              <w:marBottom w:val="0"/>
              <w:divBdr>
                <w:top w:val="none" w:sz="0" w:space="0" w:color="auto"/>
                <w:left w:val="none" w:sz="0" w:space="0" w:color="auto"/>
                <w:bottom w:val="none" w:sz="0" w:space="0" w:color="auto"/>
                <w:right w:val="none" w:sz="0" w:space="0" w:color="auto"/>
              </w:divBdr>
            </w:div>
            <w:div w:id="948387639">
              <w:marLeft w:val="0"/>
              <w:marRight w:val="0"/>
              <w:marTop w:val="0"/>
              <w:marBottom w:val="0"/>
              <w:divBdr>
                <w:top w:val="none" w:sz="0" w:space="0" w:color="auto"/>
                <w:left w:val="none" w:sz="0" w:space="0" w:color="auto"/>
                <w:bottom w:val="none" w:sz="0" w:space="0" w:color="auto"/>
                <w:right w:val="none" w:sz="0" w:space="0" w:color="auto"/>
              </w:divBdr>
            </w:div>
            <w:div w:id="1309355929">
              <w:marLeft w:val="0"/>
              <w:marRight w:val="0"/>
              <w:marTop w:val="0"/>
              <w:marBottom w:val="0"/>
              <w:divBdr>
                <w:top w:val="none" w:sz="0" w:space="0" w:color="auto"/>
                <w:left w:val="none" w:sz="0" w:space="0" w:color="auto"/>
                <w:bottom w:val="none" w:sz="0" w:space="0" w:color="auto"/>
                <w:right w:val="none" w:sz="0" w:space="0" w:color="auto"/>
              </w:divBdr>
            </w:div>
            <w:div w:id="427503656">
              <w:marLeft w:val="0"/>
              <w:marRight w:val="0"/>
              <w:marTop w:val="0"/>
              <w:marBottom w:val="0"/>
              <w:divBdr>
                <w:top w:val="none" w:sz="0" w:space="0" w:color="auto"/>
                <w:left w:val="none" w:sz="0" w:space="0" w:color="auto"/>
                <w:bottom w:val="none" w:sz="0" w:space="0" w:color="auto"/>
                <w:right w:val="none" w:sz="0" w:space="0" w:color="auto"/>
              </w:divBdr>
            </w:div>
            <w:div w:id="2052343326">
              <w:marLeft w:val="0"/>
              <w:marRight w:val="0"/>
              <w:marTop w:val="0"/>
              <w:marBottom w:val="0"/>
              <w:divBdr>
                <w:top w:val="none" w:sz="0" w:space="0" w:color="auto"/>
                <w:left w:val="none" w:sz="0" w:space="0" w:color="auto"/>
                <w:bottom w:val="none" w:sz="0" w:space="0" w:color="auto"/>
                <w:right w:val="none" w:sz="0" w:space="0" w:color="auto"/>
              </w:divBdr>
            </w:div>
            <w:div w:id="217283937">
              <w:marLeft w:val="0"/>
              <w:marRight w:val="0"/>
              <w:marTop w:val="0"/>
              <w:marBottom w:val="0"/>
              <w:divBdr>
                <w:top w:val="none" w:sz="0" w:space="0" w:color="auto"/>
                <w:left w:val="none" w:sz="0" w:space="0" w:color="auto"/>
                <w:bottom w:val="none" w:sz="0" w:space="0" w:color="auto"/>
                <w:right w:val="none" w:sz="0" w:space="0" w:color="auto"/>
              </w:divBdr>
            </w:div>
            <w:div w:id="272368887">
              <w:marLeft w:val="0"/>
              <w:marRight w:val="0"/>
              <w:marTop w:val="0"/>
              <w:marBottom w:val="0"/>
              <w:divBdr>
                <w:top w:val="none" w:sz="0" w:space="0" w:color="auto"/>
                <w:left w:val="none" w:sz="0" w:space="0" w:color="auto"/>
                <w:bottom w:val="none" w:sz="0" w:space="0" w:color="auto"/>
                <w:right w:val="none" w:sz="0" w:space="0" w:color="auto"/>
              </w:divBdr>
            </w:div>
            <w:div w:id="120539863">
              <w:marLeft w:val="0"/>
              <w:marRight w:val="0"/>
              <w:marTop w:val="0"/>
              <w:marBottom w:val="0"/>
              <w:divBdr>
                <w:top w:val="none" w:sz="0" w:space="0" w:color="auto"/>
                <w:left w:val="none" w:sz="0" w:space="0" w:color="auto"/>
                <w:bottom w:val="none" w:sz="0" w:space="0" w:color="auto"/>
                <w:right w:val="none" w:sz="0" w:space="0" w:color="auto"/>
              </w:divBdr>
            </w:div>
            <w:div w:id="770200483">
              <w:marLeft w:val="0"/>
              <w:marRight w:val="0"/>
              <w:marTop w:val="0"/>
              <w:marBottom w:val="0"/>
              <w:divBdr>
                <w:top w:val="none" w:sz="0" w:space="0" w:color="auto"/>
                <w:left w:val="none" w:sz="0" w:space="0" w:color="auto"/>
                <w:bottom w:val="none" w:sz="0" w:space="0" w:color="auto"/>
                <w:right w:val="none" w:sz="0" w:space="0" w:color="auto"/>
              </w:divBdr>
            </w:div>
            <w:div w:id="1086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1439">
      <w:bodyDiv w:val="1"/>
      <w:marLeft w:val="0"/>
      <w:marRight w:val="0"/>
      <w:marTop w:val="0"/>
      <w:marBottom w:val="0"/>
      <w:divBdr>
        <w:top w:val="none" w:sz="0" w:space="0" w:color="auto"/>
        <w:left w:val="none" w:sz="0" w:space="0" w:color="auto"/>
        <w:bottom w:val="none" w:sz="0" w:space="0" w:color="auto"/>
        <w:right w:val="none" w:sz="0" w:space="0" w:color="auto"/>
      </w:divBdr>
      <w:divsChild>
        <w:div w:id="1681156862">
          <w:marLeft w:val="0"/>
          <w:marRight w:val="0"/>
          <w:marTop w:val="0"/>
          <w:marBottom w:val="0"/>
          <w:divBdr>
            <w:top w:val="none" w:sz="0" w:space="0" w:color="auto"/>
            <w:left w:val="none" w:sz="0" w:space="0" w:color="auto"/>
            <w:bottom w:val="none" w:sz="0" w:space="0" w:color="auto"/>
            <w:right w:val="none" w:sz="0" w:space="0" w:color="auto"/>
          </w:divBdr>
          <w:divsChild>
            <w:div w:id="841898696">
              <w:marLeft w:val="0"/>
              <w:marRight w:val="0"/>
              <w:marTop w:val="0"/>
              <w:marBottom w:val="0"/>
              <w:divBdr>
                <w:top w:val="none" w:sz="0" w:space="0" w:color="auto"/>
                <w:left w:val="none" w:sz="0" w:space="0" w:color="auto"/>
                <w:bottom w:val="none" w:sz="0" w:space="0" w:color="auto"/>
                <w:right w:val="none" w:sz="0" w:space="0" w:color="auto"/>
              </w:divBdr>
            </w:div>
            <w:div w:id="1140227208">
              <w:marLeft w:val="0"/>
              <w:marRight w:val="0"/>
              <w:marTop w:val="0"/>
              <w:marBottom w:val="0"/>
              <w:divBdr>
                <w:top w:val="none" w:sz="0" w:space="0" w:color="auto"/>
                <w:left w:val="none" w:sz="0" w:space="0" w:color="auto"/>
                <w:bottom w:val="none" w:sz="0" w:space="0" w:color="auto"/>
                <w:right w:val="none" w:sz="0" w:space="0" w:color="auto"/>
              </w:divBdr>
            </w:div>
            <w:div w:id="610432294">
              <w:marLeft w:val="0"/>
              <w:marRight w:val="0"/>
              <w:marTop w:val="0"/>
              <w:marBottom w:val="0"/>
              <w:divBdr>
                <w:top w:val="none" w:sz="0" w:space="0" w:color="auto"/>
                <w:left w:val="none" w:sz="0" w:space="0" w:color="auto"/>
                <w:bottom w:val="none" w:sz="0" w:space="0" w:color="auto"/>
                <w:right w:val="none" w:sz="0" w:space="0" w:color="auto"/>
              </w:divBdr>
            </w:div>
            <w:div w:id="18436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1833">
      <w:bodyDiv w:val="1"/>
      <w:marLeft w:val="0"/>
      <w:marRight w:val="0"/>
      <w:marTop w:val="0"/>
      <w:marBottom w:val="0"/>
      <w:divBdr>
        <w:top w:val="none" w:sz="0" w:space="0" w:color="auto"/>
        <w:left w:val="none" w:sz="0" w:space="0" w:color="auto"/>
        <w:bottom w:val="none" w:sz="0" w:space="0" w:color="auto"/>
        <w:right w:val="none" w:sz="0" w:space="0" w:color="auto"/>
      </w:divBdr>
      <w:divsChild>
        <w:div w:id="1953128966">
          <w:marLeft w:val="0"/>
          <w:marRight w:val="0"/>
          <w:marTop w:val="0"/>
          <w:marBottom w:val="0"/>
          <w:divBdr>
            <w:top w:val="none" w:sz="0" w:space="0" w:color="auto"/>
            <w:left w:val="none" w:sz="0" w:space="0" w:color="auto"/>
            <w:bottom w:val="none" w:sz="0" w:space="0" w:color="auto"/>
            <w:right w:val="none" w:sz="0" w:space="0" w:color="auto"/>
          </w:divBdr>
          <w:divsChild>
            <w:div w:id="1756707197">
              <w:marLeft w:val="0"/>
              <w:marRight w:val="0"/>
              <w:marTop w:val="0"/>
              <w:marBottom w:val="0"/>
              <w:divBdr>
                <w:top w:val="none" w:sz="0" w:space="0" w:color="auto"/>
                <w:left w:val="none" w:sz="0" w:space="0" w:color="auto"/>
                <w:bottom w:val="none" w:sz="0" w:space="0" w:color="auto"/>
                <w:right w:val="none" w:sz="0" w:space="0" w:color="auto"/>
              </w:divBdr>
            </w:div>
            <w:div w:id="462114579">
              <w:marLeft w:val="0"/>
              <w:marRight w:val="0"/>
              <w:marTop w:val="0"/>
              <w:marBottom w:val="0"/>
              <w:divBdr>
                <w:top w:val="none" w:sz="0" w:space="0" w:color="auto"/>
                <w:left w:val="none" w:sz="0" w:space="0" w:color="auto"/>
                <w:bottom w:val="none" w:sz="0" w:space="0" w:color="auto"/>
                <w:right w:val="none" w:sz="0" w:space="0" w:color="auto"/>
              </w:divBdr>
            </w:div>
            <w:div w:id="860435459">
              <w:marLeft w:val="0"/>
              <w:marRight w:val="0"/>
              <w:marTop w:val="0"/>
              <w:marBottom w:val="0"/>
              <w:divBdr>
                <w:top w:val="none" w:sz="0" w:space="0" w:color="auto"/>
                <w:left w:val="none" w:sz="0" w:space="0" w:color="auto"/>
                <w:bottom w:val="none" w:sz="0" w:space="0" w:color="auto"/>
                <w:right w:val="none" w:sz="0" w:space="0" w:color="auto"/>
              </w:divBdr>
            </w:div>
            <w:div w:id="2086142832">
              <w:marLeft w:val="0"/>
              <w:marRight w:val="0"/>
              <w:marTop w:val="0"/>
              <w:marBottom w:val="0"/>
              <w:divBdr>
                <w:top w:val="none" w:sz="0" w:space="0" w:color="auto"/>
                <w:left w:val="none" w:sz="0" w:space="0" w:color="auto"/>
                <w:bottom w:val="none" w:sz="0" w:space="0" w:color="auto"/>
                <w:right w:val="none" w:sz="0" w:space="0" w:color="auto"/>
              </w:divBdr>
            </w:div>
            <w:div w:id="1537766055">
              <w:marLeft w:val="0"/>
              <w:marRight w:val="0"/>
              <w:marTop w:val="0"/>
              <w:marBottom w:val="0"/>
              <w:divBdr>
                <w:top w:val="none" w:sz="0" w:space="0" w:color="auto"/>
                <w:left w:val="none" w:sz="0" w:space="0" w:color="auto"/>
                <w:bottom w:val="none" w:sz="0" w:space="0" w:color="auto"/>
                <w:right w:val="none" w:sz="0" w:space="0" w:color="auto"/>
              </w:divBdr>
            </w:div>
            <w:div w:id="593782096">
              <w:marLeft w:val="0"/>
              <w:marRight w:val="0"/>
              <w:marTop w:val="0"/>
              <w:marBottom w:val="0"/>
              <w:divBdr>
                <w:top w:val="none" w:sz="0" w:space="0" w:color="auto"/>
                <w:left w:val="none" w:sz="0" w:space="0" w:color="auto"/>
                <w:bottom w:val="none" w:sz="0" w:space="0" w:color="auto"/>
                <w:right w:val="none" w:sz="0" w:space="0" w:color="auto"/>
              </w:divBdr>
            </w:div>
            <w:div w:id="1419449330">
              <w:marLeft w:val="0"/>
              <w:marRight w:val="0"/>
              <w:marTop w:val="0"/>
              <w:marBottom w:val="0"/>
              <w:divBdr>
                <w:top w:val="none" w:sz="0" w:space="0" w:color="auto"/>
                <w:left w:val="none" w:sz="0" w:space="0" w:color="auto"/>
                <w:bottom w:val="none" w:sz="0" w:space="0" w:color="auto"/>
                <w:right w:val="none" w:sz="0" w:space="0" w:color="auto"/>
              </w:divBdr>
            </w:div>
            <w:div w:id="835220875">
              <w:marLeft w:val="0"/>
              <w:marRight w:val="0"/>
              <w:marTop w:val="0"/>
              <w:marBottom w:val="0"/>
              <w:divBdr>
                <w:top w:val="none" w:sz="0" w:space="0" w:color="auto"/>
                <w:left w:val="none" w:sz="0" w:space="0" w:color="auto"/>
                <w:bottom w:val="none" w:sz="0" w:space="0" w:color="auto"/>
                <w:right w:val="none" w:sz="0" w:space="0" w:color="auto"/>
              </w:divBdr>
            </w:div>
            <w:div w:id="1899898681">
              <w:marLeft w:val="0"/>
              <w:marRight w:val="0"/>
              <w:marTop w:val="0"/>
              <w:marBottom w:val="0"/>
              <w:divBdr>
                <w:top w:val="none" w:sz="0" w:space="0" w:color="auto"/>
                <w:left w:val="none" w:sz="0" w:space="0" w:color="auto"/>
                <w:bottom w:val="none" w:sz="0" w:space="0" w:color="auto"/>
                <w:right w:val="none" w:sz="0" w:space="0" w:color="auto"/>
              </w:divBdr>
            </w:div>
            <w:div w:id="1285381659">
              <w:marLeft w:val="0"/>
              <w:marRight w:val="0"/>
              <w:marTop w:val="0"/>
              <w:marBottom w:val="0"/>
              <w:divBdr>
                <w:top w:val="none" w:sz="0" w:space="0" w:color="auto"/>
                <w:left w:val="none" w:sz="0" w:space="0" w:color="auto"/>
                <w:bottom w:val="none" w:sz="0" w:space="0" w:color="auto"/>
                <w:right w:val="none" w:sz="0" w:space="0" w:color="auto"/>
              </w:divBdr>
            </w:div>
            <w:div w:id="1259406913">
              <w:marLeft w:val="0"/>
              <w:marRight w:val="0"/>
              <w:marTop w:val="0"/>
              <w:marBottom w:val="0"/>
              <w:divBdr>
                <w:top w:val="none" w:sz="0" w:space="0" w:color="auto"/>
                <w:left w:val="none" w:sz="0" w:space="0" w:color="auto"/>
                <w:bottom w:val="none" w:sz="0" w:space="0" w:color="auto"/>
                <w:right w:val="none" w:sz="0" w:space="0" w:color="auto"/>
              </w:divBdr>
            </w:div>
            <w:div w:id="2036422804">
              <w:marLeft w:val="0"/>
              <w:marRight w:val="0"/>
              <w:marTop w:val="0"/>
              <w:marBottom w:val="0"/>
              <w:divBdr>
                <w:top w:val="none" w:sz="0" w:space="0" w:color="auto"/>
                <w:left w:val="none" w:sz="0" w:space="0" w:color="auto"/>
                <w:bottom w:val="none" w:sz="0" w:space="0" w:color="auto"/>
                <w:right w:val="none" w:sz="0" w:space="0" w:color="auto"/>
              </w:divBdr>
            </w:div>
            <w:div w:id="1007290454">
              <w:marLeft w:val="0"/>
              <w:marRight w:val="0"/>
              <w:marTop w:val="0"/>
              <w:marBottom w:val="0"/>
              <w:divBdr>
                <w:top w:val="none" w:sz="0" w:space="0" w:color="auto"/>
                <w:left w:val="none" w:sz="0" w:space="0" w:color="auto"/>
                <w:bottom w:val="none" w:sz="0" w:space="0" w:color="auto"/>
                <w:right w:val="none" w:sz="0" w:space="0" w:color="auto"/>
              </w:divBdr>
            </w:div>
            <w:div w:id="1388648286">
              <w:marLeft w:val="0"/>
              <w:marRight w:val="0"/>
              <w:marTop w:val="0"/>
              <w:marBottom w:val="0"/>
              <w:divBdr>
                <w:top w:val="none" w:sz="0" w:space="0" w:color="auto"/>
                <w:left w:val="none" w:sz="0" w:space="0" w:color="auto"/>
                <w:bottom w:val="none" w:sz="0" w:space="0" w:color="auto"/>
                <w:right w:val="none" w:sz="0" w:space="0" w:color="auto"/>
              </w:divBdr>
            </w:div>
            <w:div w:id="1949314189">
              <w:marLeft w:val="0"/>
              <w:marRight w:val="0"/>
              <w:marTop w:val="0"/>
              <w:marBottom w:val="0"/>
              <w:divBdr>
                <w:top w:val="none" w:sz="0" w:space="0" w:color="auto"/>
                <w:left w:val="none" w:sz="0" w:space="0" w:color="auto"/>
                <w:bottom w:val="none" w:sz="0" w:space="0" w:color="auto"/>
                <w:right w:val="none" w:sz="0" w:space="0" w:color="auto"/>
              </w:divBdr>
            </w:div>
            <w:div w:id="689111044">
              <w:marLeft w:val="0"/>
              <w:marRight w:val="0"/>
              <w:marTop w:val="0"/>
              <w:marBottom w:val="0"/>
              <w:divBdr>
                <w:top w:val="none" w:sz="0" w:space="0" w:color="auto"/>
                <w:left w:val="none" w:sz="0" w:space="0" w:color="auto"/>
                <w:bottom w:val="none" w:sz="0" w:space="0" w:color="auto"/>
                <w:right w:val="none" w:sz="0" w:space="0" w:color="auto"/>
              </w:divBdr>
            </w:div>
            <w:div w:id="368074683">
              <w:marLeft w:val="0"/>
              <w:marRight w:val="0"/>
              <w:marTop w:val="0"/>
              <w:marBottom w:val="0"/>
              <w:divBdr>
                <w:top w:val="none" w:sz="0" w:space="0" w:color="auto"/>
                <w:left w:val="none" w:sz="0" w:space="0" w:color="auto"/>
                <w:bottom w:val="none" w:sz="0" w:space="0" w:color="auto"/>
                <w:right w:val="none" w:sz="0" w:space="0" w:color="auto"/>
              </w:divBdr>
            </w:div>
            <w:div w:id="458573651">
              <w:marLeft w:val="0"/>
              <w:marRight w:val="0"/>
              <w:marTop w:val="0"/>
              <w:marBottom w:val="0"/>
              <w:divBdr>
                <w:top w:val="none" w:sz="0" w:space="0" w:color="auto"/>
                <w:left w:val="none" w:sz="0" w:space="0" w:color="auto"/>
                <w:bottom w:val="none" w:sz="0" w:space="0" w:color="auto"/>
                <w:right w:val="none" w:sz="0" w:space="0" w:color="auto"/>
              </w:divBdr>
            </w:div>
            <w:div w:id="1235360670">
              <w:marLeft w:val="0"/>
              <w:marRight w:val="0"/>
              <w:marTop w:val="0"/>
              <w:marBottom w:val="0"/>
              <w:divBdr>
                <w:top w:val="none" w:sz="0" w:space="0" w:color="auto"/>
                <w:left w:val="none" w:sz="0" w:space="0" w:color="auto"/>
                <w:bottom w:val="none" w:sz="0" w:space="0" w:color="auto"/>
                <w:right w:val="none" w:sz="0" w:space="0" w:color="auto"/>
              </w:divBdr>
            </w:div>
            <w:div w:id="67851237">
              <w:marLeft w:val="0"/>
              <w:marRight w:val="0"/>
              <w:marTop w:val="0"/>
              <w:marBottom w:val="0"/>
              <w:divBdr>
                <w:top w:val="none" w:sz="0" w:space="0" w:color="auto"/>
                <w:left w:val="none" w:sz="0" w:space="0" w:color="auto"/>
                <w:bottom w:val="none" w:sz="0" w:space="0" w:color="auto"/>
                <w:right w:val="none" w:sz="0" w:space="0" w:color="auto"/>
              </w:divBdr>
            </w:div>
            <w:div w:id="142503888">
              <w:marLeft w:val="0"/>
              <w:marRight w:val="0"/>
              <w:marTop w:val="0"/>
              <w:marBottom w:val="0"/>
              <w:divBdr>
                <w:top w:val="none" w:sz="0" w:space="0" w:color="auto"/>
                <w:left w:val="none" w:sz="0" w:space="0" w:color="auto"/>
                <w:bottom w:val="none" w:sz="0" w:space="0" w:color="auto"/>
                <w:right w:val="none" w:sz="0" w:space="0" w:color="auto"/>
              </w:divBdr>
            </w:div>
            <w:div w:id="788546350">
              <w:marLeft w:val="0"/>
              <w:marRight w:val="0"/>
              <w:marTop w:val="0"/>
              <w:marBottom w:val="0"/>
              <w:divBdr>
                <w:top w:val="none" w:sz="0" w:space="0" w:color="auto"/>
                <w:left w:val="none" w:sz="0" w:space="0" w:color="auto"/>
                <w:bottom w:val="none" w:sz="0" w:space="0" w:color="auto"/>
                <w:right w:val="none" w:sz="0" w:space="0" w:color="auto"/>
              </w:divBdr>
            </w:div>
            <w:div w:id="1512334355">
              <w:marLeft w:val="0"/>
              <w:marRight w:val="0"/>
              <w:marTop w:val="0"/>
              <w:marBottom w:val="0"/>
              <w:divBdr>
                <w:top w:val="none" w:sz="0" w:space="0" w:color="auto"/>
                <w:left w:val="none" w:sz="0" w:space="0" w:color="auto"/>
                <w:bottom w:val="none" w:sz="0" w:space="0" w:color="auto"/>
                <w:right w:val="none" w:sz="0" w:space="0" w:color="auto"/>
              </w:divBdr>
            </w:div>
            <w:div w:id="1692875856">
              <w:marLeft w:val="0"/>
              <w:marRight w:val="0"/>
              <w:marTop w:val="0"/>
              <w:marBottom w:val="0"/>
              <w:divBdr>
                <w:top w:val="none" w:sz="0" w:space="0" w:color="auto"/>
                <w:left w:val="none" w:sz="0" w:space="0" w:color="auto"/>
                <w:bottom w:val="none" w:sz="0" w:space="0" w:color="auto"/>
                <w:right w:val="none" w:sz="0" w:space="0" w:color="auto"/>
              </w:divBdr>
            </w:div>
            <w:div w:id="1844662882">
              <w:marLeft w:val="0"/>
              <w:marRight w:val="0"/>
              <w:marTop w:val="0"/>
              <w:marBottom w:val="0"/>
              <w:divBdr>
                <w:top w:val="none" w:sz="0" w:space="0" w:color="auto"/>
                <w:left w:val="none" w:sz="0" w:space="0" w:color="auto"/>
                <w:bottom w:val="none" w:sz="0" w:space="0" w:color="auto"/>
                <w:right w:val="none" w:sz="0" w:space="0" w:color="auto"/>
              </w:divBdr>
            </w:div>
            <w:div w:id="404186576">
              <w:marLeft w:val="0"/>
              <w:marRight w:val="0"/>
              <w:marTop w:val="0"/>
              <w:marBottom w:val="0"/>
              <w:divBdr>
                <w:top w:val="none" w:sz="0" w:space="0" w:color="auto"/>
                <w:left w:val="none" w:sz="0" w:space="0" w:color="auto"/>
                <w:bottom w:val="none" w:sz="0" w:space="0" w:color="auto"/>
                <w:right w:val="none" w:sz="0" w:space="0" w:color="auto"/>
              </w:divBdr>
            </w:div>
            <w:div w:id="360591975">
              <w:marLeft w:val="0"/>
              <w:marRight w:val="0"/>
              <w:marTop w:val="0"/>
              <w:marBottom w:val="0"/>
              <w:divBdr>
                <w:top w:val="none" w:sz="0" w:space="0" w:color="auto"/>
                <w:left w:val="none" w:sz="0" w:space="0" w:color="auto"/>
                <w:bottom w:val="none" w:sz="0" w:space="0" w:color="auto"/>
                <w:right w:val="none" w:sz="0" w:space="0" w:color="auto"/>
              </w:divBdr>
            </w:div>
            <w:div w:id="750784090">
              <w:marLeft w:val="0"/>
              <w:marRight w:val="0"/>
              <w:marTop w:val="0"/>
              <w:marBottom w:val="0"/>
              <w:divBdr>
                <w:top w:val="none" w:sz="0" w:space="0" w:color="auto"/>
                <w:left w:val="none" w:sz="0" w:space="0" w:color="auto"/>
                <w:bottom w:val="none" w:sz="0" w:space="0" w:color="auto"/>
                <w:right w:val="none" w:sz="0" w:space="0" w:color="auto"/>
              </w:divBdr>
            </w:div>
            <w:div w:id="735474933">
              <w:marLeft w:val="0"/>
              <w:marRight w:val="0"/>
              <w:marTop w:val="0"/>
              <w:marBottom w:val="0"/>
              <w:divBdr>
                <w:top w:val="none" w:sz="0" w:space="0" w:color="auto"/>
                <w:left w:val="none" w:sz="0" w:space="0" w:color="auto"/>
                <w:bottom w:val="none" w:sz="0" w:space="0" w:color="auto"/>
                <w:right w:val="none" w:sz="0" w:space="0" w:color="auto"/>
              </w:divBdr>
            </w:div>
            <w:div w:id="169414946">
              <w:marLeft w:val="0"/>
              <w:marRight w:val="0"/>
              <w:marTop w:val="0"/>
              <w:marBottom w:val="0"/>
              <w:divBdr>
                <w:top w:val="none" w:sz="0" w:space="0" w:color="auto"/>
                <w:left w:val="none" w:sz="0" w:space="0" w:color="auto"/>
                <w:bottom w:val="none" w:sz="0" w:space="0" w:color="auto"/>
                <w:right w:val="none" w:sz="0" w:space="0" w:color="auto"/>
              </w:divBdr>
            </w:div>
            <w:div w:id="1672876598">
              <w:marLeft w:val="0"/>
              <w:marRight w:val="0"/>
              <w:marTop w:val="0"/>
              <w:marBottom w:val="0"/>
              <w:divBdr>
                <w:top w:val="none" w:sz="0" w:space="0" w:color="auto"/>
                <w:left w:val="none" w:sz="0" w:space="0" w:color="auto"/>
                <w:bottom w:val="none" w:sz="0" w:space="0" w:color="auto"/>
                <w:right w:val="none" w:sz="0" w:space="0" w:color="auto"/>
              </w:divBdr>
            </w:div>
            <w:div w:id="830146731">
              <w:marLeft w:val="0"/>
              <w:marRight w:val="0"/>
              <w:marTop w:val="0"/>
              <w:marBottom w:val="0"/>
              <w:divBdr>
                <w:top w:val="none" w:sz="0" w:space="0" w:color="auto"/>
                <w:left w:val="none" w:sz="0" w:space="0" w:color="auto"/>
                <w:bottom w:val="none" w:sz="0" w:space="0" w:color="auto"/>
                <w:right w:val="none" w:sz="0" w:space="0" w:color="auto"/>
              </w:divBdr>
            </w:div>
            <w:div w:id="584845550">
              <w:marLeft w:val="0"/>
              <w:marRight w:val="0"/>
              <w:marTop w:val="0"/>
              <w:marBottom w:val="0"/>
              <w:divBdr>
                <w:top w:val="none" w:sz="0" w:space="0" w:color="auto"/>
                <w:left w:val="none" w:sz="0" w:space="0" w:color="auto"/>
                <w:bottom w:val="none" w:sz="0" w:space="0" w:color="auto"/>
                <w:right w:val="none" w:sz="0" w:space="0" w:color="auto"/>
              </w:divBdr>
            </w:div>
            <w:div w:id="480195758">
              <w:marLeft w:val="0"/>
              <w:marRight w:val="0"/>
              <w:marTop w:val="0"/>
              <w:marBottom w:val="0"/>
              <w:divBdr>
                <w:top w:val="none" w:sz="0" w:space="0" w:color="auto"/>
                <w:left w:val="none" w:sz="0" w:space="0" w:color="auto"/>
                <w:bottom w:val="none" w:sz="0" w:space="0" w:color="auto"/>
                <w:right w:val="none" w:sz="0" w:space="0" w:color="auto"/>
              </w:divBdr>
            </w:div>
            <w:div w:id="2518751">
              <w:marLeft w:val="0"/>
              <w:marRight w:val="0"/>
              <w:marTop w:val="0"/>
              <w:marBottom w:val="0"/>
              <w:divBdr>
                <w:top w:val="none" w:sz="0" w:space="0" w:color="auto"/>
                <w:left w:val="none" w:sz="0" w:space="0" w:color="auto"/>
                <w:bottom w:val="none" w:sz="0" w:space="0" w:color="auto"/>
                <w:right w:val="none" w:sz="0" w:space="0" w:color="auto"/>
              </w:divBdr>
            </w:div>
            <w:div w:id="29033314">
              <w:marLeft w:val="0"/>
              <w:marRight w:val="0"/>
              <w:marTop w:val="0"/>
              <w:marBottom w:val="0"/>
              <w:divBdr>
                <w:top w:val="none" w:sz="0" w:space="0" w:color="auto"/>
                <w:left w:val="none" w:sz="0" w:space="0" w:color="auto"/>
                <w:bottom w:val="none" w:sz="0" w:space="0" w:color="auto"/>
                <w:right w:val="none" w:sz="0" w:space="0" w:color="auto"/>
              </w:divBdr>
            </w:div>
            <w:div w:id="1240597689">
              <w:marLeft w:val="0"/>
              <w:marRight w:val="0"/>
              <w:marTop w:val="0"/>
              <w:marBottom w:val="0"/>
              <w:divBdr>
                <w:top w:val="none" w:sz="0" w:space="0" w:color="auto"/>
                <w:left w:val="none" w:sz="0" w:space="0" w:color="auto"/>
                <w:bottom w:val="none" w:sz="0" w:space="0" w:color="auto"/>
                <w:right w:val="none" w:sz="0" w:space="0" w:color="auto"/>
              </w:divBdr>
            </w:div>
            <w:div w:id="838694341">
              <w:marLeft w:val="0"/>
              <w:marRight w:val="0"/>
              <w:marTop w:val="0"/>
              <w:marBottom w:val="0"/>
              <w:divBdr>
                <w:top w:val="none" w:sz="0" w:space="0" w:color="auto"/>
                <w:left w:val="none" w:sz="0" w:space="0" w:color="auto"/>
                <w:bottom w:val="none" w:sz="0" w:space="0" w:color="auto"/>
                <w:right w:val="none" w:sz="0" w:space="0" w:color="auto"/>
              </w:divBdr>
            </w:div>
            <w:div w:id="822085768">
              <w:marLeft w:val="0"/>
              <w:marRight w:val="0"/>
              <w:marTop w:val="0"/>
              <w:marBottom w:val="0"/>
              <w:divBdr>
                <w:top w:val="none" w:sz="0" w:space="0" w:color="auto"/>
                <w:left w:val="none" w:sz="0" w:space="0" w:color="auto"/>
                <w:bottom w:val="none" w:sz="0" w:space="0" w:color="auto"/>
                <w:right w:val="none" w:sz="0" w:space="0" w:color="auto"/>
              </w:divBdr>
            </w:div>
            <w:div w:id="1320033994">
              <w:marLeft w:val="0"/>
              <w:marRight w:val="0"/>
              <w:marTop w:val="0"/>
              <w:marBottom w:val="0"/>
              <w:divBdr>
                <w:top w:val="none" w:sz="0" w:space="0" w:color="auto"/>
                <w:left w:val="none" w:sz="0" w:space="0" w:color="auto"/>
                <w:bottom w:val="none" w:sz="0" w:space="0" w:color="auto"/>
                <w:right w:val="none" w:sz="0" w:space="0" w:color="auto"/>
              </w:divBdr>
            </w:div>
            <w:div w:id="1322083109">
              <w:marLeft w:val="0"/>
              <w:marRight w:val="0"/>
              <w:marTop w:val="0"/>
              <w:marBottom w:val="0"/>
              <w:divBdr>
                <w:top w:val="none" w:sz="0" w:space="0" w:color="auto"/>
                <w:left w:val="none" w:sz="0" w:space="0" w:color="auto"/>
                <w:bottom w:val="none" w:sz="0" w:space="0" w:color="auto"/>
                <w:right w:val="none" w:sz="0" w:space="0" w:color="auto"/>
              </w:divBdr>
            </w:div>
            <w:div w:id="535656711">
              <w:marLeft w:val="0"/>
              <w:marRight w:val="0"/>
              <w:marTop w:val="0"/>
              <w:marBottom w:val="0"/>
              <w:divBdr>
                <w:top w:val="none" w:sz="0" w:space="0" w:color="auto"/>
                <w:left w:val="none" w:sz="0" w:space="0" w:color="auto"/>
                <w:bottom w:val="none" w:sz="0" w:space="0" w:color="auto"/>
                <w:right w:val="none" w:sz="0" w:space="0" w:color="auto"/>
              </w:divBdr>
            </w:div>
            <w:div w:id="584849945">
              <w:marLeft w:val="0"/>
              <w:marRight w:val="0"/>
              <w:marTop w:val="0"/>
              <w:marBottom w:val="0"/>
              <w:divBdr>
                <w:top w:val="none" w:sz="0" w:space="0" w:color="auto"/>
                <w:left w:val="none" w:sz="0" w:space="0" w:color="auto"/>
                <w:bottom w:val="none" w:sz="0" w:space="0" w:color="auto"/>
                <w:right w:val="none" w:sz="0" w:space="0" w:color="auto"/>
              </w:divBdr>
            </w:div>
            <w:div w:id="1091777525">
              <w:marLeft w:val="0"/>
              <w:marRight w:val="0"/>
              <w:marTop w:val="0"/>
              <w:marBottom w:val="0"/>
              <w:divBdr>
                <w:top w:val="none" w:sz="0" w:space="0" w:color="auto"/>
                <w:left w:val="none" w:sz="0" w:space="0" w:color="auto"/>
                <w:bottom w:val="none" w:sz="0" w:space="0" w:color="auto"/>
                <w:right w:val="none" w:sz="0" w:space="0" w:color="auto"/>
              </w:divBdr>
            </w:div>
            <w:div w:id="1143814611">
              <w:marLeft w:val="0"/>
              <w:marRight w:val="0"/>
              <w:marTop w:val="0"/>
              <w:marBottom w:val="0"/>
              <w:divBdr>
                <w:top w:val="none" w:sz="0" w:space="0" w:color="auto"/>
                <w:left w:val="none" w:sz="0" w:space="0" w:color="auto"/>
                <w:bottom w:val="none" w:sz="0" w:space="0" w:color="auto"/>
                <w:right w:val="none" w:sz="0" w:space="0" w:color="auto"/>
              </w:divBdr>
            </w:div>
            <w:div w:id="1814828212">
              <w:marLeft w:val="0"/>
              <w:marRight w:val="0"/>
              <w:marTop w:val="0"/>
              <w:marBottom w:val="0"/>
              <w:divBdr>
                <w:top w:val="none" w:sz="0" w:space="0" w:color="auto"/>
                <w:left w:val="none" w:sz="0" w:space="0" w:color="auto"/>
                <w:bottom w:val="none" w:sz="0" w:space="0" w:color="auto"/>
                <w:right w:val="none" w:sz="0" w:space="0" w:color="auto"/>
              </w:divBdr>
            </w:div>
            <w:div w:id="1476071688">
              <w:marLeft w:val="0"/>
              <w:marRight w:val="0"/>
              <w:marTop w:val="0"/>
              <w:marBottom w:val="0"/>
              <w:divBdr>
                <w:top w:val="none" w:sz="0" w:space="0" w:color="auto"/>
                <w:left w:val="none" w:sz="0" w:space="0" w:color="auto"/>
                <w:bottom w:val="none" w:sz="0" w:space="0" w:color="auto"/>
                <w:right w:val="none" w:sz="0" w:space="0" w:color="auto"/>
              </w:divBdr>
            </w:div>
            <w:div w:id="1901942792">
              <w:marLeft w:val="0"/>
              <w:marRight w:val="0"/>
              <w:marTop w:val="0"/>
              <w:marBottom w:val="0"/>
              <w:divBdr>
                <w:top w:val="none" w:sz="0" w:space="0" w:color="auto"/>
                <w:left w:val="none" w:sz="0" w:space="0" w:color="auto"/>
                <w:bottom w:val="none" w:sz="0" w:space="0" w:color="auto"/>
                <w:right w:val="none" w:sz="0" w:space="0" w:color="auto"/>
              </w:divBdr>
            </w:div>
            <w:div w:id="1025130920">
              <w:marLeft w:val="0"/>
              <w:marRight w:val="0"/>
              <w:marTop w:val="0"/>
              <w:marBottom w:val="0"/>
              <w:divBdr>
                <w:top w:val="none" w:sz="0" w:space="0" w:color="auto"/>
                <w:left w:val="none" w:sz="0" w:space="0" w:color="auto"/>
                <w:bottom w:val="none" w:sz="0" w:space="0" w:color="auto"/>
                <w:right w:val="none" w:sz="0" w:space="0" w:color="auto"/>
              </w:divBdr>
            </w:div>
            <w:div w:id="1603957589">
              <w:marLeft w:val="0"/>
              <w:marRight w:val="0"/>
              <w:marTop w:val="0"/>
              <w:marBottom w:val="0"/>
              <w:divBdr>
                <w:top w:val="none" w:sz="0" w:space="0" w:color="auto"/>
                <w:left w:val="none" w:sz="0" w:space="0" w:color="auto"/>
                <w:bottom w:val="none" w:sz="0" w:space="0" w:color="auto"/>
                <w:right w:val="none" w:sz="0" w:space="0" w:color="auto"/>
              </w:divBdr>
            </w:div>
            <w:div w:id="837305535">
              <w:marLeft w:val="0"/>
              <w:marRight w:val="0"/>
              <w:marTop w:val="0"/>
              <w:marBottom w:val="0"/>
              <w:divBdr>
                <w:top w:val="none" w:sz="0" w:space="0" w:color="auto"/>
                <w:left w:val="none" w:sz="0" w:space="0" w:color="auto"/>
                <w:bottom w:val="none" w:sz="0" w:space="0" w:color="auto"/>
                <w:right w:val="none" w:sz="0" w:space="0" w:color="auto"/>
              </w:divBdr>
            </w:div>
            <w:div w:id="1614362347">
              <w:marLeft w:val="0"/>
              <w:marRight w:val="0"/>
              <w:marTop w:val="0"/>
              <w:marBottom w:val="0"/>
              <w:divBdr>
                <w:top w:val="none" w:sz="0" w:space="0" w:color="auto"/>
                <w:left w:val="none" w:sz="0" w:space="0" w:color="auto"/>
                <w:bottom w:val="none" w:sz="0" w:space="0" w:color="auto"/>
                <w:right w:val="none" w:sz="0" w:space="0" w:color="auto"/>
              </w:divBdr>
            </w:div>
            <w:div w:id="10882518">
              <w:marLeft w:val="0"/>
              <w:marRight w:val="0"/>
              <w:marTop w:val="0"/>
              <w:marBottom w:val="0"/>
              <w:divBdr>
                <w:top w:val="none" w:sz="0" w:space="0" w:color="auto"/>
                <w:left w:val="none" w:sz="0" w:space="0" w:color="auto"/>
                <w:bottom w:val="none" w:sz="0" w:space="0" w:color="auto"/>
                <w:right w:val="none" w:sz="0" w:space="0" w:color="auto"/>
              </w:divBdr>
            </w:div>
            <w:div w:id="1625307276">
              <w:marLeft w:val="0"/>
              <w:marRight w:val="0"/>
              <w:marTop w:val="0"/>
              <w:marBottom w:val="0"/>
              <w:divBdr>
                <w:top w:val="none" w:sz="0" w:space="0" w:color="auto"/>
                <w:left w:val="none" w:sz="0" w:space="0" w:color="auto"/>
                <w:bottom w:val="none" w:sz="0" w:space="0" w:color="auto"/>
                <w:right w:val="none" w:sz="0" w:space="0" w:color="auto"/>
              </w:divBdr>
            </w:div>
            <w:div w:id="2053646603">
              <w:marLeft w:val="0"/>
              <w:marRight w:val="0"/>
              <w:marTop w:val="0"/>
              <w:marBottom w:val="0"/>
              <w:divBdr>
                <w:top w:val="none" w:sz="0" w:space="0" w:color="auto"/>
                <w:left w:val="none" w:sz="0" w:space="0" w:color="auto"/>
                <w:bottom w:val="none" w:sz="0" w:space="0" w:color="auto"/>
                <w:right w:val="none" w:sz="0" w:space="0" w:color="auto"/>
              </w:divBdr>
            </w:div>
            <w:div w:id="837647156">
              <w:marLeft w:val="0"/>
              <w:marRight w:val="0"/>
              <w:marTop w:val="0"/>
              <w:marBottom w:val="0"/>
              <w:divBdr>
                <w:top w:val="none" w:sz="0" w:space="0" w:color="auto"/>
                <w:left w:val="none" w:sz="0" w:space="0" w:color="auto"/>
                <w:bottom w:val="none" w:sz="0" w:space="0" w:color="auto"/>
                <w:right w:val="none" w:sz="0" w:space="0" w:color="auto"/>
              </w:divBdr>
            </w:div>
            <w:div w:id="791360925">
              <w:marLeft w:val="0"/>
              <w:marRight w:val="0"/>
              <w:marTop w:val="0"/>
              <w:marBottom w:val="0"/>
              <w:divBdr>
                <w:top w:val="none" w:sz="0" w:space="0" w:color="auto"/>
                <w:left w:val="none" w:sz="0" w:space="0" w:color="auto"/>
                <w:bottom w:val="none" w:sz="0" w:space="0" w:color="auto"/>
                <w:right w:val="none" w:sz="0" w:space="0" w:color="auto"/>
              </w:divBdr>
            </w:div>
            <w:div w:id="1368529017">
              <w:marLeft w:val="0"/>
              <w:marRight w:val="0"/>
              <w:marTop w:val="0"/>
              <w:marBottom w:val="0"/>
              <w:divBdr>
                <w:top w:val="none" w:sz="0" w:space="0" w:color="auto"/>
                <w:left w:val="none" w:sz="0" w:space="0" w:color="auto"/>
                <w:bottom w:val="none" w:sz="0" w:space="0" w:color="auto"/>
                <w:right w:val="none" w:sz="0" w:space="0" w:color="auto"/>
              </w:divBdr>
            </w:div>
            <w:div w:id="1460491367">
              <w:marLeft w:val="0"/>
              <w:marRight w:val="0"/>
              <w:marTop w:val="0"/>
              <w:marBottom w:val="0"/>
              <w:divBdr>
                <w:top w:val="none" w:sz="0" w:space="0" w:color="auto"/>
                <w:left w:val="none" w:sz="0" w:space="0" w:color="auto"/>
                <w:bottom w:val="none" w:sz="0" w:space="0" w:color="auto"/>
                <w:right w:val="none" w:sz="0" w:space="0" w:color="auto"/>
              </w:divBdr>
            </w:div>
            <w:div w:id="521432958">
              <w:marLeft w:val="0"/>
              <w:marRight w:val="0"/>
              <w:marTop w:val="0"/>
              <w:marBottom w:val="0"/>
              <w:divBdr>
                <w:top w:val="none" w:sz="0" w:space="0" w:color="auto"/>
                <w:left w:val="none" w:sz="0" w:space="0" w:color="auto"/>
                <w:bottom w:val="none" w:sz="0" w:space="0" w:color="auto"/>
                <w:right w:val="none" w:sz="0" w:space="0" w:color="auto"/>
              </w:divBdr>
            </w:div>
            <w:div w:id="1814133314">
              <w:marLeft w:val="0"/>
              <w:marRight w:val="0"/>
              <w:marTop w:val="0"/>
              <w:marBottom w:val="0"/>
              <w:divBdr>
                <w:top w:val="none" w:sz="0" w:space="0" w:color="auto"/>
                <w:left w:val="none" w:sz="0" w:space="0" w:color="auto"/>
                <w:bottom w:val="none" w:sz="0" w:space="0" w:color="auto"/>
                <w:right w:val="none" w:sz="0" w:space="0" w:color="auto"/>
              </w:divBdr>
            </w:div>
            <w:div w:id="1656713770">
              <w:marLeft w:val="0"/>
              <w:marRight w:val="0"/>
              <w:marTop w:val="0"/>
              <w:marBottom w:val="0"/>
              <w:divBdr>
                <w:top w:val="none" w:sz="0" w:space="0" w:color="auto"/>
                <w:left w:val="none" w:sz="0" w:space="0" w:color="auto"/>
                <w:bottom w:val="none" w:sz="0" w:space="0" w:color="auto"/>
                <w:right w:val="none" w:sz="0" w:space="0" w:color="auto"/>
              </w:divBdr>
            </w:div>
            <w:div w:id="1450929794">
              <w:marLeft w:val="0"/>
              <w:marRight w:val="0"/>
              <w:marTop w:val="0"/>
              <w:marBottom w:val="0"/>
              <w:divBdr>
                <w:top w:val="none" w:sz="0" w:space="0" w:color="auto"/>
                <w:left w:val="none" w:sz="0" w:space="0" w:color="auto"/>
                <w:bottom w:val="none" w:sz="0" w:space="0" w:color="auto"/>
                <w:right w:val="none" w:sz="0" w:space="0" w:color="auto"/>
              </w:divBdr>
            </w:div>
            <w:div w:id="155418188">
              <w:marLeft w:val="0"/>
              <w:marRight w:val="0"/>
              <w:marTop w:val="0"/>
              <w:marBottom w:val="0"/>
              <w:divBdr>
                <w:top w:val="none" w:sz="0" w:space="0" w:color="auto"/>
                <w:left w:val="none" w:sz="0" w:space="0" w:color="auto"/>
                <w:bottom w:val="none" w:sz="0" w:space="0" w:color="auto"/>
                <w:right w:val="none" w:sz="0" w:space="0" w:color="auto"/>
              </w:divBdr>
            </w:div>
            <w:div w:id="1673946600">
              <w:marLeft w:val="0"/>
              <w:marRight w:val="0"/>
              <w:marTop w:val="0"/>
              <w:marBottom w:val="0"/>
              <w:divBdr>
                <w:top w:val="none" w:sz="0" w:space="0" w:color="auto"/>
                <w:left w:val="none" w:sz="0" w:space="0" w:color="auto"/>
                <w:bottom w:val="none" w:sz="0" w:space="0" w:color="auto"/>
                <w:right w:val="none" w:sz="0" w:space="0" w:color="auto"/>
              </w:divBdr>
            </w:div>
            <w:div w:id="524634607">
              <w:marLeft w:val="0"/>
              <w:marRight w:val="0"/>
              <w:marTop w:val="0"/>
              <w:marBottom w:val="0"/>
              <w:divBdr>
                <w:top w:val="none" w:sz="0" w:space="0" w:color="auto"/>
                <w:left w:val="none" w:sz="0" w:space="0" w:color="auto"/>
                <w:bottom w:val="none" w:sz="0" w:space="0" w:color="auto"/>
                <w:right w:val="none" w:sz="0" w:space="0" w:color="auto"/>
              </w:divBdr>
            </w:div>
            <w:div w:id="1954940997">
              <w:marLeft w:val="0"/>
              <w:marRight w:val="0"/>
              <w:marTop w:val="0"/>
              <w:marBottom w:val="0"/>
              <w:divBdr>
                <w:top w:val="none" w:sz="0" w:space="0" w:color="auto"/>
                <w:left w:val="none" w:sz="0" w:space="0" w:color="auto"/>
                <w:bottom w:val="none" w:sz="0" w:space="0" w:color="auto"/>
                <w:right w:val="none" w:sz="0" w:space="0" w:color="auto"/>
              </w:divBdr>
            </w:div>
            <w:div w:id="1218709262">
              <w:marLeft w:val="0"/>
              <w:marRight w:val="0"/>
              <w:marTop w:val="0"/>
              <w:marBottom w:val="0"/>
              <w:divBdr>
                <w:top w:val="none" w:sz="0" w:space="0" w:color="auto"/>
                <w:left w:val="none" w:sz="0" w:space="0" w:color="auto"/>
                <w:bottom w:val="none" w:sz="0" w:space="0" w:color="auto"/>
                <w:right w:val="none" w:sz="0" w:space="0" w:color="auto"/>
              </w:divBdr>
            </w:div>
            <w:div w:id="761414944">
              <w:marLeft w:val="0"/>
              <w:marRight w:val="0"/>
              <w:marTop w:val="0"/>
              <w:marBottom w:val="0"/>
              <w:divBdr>
                <w:top w:val="none" w:sz="0" w:space="0" w:color="auto"/>
                <w:left w:val="none" w:sz="0" w:space="0" w:color="auto"/>
                <w:bottom w:val="none" w:sz="0" w:space="0" w:color="auto"/>
                <w:right w:val="none" w:sz="0" w:space="0" w:color="auto"/>
              </w:divBdr>
            </w:div>
            <w:div w:id="185683698">
              <w:marLeft w:val="0"/>
              <w:marRight w:val="0"/>
              <w:marTop w:val="0"/>
              <w:marBottom w:val="0"/>
              <w:divBdr>
                <w:top w:val="none" w:sz="0" w:space="0" w:color="auto"/>
                <w:left w:val="none" w:sz="0" w:space="0" w:color="auto"/>
                <w:bottom w:val="none" w:sz="0" w:space="0" w:color="auto"/>
                <w:right w:val="none" w:sz="0" w:space="0" w:color="auto"/>
              </w:divBdr>
            </w:div>
            <w:div w:id="1171798189">
              <w:marLeft w:val="0"/>
              <w:marRight w:val="0"/>
              <w:marTop w:val="0"/>
              <w:marBottom w:val="0"/>
              <w:divBdr>
                <w:top w:val="none" w:sz="0" w:space="0" w:color="auto"/>
                <w:left w:val="none" w:sz="0" w:space="0" w:color="auto"/>
                <w:bottom w:val="none" w:sz="0" w:space="0" w:color="auto"/>
                <w:right w:val="none" w:sz="0" w:space="0" w:color="auto"/>
              </w:divBdr>
            </w:div>
            <w:div w:id="1454715879">
              <w:marLeft w:val="0"/>
              <w:marRight w:val="0"/>
              <w:marTop w:val="0"/>
              <w:marBottom w:val="0"/>
              <w:divBdr>
                <w:top w:val="none" w:sz="0" w:space="0" w:color="auto"/>
                <w:left w:val="none" w:sz="0" w:space="0" w:color="auto"/>
                <w:bottom w:val="none" w:sz="0" w:space="0" w:color="auto"/>
                <w:right w:val="none" w:sz="0" w:space="0" w:color="auto"/>
              </w:divBdr>
            </w:div>
            <w:div w:id="1215390451">
              <w:marLeft w:val="0"/>
              <w:marRight w:val="0"/>
              <w:marTop w:val="0"/>
              <w:marBottom w:val="0"/>
              <w:divBdr>
                <w:top w:val="none" w:sz="0" w:space="0" w:color="auto"/>
                <w:left w:val="none" w:sz="0" w:space="0" w:color="auto"/>
                <w:bottom w:val="none" w:sz="0" w:space="0" w:color="auto"/>
                <w:right w:val="none" w:sz="0" w:space="0" w:color="auto"/>
              </w:divBdr>
            </w:div>
            <w:div w:id="835339240">
              <w:marLeft w:val="0"/>
              <w:marRight w:val="0"/>
              <w:marTop w:val="0"/>
              <w:marBottom w:val="0"/>
              <w:divBdr>
                <w:top w:val="none" w:sz="0" w:space="0" w:color="auto"/>
                <w:left w:val="none" w:sz="0" w:space="0" w:color="auto"/>
                <w:bottom w:val="none" w:sz="0" w:space="0" w:color="auto"/>
                <w:right w:val="none" w:sz="0" w:space="0" w:color="auto"/>
              </w:divBdr>
            </w:div>
            <w:div w:id="942345009">
              <w:marLeft w:val="0"/>
              <w:marRight w:val="0"/>
              <w:marTop w:val="0"/>
              <w:marBottom w:val="0"/>
              <w:divBdr>
                <w:top w:val="none" w:sz="0" w:space="0" w:color="auto"/>
                <w:left w:val="none" w:sz="0" w:space="0" w:color="auto"/>
                <w:bottom w:val="none" w:sz="0" w:space="0" w:color="auto"/>
                <w:right w:val="none" w:sz="0" w:space="0" w:color="auto"/>
              </w:divBdr>
            </w:div>
            <w:div w:id="18534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1353">
      <w:bodyDiv w:val="1"/>
      <w:marLeft w:val="0"/>
      <w:marRight w:val="0"/>
      <w:marTop w:val="0"/>
      <w:marBottom w:val="0"/>
      <w:divBdr>
        <w:top w:val="none" w:sz="0" w:space="0" w:color="auto"/>
        <w:left w:val="none" w:sz="0" w:space="0" w:color="auto"/>
        <w:bottom w:val="none" w:sz="0" w:space="0" w:color="auto"/>
        <w:right w:val="none" w:sz="0" w:space="0" w:color="auto"/>
      </w:divBdr>
      <w:divsChild>
        <w:div w:id="153493351">
          <w:marLeft w:val="0"/>
          <w:marRight w:val="0"/>
          <w:marTop w:val="0"/>
          <w:marBottom w:val="0"/>
          <w:divBdr>
            <w:top w:val="none" w:sz="0" w:space="0" w:color="auto"/>
            <w:left w:val="none" w:sz="0" w:space="0" w:color="auto"/>
            <w:bottom w:val="none" w:sz="0" w:space="0" w:color="auto"/>
            <w:right w:val="none" w:sz="0" w:space="0" w:color="auto"/>
          </w:divBdr>
          <w:divsChild>
            <w:div w:id="1884444154">
              <w:marLeft w:val="0"/>
              <w:marRight w:val="0"/>
              <w:marTop w:val="0"/>
              <w:marBottom w:val="0"/>
              <w:divBdr>
                <w:top w:val="none" w:sz="0" w:space="0" w:color="auto"/>
                <w:left w:val="none" w:sz="0" w:space="0" w:color="auto"/>
                <w:bottom w:val="none" w:sz="0" w:space="0" w:color="auto"/>
                <w:right w:val="none" w:sz="0" w:space="0" w:color="auto"/>
              </w:divBdr>
            </w:div>
            <w:div w:id="1740055344">
              <w:marLeft w:val="0"/>
              <w:marRight w:val="0"/>
              <w:marTop w:val="0"/>
              <w:marBottom w:val="0"/>
              <w:divBdr>
                <w:top w:val="none" w:sz="0" w:space="0" w:color="auto"/>
                <w:left w:val="none" w:sz="0" w:space="0" w:color="auto"/>
                <w:bottom w:val="none" w:sz="0" w:space="0" w:color="auto"/>
                <w:right w:val="none" w:sz="0" w:space="0" w:color="auto"/>
              </w:divBdr>
            </w:div>
            <w:div w:id="2119983845">
              <w:marLeft w:val="0"/>
              <w:marRight w:val="0"/>
              <w:marTop w:val="0"/>
              <w:marBottom w:val="0"/>
              <w:divBdr>
                <w:top w:val="none" w:sz="0" w:space="0" w:color="auto"/>
                <w:left w:val="none" w:sz="0" w:space="0" w:color="auto"/>
                <w:bottom w:val="none" w:sz="0" w:space="0" w:color="auto"/>
                <w:right w:val="none" w:sz="0" w:space="0" w:color="auto"/>
              </w:divBdr>
            </w:div>
            <w:div w:id="140927917">
              <w:marLeft w:val="0"/>
              <w:marRight w:val="0"/>
              <w:marTop w:val="0"/>
              <w:marBottom w:val="0"/>
              <w:divBdr>
                <w:top w:val="none" w:sz="0" w:space="0" w:color="auto"/>
                <w:left w:val="none" w:sz="0" w:space="0" w:color="auto"/>
                <w:bottom w:val="none" w:sz="0" w:space="0" w:color="auto"/>
                <w:right w:val="none" w:sz="0" w:space="0" w:color="auto"/>
              </w:divBdr>
            </w:div>
            <w:div w:id="176505042">
              <w:marLeft w:val="0"/>
              <w:marRight w:val="0"/>
              <w:marTop w:val="0"/>
              <w:marBottom w:val="0"/>
              <w:divBdr>
                <w:top w:val="none" w:sz="0" w:space="0" w:color="auto"/>
                <w:left w:val="none" w:sz="0" w:space="0" w:color="auto"/>
                <w:bottom w:val="none" w:sz="0" w:space="0" w:color="auto"/>
                <w:right w:val="none" w:sz="0" w:space="0" w:color="auto"/>
              </w:divBdr>
            </w:div>
            <w:div w:id="1437826483">
              <w:marLeft w:val="0"/>
              <w:marRight w:val="0"/>
              <w:marTop w:val="0"/>
              <w:marBottom w:val="0"/>
              <w:divBdr>
                <w:top w:val="none" w:sz="0" w:space="0" w:color="auto"/>
                <w:left w:val="none" w:sz="0" w:space="0" w:color="auto"/>
                <w:bottom w:val="none" w:sz="0" w:space="0" w:color="auto"/>
                <w:right w:val="none" w:sz="0" w:space="0" w:color="auto"/>
              </w:divBdr>
            </w:div>
            <w:div w:id="1469979503">
              <w:marLeft w:val="0"/>
              <w:marRight w:val="0"/>
              <w:marTop w:val="0"/>
              <w:marBottom w:val="0"/>
              <w:divBdr>
                <w:top w:val="none" w:sz="0" w:space="0" w:color="auto"/>
                <w:left w:val="none" w:sz="0" w:space="0" w:color="auto"/>
                <w:bottom w:val="none" w:sz="0" w:space="0" w:color="auto"/>
                <w:right w:val="none" w:sz="0" w:space="0" w:color="auto"/>
              </w:divBdr>
            </w:div>
            <w:div w:id="2134324528">
              <w:marLeft w:val="0"/>
              <w:marRight w:val="0"/>
              <w:marTop w:val="0"/>
              <w:marBottom w:val="0"/>
              <w:divBdr>
                <w:top w:val="none" w:sz="0" w:space="0" w:color="auto"/>
                <w:left w:val="none" w:sz="0" w:space="0" w:color="auto"/>
                <w:bottom w:val="none" w:sz="0" w:space="0" w:color="auto"/>
                <w:right w:val="none" w:sz="0" w:space="0" w:color="auto"/>
              </w:divBdr>
            </w:div>
            <w:div w:id="94131342">
              <w:marLeft w:val="0"/>
              <w:marRight w:val="0"/>
              <w:marTop w:val="0"/>
              <w:marBottom w:val="0"/>
              <w:divBdr>
                <w:top w:val="none" w:sz="0" w:space="0" w:color="auto"/>
                <w:left w:val="none" w:sz="0" w:space="0" w:color="auto"/>
                <w:bottom w:val="none" w:sz="0" w:space="0" w:color="auto"/>
                <w:right w:val="none" w:sz="0" w:space="0" w:color="auto"/>
              </w:divBdr>
            </w:div>
            <w:div w:id="1781796005">
              <w:marLeft w:val="0"/>
              <w:marRight w:val="0"/>
              <w:marTop w:val="0"/>
              <w:marBottom w:val="0"/>
              <w:divBdr>
                <w:top w:val="none" w:sz="0" w:space="0" w:color="auto"/>
                <w:left w:val="none" w:sz="0" w:space="0" w:color="auto"/>
                <w:bottom w:val="none" w:sz="0" w:space="0" w:color="auto"/>
                <w:right w:val="none" w:sz="0" w:space="0" w:color="auto"/>
              </w:divBdr>
            </w:div>
            <w:div w:id="421537342">
              <w:marLeft w:val="0"/>
              <w:marRight w:val="0"/>
              <w:marTop w:val="0"/>
              <w:marBottom w:val="0"/>
              <w:divBdr>
                <w:top w:val="none" w:sz="0" w:space="0" w:color="auto"/>
                <w:left w:val="none" w:sz="0" w:space="0" w:color="auto"/>
                <w:bottom w:val="none" w:sz="0" w:space="0" w:color="auto"/>
                <w:right w:val="none" w:sz="0" w:space="0" w:color="auto"/>
              </w:divBdr>
            </w:div>
            <w:div w:id="562256737">
              <w:marLeft w:val="0"/>
              <w:marRight w:val="0"/>
              <w:marTop w:val="0"/>
              <w:marBottom w:val="0"/>
              <w:divBdr>
                <w:top w:val="none" w:sz="0" w:space="0" w:color="auto"/>
                <w:left w:val="none" w:sz="0" w:space="0" w:color="auto"/>
                <w:bottom w:val="none" w:sz="0" w:space="0" w:color="auto"/>
                <w:right w:val="none" w:sz="0" w:space="0" w:color="auto"/>
              </w:divBdr>
            </w:div>
            <w:div w:id="762187737">
              <w:marLeft w:val="0"/>
              <w:marRight w:val="0"/>
              <w:marTop w:val="0"/>
              <w:marBottom w:val="0"/>
              <w:divBdr>
                <w:top w:val="none" w:sz="0" w:space="0" w:color="auto"/>
                <w:left w:val="none" w:sz="0" w:space="0" w:color="auto"/>
                <w:bottom w:val="none" w:sz="0" w:space="0" w:color="auto"/>
                <w:right w:val="none" w:sz="0" w:space="0" w:color="auto"/>
              </w:divBdr>
            </w:div>
            <w:div w:id="106701653">
              <w:marLeft w:val="0"/>
              <w:marRight w:val="0"/>
              <w:marTop w:val="0"/>
              <w:marBottom w:val="0"/>
              <w:divBdr>
                <w:top w:val="none" w:sz="0" w:space="0" w:color="auto"/>
                <w:left w:val="none" w:sz="0" w:space="0" w:color="auto"/>
                <w:bottom w:val="none" w:sz="0" w:space="0" w:color="auto"/>
                <w:right w:val="none" w:sz="0" w:space="0" w:color="auto"/>
              </w:divBdr>
            </w:div>
            <w:div w:id="22217528">
              <w:marLeft w:val="0"/>
              <w:marRight w:val="0"/>
              <w:marTop w:val="0"/>
              <w:marBottom w:val="0"/>
              <w:divBdr>
                <w:top w:val="none" w:sz="0" w:space="0" w:color="auto"/>
                <w:left w:val="none" w:sz="0" w:space="0" w:color="auto"/>
                <w:bottom w:val="none" w:sz="0" w:space="0" w:color="auto"/>
                <w:right w:val="none" w:sz="0" w:space="0" w:color="auto"/>
              </w:divBdr>
            </w:div>
            <w:div w:id="1904825043">
              <w:marLeft w:val="0"/>
              <w:marRight w:val="0"/>
              <w:marTop w:val="0"/>
              <w:marBottom w:val="0"/>
              <w:divBdr>
                <w:top w:val="none" w:sz="0" w:space="0" w:color="auto"/>
                <w:left w:val="none" w:sz="0" w:space="0" w:color="auto"/>
                <w:bottom w:val="none" w:sz="0" w:space="0" w:color="auto"/>
                <w:right w:val="none" w:sz="0" w:space="0" w:color="auto"/>
              </w:divBdr>
            </w:div>
            <w:div w:id="271061042">
              <w:marLeft w:val="0"/>
              <w:marRight w:val="0"/>
              <w:marTop w:val="0"/>
              <w:marBottom w:val="0"/>
              <w:divBdr>
                <w:top w:val="none" w:sz="0" w:space="0" w:color="auto"/>
                <w:left w:val="none" w:sz="0" w:space="0" w:color="auto"/>
                <w:bottom w:val="none" w:sz="0" w:space="0" w:color="auto"/>
                <w:right w:val="none" w:sz="0" w:space="0" w:color="auto"/>
              </w:divBdr>
            </w:div>
            <w:div w:id="1541555826">
              <w:marLeft w:val="0"/>
              <w:marRight w:val="0"/>
              <w:marTop w:val="0"/>
              <w:marBottom w:val="0"/>
              <w:divBdr>
                <w:top w:val="none" w:sz="0" w:space="0" w:color="auto"/>
                <w:left w:val="none" w:sz="0" w:space="0" w:color="auto"/>
                <w:bottom w:val="none" w:sz="0" w:space="0" w:color="auto"/>
                <w:right w:val="none" w:sz="0" w:space="0" w:color="auto"/>
              </w:divBdr>
            </w:div>
            <w:div w:id="274482376">
              <w:marLeft w:val="0"/>
              <w:marRight w:val="0"/>
              <w:marTop w:val="0"/>
              <w:marBottom w:val="0"/>
              <w:divBdr>
                <w:top w:val="none" w:sz="0" w:space="0" w:color="auto"/>
                <w:left w:val="none" w:sz="0" w:space="0" w:color="auto"/>
                <w:bottom w:val="none" w:sz="0" w:space="0" w:color="auto"/>
                <w:right w:val="none" w:sz="0" w:space="0" w:color="auto"/>
              </w:divBdr>
            </w:div>
            <w:div w:id="1330527323">
              <w:marLeft w:val="0"/>
              <w:marRight w:val="0"/>
              <w:marTop w:val="0"/>
              <w:marBottom w:val="0"/>
              <w:divBdr>
                <w:top w:val="none" w:sz="0" w:space="0" w:color="auto"/>
                <w:left w:val="none" w:sz="0" w:space="0" w:color="auto"/>
                <w:bottom w:val="none" w:sz="0" w:space="0" w:color="auto"/>
                <w:right w:val="none" w:sz="0" w:space="0" w:color="auto"/>
              </w:divBdr>
            </w:div>
            <w:div w:id="339435623">
              <w:marLeft w:val="0"/>
              <w:marRight w:val="0"/>
              <w:marTop w:val="0"/>
              <w:marBottom w:val="0"/>
              <w:divBdr>
                <w:top w:val="none" w:sz="0" w:space="0" w:color="auto"/>
                <w:left w:val="none" w:sz="0" w:space="0" w:color="auto"/>
                <w:bottom w:val="none" w:sz="0" w:space="0" w:color="auto"/>
                <w:right w:val="none" w:sz="0" w:space="0" w:color="auto"/>
              </w:divBdr>
            </w:div>
            <w:div w:id="1736733444">
              <w:marLeft w:val="0"/>
              <w:marRight w:val="0"/>
              <w:marTop w:val="0"/>
              <w:marBottom w:val="0"/>
              <w:divBdr>
                <w:top w:val="none" w:sz="0" w:space="0" w:color="auto"/>
                <w:left w:val="none" w:sz="0" w:space="0" w:color="auto"/>
                <w:bottom w:val="none" w:sz="0" w:space="0" w:color="auto"/>
                <w:right w:val="none" w:sz="0" w:space="0" w:color="auto"/>
              </w:divBdr>
            </w:div>
            <w:div w:id="439422257">
              <w:marLeft w:val="0"/>
              <w:marRight w:val="0"/>
              <w:marTop w:val="0"/>
              <w:marBottom w:val="0"/>
              <w:divBdr>
                <w:top w:val="none" w:sz="0" w:space="0" w:color="auto"/>
                <w:left w:val="none" w:sz="0" w:space="0" w:color="auto"/>
                <w:bottom w:val="none" w:sz="0" w:space="0" w:color="auto"/>
                <w:right w:val="none" w:sz="0" w:space="0" w:color="auto"/>
              </w:divBdr>
            </w:div>
            <w:div w:id="175198959">
              <w:marLeft w:val="0"/>
              <w:marRight w:val="0"/>
              <w:marTop w:val="0"/>
              <w:marBottom w:val="0"/>
              <w:divBdr>
                <w:top w:val="none" w:sz="0" w:space="0" w:color="auto"/>
                <w:left w:val="none" w:sz="0" w:space="0" w:color="auto"/>
                <w:bottom w:val="none" w:sz="0" w:space="0" w:color="auto"/>
                <w:right w:val="none" w:sz="0" w:space="0" w:color="auto"/>
              </w:divBdr>
            </w:div>
            <w:div w:id="1018852372">
              <w:marLeft w:val="0"/>
              <w:marRight w:val="0"/>
              <w:marTop w:val="0"/>
              <w:marBottom w:val="0"/>
              <w:divBdr>
                <w:top w:val="none" w:sz="0" w:space="0" w:color="auto"/>
                <w:left w:val="none" w:sz="0" w:space="0" w:color="auto"/>
                <w:bottom w:val="none" w:sz="0" w:space="0" w:color="auto"/>
                <w:right w:val="none" w:sz="0" w:space="0" w:color="auto"/>
              </w:divBdr>
            </w:div>
            <w:div w:id="1558281064">
              <w:marLeft w:val="0"/>
              <w:marRight w:val="0"/>
              <w:marTop w:val="0"/>
              <w:marBottom w:val="0"/>
              <w:divBdr>
                <w:top w:val="none" w:sz="0" w:space="0" w:color="auto"/>
                <w:left w:val="none" w:sz="0" w:space="0" w:color="auto"/>
                <w:bottom w:val="none" w:sz="0" w:space="0" w:color="auto"/>
                <w:right w:val="none" w:sz="0" w:space="0" w:color="auto"/>
              </w:divBdr>
            </w:div>
            <w:div w:id="1654943398">
              <w:marLeft w:val="0"/>
              <w:marRight w:val="0"/>
              <w:marTop w:val="0"/>
              <w:marBottom w:val="0"/>
              <w:divBdr>
                <w:top w:val="none" w:sz="0" w:space="0" w:color="auto"/>
                <w:left w:val="none" w:sz="0" w:space="0" w:color="auto"/>
                <w:bottom w:val="none" w:sz="0" w:space="0" w:color="auto"/>
                <w:right w:val="none" w:sz="0" w:space="0" w:color="auto"/>
              </w:divBdr>
            </w:div>
            <w:div w:id="1925723341">
              <w:marLeft w:val="0"/>
              <w:marRight w:val="0"/>
              <w:marTop w:val="0"/>
              <w:marBottom w:val="0"/>
              <w:divBdr>
                <w:top w:val="none" w:sz="0" w:space="0" w:color="auto"/>
                <w:left w:val="none" w:sz="0" w:space="0" w:color="auto"/>
                <w:bottom w:val="none" w:sz="0" w:space="0" w:color="auto"/>
                <w:right w:val="none" w:sz="0" w:space="0" w:color="auto"/>
              </w:divBdr>
            </w:div>
            <w:div w:id="784426546">
              <w:marLeft w:val="0"/>
              <w:marRight w:val="0"/>
              <w:marTop w:val="0"/>
              <w:marBottom w:val="0"/>
              <w:divBdr>
                <w:top w:val="none" w:sz="0" w:space="0" w:color="auto"/>
                <w:left w:val="none" w:sz="0" w:space="0" w:color="auto"/>
                <w:bottom w:val="none" w:sz="0" w:space="0" w:color="auto"/>
                <w:right w:val="none" w:sz="0" w:space="0" w:color="auto"/>
              </w:divBdr>
            </w:div>
            <w:div w:id="1060908494">
              <w:marLeft w:val="0"/>
              <w:marRight w:val="0"/>
              <w:marTop w:val="0"/>
              <w:marBottom w:val="0"/>
              <w:divBdr>
                <w:top w:val="none" w:sz="0" w:space="0" w:color="auto"/>
                <w:left w:val="none" w:sz="0" w:space="0" w:color="auto"/>
                <w:bottom w:val="none" w:sz="0" w:space="0" w:color="auto"/>
                <w:right w:val="none" w:sz="0" w:space="0" w:color="auto"/>
              </w:divBdr>
            </w:div>
            <w:div w:id="1371301289">
              <w:marLeft w:val="0"/>
              <w:marRight w:val="0"/>
              <w:marTop w:val="0"/>
              <w:marBottom w:val="0"/>
              <w:divBdr>
                <w:top w:val="none" w:sz="0" w:space="0" w:color="auto"/>
                <w:left w:val="none" w:sz="0" w:space="0" w:color="auto"/>
                <w:bottom w:val="none" w:sz="0" w:space="0" w:color="auto"/>
                <w:right w:val="none" w:sz="0" w:space="0" w:color="auto"/>
              </w:divBdr>
            </w:div>
            <w:div w:id="568001306">
              <w:marLeft w:val="0"/>
              <w:marRight w:val="0"/>
              <w:marTop w:val="0"/>
              <w:marBottom w:val="0"/>
              <w:divBdr>
                <w:top w:val="none" w:sz="0" w:space="0" w:color="auto"/>
                <w:left w:val="none" w:sz="0" w:space="0" w:color="auto"/>
                <w:bottom w:val="none" w:sz="0" w:space="0" w:color="auto"/>
                <w:right w:val="none" w:sz="0" w:space="0" w:color="auto"/>
              </w:divBdr>
            </w:div>
            <w:div w:id="250554699">
              <w:marLeft w:val="0"/>
              <w:marRight w:val="0"/>
              <w:marTop w:val="0"/>
              <w:marBottom w:val="0"/>
              <w:divBdr>
                <w:top w:val="none" w:sz="0" w:space="0" w:color="auto"/>
                <w:left w:val="none" w:sz="0" w:space="0" w:color="auto"/>
                <w:bottom w:val="none" w:sz="0" w:space="0" w:color="auto"/>
                <w:right w:val="none" w:sz="0" w:space="0" w:color="auto"/>
              </w:divBdr>
            </w:div>
            <w:div w:id="1170678251">
              <w:marLeft w:val="0"/>
              <w:marRight w:val="0"/>
              <w:marTop w:val="0"/>
              <w:marBottom w:val="0"/>
              <w:divBdr>
                <w:top w:val="none" w:sz="0" w:space="0" w:color="auto"/>
                <w:left w:val="none" w:sz="0" w:space="0" w:color="auto"/>
                <w:bottom w:val="none" w:sz="0" w:space="0" w:color="auto"/>
                <w:right w:val="none" w:sz="0" w:space="0" w:color="auto"/>
              </w:divBdr>
            </w:div>
            <w:div w:id="1494295579">
              <w:marLeft w:val="0"/>
              <w:marRight w:val="0"/>
              <w:marTop w:val="0"/>
              <w:marBottom w:val="0"/>
              <w:divBdr>
                <w:top w:val="none" w:sz="0" w:space="0" w:color="auto"/>
                <w:left w:val="none" w:sz="0" w:space="0" w:color="auto"/>
                <w:bottom w:val="none" w:sz="0" w:space="0" w:color="auto"/>
                <w:right w:val="none" w:sz="0" w:space="0" w:color="auto"/>
              </w:divBdr>
            </w:div>
            <w:div w:id="640772939">
              <w:marLeft w:val="0"/>
              <w:marRight w:val="0"/>
              <w:marTop w:val="0"/>
              <w:marBottom w:val="0"/>
              <w:divBdr>
                <w:top w:val="none" w:sz="0" w:space="0" w:color="auto"/>
                <w:left w:val="none" w:sz="0" w:space="0" w:color="auto"/>
                <w:bottom w:val="none" w:sz="0" w:space="0" w:color="auto"/>
                <w:right w:val="none" w:sz="0" w:space="0" w:color="auto"/>
              </w:divBdr>
            </w:div>
            <w:div w:id="1455099724">
              <w:marLeft w:val="0"/>
              <w:marRight w:val="0"/>
              <w:marTop w:val="0"/>
              <w:marBottom w:val="0"/>
              <w:divBdr>
                <w:top w:val="none" w:sz="0" w:space="0" w:color="auto"/>
                <w:left w:val="none" w:sz="0" w:space="0" w:color="auto"/>
                <w:bottom w:val="none" w:sz="0" w:space="0" w:color="auto"/>
                <w:right w:val="none" w:sz="0" w:space="0" w:color="auto"/>
              </w:divBdr>
            </w:div>
            <w:div w:id="1894342004">
              <w:marLeft w:val="0"/>
              <w:marRight w:val="0"/>
              <w:marTop w:val="0"/>
              <w:marBottom w:val="0"/>
              <w:divBdr>
                <w:top w:val="none" w:sz="0" w:space="0" w:color="auto"/>
                <w:left w:val="none" w:sz="0" w:space="0" w:color="auto"/>
                <w:bottom w:val="none" w:sz="0" w:space="0" w:color="auto"/>
                <w:right w:val="none" w:sz="0" w:space="0" w:color="auto"/>
              </w:divBdr>
            </w:div>
            <w:div w:id="1396510783">
              <w:marLeft w:val="0"/>
              <w:marRight w:val="0"/>
              <w:marTop w:val="0"/>
              <w:marBottom w:val="0"/>
              <w:divBdr>
                <w:top w:val="none" w:sz="0" w:space="0" w:color="auto"/>
                <w:left w:val="none" w:sz="0" w:space="0" w:color="auto"/>
                <w:bottom w:val="none" w:sz="0" w:space="0" w:color="auto"/>
                <w:right w:val="none" w:sz="0" w:space="0" w:color="auto"/>
              </w:divBdr>
            </w:div>
            <w:div w:id="1315451742">
              <w:marLeft w:val="0"/>
              <w:marRight w:val="0"/>
              <w:marTop w:val="0"/>
              <w:marBottom w:val="0"/>
              <w:divBdr>
                <w:top w:val="none" w:sz="0" w:space="0" w:color="auto"/>
                <w:left w:val="none" w:sz="0" w:space="0" w:color="auto"/>
                <w:bottom w:val="none" w:sz="0" w:space="0" w:color="auto"/>
                <w:right w:val="none" w:sz="0" w:space="0" w:color="auto"/>
              </w:divBdr>
            </w:div>
            <w:div w:id="915165256">
              <w:marLeft w:val="0"/>
              <w:marRight w:val="0"/>
              <w:marTop w:val="0"/>
              <w:marBottom w:val="0"/>
              <w:divBdr>
                <w:top w:val="none" w:sz="0" w:space="0" w:color="auto"/>
                <w:left w:val="none" w:sz="0" w:space="0" w:color="auto"/>
                <w:bottom w:val="none" w:sz="0" w:space="0" w:color="auto"/>
                <w:right w:val="none" w:sz="0" w:space="0" w:color="auto"/>
              </w:divBdr>
            </w:div>
            <w:div w:id="1762021799">
              <w:marLeft w:val="0"/>
              <w:marRight w:val="0"/>
              <w:marTop w:val="0"/>
              <w:marBottom w:val="0"/>
              <w:divBdr>
                <w:top w:val="none" w:sz="0" w:space="0" w:color="auto"/>
                <w:left w:val="none" w:sz="0" w:space="0" w:color="auto"/>
                <w:bottom w:val="none" w:sz="0" w:space="0" w:color="auto"/>
                <w:right w:val="none" w:sz="0" w:space="0" w:color="auto"/>
              </w:divBdr>
            </w:div>
            <w:div w:id="2717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244">
      <w:bodyDiv w:val="1"/>
      <w:marLeft w:val="0"/>
      <w:marRight w:val="0"/>
      <w:marTop w:val="0"/>
      <w:marBottom w:val="0"/>
      <w:divBdr>
        <w:top w:val="none" w:sz="0" w:space="0" w:color="auto"/>
        <w:left w:val="none" w:sz="0" w:space="0" w:color="auto"/>
        <w:bottom w:val="none" w:sz="0" w:space="0" w:color="auto"/>
        <w:right w:val="none" w:sz="0" w:space="0" w:color="auto"/>
      </w:divBdr>
      <w:divsChild>
        <w:div w:id="1852909859">
          <w:marLeft w:val="0"/>
          <w:marRight w:val="0"/>
          <w:marTop w:val="0"/>
          <w:marBottom w:val="0"/>
          <w:divBdr>
            <w:top w:val="none" w:sz="0" w:space="0" w:color="auto"/>
            <w:left w:val="none" w:sz="0" w:space="0" w:color="auto"/>
            <w:bottom w:val="none" w:sz="0" w:space="0" w:color="auto"/>
            <w:right w:val="none" w:sz="0" w:space="0" w:color="auto"/>
          </w:divBdr>
          <w:divsChild>
            <w:div w:id="1024209784">
              <w:marLeft w:val="0"/>
              <w:marRight w:val="0"/>
              <w:marTop w:val="0"/>
              <w:marBottom w:val="0"/>
              <w:divBdr>
                <w:top w:val="none" w:sz="0" w:space="0" w:color="auto"/>
                <w:left w:val="none" w:sz="0" w:space="0" w:color="auto"/>
                <w:bottom w:val="none" w:sz="0" w:space="0" w:color="auto"/>
                <w:right w:val="none" w:sz="0" w:space="0" w:color="auto"/>
              </w:divBdr>
            </w:div>
            <w:div w:id="218984219">
              <w:marLeft w:val="0"/>
              <w:marRight w:val="0"/>
              <w:marTop w:val="0"/>
              <w:marBottom w:val="0"/>
              <w:divBdr>
                <w:top w:val="none" w:sz="0" w:space="0" w:color="auto"/>
                <w:left w:val="none" w:sz="0" w:space="0" w:color="auto"/>
                <w:bottom w:val="none" w:sz="0" w:space="0" w:color="auto"/>
                <w:right w:val="none" w:sz="0" w:space="0" w:color="auto"/>
              </w:divBdr>
            </w:div>
            <w:div w:id="2013138539">
              <w:marLeft w:val="0"/>
              <w:marRight w:val="0"/>
              <w:marTop w:val="0"/>
              <w:marBottom w:val="0"/>
              <w:divBdr>
                <w:top w:val="none" w:sz="0" w:space="0" w:color="auto"/>
                <w:left w:val="none" w:sz="0" w:space="0" w:color="auto"/>
                <w:bottom w:val="none" w:sz="0" w:space="0" w:color="auto"/>
                <w:right w:val="none" w:sz="0" w:space="0" w:color="auto"/>
              </w:divBdr>
            </w:div>
            <w:div w:id="785000843">
              <w:marLeft w:val="0"/>
              <w:marRight w:val="0"/>
              <w:marTop w:val="0"/>
              <w:marBottom w:val="0"/>
              <w:divBdr>
                <w:top w:val="none" w:sz="0" w:space="0" w:color="auto"/>
                <w:left w:val="none" w:sz="0" w:space="0" w:color="auto"/>
                <w:bottom w:val="none" w:sz="0" w:space="0" w:color="auto"/>
                <w:right w:val="none" w:sz="0" w:space="0" w:color="auto"/>
              </w:divBdr>
            </w:div>
            <w:div w:id="993534100">
              <w:marLeft w:val="0"/>
              <w:marRight w:val="0"/>
              <w:marTop w:val="0"/>
              <w:marBottom w:val="0"/>
              <w:divBdr>
                <w:top w:val="none" w:sz="0" w:space="0" w:color="auto"/>
                <w:left w:val="none" w:sz="0" w:space="0" w:color="auto"/>
                <w:bottom w:val="none" w:sz="0" w:space="0" w:color="auto"/>
                <w:right w:val="none" w:sz="0" w:space="0" w:color="auto"/>
              </w:divBdr>
            </w:div>
            <w:div w:id="1731885116">
              <w:marLeft w:val="0"/>
              <w:marRight w:val="0"/>
              <w:marTop w:val="0"/>
              <w:marBottom w:val="0"/>
              <w:divBdr>
                <w:top w:val="none" w:sz="0" w:space="0" w:color="auto"/>
                <w:left w:val="none" w:sz="0" w:space="0" w:color="auto"/>
                <w:bottom w:val="none" w:sz="0" w:space="0" w:color="auto"/>
                <w:right w:val="none" w:sz="0" w:space="0" w:color="auto"/>
              </w:divBdr>
            </w:div>
            <w:div w:id="924656125">
              <w:marLeft w:val="0"/>
              <w:marRight w:val="0"/>
              <w:marTop w:val="0"/>
              <w:marBottom w:val="0"/>
              <w:divBdr>
                <w:top w:val="none" w:sz="0" w:space="0" w:color="auto"/>
                <w:left w:val="none" w:sz="0" w:space="0" w:color="auto"/>
                <w:bottom w:val="none" w:sz="0" w:space="0" w:color="auto"/>
                <w:right w:val="none" w:sz="0" w:space="0" w:color="auto"/>
              </w:divBdr>
            </w:div>
            <w:div w:id="1893344918">
              <w:marLeft w:val="0"/>
              <w:marRight w:val="0"/>
              <w:marTop w:val="0"/>
              <w:marBottom w:val="0"/>
              <w:divBdr>
                <w:top w:val="none" w:sz="0" w:space="0" w:color="auto"/>
                <w:left w:val="none" w:sz="0" w:space="0" w:color="auto"/>
                <w:bottom w:val="none" w:sz="0" w:space="0" w:color="auto"/>
                <w:right w:val="none" w:sz="0" w:space="0" w:color="auto"/>
              </w:divBdr>
            </w:div>
            <w:div w:id="1781024430">
              <w:marLeft w:val="0"/>
              <w:marRight w:val="0"/>
              <w:marTop w:val="0"/>
              <w:marBottom w:val="0"/>
              <w:divBdr>
                <w:top w:val="none" w:sz="0" w:space="0" w:color="auto"/>
                <w:left w:val="none" w:sz="0" w:space="0" w:color="auto"/>
                <w:bottom w:val="none" w:sz="0" w:space="0" w:color="auto"/>
                <w:right w:val="none" w:sz="0" w:space="0" w:color="auto"/>
              </w:divBdr>
            </w:div>
            <w:div w:id="515193979">
              <w:marLeft w:val="0"/>
              <w:marRight w:val="0"/>
              <w:marTop w:val="0"/>
              <w:marBottom w:val="0"/>
              <w:divBdr>
                <w:top w:val="none" w:sz="0" w:space="0" w:color="auto"/>
                <w:left w:val="none" w:sz="0" w:space="0" w:color="auto"/>
                <w:bottom w:val="none" w:sz="0" w:space="0" w:color="auto"/>
                <w:right w:val="none" w:sz="0" w:space="0" w:color="auto"/>
              </w:divBdr>
            </w:div>
            <w:div w:id="1531382207">
              <w:marLeft w:val="0"/>
              <w:marRight w:val="0"/>
              <w:marTop w:val="0"/>
              <w:marBottom w:val="0"/>
              <w:divBdr>
                <w:top w:val="none" w:sz="0" w:space="0" w:color="auto"/>
                <w:left w:val="none" w:sz="0" w:space="0" w:color="auto"/>
                <w:bottom w:val="none" w:sz="0" w:space="0" w:color="auto"/>
                <w:right w:val="none" w:sz="0" w:space="0" w:color="auto"/>
              </w:divBdr>
            </w:div>
            <w:div w:id="1964536013">
              <w:marLeft w:val="0"/>
              <w:marRight w:val="0"/>
              <w:marTop w:val="0"/>
              <w:marBottom w:val="0"/>
              <w:divBdr>
                <w:top w:val="none" w:sz="0" w:space="0" w:color="auto"/>
                <w:left w:val="none" w:sz="0" w:space="0" w:color="auto"/>
                <w:bottom w:val="none" w:sz="0" w:space="0" w:color="auto"/>
                <w:right w:val="none" w:sz="0" w:space="0" w:color="auto"/>
              </w:divBdr>
            </w:div>
            <w:div w:id="121926273">
              <w:marLeft w:val="0"/>
              <w:marRight w:val="0"/>
              <w:marTop w:val="0"/>
              <w:marBottom w:val="0"/>
              <w:divBdr>
                <w:top w:val="none" w:sz="0" w:space="0" w:color="auto"/>
                <w:left w:val="none" w:sz="0" w:space="0" w:color="auto"/>
                <w:bottom w:val="none" w:sz="0" w:space="0" w:color="auto"/>
                <w:right w:val="none" w:sz="0" w:space="0" w:color="auto"/>
              </w:divBdr>
            </w:div>
            <w:div w:id="1740863785">
              <w:marLeft w:val="0"/>
              <w:marRight w:val="0"/>
              <w:marTop w:val="0"/>
              <w:marBottom w:val="0"/>
              <w:divBdr>
                <w:top w:val="none" w:sz="0" w:space="0" w:color="auto"/>
                <w:left w:val="none" w:sz="0" w:space="0" w:color="auto"/>
                <w:bottom w:val="none" w:sz="0" w:space="0" w:color="auto"/>
                <w:right w:val="none" w:sz="0" w:space="0" w:color="auto"/>
              </w:divBdr>
            </w:div>
            <w:div w:id="864750048">
              <w:marLeft w:val="0"/>
              <w:marRight w:val="0"/>
              <w:marTop w:val="0"/>
              <w:marBottom w:val="0"/>
              <w:divBdr>
                <w:top w:val="none" w:sz="0" w:space="0" w:color="auto"/>
                <w:left w:val="none" w:sz="0" w:space="0" w:color="auto"/>
                <w:bottom w:val="none" w:sz="0" w:space="0" w:color="auto"/>
                <w:right w:val="none" w:sz="0" w:space="0" w:color="auto"/>
              </w:divBdr>
            </w:div>
            <w:div w:id="1581909976">
              <w:marLeft w:val="0"/>
              <w:marRight w:val="0"/>
              <w:marTop w:val="0"/>
              <w:marBottom w:val="0"/>
              <w:divBdr>
                <w:top w:val="none" w:sz="0" w:space="0" w:color="auto"/>
                <w:left w:val="none" w:sz="0" w:space="0" w:color="auto"/>
                <w:bottom w:val="none" w:sz="0" w:space="0" w:color="auto"/>
                <w:right w:val="none" w:sz="0" w:space="0" w:color="auto"/>
              </w:divBdr>
            </w:div>
            <w:div w:id="20516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6864">
      <w:bodyDiv w:val="1"/>
      <w:marLeft w:val="0"/>
      <w:marRight w:val="0"/>
      <w:marTop w:val="0"/>
      <w:marBottom w:val="0"/>
      <w:divBdr>
        <w:top w:val="none" w:sz="0" w:space="0" w:color="auto"/>
        <w:left w:val="none" w:sz="0" w:space="0" w:color="auto"/>
        <w:bottom w:val="none" w:sz="0" w:space="0" w:color="auto"/>
        <w:right w:val="none" w:sz="0" w:space="0" w:color="auto"/>
      </w:divBdr>
      <w:divsChild>
        <w:div w:id="1948924523">
          <w:marLeft w:val="0"/>
          <w:marRight w:val="0"/>
          <w:marTop w:val="0"/>
          <w:marBottom w:val="0"/>
          <w:divBdr>
            <w:top w:val="none" w:sz="0" w:space="0" w:color="auto"/>
            <w:left w:val="none" w:sz="0" w:space="0" w:color="auto"/>
            <w:bottom w:val="none" w:sz="0" w:space="0" w:color="auto"/>
            <w:right w:val="none" w:sz="0" w:space="0" w:color="auto"/>
          </w:divBdr>
          <w:divsChild>
            <w:div w:id="1135025064">
              <w:marLeft w:val="0"/>
              <w:marRight w:val="0"/>
              <w:marTop w:val="0"/>
              <w:marBottom w:val="0"/>
              <w:divBdr>
                <w:top w:val="none" w:sz="0" w:space="0" w:color="auto"/>
                <w:left w:val="none" w:sz="0" w:space="0" w:color="auto"/>
                <w:bottom w:val="none" w:sz="0" w:space="0" w:color="auto"/>
                <w:right w:val="none" w:sz="0" w:space="0" w:color="auto"/>
              </w:divBdr>
            </w:div>
            <w:div w:id="2065760714">
              <w:marLeft w:val="0"/>
              <w:marRight w:val="0"/>
              <w:marTop w:val="0"/>
              <w:marBottom w:val="0"/>
              <w:divBdr>
                <w:top w:val="none" w:sz="0" w:space="0" w:color="auto"/>
                <w:left w:val="none" w:sz="0" w:space="0" w:color="auto"/>
                <w:bottom w:val="none" w:sz="0" w:space="0" w:color="auto"/>
                <w:right w:val="none" w:sz="0" w:space="0" w:color="auto"/>
              </w:divBdr>
            </w:div>
            <w:div w:id="755400649">
              <w:marLeft w:val="0"/>
              <w:marRight w:val="0"/>
              <w:marTop w:val="0"/>
              <w:marBottom w:val="0"/>
              <w:divBdr>
                <w:top w:val="none" w:sz="0" w:space="0" w:color="auto"/>
                <w:left w:val="none" w:sz="0" w:space="0" w:color="auto"/>
                <w:bottom w:val="none" w:sz="0" w:space="0" w:color="auto"/>
                <w:right w:val="none" w:sz="0" w:space="0" w:color="auto"/>
              </w:divBdr>
            </w:div>
            <w:div w:id="17734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8736">
      <w:bodyDiv w:val="1"/>
      <w:marLeft w:val="0"/>
      <w:marRight w:val="0"/>
      <w:marTop w:val="0"/>
      <w:marBottom w:val="0"/>
      <w:divBdr>
        <w:top w:val="none" w:sz="0" w:space="0" w:color="auto"/>
        <w:left w:val="none" w:sz="0" w:space="0" w:color="auto"/>
        <w:bottom w:val="none" w:sz="0" w:space="0" w:color="auto"/>
        <w:right w:val="none" w:sz="0" w:space="0" w:color="auto"/>
      </w:divBdr>
      <w:divsChild>
        <w:div w:id="1330527348">
          <w:marLeft w:val="0"/>
          <w:marRight w:val="0"/>
          <w:marTop w:val="0"/>
          <w:marBottom w:val="0"/>
          <w:divBdr>
            <w:top w:val="none" w:sz="0" w:space="0" w:color="auto"/>
            <w:left w:val="none" w:sz="0" w:space="0" w:color="auto"/>
            <w:bottom w:val="none" w:sz="0" w:space="0" w:color="auto"/>
            <w:right w:val="none" w:sz="0" w:space="0" w:color="auto"/>
          </w:divBdr>
          <w:divsChild>
            <w:div w:id="2029721931">
              <w:marLeft w:val="0"/>
              <w:marRight w:val="0"/>
              <w:marTop w:val="0"/>
              <w:marBottom w:val="0"/>
              <w:divBdr>
                <w:top w:val="none" w:sz="0" w:space="0" w:color="auto"/>
                <w:left w:val="none" w:sz="0" w:space="0" w:color="auto"/>
                <w:bottom w:val="none" w:sz="0" w:space="0" w:color="auto"/>
                <w:right w:val="none" w:sz="0" w:space="0" w:color="auto"/>
              </w:divBdr>
            </w:div>
            <w:div w:id="1910730577">
              <w:marLeft w:val="0"/>
              <w:marRight w:val="0"/>
              <w:marTop w:val="0"/>
              <w:marBottom w:val="0"/>
              <w:divBdr>
                <w:top w:val="none" w:sz="0" w:space="0" w:color="auto"/>
                <w:left w:val="none" w:sz="0" w:space="0" w:color="auto"/>
                <w:bottom w:val="none" w:sz="0" w:space="0" w:color="auto"/>
                <w:right w:val="none" w:sz="0" w:space="0" w:color="auto"/>
              </w:divBdr>
            </w:div>
            <w:div w:id="3337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5658">
      <w:bodyDiv w:val="1"/>
      <w:marLeft w:val="0"/>
      <w:marRight w:val="0"/>
      <w:marTop w:val="0"/>
      <w:marBottom w:val="0"/>
      <w:divBdr>
        <w:top w:val="none" w:sz="0" w:space="0" w:color="auto"/>
        <w:left w:val="none" w:sz="0" w:space="0" w:color="auto"/>
        <w:bottom w:val="none" w:sz="0" w:space="0" w:color="auto"/>
        <w:right w:val="none" w:sz="0" w:space="0" w:color="auto"/>
      </w:divBdr>
      <w:divsChild>
        <w:div w:id="1097868049">
          <w:marLeft w:val="0"/>
          <w:marRight w:val="0"/>
          <w:marTop w:val="0"/>
          <w:marBottom w:val="0"/>
          <w:divBdr>
            <w:top w:val="none" w:sz="0" w:space="0" w:color="auto"/>
            <w:left w:val="none" w:sz="0" w:space="0" w:color="auto"/>
            <w:bottom w:val="none" w:sz="0" w:space="0" w:color="auto"/>
            <w:right w:val="none" w:sz="0" w:space="0" w:color="auto"/>
          </w:divBdr>
          <w:divsChild>
            <w:div w:id="1448812341">
              <w:marLeft w:val="0"/>
              <w:marRight w:val="0"/>
              <w:marTop w:val="0"/>
              <w:marBottom w:val="0"/>
              <w:divBdr>
                <w:top w:val="none" w:sz="0" w:space="0" w:color="auto"/>
                <w:left w:val="none" w:sz="0" w:space="0" w:color="auto"/>
                <w:bottom w:val="none" w:sz="0" w:space="0" w:color="auto"/>
                <w:right w:val="none" w:sz="0" w:space="0" w:color="auto"/>
              </w:divBdr>
            </w:div>
            <w:div w:id="1194538767">
              <w:marLeft w:val="0"/>
              <w:marRight w:val="0"/>
              <w:marTop w:val="0"/>
              <w:marBottom w:val="0"/>
              <w:divBdr>
                <w:top w:val="none" w:sz="0" w:space="0" w:color="auto"/>
                <w:left w:val="none" w:sz="0" w:space="0" w:color="auto"/>
                <w:bottom w:val="none" w:sz="0" w:space="0" w:color="auto"/>
                <w:right w:val="none" w:sz="0" w:space="0" w:color="auto"/>
              </w:divBdr>
            </w:div>
            <w:div w:id="1387409809">
              <w:marLeft w:val="0"/>
              <w:marRight w:val="0"/>
              <w:marTop w:val="0"/>
              <w:marBottom w:val="0"/>
              <w:divBdr>
                <w:top w:val="none" w:sz="0" w:space="0" w:color="auto"/>
                <w:left w:val="none" w:sz="0" w:space="0" w:color="auto"/>
                <w:bottom w:val="none" w:sz="0" w:space="0" w:color="auto"/>
                <w:right w:val="none" w:sz="0" w:space="0" w:color="auto"/>
              </w:divBdr>
            </w:div>
            <w:div w:id="627317423">
              <w:marLeft w:val="0"/>
              <w:marRight w:val="0"/>
              <w:marTop w:val="0"/>
              <w:marBottom w:val="0"/>
              <w:divBdr>
                <w:top w:val="none" w:sz="0" w:space="0" w:color="auto"/>
                <w:left w:val="none" w:sz="0" w:space="0" w:color="auto"/>
                <w:bottom w:val="none" w:sz="0" w:space="0" w:color="auto"/>
                <w:right w:val="none" w:sz="0" w:space="0" w:color="auto"/>
              </w:divBdr>
            </w:div>
            <w:div w:id="1207718246">
              <w:marLeft w:val="0"/>
              <w:marRight w:val="0"/>
              <w:marTop w:val="0"/>
              <w:marBottom w:val="0"/>
              <w:divBdr>
                <w:top w:val="none" w:sz="0" w:space="0" w:color="auto"/>
                <w:left w:val="none" w:sz="0" w:space="0" w:color="auto"/>
                <w:bottom w:val="none" w:sz="0" w:space="0" w:color="auto"/>
                <w:right w:val="none" w:sz="0" w:space="0" w:color="auto"/>
              </w:divBdr>
            </w:div>
            <w:div w:id="1554270157">
              <w:marLeft w:val="0"/>
              <w:marRight w:val="0"/>
              <w:marTop w:val="0"/>
              <w:marBottom w:val="0"/>
              <w:divBdr>
                <w:top w:val="none" w:sz="0" w:space="0" w:color="auto"/>
                <w:left w:val="none" w:sz="0" w:space="0" w:color="auto"/>
                <w:bottom w:val="none" w:sz="0" w:space="0" w:color="auto"/>
                <w:right w:val="none" w:sz="0" w:space="0" w:color="auto"/>
              </w:divBdr>
            </w:div>
            <w:div w:id="249125049">
              <w:marLeft w:val="0"/>
              <w:marRight w:val="0"/>
              <w:marTop w:val="0"/>
              <w:marBottom w:val="0"/>
              <w:divBdr>
                <w:top w:val="none" w:sz="0" w:space="0" w:color="auto"/>
                <w:left w:val="none" w:sz="0" w:space="0" w:color="auto"/>
                <w:bottom w:val="none" w:sz="0" w:space="0" w:color="auto"/>
                <w:right w:val="none" w:sz="0" w:space="0" w:color="auto"/>
              </w:divBdr>
            </w:div>
            <w:div w:id="1337031901">
              <w:marLeft w:val="0"/>
              <w:marRight w:val="0"/>
              <w:marTop w:val="0"/>
              <w:marBottom w:val="0"/>
              <w:divBdr>
                <w:top w:val="none" w:sz="0" w:space="0" w:color="auto"/>
                <w:left w:val="none" w:sz="0" w:space="0" w:color="auto"/>
                <w:bottom w:val="none" w:sz="0" w:space="0" w:color="auto"/>
                <w:right w:val="none" w:sz="0" w:space="0" w:color="auto"/>
              </w:divBdr>
            </w:div>
            <w:div w:id="1173104654">
              <w:marLeft w:val="0"/>
              <w:marRight w:val="0"/>
              <w:marTop w:val="0"/>
              <w:marBottom w:val="0"/>
              <w:divBdr>
                <w:top w:val="none" w:sz="0" w:space="0" w:color="auto"/>
                <w:left w:val="none" w:sz="0" w:space="0" w:color="auto"/>
                <w:bottom w:val="none" w:sz="0" w:space="0" w:color="auto"/>
                <w:right w:val="none" w:sz="0" w:space="0" w:color="auto"/>
              </w:divBdr>
            </w:div>
            <w:div w:id="672533724">
              <w:marLeft w:val="0"/>
              <w:marRight w:val="0"/>
              <w:marTop w:val="0"/>
              <w:marBottom w:val="0"/>
              <w:divBdr>
                <w:top w:val="none" w:sz="0" w:space="0" w:color="auto"/>
                <w:left w:val="none" w:sz="0" w:space="0" w:color="auto"/>
                <w:bottom w:val="none" w:sz="0" w:space="0" w:color="auto"/>
                <w:right w:val="none" w:sz="0" w:space="0" w:color="auto"/>
              </w:divBdr>
            </w:div>
            <w:div w:id="1495217385">
              <w:marLeft w:val="0"/>
              <w:marRight w:val="0"/>
              <w:marTop w:val="0"/>
              <w:marBottom w:val="0"/>
              <w:divBdr>
                <w:top w:val="none" w:sz="0" w:space="0" w:color="auto"/>
                <w:left w:val="none" w:sz="0" w:space="0" w:color="auto"/>
                <w:bottom w:val="none" w:sz="0" w:space="0" w:color="auto"/>
                <w:right w:val="none" w:sz="0" w:space="0" w:color="auto"/>
              </w:divBdr>
            </w:div>
            <w:div w:id="1634285333">
              <w:marLeft w:val="0"/>
              <w:marRight w:val="0"/>
              <w:marTop w:val="0"/>
              <w:marBottom w:val="0"/>
              <w:divBdr>
                <w:top w:val="none" w:sz="0" w:space="0" w:color="auto"/>
                <w:left w:val="none" w:sz="0" w:space="0" w:color="auto"/>
                <w:bottom w:val="none" w:sz="0" w:space="0" w:color="auto"/>
                <w:right w:val="none" w:sz="0" w:space="0" w:color="auto"/>
              </w:divBdr>
            </w:div>
            <w:div w:id="1004015244">
              <w:marLeft w:val="0"/>
              <w:marRight w:val="0"/>
              <w:marTop w:val="0"/>
              <w:marBottom w:val="0"/>
              <w:divBdr>
                <w:top w:val="none" w:sz="0" w:space="0" w:color="auto"/>
                <w:left w:val="none" w:sz="0" w:space="0" w:color="auto"/>
                <w:bottom w:val="none" w:sz="0" w:space="0" w:color="auto"/>
                <w:right w:val="none" w:sz="0" w:space="0" w:color="auto"/>
              </w:divBdr>
            </w:div>
            <w:div w:id="276715428">
              <w:marLeft w:val="0"/>
              <w:marRight w:val="0"/>
              <w:marTop w:val="0"/>
              <w:marBottom w:val="0"/>
              <w:divBdr>
                <w:top w:val="none" w:sz="0" w:space="0" w:color="auto"/>
                <w:left w:val="none" w:sz="0" w:space="0" w:color="auto"/>
                <w:bottom w:val="none" w:sz="0" w:space="0" w:color="auto"/>
                <w:right w:val="none" w:sz="0" w:space="0" w:color="auto"/>
              </w:divBdr>
            </w:div>
            <w:div w:id="1564947914">
              <w:marLeft w:val="0"/>
              <w:marRight w:val="0"/>
              <w:marTop w:val="0"/>
              <w:marBottom w:val="0"/>
              <w:divBdr>
                <w:top w:val="none" w:sz="0" w:space="0" w:color="auto"/>
                <w:left w:val="none" w:sz="0" w:space="0" w:color="auto"/>
                <w:bottom w:val="none" w:sz="0" w:space="0" w:color="auto"/>
                <w:right w:val="none" w:sz="0" w:space="0" w:color="auto"/>
              </w:divBdr>
            </w:div>
            <w:div w:id="666635301">
              <w:marLeft w:val="0"/>
              <w:marRight w:val="0"/>
              <w:marTop w:val="0"/>
              <w:marBottom w:val="0"/>
              <w:divBdr>
                <w:top w:val="none" w:sz="0" w:space="0" w:color="auto"/>
                <w:left w:val="none" w:sz="0" w:space="0" w:color="auto"/>
                <w:bottom w:val="none" w:sz="0" w:space="0" w:color="auto"/>
                <w:right w:val="none" w:sz="0" w:space="0" w:color="auto"/>
              </w:divBdr>
            </w:div>
            <w:div w:id="1897619665">
              <w:marLeft w:val="0"/>
              <w:marRight w:val="0"/>
              <w:marTop w:val="0"/>
              <w:marBottom w:val="0"/>
              <w:divBdr>
                <w:top w:val="none" w:sz="0" w:space="0" w:color="auto"/>
                <w:left w:val="none" w:sz="0" w:space="0" w:color="auto"/>
                <w:bottom w:val="none" w:sz="0" w:space="0" w:color="auto"/>
                <w:right w:val="none" w:sz="0" w:space="0" w:color="auto"/>
              </w:divBdr>
            </w:div>
            <w:div w:id="1207990041">
              <w:marLeft w:val="0"/>
              <w:marRight w:val="0"/>
              <w:marTop w:val="0"/>
              <w:marBottom w:val="0"/>
              <w:divBdr>
                <w:top w:val="none" w:sz="0" w:space="0" w:color="auto"/>
                <w:left w:val="none" w:sz="0" w:space="0" w:color="auto"/>
                <w:bottom w:val="none" w:sz="0" w:space="0" w:color="auto"/>
                <w:right w:val="none" w:sz="0" w:space="0" w:color="auto"/>
              </w:divBdr>
            </w:div>
            <w:div w:id="7981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9568">
      <w:bodyDiv w:val="1"/>
      <w:marLeft w:val="0"/>
      <w:marRight w:val="0"/>
      <w:marTop w:val="0"/>
      <w:marBottom w:val="0"/>
      <w:divBdr>
        <w:top w:val="none" w:sz="0" w:space="0" w:color="auto"/>
        <w:left w:val="none" w:sz="0" w:space="0" w:color="auto"/>
        <w:bottom w:val="none" w:sz="0" w:space="0" w:color="auto"/>
        <w:right w:val="none" w:sz="0" w:space="0" w:color="auto"/>
      </w:divBdr>
      <w:divsChild>
        <w:div w:id="2096825583">
          <w:marLeft w:val="0"/>
          <w:marRight w:val="0"/>
          <w:marTop w:val="0"/>
          <w:marBottom w:val="0"/>
          <w:divBdr>
            <w:top w:val="none" w:sz="0" w:space="0" w:color="auto"/>
            <w:left w:val="none" w:sz="0" w:space="0" w:color="auto"/>
            <w:bottom w:val="none" w:sz="0" w:space="0" w:color="auto"/>
            <w:right w:val="none" w:sz="0" w:space="0" w:color="auto"/>
          </w:divBdr>
          <w:divsChild>
            <w:div w:id="980310612">
              <w:marLeft w:val="0"/>
              <w:marRight w:val="0"/>
              <w:marTop w:val="0"/>
              <w:marBottom w:val="0"/>
              <w:divBdr>
                <w:top w:val="none" w:sz="0" w:space="0" w:color="auto"/>
                <w:left w:val="none" w:sz="0" w:space="0" w:color="auto"/>
                <w:bottom w:val="none" w:sz="0" w:space="0" w:color="auto"/>
                <w:right w:val="none" w:sz="0" w:space="0" w:color="auto"/>
              </w:divBdr>
            </w:div>
            <w:div w:id="1833980427">
              <w:marLeft w:val="0"/>
              <w:marRight w:val="0"/>
              <w:marTop w:val="0"/>
              <w:marBottom w:val="0"/>
              <w:divBdr>
                <w:top w:val="none" w:sz="0" w:space="0" w:color="auto"/>
                <w:left w:val="none" w:sz="0" w:space="0" w:color="auto"/>
                <w:bottom w:val="none" w:sz="0" w:space="0" w:color="auto"/>
                <w:right w:val="none" w:sz="0" w:space="0" w:color="auto"/>
              </w:divBdr>
            </w:div>
            <w:div w:id="360984379">
              <w:marLeft w:val="0"/>
              <w:marRight w:val="0"/>
              <w:marTop w:val="0"/>
              <w:marBottom w:val="0"/>
              <w:divBdr>
                <w:top w:val="none" w:sz="0" w:space="0" w:color="auto"/>
                <w:left w:val="none" w:sz="0" w:space="0" w:color="auto"/>
                <w:bottom w:val="none" w:sz="0" w:space="0" w:color="auto"/>
                <w:right w:val="none" w:sz="0" w:space="0" w:color="auto"/>
              </w:divBdr>
            </w:div>
            <w:div w:id="92435858">
              <w:marLeft w:val="0"/>
              <w:marRight w:val="0"/>
              <w:marTop w:val="0"/>
              <w:marBottom w:val="0"/>
              <w:divBdr>
                <w:top w:val="none" w:sz="0" w:space="0" w:color="auto"/>
                <w:left w:val="none" w:sz="0" w:space="0" w:color="auto"/>
                <w:bottom w:val="none" w:sz="0" w:space="0" w:color="auto"/>
                <w:right w:val="none" w:sz="0" w:space="0" w:color="auto"/>
              </w:divBdr>
            </w:div>
            <w:div w:id="185295930">
              <w:marLeft w:val="0"/>
              <w:marRight w:val="0"/>
              <w:marTop w:val="0"/>
              <w:marBottom w:val="0"/>
              <w:divBdr>
                <w:top w:val="none" w:sz="0" w:space="0" w:color="auto"/>
                <w:left w:val="none" w:sz="0" w:space="0" w:color="auto"/>
                <w:bottom w:val="none" w:sz="0" w:space="0" w:color="auto"/>
                <w:right w:val="none" w:sz="0" w:space="0" w:color="auto"/>
              </w:divBdr>
            </w:div>
            <w:div w:id="686952227">
              <w:marLeft w:val="0"/>
              <w:marRight w:val="0"/>
              <w:marTop w:val="0"/>
              <w:marBottom w:val="0"/>
              <w:divBdr>
                <w:top w:val="none" w:sz="0" w:space="0" w:color="auto"/>
                <w:left w:val="none" w:sz="0" w:space="0" w:color="auto"/>
                <w:bottom w:val="none" w:sz="0" w:space="0" w:color="auto"/>
                <w:right w:val="none" w:sz="0" w:space="0" w:color="auto"/>
              </w:divBdr>
            </w:div>
            <w:div w:id="906307796">
              <w:marLeft w:val="0"/>
              <w:marRight w:val="0"/>
              <w:marTop w:val="0"/>
              <w:marBottom w:val="0"/>
              <w:divBdr>
                <w:top w:val="none" w:sz="0" w:space="0" w:color="auto"/>
                <w:left w:val="none" w:sz="0" w:space="0" w:color="auto"/>
                <w:bottom w:val="none" w:sz="0" w:space="0" w:color="auto"/>
                <w:right w:val="none" w:sz="0" w:space="0" w:color="auto"/>
              </w:divBdr>
            </w:div>
            <w:div w:id="1939412373">
              <w:marLeft w:val="0"/>
              <w:marRight w:val="0"/>
              <w:marTop w:val="0"/>
              <w:marBottom w:val="0"/>
              <w:divBdr>
                <w:top w:val="none" w:sz="0" w:space="0" w:color="auto"/>
                <w:left w:val="none" w:sz="0" w:space="0" w:color="auto"/>
                <w:bottom w:val="none" w:sz="0" w:space="0" w:color="auto"/>
                <w:right w:val="none" w:sz="0" w:space="0" w:color="auto"/>
              </w:divBdr>
            </w:div>
            <w:div w:id="2066638039">
              <w:marLeft w:val="0"/>
              <w:marRight w:val="0"/>
              <w:marTop w:val="0"/>
              <w:marBottom w:val="0"/>
              <w:divBdr>
                <w:top w:val="none" w:sz="0" w:space="0" w:color="auto"/>
                <w:left w:val="none" w:sz="0" w:space="0" w:color="auto"/>
                <w:bottom w:val="none" w:sz="0" w:space="0" w:color="auto"/>
                <w:right w:val="none" w:sz="0" w:space="0" w:color="auto"/>
              </w:divBdr>
            </w:div>
            <w:div w:id="580138639">
              <w:marLeft w:val="0"/>
              <w:marRight w:val="0"/>
              <w:marTop w:val="0"/>
              <w:marBottom w:val="0"/>
              <w:divBdr>
                <w:top w:val="none" w:sz="0" w:space="0" w:color="auto"/>
                <w:left w:val="none" w:sz="0" w:space="0" w:color="auto"/>
                <w:bottom w:val="none" w:sz="0" w:space="0" w:color="auto"/>
                <w:right w:val="none" w:sz="0" w:space="0" w:color="auto"/>
              </w:divBdr>
            </w:div>
            <w:div w:id="712995978">
              <w:marLeft w:val="0"/>
              <w:marRight w:val="0"/>
              <w:marTop w:val="0"/>
              <w:marBottom w:val="0"/>
              <w:divBdr>
                <w:top w:val="none" w:sz="0" w:space="0" w:color="auto"/>
                <w:left w:val="none" w:sz="0" w:space="0" w:color="auto"/>
                <w:bottom w:val="none" w:sz="0" w:space="0" w:color="auto"/>
                <w:right w:val="none" w:sz="0" w:space="0" w:color="auto"/>
              </w:divBdr>
            </w:div>
            <w:div w:id="2093237400">
              <w:marLeft w:val="0"/>
              <w:marRight w:val="0"/>
              <w:marTop w:val="0"/>
              <w:marBottom w:val="0"/>
              <w:divBdr>
                <w:top w:val="none" w:sz="0" w:space="0" w:color="auto"/>
                <w:left w:val="none" w:sz="0" w:space="0" w:color="auto"/>
                <w:bottom w:val="none" w:sz="0" w:space="0" w:color="auto"/>
                <w:right w:val="none" w:sz="0" w:space="0" w:color="auto"/>
              </w:divBdr>
            </w:div>
            <w:div w:id="253394457">
              <w:marLeft w:val="0"/>
              <w:marRight w:val="0"/>
              <w:marTop w:val="0"/>
              <w:marBottom w:val="0"/>
              <w:divBdr>
                <w:top w:val="none" w:sz="0" w:space="0" w:color="auto"/>
                <w:left w:val="none" w:sz="0" w:space="0" w:color="auto"/>
                <w:bottom w:val="none" w:sz="0" w:space="0" w:color="auto"/>
                <w:right w:val="none" w:sz="0" w:space="0" w:color="auto"/>
              </w:divBdr>
            </w:div>
            <w:div w:id="756101701">
              <w:marLeft w:val="0"/>
              <w:marRight w:val="0"/>
              <w:marTop w:val="0"/>
              <w:marBottom w:val="0"/>
              <w:divBdr>
                <w:top w:val="none" w:sz="0" w:space="0" w:color="auto"/>
                <w:left w:val="none" w:sz="0" w:space="0" w:color="auto"/>
                <w:bottom w:val="none" w:sz="0" w:space="0" w:color="auto"/>
                <w:right w:val="none" w:sz="0" w:space="0" w:color="auto"/>
              </w:divBdr>
            </w:div>
            <w:div w:id="691298295">
              <w:marLeft w:val="0"/>
              <w:marRight w:val="0"/>
              <w:marTop w:val="0"/>
              <w:marBottom w:val="0"/>
              <w:divBdr>
                <w:top w:val="none" w:sz="0" w:space="0" w:color="auto"/>
                <w:left w:val="none" w:sz="0" w:space="0" w:color="auto"/>
                <w:bottom w:val="none" w:sz="0" w:space="0" w:color="auto"/>
                <w:right w:val="none" w:sz="0" w:space="0" w:color="auto"/>
              </w:divBdr>
            </w:div>
            <w:div w:id="861280537">
              <w:marLeft w:val="0"/>
              <w:marRight w:val="0"/>
              <w:marTop w:val="0"/>
              <w:marBottom w:val="0"/>
              <w:divBdr>
                <w:top w:val="none" w:sz="0" w:space="0" w:color="auto"/>
                <w:left w:val="none" w:sz="0" w:space="0" w:color="auto"/>
                <w:bottom w:val="none" w:sz="0" w:space="0" w:color="auto"/>
                <w:right w:val="none" w:sz="0" w:space="0" w:color="auto"/>
              </w:divBdr>
            </w:div>
            <w:div w:id="1686783283">
              <w:marLeft w:val="0"/>
              <w:marRight w:val="0"/>
              <w:marTop w:val="0"/>
              <w:marBottom w:val="0"/>
              <w:divBdr>
                <w:top w:val="none" w:sz="0" w:space="0" w:color="auto"/>
                <w:left w:val="none" w:sz="0" w:space="0" w:color="auto"/>
                <w:bottom w:val="none" w:sz="0" w:space="0" w:color="auto"/>
                <w:right w:val="none" w:sz="0" w:space="0" w:color="auto"/>
              </w:divBdr>
            </w:div>
            <w:div w:id="1407723416">
              <w:marLeft w:val="0"/>
              <w:marRight w:val="0"/>
              <w:marTop w:val="0"/>
              <w:marBottom w:val="0"/>
              <w:divBdr>
                <w:top w:val="none" w:sz="0" w:space="0" w:color="auto"/>
                <w:left w:val="none" w:sz="0" w:space="0" w:color="auto"/>
                <w:bottom w:val="none" w:sz="0" w:space="0" w:color="auto"/>
                <w:right w:val="none" w:sz="0" w:space="0" w:color="auto"/>
              </w:divBdr>
            </w:div>
            <w:div w:id="25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8708">
      <w:bodyDiv w:val="1"/>
      <w:marLeft w:val="0"/>
      <w:marRight w:val="0"/>
      <w:marTop w:val="0"/>
      <w:marBottom w:val="0"/>
      <w:divBdr>
        <w:top w:val="none" w:sz="0" w:space="0" w:color="auto"/>
        <w:left w:val="none" w:sz="0" w:space="0" w:color="auto"/>
        <w:bottom w:val="none" w:sz="0" w:space="0" w:color="auto"/>
        <w:right w:val="none" w:sz="0" w:space="0" w:color="auto"/>
      </w:divBdr>
      <w:divsChild>
        <w:div w:id="843056037">
          <w:marLeft w:val="0"/>
          <w:marRight w:val="0"/>
          <w:marTop w:val="0"/>
          <w:marBottom w:val="0"/>
          <w:divBdr>
            <w:top w:val="none" w:sz="0" w:space="0" w:color="auto"/>
            <w:left w:val="none" w:sz="0" w:space="0" w:color="auto"/>
            <w:bottom w:val="none" w:sz="0" w:space="0" w:color="auto"/>
            <w:right w:val="none" w:sz="0" w:space="0" w:color="auto"/>
          </w:divBdr>
          <w:divsChild>
            <w:div w:id="1631401510">
              <w:marLeft w:val="0"/>
              <w:marRight w:val="0"/>
              <w:marTop w:val="0"/>
              <w:marBottom w:val="0"/>
              <w:divBdr>
                <w:top w:val="none" w:sz="0" w:space="0" w:color="auto"/>
                <w:left w:val="none" w:sz="0" w:space="0" w:color="auto"/>
                <w:bottom w:val="none" w:sz="0" w:space="0" w:color="auto"/>
                <w:right w:val="none" w:sz="0" w:space="0" w:color="auto"/>
              </w:divBdr>
            </w:div>
            <w:div w:id="1911035361">
              <w:marLeft w:val="0"/>
              <w:marRight w:val="0"/>
              <w:marTop w:val="0"/>
              <w:marBottom w:val="0"/>
              <w:divBdr>
                <w:top w:val="none" w:sz="0" w:space="0" w:color="auto"/>
                <w:left w:val="none" w:sz="0" w:space="0" w:color="auto"/>
                <w:bottom w:val="none" w:sz="0" w:space="0" w:color="auto"/>
                <w:right w:val="none" w:sz="0" w:space="0" w:color="auto"/>
              </w:divBdr>
            </w:div>
            <w:div w:id="1747679514">
              <w:marLeft w:val="0"/>
              <w:marRight w:val="0"/>
              <w:marTop w:val="0"/>
              <w:marBottom w:val="0"/>
              <w:divBdr>
                <w:top w:val="none" w:sz="0" w:space="0" w:color="auto"/>
                <w:left w:val="none" w:sz="0" w:space="0" w:color="auto"/>
                <w:bottom w:val="none" w:sz="0" w:space="0" w:color="auto"/>
                <w:right w:val="none" w:sz="0" w:space="0" w:color="auto"/>
              </w:divBdr>
            </w:div>
            <w:div w:id="345013078">
              <w:marLeft w:val="0"/>
              <w:marRight w:val="0"/>
              <w:marTop w:val="0"/>
              <w:marBottom w:val="0"/>
              <w:divBdr>
                <w:top w:val="none" w:sz="0" w:space="0" w:color="auto"/>
                <w:left w:val="none" w:sz="0" w:space="0" w:color="auto"/>
                <w:bottom w:val="none" w:sz="0" w:space="0" w:color="auto"/>
                <w:right w:val="none" w:sz="0" w:space="0" w:color="auto"/>
              </w:divBdr>
            </w:div>
            <w:div w:id="865215155">
              <w:marLeft w:val="0"/>
              <w:marRight w:val="0"/>
              <w:marTop w:val="0"/>
              <w:marBottom w:val="0"/>
              <w:divBdr>
                <w:top w:val="none" w:sz="0" w:space="0" w:color="auto"/>
                <w:left w:val="none" w:sz="0" w:space="0" w:color="auto"/>
                <w:bottom w:val="none" w:sz="0" w:space="0" w:color="auto"/>
                <w:right w:val="none" w:sz="0" w:space="0" w:color="auto"/>
              </w:divBdr>
            </w:div>
            <w:div w:id="817499521">
              <w:marLeft w:val="0"/>
              <w:marRight w:val="0"/>
              <w:marTop w:val="0"/>
              <w:marBottom w:val="0"/>
              <w:divBdr>
                <w:top w:val="none" w:sz="0" w:space="0" w:color="auto"/>
                <w:left w:val="none" w:sz="0" w:space="0" w:color="auto"/>
                <w:bottom w:val="none" w:sz="0" w:space="0" w:color="auto"/>
                <w:right w:val="none" w:sz="0" w:space="0" w:color="auto"/>
              </w:divBdr>
            </w:div>
            <w:div w:id="473064392">
              <w:marLeft w:val="0"/>
              <w:marRight w:val="0"/>
              <w:marTop w:val="0"/>
              <w:marBottom w:val="0"/>
              <w:divBdr>
                <w:top w:val="none" w:sz="0" w:space="0" w:color="auto"/>
                <w:left w:val="none" w:sz="0" w:space="0" w:color="auto"/>
                <w:bottom w:val="none" w:sz="0" w:space="0" w:color="auto"/>
                <w:right w:val="none" w:sz="0" w:space="0" w:color="auto"/>
              </w:divBdr>
            </w:div>
            <w:div w:id="471406114">
              <w:marLeft w:val="0"/>
              <w:marRight w:val="0"/>
              <w:marTop w:val="0"/>
              <w:marBottom w:val="0"/>
              <w:divBdr>
                <w:top w:val="none" w:sz="0" w:space="0" w:color="auto"/>
                <w:left w:val="none" w:sz="0" w:space="0" w:color="auto"/>
                <w:bottom w:val="none" w:sz="0" w:space="0" w:color="auto"/>
                <w:right w:val="none" w:sz="0" w:space="0" w:color="auto"/>
              </w:divBdr>
            </w:div>
            <w:div w:id="756050045">
              <w:marLeft w:val="0"/>
              <w:marRight w:val="0"/>
              <w:marTop w:val="0"/>
              <w:marBottom w:val="0"/>
              <w:divBdr>
                <w:top w:val="none" w:sz="0" w:space="0" w:color="auto"/>
                <w:left w:val="none" w:sz="0" w:space="0" w:color="auto"/>
                <w:bottom w:val="none" w:sz="0" w:space="0" w:color="auto"/>
                <w:right w:val="none" w:sz="0" w:space="0" w:color="auto"/>
              </w:divBdr>
            </w:div>
            <w:div w:id="775292545">
              <w:marLeft w:val="0"/>
              <w:marRight w:val="0"/>
              <w:marTop w:val="0"/>
              <w:marBottom w:val="0"/>
              <w:divBdr>
                <w:top w:val="none" w:sz="0" w:space="0" w:color="auto"/>
                <w:left w:val="none" w:sz="0" w:space="0" w:color="auto"/>
                <w:bottom w:val="none" w:sz="0" w:space="0" w:color="auto"/>
                <w:right w:val="none" w:sz="0" w:space="0" w:color="auto"/>
              </w:divBdr>
            </w:div>
            <w:div w:id="297495319">
              <w:marLeft w:val="0"/>
              <w:marRight w:val="0"/>
              <w:marTop w:val="0"/>
              <w:marBottom w:val="0"/>
              <w:divBdr>
                <w:top w:val="none" w:sz="0" w:space="0" w:color="auto"/>
                <w:left w:val="none" w:sz="0" w:space="0" w:color="auto"/>
                <w:bottom w:val="none" w:sz="0" w:space="0" w:color="auto"/>
                <w:right w:val="none" w:sz="0" w:space="0" w:color="auto"/>
              </w:divBdr>
            </w:div>
            <w:div w:id="1855880365">
              <w:marLeft w:val="0"/>
              <w:marRight w:val="0"/>
              <w:marTop w:val="0"/>
              <w:marBottom w:val="0"/>
              <w:divBdr>
                <w:top w:val="none" w:sz="0" w:space="0" w:color="auto"/>
                <w:left w:val="none" w:sz="0" w:space="0" w:color="auto"/>
                <w:bottom w:val="none" w:sz="0" w:space="0" w:color="auto"/>
                <w:right w:val="none" w:sz="0" w:space="0" w:color="auto"/>
              </w:divBdr>
            </w:div>
            <w:div w:id="3502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5217">
      <w:bodyDiv w:val="1"/>
      <w:marLeft w:val="0"/>
      <w:marRight w:val="0"/>
      <w:marTop w:val="0"/>
      <w:marBottom w:val="0"/>
      <w:divBdr>
        <w:top w:val="none" w:sz="0" w:space="0" w:color="auto"/>
        <w:left w:val="none" w:sz="0" w:space="0" w:color="auto"/>
        <w:bottom w:val="none" w:sz="0" w:space="0" w:color="auto"/>
        <w:right w:val="none" w:sz="0" w:space="0" w:color="auto"/>
      </w:divBdr>
      <w:divsChild>
        <w:div w:id="1556315260">
          <w:marLeft w:val="0"/>
          <w:marRight w:val="0"/>
          <w:marTop w:val="0"/>
          <w:marBottom w:val="0"/>
          <w:divBdr>
            <w:top w:val="none" w:sz="0" w:space="0" w:color="auto"/>
            <w:left w:val="none" w:sz="0" w:space="0" w:color="auto"/>
            <w:bottom w:val="none" w:sz="0" w:space="0" w:color="auto"/>
            <w:right w:val="none" w:sz="0" w:space="0" w:color="auto"/>
          </w:divBdr>
          <w:divsChild>
            <w:div w:id="105124448">
              <w:marLeft w:val="0"/>
              <w:marRight w:val="0"/>
              <w:marTop w:val="0"/>
              <w:marBottom w:val="0"/>
              <w:divBdr>
                <w:top w:val="none" w:sz="0" w:space="0" w:color="auto"/>
                <w:left w:val="none" w:sz="0" w:space="0" w:color="auto"/>
                <w:bottom w:val="none" w:sz="0" w:space="0" w:color="auto"/>
                <w:right w:val="none" w:sz="0" w:space="0" w:color="auto"/>
              </w:divBdr>
            </w:div>
            <w:div w:id="83184816">
              <w:marLeft w:val="0"/>
              <w:marRight w:val="0"/>
              <w:marTop w:val="0"/>
              <w:marBottom w:val="0"/>
              <w:divBdr>
                <w:top w:val="none" w:sz="0" w:space="0" w:color="auto"/>
                <w:left w:val="none" w:sz="0" w:space="0" w:color="auto"/>
                <w:bottom w:val="none" w:sz="0" w:space="0" w:color="auto"/>
                <w:right w:val="none" w:sz="0" w:space="0" w:color="auto"/>
              </w:divBdr>
            </w:div>
            <w:div w:id="753015808">
              <w:marLeft w:val="0"/>
              <w:marRight w:val="0"/>
              <w:marTop w:val="0"/>
              <w:marBottom w:val="0"/>
              <w:divBdr>
                <w:top w:val="none" w:sz="0" w:space="0" w:color="auto"/>
                <w:left w:val="none" w:sz="0" w:space="0" w:color="auto"/>
                <w:bottom w:val="none" w:sz="0" w:space="0" w:color="auto"/>
                <w:right w:val="none" w:sz="0" w:space="0" w:color="auto"/>
              </w:divBdr>
            </w:div>
            <w:div w:id="1134979595">
              <w:marLeft w:val="0"/>
              <w:marRight w:val="0"/>
              <w:marTop w:val="0"/>
              <w:marBottom w:val="0"/>
              <w:divBdr>
                <w:top w:val="none" w:sz="0" w:space="0" w:color="auto"/>
                <w:left w:val="none" w:sz="0" w:space="0" w:color="auto"/>
                <w:bottom w:val="none" w:sz="0" w:space="0" w:color="auto"/>
                <w:right w:val="none" w:sz="0" w:space="0" w:color="auto"/>
              </w:divBdr>
            </w:div>
            <w:div w:id="1053428878">
              <w:marLeft w:val="0"/>
              <w:marRight w:val="0"/>
              <w:marTop w:val="0"/>
              <w:marBottom w:val="0"/>
              <w:divBdr>
                <w:top w:val="none" w:sz="0" w:space="0" w:color="auto"/>
                <w:left w:val="none" w:sz="0" w:space="0" w:color="auto"/>
                <w:bottom w:val="none" w:sz="0" w:space="0" w:color="auto"/>
                <w:right w:val="none" w:sz="0" w:space="0" w:color="auto"/>
              </w:divBdr>
            </w:div>
            <w:div w:id="1039668644">
              <w:marLeft w:val="0"/>
              <w:marRight w:val="0"/>
              <w:marTop w:val="0"/>
              <w:marBottom w:val="0"/>
              <w:divBdr>
                <w:top w:val="none" w:sz="0" w:space="0" w:color="auto"/>
                <w:left w:val="none" w:sz="0" w:space="0" w:color="auto"/>
                <w:bottom w:val="none" w:sz="0" w:space="0" w:color="auto"/>
                <w:right w:val="none" w:sz="0" w:space="0" w:color="auto"/>
              </w:divBdr>
            </w:div>
            <w:div w:id="1002007872">
              <w:marLeft w:val="0"/>
              <w:marRight w:val="0"/>
              <w:marTop w:val="0"/>
              <w:marBottom w:val="0"/>
              <w:divBdr>
                <w:top w:val="none" w:sz="0" w:space="0" w:color="auto"/>
                <w:left w:val="none" w:sz="0" w:space="0" w:color="auto"/>
                <w:bottom w:val="none" w:sz="0" w:space="0" w:color="auto"/>
                <w:right w:val="none" w:sz="0" w:space="0" w:color="auto"/>
              </w:divBdr>
            </w:div>
            <w:div w:id="1678843563">
              <w:marLeft w:val="0"/>
              <w:marRight w:val="0"/>
              <w:marTop w:val="0"/>
              <w:marBottom w:val="0"/>
              <w:divBdr>
                <w:top w:val="none" w:sz="0" w:space="0" w:color="auto"/>
                <w:left w:val="none" w:sz="0" w:space="0" w:color="auto"/>
                <w:bottom w:val="none" w:sz="0" w:space="0" w:color="auto"/>
                <w:right w:val="none" w:sz="0" w:space="0" w:color="auto"/>
              </w:divBdr>
            </w:div>
            <w:div w:id="690570126">
              <w:marLeft w:val="0"/>
              <w:marRight w:val="0"/>
              <w:marTop w:val="0"/>
              <w:marBottom w:val="0"/>
              <w:divBdr>
                <w:top w:val="none" w:sz="0" w:space="0" w:color="auto"/>
                <w:left w:val="none" w:sz="0" w:space="0" w:color="auto"/>
                <w:bottom w:val="none" w:sz="0" w:space="0" w:color="auto"/>
                <w:right w:val="none" w:sz="0" w:space="0" w:color="auto"/>
              </w:divBdr>
            </w:div>
            <w:div w:id="774129810">
              <w:marLeft w:val="0"/>
              <w:marRight w:val="0"/>
              <w:marTop w:val="0"/>
              <w:marBottom w:val="0"/>
              <w:divBdr>
                <w:top w:val="none" w:sz="0" w:space="0" w:color="auto"/>
                <w:left w:val="none" w:sz="0" w:space="0" w:color="auto"/>
                <w:bottom w:val="none" w:sz="0" w:space="0" w:color="auto"/>
                <w:right w:val="none" w:sz="0" w:space="0" w:color="auto"/>
              </w:divBdr>
            </w:div>
            <w:div w:id="774325622">
              <w:marLeft w:val="0"/>
              <w:marRight w:val="0"/>
              <w:marTop w:val="0"/>
              <w:marBottom w:val="0"/>
              <w:divBdr>
                <w:top w:val="none" w:sz="0" w:space="0" w:color="auto"/>
                <w:left w:val="none" w:sz="0" w:space="0" w:color="auto"/>
                <w:bottom w:val="none" w:sz="0" w:space="0" w:color="auto"/>
                <w:right w:val="none" w:sz="0" w:space="0" w:color="auto"/>
              </w:divBdr>
            </w:div>
            <w:div w:id="1398741907">
              <w:marLeft w:val="0"/>
              <w:marRight w:val="0"/>
              <w:marTop w:val="0"/>
              <w:marBottom w:val="0"/>
              <w:divBdr>
                <w:top w:val="none" w:sz="0" w:space="0" w:color="auto"/>
                <w:left w:val="none" w:sz="0" w:space="0" w:color="auto"/>
                <w:bottom w:val="none" w:sz="0" w:space="0" w:color="auto"/>
                <w:right w:val="none" w:sz="0" w:space="0" w:color="auto"/>
              </w:divBdr>
            </w:div>
            <w:div w:id="1456486445">
              <w:marLeft w:val="0"/>
              <w:marRight w:val="0"/>
              <w:marTop w:val="0"/>
              <w:marBottom w:val="0"/>
              <w:divBdr>
                <w:top w:val="none" w:sz="0" w:space="0" w:color="auto"/>
                <w:left w:val="none" w:sz="0" w:space="0" w:color="auto"/>
                <w:bottom w:val="none" w:sz="0" w:space="0" w:color="auto"/>
                <w:right w:val="none" w:sz="0" w:space="0" w:color="auto"/>
              </w:divBdr>
            </w:div>
            <w:div w:id="639581586">
              <w:marLeft w:val="0"/>
              <w:marRight w:val="0"/>
              <w:marTop w:val="0"/>
              <w:marBottom w:val="0"/>
              <w:divBdr>
                <w:top w:val="none" w:sz="0" w:space="0" w:color="auto"/>
                <w:left w:val="none" w:sz="0" w:space="0" w:color="auto"/>
                <w:bottom w:val="none" w:sz="0" w:space="0" w:color="auto"/>
                <w:right w:val="none" w:sz="0" w:space="0" w:color="auto"/>
              </w:divBdr>
            </w:div>
            <w:div w:id="8218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1024">
      <w:bodyDiv w:val="1"/>
      <w:marLeft w:val="0"/>
      <w:marRight w:val="0"/>
      <w:marTop w:val="0"/>
      <w:marBottom w:val="0"/>
      <w:divBdr>
        <w:top w:val="none" w:sz="0" w:space="0" w:color="auto"/>
        <w:left w:val="none" w:sz="0" w:space="0" w:color="auto"/>
        <w:bottom w:val="none" w:sz="0" w:space="0" w:color="auto"/>
        <w:right w:val="none" w:sz="0" w:space="0" w:color="auto"/>
      </w:divBdr>
      <w:divsChild>
        <w:div w:id="1722630277">
          <w:marLeft w:val="0"/>
          <w:marRight w:val="0"/>
          <w:marTop w:val="0"/>
          <w:marBottom w:val="0"/>
          <w:divBdr>
            <w:top w:val="none" w:sz="0" w:space="0" w:color="auto"/>
            <w:left w:val="none" w:sz="0" w:space="0" w:color="auto"/>
            <w:bottom w:val="none" w:sz="0" w:space="0" w:color="auto"/>
            <w:right w:val="none" w:sz="0" w:space="0" w:color="auto"/>
          </w:divBdr>
          <w:divsChild>
            <w:div w:id="317851007">
              <w:marLeft w:val="0"/>
              <w:marRight w:val="0"/>
              <w:marTop w:val="0"/>
              <w:marBottom w:val="0"/>
              <w:divBdr>
                <w:top w:val="none" w:sz="0" w:space="0" w:color="auto"/>
                <w:left w:val="none" w:sz="0" w:space="0" w:color="auto"/>
                <w:bottom w:val="none" w:sz="0" w:space="0" w:color="auto"/>
                <w:right w:val="none" w:sz="0" w:space="0" w:color="auto"/>
              </w:divBdr>
            </w:div>
            <w:div w:id="1592615645">
              <w:marLeft w:val="0"/>
              <w:marRight w:val="0"/>
              <w:marTop w:val="0"/>
              <w:marBottom w:val="0"/>
              <w:divBdr>
                <w:top w:val="none" w:sz="0" w:space="0" w:color="auto"/>
                <w:left w:val="none" w:sz="0" w:space="0" w:color="auto"/>
                <w:bottom w:val="none" w:sz="0" w:space="0" w:color="auto"/>
                <w:right w:val="none" w:sz="0" w:space="0" w:color="auto"/>
              </w:divBdr>
            </w:div>
            <w:div w:id="1313482581">
              <w:marLeft w:val="0"/>
              <w:marRight w:val="0"/>
              <w:marTop w:val="0"/>
              <w:marBottom w:val="0"/>
              <w:divBdr>
                <w:top w:val="none" w:sz="0" w:space="0" w:color="auto"/>
                <w:left w:val="none" w:sz="0" w:space="0" w:color="auto"/>
                <w:bottom w:val="none" w:sz="0" w:space="0" w:color="auto"/>
                <w:right w:val="none" w:sz="0" w:space="0" w:color="auto"/>
              </w:divBdr>
            </w:div>
            <w:div w:id="8068799">
              <w:marLeft w:val="0"/>
              <w:marRight w:val="0"/>
              <w:marTop w:val="0"/>
              <w:marBottom w:val="0"/>
              <w:divBdr>
                <w:top w:val="none" w:sz="0" w:space="0" w:color="auto"/>
                <w:left w:val="none" w:sz="0" w:space="0" w:color="auto"/>
                <w:bottom w:val="none" w:sz="0" w:space="0" w:color="auto"/>
                <w:right w:val="none" w:sz="0" w:space="0" w:color="auto"/>
              </w:divBdr>
            </w:div>
            <w:div w:id="136577809">
              <w:marLeft w:val="0"/>
              <w:marRight w:val="0"/>
              <w:marTop w:val="0"/>
              <w:marBottom w:val="0"/>
              <w:divBdr>
                <w:top w:val="none" w:sz="0" w:space="0" w:color="auto"/>
                <w:left w:val="none" w:sz="0" w:space="0" w:color="auto"/>
                <w:bottom w:val="none" w:sz="0" w:space="0" w:color="auto"/>
                <w:right w:val="none" w:sz="0" w:space="0" w:color="auto"/>
              </w:divBdr>
            </w:div>
            <w:div w:id="649359768">
              <w:marLeft w:val="0"/>
              <w:marRight w:val="0"/>
              <w:marTop w:val="0"/>
              <w:marBottom w:val="0"/>
              <w:divBdr>
                <w:top w:val="none" w:sz="0" w:space="0" w:color="auto"/>
                <w:left w:val="none" w:sz="0" w:space="0" w:color="auto"/>
                <w:bottom w:val="none" w:sz="0" w:space="0" w:color="auto"/>
                <w:right w:val="none" w:sz="0" w:space="0" w:color="auto"/>
              </w:divBdr>
            </w:div>
            <w:div w:id="1826506335">
              <w:marLeft w:val="0"/>
              <w:marRight w:val="0"/>
              <w:marTop w:val="0"/>
              <w:marBottom w:val="0"/>
              <w:divBdr>
                <w:top w:val="none" w:sz="0" w:space="0" w:color="auto"/>
                <w:left w:val="none" w:sz="0" w:space="0" w:color="auto"/>
                <w:bottom w:val="none" w:sz="0" w:space="0" w:color="auto"/>
                <w:right w:val="none" w:sz="0" w:space="0" w:color="auto"/>
              </w:divBdr>
            </w:div>
            <w:div w:id="1242832473">
              <w:marLeft w:val="0"/>
              <w:marRight w:val="0"/>
              <w:marTop w:val="0"/>
              <w:marBottom w:val="0"/>
              <w:divBdr>
                <w:top w:val="none" w:sz="0" w:space="0" w:color="auto"/>
                <w:left w:val="none" w:sz="0" w:space="0" w:color="auto"/>
                <w:bottom w:val="none" w:sz="0" w:space="0" w:color="auto"/>
                <w:right w:val="none" w:sz="0" w:space="0" w:color="auto"/>
              </w:divBdr>
            </w:div>
            <w:div w:id="1196501422">
              <w:marLeft w:val="0"/>
              <w:marRight w:val="0"/>
              <w:marTop w:val="0"/>
              <w:marBottom w:val="0"/>
              <w:divBdr>
                <w:top w:val="none" w:sz="0" w:space="0" w:color="auto"/>
                <w:left w:val="none" w:sz="0" w:space="0" w:color="auto"/>
                <w:bottom w:val="none" w:sz="0" w:space="0" w:color="auto"/>
                <w:right w:val="none" w:sz="0" w:space="0" w:color="auto"/>
              </w:divBdr>
            </w:div>
            <w:div w:id="119031212">
              <w:marLeft w:val="0"/>
              <w:marRight w:val="0"/>
              <w:marTop w:val="0"/>
              <w:marBottom w:val="0"/>
              <w:divBdr>
                <w:top w:val="none" w:sz="0" w:space="0" w:color="auto"/>
                <w:left w:val="none" w:sz="0" w:space="0" w:color="auto"/>
                <w:bottom w:val="none" w:sz="0" w:space="0" w:color="auto"/>
                <w:right w:val="none" w:sz="0" w:space="0" w:color="auto"/>
              </w:divBdr>
            </w:div>
            <w:div w:id="1939367652">
              <w:marLeft w:val="0"/>
              <w:marRight w:val="0"/>
              <w:marTop w:val="0"/>
              <w:marBottom w:val="0"/>
              <w:divBdr>
                <w:top w:val="none" w:sz="0" w:space="0" w:color="auto"/>
                <w:left w:val="none" w:sz="0" w:space="0" w:color="auto"/>
                <w:bottom w:val="none" w:sz="0" w:space="0" w:color="auto"/>
                <w:right w:val="none" w:sz="0" w:space="0" w:color="auto"/>
              </w:divBdr>
            </w:div>
            <w:div w:id="1468820055">
              <w:marLeft w:val="0"/>
              <w:marRight w:val="0"/>
              <w:marTop w:val="0"/>
              <w:marBottom w:val="0"/>
              <w:divBdr>
                <w:top w:val="none" w:sz="0" w:space="0" w:color="auto"/>
                <w:left w:val="none" w:sz="0" w:space="0" w:color="auto"/>
                <w:bottom w:val="none" w:sz="0" w:space="0" w:color="auto"/>
                <w:right w:val="none" w:sz="0" w:space="0" w:color="auto"/>
              </w:divBdr>
            </w:div>
            <w:div w:id="1175875956">
              <w:marLeft w:val="0"/>
              <w:marRight w:val="0"/>
              <w:marTop w:val="0"/>
              <w:marBottom w:val="0"/>
              <w:divBdr>
                <w:top w:val="none" w:sz="0" w:space="0" w:color="auto"/>
                <w:left w:val="none" w:sz="0" w:space="0" w:color="auto"/>
                <w:bottom w:val="none" w:sz="0" w:space="0" w:color="auto"/>
                <w:right w:val="none" w:sz="0" w:space="0" w:color="auto"/>
              </w:divBdr>
            </w:div>
            <w:div w:id="316617694">
              <w:marLeft w:val="0"/>
              <w:marRight w:val="0"/>
              <w:marTop w:val="0"/>
              <w:marBottom w:val="0"/>
              <w:divBdr>
                <w:top w:val="none" w:sz="0" w:space="0" w:color="auto"/>
                <w:left w:val="none" w:sz="0" w:space="0" w:color="auto"/>
                <w:bottom w:val="none" w:sz="0" w:space="0" w:color="auto"/>
                <w:right w:val="none" w:sz="0" w:space="0" w:color="auto"/>
              </w:divBdr>
            </w:div>
            <w:div w:id="1620449443">
              <w:marLeft w:val="0"/>
              <w:marRight w:val="0"/>
              <w:marTop w:val="0"/>
              <w:marBottom w:val="0"/>
              <w:divBdr>
                <w:top w:val="none" w:sz="0" w:space="0" w:color="auto"/>
                <w:left w:val="none" w:sz="0" w:space="0" w:color="auto"/>
                <w:bottom w:val="none" w:sz="0" w:space="0" w:color="auto"/>
                <w:right w:val="none" w:sz="0" w:space="0" w:color="auto"/>
              </w:divBdr>
            </w:div>
            <w:div w:id="654529113">
              <w:marLeft w:val="0"/>
              <w:marRight w:val="0"/>
              <w:marTop w:val="0"/>
              <w:marBottom w:val="0"/>
              <w:divBdr>
                <w:top w:val="none" w:sz="0" w:space="0" w:color="auto"/>
                <w:left w:val="none" w:sz="0" w:space="0" w:color="auto"/>
                <w:bottom w:val="none" w:sz="0" w:space="0" w:color="auto"/>
                <w:right w:val="none" w:sz="0" w:space="0" w:color="auto"/>
              </w:divBdr>
            </w:div>
            <w:div w:id="940604400">
              <w:marLeft w:val="0"/>
              <w:marRight w:val="0"/>
              <w:marTop w:val="0"/>
              <w:marBottom w:val="0"/>
              <w:divBdr>
                <w:top w:val="none" w:sz="0" w:space="0" w:color="auto"/>
                <w:left w:val="none" w:sz="0" w:space="0" w:color="auto"/>
                <w:bottom w:val="none" w:sz="0" w:space="0" w:color="auto"/>
                <w:right w:val="none" w:sz="0" w:space="0" w:color="auto"/>
              </w:divBdr>
            </w:div>
            <w:div w:id="1580869063">
              <w:marLeft w:val="0"/>
              <w:marRight w:val="0"/>
              <w:marTop w:val="0"/>
              <w:marBottom w:val="0"/>
              <w:divBdr>
                <w:top w:val="none" w:sz="0" w:space="0" w:color="auto"/>
                <w:left w:val="none" w:sz="0" w:space="0" w:color="auto"/>
                <w:bottom w:val="none" w:sz="0" w:space="0" w:color="auto"/>
                <w:right w:val="none" w:sz="0" w:space="0" w:color="auto"/>
              </w:divBdr>
            </w:div>
            <w:div w:id="1616598559">
              <w:marLeft w:val="0"/>
              <w:marRight w:val="0"/>
              <w:marTop w:val="0"/>
              <w:marBottom w:val="0"/>
              <w:divBdr>
                <w:top w:val="none" w:sz="0" w:space="0" w:color="auto"/>
                <w:left w:val="none" w:sz="0" w:space="0" w:color="auto"/>
                <w:bottom w:val="none" w:sz="0" w:space="0" w:color="auto"/>
                <w:right w:val="none" w:sz="0" w:space="0" w:color="auto"/>
              </w:divBdr>
            </w:div>
            <w:div w:id="184247212">
              <w:marLeft w:val="0"/>
              <w:marRight w:val="0"/>
              <w:marTop w:val="0"/>
              <w:marBottom w:val="0"/>
              <w:divBdr>
                <w:top w:val="none" w:sz="0" w:space="0" w:color="auto"/>
                <w:left w:val="none" w:sz="0" w:space="0" w:color="auto"/>
                <w:bottom w:val="none" w:sz="0" w:space="0" w:color="auto"/>
                <w:right w:val="none" w:sz="0" w:space="0" w:color="auto"/>
              </w:divBdr>
            </w:div>
            <w:div w:id="1910341291">
              <w:marLeft w:val="0"/>
              <w:marRight w:val="0"/>
              <w:marTop w:val="0"/>
              <w:marBottom w:val="0"/>
              <w:divBdr>
                <w:top w:val="none" w:sz="0" w:space="0" w:color="auto"/>
                <w:left w:val="none" w:sz="0" w:space="0" w:color="auto"/>
                <w:bottom w:val="none" w:sz="0" w:space="0" w:color="auto"/>
                <w:right w:val="none" w:sz="0" w:space="0" w:color="auto"/>
              </w:divBdr>
            </w:div>
            <w:div w:id="244799706">
              <w:marLeft w:val="0"/>
              <w:marRight w:val="0"/>
              <w:marTop w:val="0"/>
              <w:marBottom w:val="0"/>
              <w:divBdr>
                <w:top w:val="none" w:sz="0" w:space="0" w:color="auto"/>
                <w:left w:val="none" w:sz="0" w:space="0" w:color="auto"/>
                <w:bottom w:val="none" w:sz="0" w:space="0" w:color="auto"/>
                <w:right w:val="none" w:sz="0" w:space="0" w:color="auto"/>
              </w:divBdr>
            </w:div>
            <w:div w:id="887764224">
              <w:marLeft w:val="0"/>
              <w:marRight w:val="0"/>
              <w:marTop w:val="0"/>
              <w:marBottom w:val="0"/>
              <w:divBdr>
                <w:top w:val="none" w:sz="0" w:space="0" w:color="auto"/>
                <w:left w:val="none" w:sz="0" w:space="0" w:color="auto"/>
                <w:bottom w:val="none" w:sz="0" w:space="0" w:color="auto"/>
                <w:right w:val="none" w:sz="0" w:space="0" w:color="auto"/>
              </w:divBdr>
            </w:div>
            <w:div w:id="1369717756">
              <w:marLeft w:val="0"/>
              <w:marRight w:val="0"/>
              <w:marTop w:val="0"/>
              <w:marBottom w:val="0"/>
              <w:divBdr>
                <w:top w:val="none" w:sz="0" w:space="0" w:color="auto"/>
                <w:left w:val="none" w:sz="0" w:space="0" w:color="auto"/>
                <w:bottom w:val="none" w:sz="0" w:space="0" w:color="auto"/>
                <w:right w:val="none" w:sz="0" w:space="0" w:color="auto"/>
              </w:divBdr>
            </w:div>
            <w:div w:id="1340235669">
              <w:marLeft w:val="0"/>
              <w:marRight w:val="0"/>
              <w:marTop w:val="0"/>
              <w:marBottom w:val="0"/>
              <w:divBdr>
                <w:top w:val="none" w:sz="0" w:space="0" w:color="auto"/>
                <w:left w:val="none" w:sz="0" w:space="0" w:color="auto"/>
                <w:bottom w:val="none" w:sz="0" w:space="0" w:color="auto"/>
                <w:right w:val="none" w:sz="0" w:space="0" w:color="auto"/>
              </w:divBdr>
            </w:div>
            <w:div w:id="68502073">
              <w:marLeft w:val="0"/>
              <w:marRight w:val="0"/>
              <w:marTop w:val="0"/>
              <w:marBottom w:val="0"/>
              <w:divBdr>
                <w:top w:val="none" w:sz="0" w:space="0" w:color="auto"/>
                <w:left w:val="none" w:sz="0" w:space="0" w:color="auto"/>
                <w:bottom w:val="none" w:sz="0" w:space="0" w:color="auto"/>
                <w:right w:val="none" w:sz="0" w:space="0" w:color="auto"/>
              </w:divBdr>
            </w:div>
            <w:div w:id="785077795">
              <w:marLeft w:val="0"/>
              <w:marRight w:val="0"/>
              <w:marTop w:val="0"/>
              <w:marBottom w:val="0"/>
              <w:divBdr>
                <w:top w:val="none" w:sz="0" w:space="0" w:color="auto"/>
                <w:left w:val="none" w:sz="0" w:space="0" w:color="auto"/>
                <w:bottom w:val="none" w:sz="0" w:space="0" w:color="auto"/>
                <w:right w:val="none" w:sz="0" w:space="0" w:color="auto"/>
              </w:divBdr>
            </w:div>
            <w:div w:id="715200932">
              <w:marLeft w:val="0"/>
              <w:marRight w:val="0"/>
              <w:marTop w:val="0"/>
              <w:marBottom w:val="0"/>
              <w:divBdr>
                <w:top w:val="none" w:sz="0" w:space="0" w:color="auto"/>
                <w:left w:val="none" w:sz="0" w:space="0" w:color="auto"/>
                <w:bottom w:val="none" w:sz="0" w:space="0" w:color="auto"/>
                <w:right w:val="none" w:sz="0" w:space="0" w:color="auto"/>
              </w:divBdr>
            </w:div>
            <w:div w:id="904336301">
              <w:marLeft w:val="0"/>
              <w:marRight w:val="0"/>
              <w:marTop w:val="0"/>
              <w:marBottom w:val="0"/>
              <w:divBdr>
                <w:top w:val="none" w:sz="0" w:space="0" w:color="auto"/>
                <w:left w:val="none" w:sz="0" w:space="0" w:color="auto"/>
                <w:bottom w:val="none" w:sz="0" w:space="0" w:color="auto"/>
                <w:right w:val="none" w:sz="0" w:space="0" w:color="auto"/>
              </w:divBdr>
            </w:div>
            <w:div w:id="1525165468">
              <w:marLeft w:val="0"/>
              <w:marRight w:val="0"/>
              <w:marTop w:val="0"/>
              <w:marBottom w:val="0"/>
              <w:divBdr>
                <w:top w:val="none" w:sz="0" w:space="0" w:color="auto"/>
                <w:left w:val="none" w:sz="0" w:space="0" w:color="auto"/>
                <w:bottom w:val="none" w:sz="0" w:space="0" w:color="auto"/>
                <w:right w:val="none" w:sz="0" w:space="0" w:color="auto"/>
              </w:divBdr>
            </w:div>
            <w:div w:id="1170212645">
              <w:marLeft w:val="0"/>
              <w:marRight w:val="0"/>
              <w:marTop w:val="0"/>
              <w:marBottom w:val="0"/>
              <w:divBdr>
                <w:top w:val="none" w:sz="0" w:space="0" w:color="auto"/>
                <w:left w:val="none" w:sz="0" w:space="0" w:color="auto"/>
                <w:bottom w:val="none" w:sz="0" w:space="0" w:color="auto"/>
                <w:right w:val="none" w:sz="0" w:space="0" w:color="auto"/>
              </w:divBdr>
            </w:div>
            <w:div w:id="680815290">
              <w:marLeft w:val="0"/>
              <w:marRight w:val="0"/>
              <w:marTop w:val="0"/>
              <w:marBottom w:val="0"/>
              <w:divBdr>
                <w:top w:val="none" w:sz="0" w:space="0" w:color="auto"/>
                <w:left w:val="none" w:sz="0" w:space="0" w:color="auto"/>
                <w:bottom w:val="none" w:sz="0" w:space="0" w:color="auto"/>
                <w:right w:val="none" w:sz="0" w:space="0" w:color="auto"/>
              </w:divBdr>
            </w:div>
            <w:div w:id="132142911">
              <w:marLeft w:val="0"/>
              <w:marRight w:val="0"/>
              <w:marTop w:val="0"/>
              <w:marBottom w:val="0"/>
              <w:divBdr>
                <w:top w:val="none" w:sz="0" w:space="0" w:color="auto"/>
                <w:left w:val="none" w:sz="0" w:space="0" w:color="auto"/>
                <w:bottom w:val="none" w:sz="0" w:space="0" w:color="auto"/>
                <w:right w:val="none" w:sz="0" w:space="0" w:color="auto"/>
              </w:divBdr>
            </w:div>
            <w:div w:id="951667980">
              <w:marLeft w:val="0"/>
              <w:marRight w:val="0"/>
              <w:marTop w:val="0"/>
              <w:marBottom w:val="0"/>
              <w:divBdr>
                <w:top w:val="none" w:sz="0" w:space="0" w:color="auto"/>
                <w:left w:val="none" w:sz="0" w:space="0" w:color="auto"/>
                <w:bottom w:val="none" w:sz="0" w:space="0" w:color="auto"/>
                <w:right w:val="none" w:sz="0" w:space="0" w:color="auto"/>
              </w:divBdr>
            </w:div>
            <w:div w:id="1814299223">
              <w:marLeft w:val="0"/>
              <w:marRight w:val="0"/>
              <w:marTop w:val="0"/>
              <w:marBottom w:val="0"/>
              <w:divBdr>
                <w:top w:val="none" w:sz="0" w:space="0" w:color="auto"/>
                <w:left w:val="none" w:sz="0" w:space="0" w:color="auto"/>
                <w:bottom w:val="none" w:sz="0" w:space="0" w:color="auto"/>
                <w:right w:val="none" w:sz="0" w:space="0" w:color="auto"/>
              </w:divBdr>
            </w:div>
            <w:div w:id="1372530236">
              <w:marLeft w:val="0"/>
              <w:marRight w:val="0"/>
              <w:marTop w:val="0"/>
              <w:marBottom w:val="0"/>
              <w:divBdr>
                <w:top w:val="none" w:sz="0" w:space="0" w:color="auto"/>
                <w:left w:val="none" w:sz="0" w:space="0" w:color="auto"/>
                <w:bottom w:val="none" w:sz="0" w:space="0" w:color="auto"/>
                <w:right w:val="none" w:sz="0" w:space="0" w:color="auto"/>
              </w:divBdr>
            </w:div>
            <w:div w:id="1910382872">
              <w:marLeft w:val="0"/>
              <w:marRight w:val="0"/>
              <w:marTop w:val="0"/>
              <w:marBottom w:val="0"/>
              <w:divBdr>
                <w:top w:val="none" w:sz="0" w:space="0" w:color="auto"/>
                <w:left w:val="none" w:sz="0" w:space="0" w:color="auto"/>
                <w:bottom w:val="none" w:sz="0" w:space="0" w:color="auto"/>
                <w:right w:val="none" w:sz="0" w:space="0" w:color="auto"/>
              </w:divBdr>
            </w:div>
            <w:div w:id="559368511">
              <w:marLeft w:val="0"/>
              <w:marRight w:val="0"/>
              <w:marTop w:val="0"/>
              <w:marBottom w:val="0"/>
              <w:divBdr>
                <w:top w:val="none" w:sz="0" w:space="0" w:color="auto"/>
                <w:left w:val="none" w:sz="0" w:space="0" w:color="auto"/>
                <w:bottom w:val="none" w:sz="0" w:space="0" w:color="auto"/>
                <w:right w:val="none" w:sz="0" w:space="0" w:color="auto"/>
              </w:divBdr>
            </w:div>
            <w:div w:id="614404548">
              <w:marLeft w:val="0"/>
              <w:marRight w:val="0"/>
              <w:marTop w:val="0"/>
              <w:marBottom w:val="0"/>
              <w:divBdr>
                <w:top w:val="none" w:sz="0" w:space="0" w:color="auto"/>
                <w:left w:val="none" w:sz="0" w:space="0" w:color="auto"/>
                <w:bottom w:val="none" w:sz="0" w:space="0" w:color="auto"/>
                <w:right w:val="none" w:sz="0" w:space="0" w:color="auto"/>
              </w:divBdr>
            </w:div>
            <w:div w:id="272252716">
              <w:marLeft w:val="0"/>
              <w:marRight w:val="0"/>
              <w:marTop w:val="0"/>
              <w:marBottom w:val="0"/>
              <w:divBdr>
                <w:top w:val="none" w:sz="0" w:space="0" w:color="auto"/>
                <w:left w:val="none" w:sz="0" w:space="0" w:color="auto"/>
                <w:bottom w:val="none" w:sz="0" w:space="0" w:color="auto"/>
                <w:right w:val="none" w:sz="0" w:space="0" w:color="auto"/>
              </w:divBdr>
            </w:div>
            <w:div w:id="548765028">
              <w:marLeft w:val="0"/>
              <w:marRight w:val="0"/>
              <w:marTop w:val="0"/>
              <w:marBottom w:val="0"/>
              <w:divBdr>
                <w:top w:val="none" w:sz="0" w:space="0" w:color="auto"/>
                <w:left w:val="none" w:sz="0" w:space="0" w:color="auto"/>
                <w:bottom w:val="none" w:sz="0" w:space="0" w:color="auto"/>
                <w:right w:val="none" w:sz="0" w:space="0" w:color="auto"/>
              </w:divBdr>
            </w:div>
            <w:div w:id="5775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4665">
      <w:bodyDiv w:val="1"/>
      <w:marLeft w:val="0"/>
      <w:marRight w:val="0"/>
      <w:marTop w:val="0"/>
      <w:marBottom w:val="0"/>
      <w:divBdr>
        <w:top w:val="none" w:sz="0" w:space="0" w:color="auto"/>
        <w:left w:val="none" w:sz="0" w:space="0" w:color="auto"/>
        <w:bottom w:val="none" w:sz="0" w:space="0" w:color="auto"/>
        <w:right w:val="none" w:sz="0" w:space="0" w:color="auto"/>
      </w:divBdr>
      <w:divsChild>
        <w:div w:id="1566843485">
          <w:marLeft w:val="0"/>
          <w:marRight w:val="0"/>
          <w:marTop w:val="0"/>
          <w:marBottom w:val="0"/>
          <w:divBdr>
            <w:top w:val="none" w:sz="0" w:space="0" w:color="auto"/>
            <w:left w:val="none" w:sz="0" w:space="0" w:color="auto"/>
            <w:bottom w:val="none" w:sz="0" w:space="0" w:color="auto"/>
            <w:right w:val="none" w:sz="0" w:space="0" w:color="auto"/>
          </w:divBdr>
          <w:divsChild>
            <w:div w:id="126558478">
              <w:marLeft w:val="0"/>
              <w:marRight w:val="0"/>
              <w:marTop w:val="0"/>
              <w:marBottom w:val="0"/>
              <w:divBdr>
                <w:top w:val="none" w:sz="0" w:space="0" w:color="auto"/>
                <w:left w:val="none" w:sz="0" w:space="0" w:color="auto"/>
                <w:bottom w:val="none" w:sz="0" w:space="0" w:color="auto"/>
                <w:right w:val="none" w:sz="0" w:space="0" w:color="auto"/>
              </w:divBdr>
            </w:div>
            <w:div w:id="880939333">
              <w:marLeft w:val="0"/>
              <w:marRight w:val="0"/>
              <w:marTop w:val="0"/>
              <w:marBottom w:val="0"/>
              <w:divBdr>
                <w:top w:val="none" w:sz="0" w:space="0" w:color="auto"/>
                <w:left w:val="none" w:sz="0" w:space="0" w:color="auto"/>
                <w:bottom w:val="none" w:sz="0" w:space="0" w:color="auto"/>
                <w:right w:val="none" w:sz="0" w:space="0" w:color="auto"/>
              </w:divBdr>
            </w:div>
            <w:div w:id="309332364">
              <w:marLeft w:val="0"/>
              <w:marRight w:val="0"/>
              <w:marTop w:val="0"/>
              <w:marBottom w:val="0"/>
              <w:divBdr>
                <w:top w:val="none" w:sz="0" w:space="0" w:color="auto"/>
                <w:left w:val="none" w:sz="0" w:space="0" w:color="auto"/>
                <w:bottom w:val="none" w:sz="0" w:space="0" w:color="auto"/>
                <w:right w:val="none" w:sz="0" w:space="0" w:color="auto"/>
              </w:divBdr>
            </w:div>
            <w:div w:id="1085998249">
              <w:marLeft w:val="0"/>
              <w:marRight w:val="0"/>
              <w:marTop w:val="0"/>
              <w:marBottom w:val="0"/>
              <w:divBdr>
                <w:top w:val="none" w:sz="0" w:space="0" w:color="auto"/>
                <w:left w:val="none" w:sz="0" w:space="0" w:color="auto"/>
                <w:bottom w:val="none" w:sz="0" w:space="0" w:color="auto"/>
                <w:right w:val="none" w:sz="0" w:space="0" w:color="auto"/>
              </w:divBdr>
            </w:div>
            <w:div w:id="1492939842">
              <w:marLeft w:val="0"/>
              <w:marRight w:val="0"/>
              <w:marTop w:val="0"/>
              <w:marBottom w:val="0"/>
              <w:divBdr>
                <w:top w:val="none" w:sz="0" w:space="0" w:color="auto"/>
                <w:left w:val="none" w:sz="0" w:space="0" w:color="auto"/>
                <w:bottom w:val="none" w:sz="0" w:space="0" w:color="auto"/>
                <w:right w:val="none" w:sz="0" w:space="0" w:color="auto"/>
              </w:divBdr>
            </w:div>
            <w:div w:id="9184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9134">
      <w:bodyDiv w:val="1"/>
      <w:marLeft w:val="0"/>
      <w:marRight w:val="0"/>
      <w:marTop w:val="0"/>
      <w:marBottom w:val="0"/>
      <w:divBdr>
        <w:top w:val="none" w:sz="0" w:space="0" w:color="auto"/>
        <w:left w:val="none" w:sz="0" w:space="0" w:color="auto"/>
        <w:bottom w:val="none" w:sz="0" w:space="0" w:color="auto"/>
        <w:right w:val="none" w:sz="0" w:space="0" w:color="auto"/>
      </w:divBdr>
      <w:divsChild>
        <w:div w:id="375853256">
          <w:marLeft w:val="0"/>
          <w:marRight w:val="0"/>
          <w:marTop w:val="0"/>
          <w:marBottom w:val="0"/>
          <w:divBdr>
            <w:top w:val="none" w:sz="0" w:space="0" w:color="auto"/>
            <w:left w:val="none" w:sz="0" w:space="0" w:color="auto"/>
            <w:bottom w:val="none" w:sz="0" w:space="0" w:color="auto"/>
            <w:right w:val="none" w:sz="0" w:space="0" w:color="auto"/>
          </w:divBdr>
          <w:divsChild>
            <w:div w:id="896824384">
              <w:marLeft w:val="0"/>
              <w:marRight w:val="0"/>
              <w:marTop w:val="0"/>
              <w:marBottom w:val="0"/>
              <w:divBdr>
                <w:top w:val="none" w:sz="0" w:space="0" w:color="auto"/>
                <w:left w:val="none" w:sz="0" w:space="0" w:color="auto"/>
                <w:bottom w:val="none" w:sz="0" w:space="0" w:color="auto"/>
                <w:right w:val="none" w:sz="0" w:space="0" w:color="auto"/>
              </w:divBdr>
            </w:div>
            <w:div w:id="1878159778">
              <w:marLeft w:val="0"/>
              <w:marRight w:val="0"/>
              <w:marTop w:val="0"/>
              <w:marBottom w:val="0"/>
              <w:divBdr>
                <w:top w:val="none" w:sz="0" w:space="0" w:color="auto"/>
                <w:left w:val="none" w:sz="0" w:space="0" w:color="auto"/>
                <w:bottom w:val="none" w:sz="0" w:space="0" w:color="auto"/>
                <w:right w:val="none" w:sz="0" w:space="0" w:color="auto"/>
              </w:divBdr>
            </w:div>
            <w:div w:id="11809712">
              <w:marLeft w:val="0"/>
              <w:marRight w:val="0"/>
              <w:marTop w:val="0"/>
              <w:marBottom w:val="0"/>
              <w:divBdr>
                <w:top w:val="none" w:sz="0" w:space="0" w:color="auto"/>
                <w:left w:val="none" w:sz="0" w:space="0" w:color="auto"/>
                <w:bottom w:val="none" w:sz="0" w:space="0" w:color="auto"/>
                <w:right w:val="none" w:sz="0" w:space="0" w:color="auto"/>
              </w:divBdr>
            </w:div>
            <w:div w:id="256449643">
              <w:marLeft w:val="0"/>
              <w:marRight w:val="0"/>
              <w:marTop w:val="0"/>
              <w:marBottom w:val="0"/>
              <w:divBdr>
                <w:top w:val="none" w:sz="0" w:space="0" w:color="auto"/>
                <w:left w:val="none" w:sz="0" w:space="0" w:color="auto"/>
                <w:bottom w:val="none" w:sz="0" w:space="0" w:color="auto"/>
                <w:right w:val="none" w:sz="0" w:space="0" w:color="auto"/>
              </w:divBdr>
            </w:div>
            <w:div w:id="1116828675">
              <w:marLeft w:val="0"/>
              <w:marRight w:val="0"/>
              <w:marTop w:val="0"/>
              <w:marBottom w:val="0"/>
              <w:divBdr>
                <w:top w:val="none" w:sz="0" w:space="0" w:color="auto"/>
                <w:left w:val="none" w:sz="0" w:space="0" w:color="auto"/>
                <w:bottom w:val="none" w:sz="0" w:space="0" w:color="auto"/>
                <w:right w:val="none" w:sz="0" w:space="0" w:color="auto"/>
              </w:divBdr>
            </w:div>
            <w:div w:id="1224638092">
              <w:marLeft w:val="0"/>
              <w:marRight w:val="0"/>
              <w:marTop w:val="0"/>
              <w:marBottom w:val="0"/>
              <w:divBdr>
                <w:top w:val="none" w:sz="0" w:space="0" w:color="auto"/>
                <w:left w:val="none" w:sz="0" w:space="0" w:color="auto"/>
                <w:bottom w:val="none" w:sz="0" w:space="0" w:color="auto"/>
                <w:right w:val="none" w:sz="0" w:space="0" w:color="auto"/>
              </w:divBdr>
            </w:div>
            <w:div w:id="2006083143">
              <w:marLeft w:val="0"/>
              <w:marRight w:val="0"/>
              <w:marTop w:val="0"/>
              <w:marBottom w:val="0"/>
              <w:divBdr>
                <w:top w:val="none" w:sz="0" w:space="0" w:color="auto"/>
                <w:left w:val="none" w:sz="0" w:space="0" w:color="auto"/>
                <w:bottom w:val="none" w:sz="0" w:space="0" w:color="auto"/>
                <w:right w:val="none" w:sz="0" w:space="0" w:color="auto"/>
              </w:divBdr>
            </w:div>
            <w:div w:id="1509639864">
              <w:marLeft w:val="0"/>
              <w:marRight w:val="0"/>
              <w:marTop w:val="0"/>
              <w:marBottom w:val="0"/>
              <w:divBdr>
                <w:top w:val="none" w:sz="0" w:space="0" w:color="auto"/>
                <w:left w:val="none" w:sz="0" w:space="0" w:color="auto"/>
                <w:bottom w:val="none" w:sz="0" w:space="0" w:color="auto"/>
                <w:right w:val="none" w:sz="0" w:space="0" w:color="auto"/>
              </w:divBdr>
            </w:div>
            <w:div w:id="7925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1032">
      <w:bodyDiv w:val="1"/>
      <w:marLeft w:val="0"/>
      <w:marRight w:val="0"/>
      <w:marTop w:val="0"/>
      <w:marBottom w:val="0"/>
      <w:divBdr>
        <w:top w:val="none" w:sz="0" w:space="0" w:color="auto"/>
        <w:left w:val="none" w:sz="0" w:space="0" w:color="auto"/>
        <w:bottom w:val="none" w:sz="0" w:space="0" w:color="auto"/>
        <w:right w:val="none" w:sz="0" w:space="0" w:color="auto"/>
      </w:divBdr>
      <w:divsChild>
        <w:div w:id="1314946863">
          <w:marLeft w:val="0"/>
          <w:marRight w:val="0"/>
          <w:marTop w:val="0"/>
          <w:marBottom w:val="0"/>
          <w:divBdr>
            <w:top w:val="none" w:sz="0" w:space="0" w:color="auto"/>
            <w:left w:val="none" w:sz="0" w:space="0" w:color="auto"/>
            <w:bottom w:val="none" w:sz="0" w:space="0" w:color="auto"/>
            <w:right w:val="none" w:sz="0" w:space="0" w:color="auto"/>
          </w:divBdr>
          <w:divsChild>
            <w:div w:id="128015432">
              <w:marLeft w:val="0"/>
              <w:marRight w:val="0"/>
              <w:marTop w:val="0"/>
              <w:marBottom w:val="0"/>
              <w:divBdr>
                <w:top w:val="none" w:sz="0" w:space="0" w:color="auto"/>
                <w:left w:val="none" w:sz="0" w:space="0" w:color="auto"/>
                <w:bottom w:val="none" w:sz="0" w:space="0" w:color="auto"/>
                <w:right w:val="none" w:sz="0" w:space="0" w:color="auto"/>
              </w:divBdr>
            </w:div>
            <w:div w:id="1632709466">
              <w:marLeft w:val="0"/>
              <w:marRight w:val="0"/>
              <w:marTop w:val="0"/>
              <w:marBottom w:val="0"/>
              <w:divBdr>
                <w:top w:val="none" w:sz="0" w:space="0" w:color="auto"/>
                <w:left w:val="none" w:sz="0" w:space="0" w:color="auto"/>
                <w:bottom w:val="none" w:sz="0" w:space="0" w:color="auto"/>
                <w:right w:val="none" w:sz="0" w:space="0" w:color="auto"/>
              </w:divBdr>
            </w:div>
            <w:div w:id="1130323549">
              <w:marLeft w:val="0"/>
              <w:marRight w:val="0"/>
              <w:marTop w:val="0"/>
              <w:marBottom w:val="0"/>
              <w:divBdr>
                <w:top w:val="none" w:sz="0" w:space="0" w:color="auto"/>
                <w:left w:val="none" w:sz="0" w:space="0" w:color="auto"/>
                <w:bottom w:val="none" w:sz="0" w:space="0" w:color="auto"/>
                <w:right w:val="none" w:sz="0" w:space="0" w:color="auto"/>
              </w:divBdr>
            </w:div>
            <w:div w:id="1250698751">
              <w:marLeft w:val="0"/>
              <w:marRight w:val="0"/>
              <w:marTop w:val="0"/>
              <w:marBottom w:val="0"/>
              <w:divBdr>
                <w:top w:val="none" w:sz="0" w:space="0" w:color="auto"/>
                <w:left w:val="none" w:sz="0" w:space="0" w:color="auto"/>
                <w:bottom w:val="none" w:sz="0" w:space="0" w:color="auto"/>
                <w:right w:val="none" w:sz="0" w:space="0" w:color="auto"/>
              </w:divBdr>
            </w:div>
            <w:div w:id="741219253">
              <w:marLeft w:val="0"/>
              <w:marRight w:val="0"/>
              <w:marTop w:val="0"/>
              <w:marBottom w:val="0"/>
              <w:divBdr>
                <w:top w:val="none" w:sz="0" w:space="0" w:color="auto"/>
                <w:left w:val="none" w:sz="0" w:space="0" w:color="auto"/>
                <w:bottom w:val="none" w:sz="0" w:space="0" w:color="auto"/>
                <w:right w:val="none" w:sz="0" w:space="0" w:color="auto"/>
              </w:divBdr>
            </w:div>
            <w:div w:id="1980917623">
              <w:marLeft w:val="0"/>
              <w:marRight w:val="0"/>
              <w:marTop w:val="0"/>
              <w:marBottom w:val="0"/>
              <w:divBdr>
                <w:top w:val="none" w:sz="0" w:space="0" w:color="auto"/>
                <w:left w:val="none" w:sz="0" w:space="0" w:color="auto"/>
                <w:bottom w:val="none" w:sz="0" w:space="0" w:color="auto"/>
                <w:right w:val="none" w:sz="0" w:space="0" w:color="auto"/>
              </w:divBdr>
            </w:div>
            <w:div w:id="1867524768">
              <w:marLeft w:val="0"/>
              <w:marRight w:val="0"/>
              <w:marTop w:val="0"/>
              <w:marBottom w:val="0"/>
              <w:divBdr>
                <w:top w:val="none" w:sz="0" w:space="0" w:color="auto"/>
                <w:left w:val="none" w:sz="0" w:space="0" w:color="auto"/>
                <w:bottom w:val="none" w:sz="0" w:space="0" w:color="auto"/>
                <w:right w:val="none" w:sz="0" w:space="0" w:color="auto"/>
              </w:divBdr>
            </w:div>
            <w:div w:id="1045178158">
              <w:marLeft w:val="0"/>
              <w:marRight w:val="0"/>
              <w:marTop w:val="0"/>
              <w:marBottom w:val="0"/>
              <w:divBdr>
                <w:top w:val="none" w:sz="0" w:space="0" w:color="auto"/>
                <w:left w:val="none" w:sz="0" w:space="0" w:color="auto"/>
                <w:bottom w:val="none" w:sz="0" w:space="0" w:color="auto"/>
                <w:right w:val="none" w:sz="0" w:space="0" w:color="auto"/>
              </w:divBdr>
            </w:div>
            <w:div w:id="668483899">
              <w:marLeft w:val="0"/>
              <w:marRight w:val="0"/>
              <w:marTop w:val="0"/>
              <w:marBottom w:val="0"/>
              <w:divBdr>
                <w:top w:val="none" w:sz="0" w:space="0" w:color="auto"/>
                <w:left w:val="none" w:sz="0" w:space="0" w:color="auto"/>
                <w:bottom w:val="none" w:sz="0" w:space="0" w:color="auto"/>
                <w:right w:val="none" w:sz="0" w:space="0" w:color="auto"/>
              </w:divBdr>
            </w:div>
            <w:div w:id="510527129">
              <w:marLeft w:val="0"/>
              <w:marRight w:val="0"/>
              <w:marTop w:val="0"/>
              <w:marBottom w:val="0"/>
              <w:divBdr>
                <w:top w:val="none" w:sz="0" w:space="0" w:color="auto"/>
                <w:left w:val="none" w:sz="0" w:space="0" w:color="auto"/>
                <w:bottom w:val="none" w:sz="0" w:space="0" w:color="auto"/>
                <w:right w:val="none" w:sz="0" w:space="0" w:color="auto"/>
              </w:divBdr>
            </w:div>
            <w:div w:id="931668439">
              <w:marLeft w:val="0"/>
              <w:marRight w:val="0"/>
              <w:marTop w:val="0"/>
              <w:marBottom w:val="0"/>
              <w:divBdr>
                <w:top w:val="none" w:sz="0" w:space="0" w:color="auto"/>
                <w:left w:val="none" w:sz="0" w:space="0" w:color="auto"/>
                <w:bottom w:val="none" w:sz="0" w:space="0" w:color="auto"/>
                <w:right w:val="none" w:sz="0" w:space="0" w:color="auto"/>
              </w:divBdr>
            </w:div>
            <w:div w:id="1329988657">
              <w:marLeft w:val="0"/>
              <w:marRight w:val="0"/>
              <w:marTop w:val="0"/>
              <w:marBottom w:val="0"/>
              <w:divBdr>
                <w:top w:val="none" w:sz="0" w:space="0" w:color="auto"/>
                <w:left w:val="none" w:sz="0" w:space="0" w:color="auto"/>
                <w:bottom w:val="none" w:sz="0" w:space="0" w:color="auto"/>
                <w:right w:val="none" w:sz="0" w:space="0" w:color="auto"/>
              </w:divBdr>
            </w:div>
            <w:div w:id="1169752371">
              <w:marLeft w:val="0"/>
              <w:marRight w:val="0"/>
              <w:marTop w:val="0"/>
              <w:marBottom w:val="0"/>
              <w:divBdr>
                <w:top w:val="none" w:sz="0" w:space="0" w:color="auto"/>
                <w:left w:val="none" w:sz="0" w:space="0" w:color="auto"/>
                <w:bottom w:val="none" w:sz="0" w:space="0" w:color="auto"/>
                <w:right w:val="none" w:sz="0" w:space="0" w:color="auto"/>
              </w:divBdr>
            </w:div>
            <w:div w:id="11030461">
              <w:marLeft w:val="0"/>
              <w:marRight w:val="0"/>
              <w:marTop w:val="0"/>
              <w:marBottom w:val="0"/>
              <w:divBdr>
                <w:top w:val="none" w:sz="0" w:space="0" w:color="auto"/>
                <w:left w:val="none" w:sz="0" w:space="0" w:color="auto"/>
                <w:bottom w:val="none" w:sz="0" w:space="0" w:color="auto"/>
                <w:right w:val="none" w:sz="0" w:space="0" w:color="auto"/>
              </w:divBdr>
            </w:div>
            <w:div w:id="666515821">
              <w:marLeft w:val="0"/>
              <w:marRight w:val="0"/>
              <w:marTop w:val="0"/>
              <w:marBottom w:val="0"/>
              <w:divBdr>
                <w:top w:val="none" w:sz="0" w:space="0" w:color="auto"/>
                <w:left w:val="none" w:sz="0" w:space="0" w:color="auto"/>
                <w:bottom w:val="none" w:sz="0" w:space="0" w:color="auto"/>
                <w:right w:val="none" w:sz="0" w:space="0" w:color="auto"/>
              </w:divBdr>
            </w:div>
            <w:div w:id="829177615">
              <w:marLeft w:val="0"/>
              <w:marRight w:val="0"/>
              <w:marTop w:val="0"/>
              <w:marBottom w:val="0"/>
              <w:divBdr>
                <w:top w:val="none" w:sz="0" w:space="0" w:color="auto"/>
                <w:left w:val="none" w:sz="0" w:space="0" w:color="auto"/>
                <w:bottom w:val="none" w:sz="0" w:space="0" w:color="auto"/>
                <w:right w:val="none" w:sz="0" w:space="0" w:color="auto"/>
              </w:divBdr>
            </w:div>
            <w:div w:id="1063021495">
              <w:marLeft w:val="0"/>
              <w:marRight w:val="0"/>
              <w:marTop w:val="0"/>
              <w:marBottom w:val="0"/>
              <w:divBdr>
                <w:top w:val="none" w:sz="0" w:space="0" w:color="auto"/>
                <w:left w:val="none" w:sz="0" w:space="0" w:color="auto"/>
                <w:bottom w:val="none" w:sz="0" w:space="0" w:color="auto"/>
                <w:right w:val="none" w:sz="0" w:space="0" w:color="auto"/>
              </w:divBdr>
            </w:div>
            <w:div w:id="2063477180">
              <w:marLeft w:val="0"/>
              <w:marRight w:val="0"/>
              <w:marTop w:val="0"/>
              <w:marBottom w:val="0"/>
              <w:divBdr>
                <w:top w:val="none" w:sz="0" w:space="0" w:color="auto"/>
                <w:left w:val="none" w:sz="0" w:space="0" w:color="auto"/>
                <w:bottom w:val="none" w:sz="0" w:space="0" w:color="auto"/>
                <w:right w:val="none" w:sz="0" w:space="0" w:color="auto"/>
              </w:divBdr>
            </w:div>
            <w:div w:id="567889057">
              <w:marLeft w:val="0"/>
              <w:marRight w:val="0"/>
              <w:marTop w:val="0"/>
              <w:marBottom w:val="0"/>
              <w:divBdr>
                <w:top w:val="none" w:sz="0" w:space="0" w:color="auto"/>
                <w:left w:val="none" w:sz="0" w:space="0" w:color="auto"/>
                <w:bottom w:val="none" w:sz="0" w:space="0" w:color="auto"/>
                <w:right w:val="none" w:sz="0" w:space="0" w:color="auto"/>
              </w:divBdr>
            </w:div>
            <w:div w:id="1751848848">
              <w:marLeft w:val="0"/>
              <w:marRight w:val="0"/>
              <w:marTop w:val="0"/>
              <w:marBottom w:val="0"/>
              <w:divBdr>
                <w:top w:val="none" w:sz="0" w:space="0" w:color="auto"/>
                <w:left w:val="none" w:sz="0" w:space="0" w:color="auto"/>
                <w:bottom w:val="none" w:sz="0" w:space="0" w:color="auto"/>
                <w:right w:val="none" w:sz="0" w:space="0" w:color="auto"/>
              </w:divBdr>
            </w:div>
            <w:div w:id="92558848">
              <w:marLeft w:val="0"/>
              <w:marRight w:val="0"/>
              <w:marTop w:val="0"/>
              <w:marBottom w:val="0"/>
              <w:divBdr>
                <w:top w:val="none" w:sz="0" w:space="0" w:color="auto"/>
                <w:left w:val="none" w:sz="0" w:space="0" w:color="auto"/>
                <w:bottom w:val="none" w:sz="0" w:space="0" w:color="auto"/>
                <w:right w:val="none" w:sz="0" w:space="0" w:color="auto"/>
              </w:divBdr>
            </w:div>
            <w:div w:id="1522040719">
              <w:marLeft w:val="0"/>
              <w:marRight w:val="0"/>
              <w:marTop w:val="0"/>
              <w:marBottom w:val="0"/>
              <w:divBdr>
                <w:top w:val="none" w:sz="0" w:space="0" w:color="auto"/>
                <w:left w:val="none" w:sz="0" w:space="0" w:color="auto"/>
                <w:bottom w:val="none" w:sz="0" w:space="0" w:color="auto"/>
                <w:right w:val="none" w:sz="0" w:space="0" w:color="auto"/>
              </w:divBdr>
            </w:div>
            <w:div w:id="1341933888">
              <w:marLeft w:val="0"/>
              <w:marRight w:val="0"/>
              <w:marTop w:val="0"/>
              <w:marBottom w:val="0"/>
              <w:divBdr>
                <w:top w:val="none" w:sz="0" w:space="0" w:color="auto"/>
                <w:left w:val="none" w:sz="0" w:space="0" w:color="auto"/>
                <w:bottom w:val="none" w:sz="0" w:space="0" w:color="auto"/>
                <w:right w:val="none" w:sz="0" w:space="0" w:color="auto"/>
              </w:divBdr>
            </w:div>
            <w:div w:id="760759019">
              <w:marLeft w:val="0"/>
              <w:marRight w:val="0"/>
              <w:marTop w:val="0"/>
              <w:marBottom w:val="0"/>
              <w:divBdr>
                <w:top w:val="none" w:sz="0" w:space="0" w:color="auto"/>
                <w:left w:val="none" w:sz="0" w:space="0" w:color="auto"/>
                <w:bottom w:val="none" w:sz="0" w:space="0" w:color="auto"/>
                <w:right w:val="none" w:sz="0" w:space="0" w:color="auto"/>
              </w:divBdr>
            </w:div>
            <w:div w:id="1545825634">
              <w:marLeft w:val="0"/>
              <w:marRight w:val="0"/>
              <w:marTop w:val="0"/>
              <w:marBottom w:val="0"/>
              <w:divBdr>
                <w:top w:val="none" w:sz="0" w:space="0" w:color="auto"/>
                <w:left w:val="none" w:sz="0" w:space="0" w:color="auto"/>
                <w:bottom w:val="none" w:sz="0" w:space="0" w:color="auto"/>
                <w:right w:val="none" w:sz="0" w:space="0" w:color="auto"/>
              </w:divBdr>
            </w:div>
            <w:div w:id="2010518605">
              <w:marLeft w:val="0"/>
              <w:marRight w:val="0"/>
              <w:marTop w:val="0"/>
              <w:marBottom w:val="0"/>
              <w:divBdr>
                <w:top w:val="none" w:sz="0" w:space="0" w:color="auto"/>
                <w:left w:val="none" w:sz="0" w:space="0" w:color="auto"/>
                <w:bottom w:val="none" w:sz="0" w:space="0" w:color="auto"/>
                <w:right w:val="none" w:sz="0" w:space="0" w:color="auto"/>
              </w:divBdr>
            </w:div>
            <w:div w:id="1451900662">
              <w:marLeft w:val="0"/>
              <w:marRight w:val="0"/>
              <w:marTop w:val="0"/>
              <w:marBottom w:val="0"/>
              <w:divBdr>
                <w:top w:val="none" w:sz="0" w:space="0" w:color="auto"/>
                <w:left w:val="none" w:sz="0" w:space="0" w:color="auto"/>
                <w:bottom w:val="none" w:sz="0" w:space="0" w:color="auto"/>
                <w:right w:val="none" w:sz="0" w:space="0" w:color="auto"/>
              </w:divBdr>
            </w:div>
            <w:div w:id="2129423844">
              <w:marLeft w:val="0"/>
              <w:marRight w:val="0"/>
              <w:marTop w:val="0"/>
              <w:marBottom w:val="0"/>
              <w:divBdr>
                <w:top w:val="none" w:sz="0" w:space="0" w:color="auto"/>
                <w:left w:val="none" w:sz="0" w:space="0" w:color="auto"/>
                <w:bottom w:val="none" w:sz="0" w:space="0" w:color="auto"/>
                <w:right w:val="none" w:sz="0" w:space="0" w:color="auto"/>
              </w:divBdr>
            </w:div>
            <w:div w:id="1649749395">
              <w:marLeft w:val="0"/>
              <w:marRight w:val="0"/>
              <w:marTop w:val="0"/>
              <w:marBottom w:val="0"/>
              <w:divBdr>
                <w:top w:val="none" w:sz="0" w:space="0" w:color="auto"/>
                <w:left w:val="none" w:sz="0" w:space="0" w:color="auto"/>
                <w:bottom w:val="none" w:sz="0" w:space="0" w:color="auto"/>
                <w:right w:val="none" w:sz="0" w:space="0" w:color="auto"/>
              </w:divBdr>
            </w:div>
            <w:div w:id="20133073">
              <w:marLeft w:val="0"/>
              <w:marRight w:val="0"/>
              <w:marTop w:val="0"/>
              <w:marBottom w:val="0"/>
              <w:divBdr>
                <w:top w:val="none" w:sz="0" w:space="0" w:color="auto"/>
                <w:left w:val="none" w:sz="0" w:space="0" w:color="auto"/>
                <w:bottom w:val="none" w:sz="0" w:space="0" w:color="auto"/>
                <w:right w:val="none" w:sz="0" w:space="0" w:color="auto"/>
              </w:divBdr>
            </w:div>
            <w:div w:id="1170825410">
              <w:marLeft w:val="0"/>
              <w:marRight w:val="0"/>
              <w:marTop w:val="0"/>
              <w:marBottom w:val="0"/>
              <w:divBdr>
                <w:top w:val="none" w:sz="0" w:space="0" w:color="auto"/>
                <w:left w:val="none" w:sz="0" w:space="0" w:color="auto"/>
                <w:bottom w:val="none" w:sz="0" w:space="0" w:color="auto"/>
                <w:right w:val="none" w:sz="0" w:space="0" w:color="auto"/>
              </w:divBdr>
            </w:div>
            <w:div w:id="570382688">
              <w:marLeft w:val="0"/>
              <w:marRight w:val="0"/>
              <w:marTop w:val="0"/>
              <w:marBottom w:val="0"/>
              <w:divBdr>
                <w:top w:val="none" w:sz="0" w:space="0" w:color="auto"/>
                <w:left w:val="none" w:sz="0" w:space="0" w:color="auto"/>
                <w:bottom w:val="none" w:sz="0" w:space="0" w:color="auto"/>
                <w:right w:val="none" w:sz="0" w:space="0" w:color="auto"/>
              </w:divBdr>
            </w:div>
            <w:div w:id="1417944914">
              <w:marLeft w:val="0"/>
              <w:marRight w:val="0"/>
              <w:marTop w:val="0"/>
              <w:marBottom w:val="0"/>
              <w:divBdr>
                <w:top w:val="none" w:sz="0" w:space="0" w:color="auto"/>
                <w:left w:val="none" w:sz="0" w:space="0" w:color="auto"/>
                <w:bottom w:val="none" w:sz="0" w:space="0" w:color="auto"/>
                <w:right w:val="none" w:sz="0" w:space="0" w:color="auto"/>
              </w:divBdr>
            </w:div>
            <w:div w:id="329915460">
              <w:marLeft w:val="0"/>
              <w:marRight w:val="0"/>
              <w:marTop w:val="0"/>
              <w:marBottom w:val="0"/>
              <w:divBdr>
                <w:top w:val="none" w:sz="0" w:space="0" w:color="auto"/>
                <w:left w:val="none" w:sz="0" w:space="0" w:color="auto"/>
                <w:bottom w:val="none" w:sz="0" w:space="0" w:color="auto"/>
                <w:right w:val="none" w:sz="0" w:space="0" w:color="auto"/>
              </w:divBdr>
            </w:div>
            <w:div w:id="1715301898">
              <w:marLeft w:val="0"/>
              <w:marRight w:val="0"/>
              <w:marTop w:val="0"/>
              <w:marBottom w:val="0"/>
              <w:divBdr>
                <w:top w:val="none" w:sz="0" w:space="0" w:color="auto"/>
                <w:left w:val="none" w:sz="0" w:space="0" w:color="auto"/>
                <w:bottom w:val="none" w:sz="0" w:space="0" w:color="auto"/>
                <w:right w:val="none" w:sz="0" w:space="0" w:color="auto"/>
              </w:divBdr>
            </w:div>
            <w:div w:id="198713705">
              <w:marLeft w:val="0"/>
              <w:marRight w:val="0"/>
              <w:marTop w:val="0"/>
              <w:marBottom w:val="0"/>
              <w:divBdr>
                <w:top w:val="none" w:sz="0" w:space="0" w:color="auto"/>
                <w:left w:val="none" w:sz="0" w:space="0" w:color="auto"/>
                <w:bottom w:val="none" w:sz="0" w:space="0" w:color="auto"/>
                <w:right w:val="none" w:sz="0" w:space="0" w:color="auto"/>
              </w:divBdr>
            </w:div>
            <w:div w:id="10309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9747">
      <w:bodyDiv w:val="1"/>
      <w:marLeft w:val="0"/>
      <w:marRight w:val="0"/>
      <w:marTop w:val="0"/>
      <w:marBottom w:val="0"/>
      <w:divBdr>
        <w:top w:val="none" w:sz="0" w:space="0" w:color="auto"/>
        <w:left w:val="none" w:sz="0" w:space="0" w:color="auto"/>
        <w:bottom w:val="none" w:sz="0" w:space="0" w:color="auto"/>
        <w:right w:val="none" w:sz="0" w:space="0" w:color="auto"/>
      </w:divBdr>
      <w:divsChild>
        <w:div w:id="912162601">
          <w:marLeft w:val="0"/>
          <w:marRight w:val="0"/>
          <w:marTop w:val="0"/>
          <w:marBottom w:val="0"/>
          <w:divBdr>
            <w:top w:val="none" w:sz="0" w:space="0" w:color="auto"/>
            <w:left w:val="none" w:sz="0" w:space="0" w:color="auto"/>
            <w:bottom w:val="none" w:sz="0" w:space="0" w:color="auto"/>
            <w:right w:val="none" w:sz="0" w:space="0" w:color="auto"/>
          </w:divBdr>
          <w:divsChild>
            <w:div w:id="1047410460">
              <w:marLeft w:val="0"/>
              <w:marRight w:val="0"/>
              <w:marTop w:val="0"/>
              <w:marBottom w:val="0"/>
              <w:divBdr>
                <w:top w:val="none" w:sz="0" w:space="0" w:color="auto"/>
                <w:left w:val="none" w:sz="0" w:space="0" w:color="auto"/>
                <w:bottom w:val="none" w:sz="0" w:space="0" w:color="auto"/>
                <w:right w:val="none" w:sz="0" w:space="0" w:color="auto"/>
              </w:divBdr>
            </w:div>
            <w:div w:id="1002507067">
              <w:marLeft w:val="0"/>
              <w:marRight w:val="0"/>
              <w:marTop w:val="0"/>
              <w:marBottom w:val="0"/>
              <w:divBdr>
                <w:top w:val="none" w:sz="0" w:space="0" w:color="auto"/>
                <w:left w:val="none" w:sz="0" w:space="0" w:color="auto"/>
                <w:bottom w:val="none" w:sz="0" w:space="0" w:color="auto"/>
                <w:right w:val="none" w:sz="0" w:space="0" w:color="auto"/>
              </w:divBdr>
            </w:div>
            <w:div w:id="1528829277">
              <w:marLeft w:val="0"/>
              <w:marRight w:val="0"/>
              <w:marTop w:val="0"/>
              <w:marBottom w:val="0"/>
              <w:divBdr>
                <w:top w:val="none" w:sz="0" w:space="0" w:color="auto"/>
                <w:left w:val="none" w:sz="0" w:space="0" w:color="auto"/>
                <w:bottom w:val="none" w:sz="0" w:space="0" w:color="auto"/>
                <w:right w:val="none" w:sz="0" w:space="0" w:color="auto"/>
              </w:divBdr>
            </w:div>
            <w:div w:id="677120272">
              <w:marLeft w:val="0"/>
              <w:marRight w:val="0"/>
              <w:marTop w:val="0"/>
              <w:marBottom w:val="0"/>
              <w:divBdr>
                <w:top w:val="none" w:sz="0" w:space="0" w:color="auto"/>
                <w:left w:val="none" w:sz="0" w:space="0" w:color="auto"/>
                <w:bottom w:val="none" w:sz="0" w:space="0" w:color="auto"/>
                <w:right w:val="none" w:sz="0" w:space="0" w:color="auto"/>
              </w:divBdr>
            </w:div>
            <w:div w:id="745691742">
              <w:marLeft w:val="0"/>
              <w:marRight w:val="0"/>
              <w:marTop w:val="0"/>
              <w:marBottom w:val="0"/>
              <w:divBdr>
                <w:top w:val="none" w:sz="0" w:space="0" w:color="auto"/>
                <w:left w:val="none" w:sz="0" w:space="0" w:color="auto"/>
                <w:bottom w:val="none" w:sz="0" w:space="0" w:color="auto"/>
                <w:right w:val="none" w:sz="0" w:space="0" w:color="auto"/>
              </w:divBdr>
            </w:div>
            <w:div w:id="1808476939">
              <w:marLeft w:val="0"/>
              <w:marRight w:val="0"/>
              <w:marTop w:val="0"/>
              <w:marBottom w:val="0"/>
              <w:divBdr>
                <w:top w:val="none" w:sz="0" w:space="0" w:color="auto"/>
                <w:left w:val="none" w:sz="0" w:space="0" w:color="auto"/>
                <w:bottom w:val="none" w:sz="0" w:space="0" w:color="auto"/>
                <w:right w:val="none" w:sz="0" w:space="0" w:color="auto"/>
              </w:divBdr>
            </w:div>
            <w:div w:id="1407219597">
              <w:marLeft w:val="0"/>
              <w:marRight w:val="0"/>
              <w:marTop w:val="0"/>
              <w:marBottom w:val="0"/>
              <w:divBdr>
                <w:top w:val="none" w:sz="0" w:space="0" w:color="auto"/>
                <w:left w:val="none" w:sz="0" w:space="0" w:color="auto"/>
                <w:bottom w:val="none" w:sz="0" w:space="0" w:color="auto"/>
                <w:right w:val="none" w:sz="0" w:space="0" w:color="auto"/>
              </w:divBdr>
            </w:div>
            <w:div w:id="2122609194">
              <w:marLeft w:val="0"/>
              <w:marRight w:val="0"/>
              <w:marTop w:val="0"/>
              <w:marBottom w:val="0"/>
              <w:divBdr>
                <w:top w:val="none" w:sz="0" w:space="0" w:color="auto"/>
                <w:left w:val="none" w:sz="0" w:space="0" w:color="auto"/>
                <w:bottom w:val="none" w:sz="0" w:space="0" w:color="auto"/>
                <w:right w:val="none" w:sz="0" w:space="0" w:color="auto"/>
              </w:divBdr>
            </w:div>
            <w:div w:id="1396397447">
              <w:marLeft w:val="0"/>
              <w:marRight w:val="0"/>
              <w:marTop w:val="0"/>
              <w:marBottom w:val="0"/>
              <w:divBdr>
                <w:top w:val="none" w:sz="0" w:space="0" w:color="auto"/>
                <w:left w:val="none" w:sz="0" w:space="0" w:color="auto"/>
                <w:bottom w:val="none" w:sz="0" w:space="0" w:color="auto"/>
                <w:right w:val="none" w:sz="0" w:space="0" w:color="auto"/>
              </w:divBdr>
            </w:div>
            <w:div w:id="1321470645">
              <w:marLeft w:val="0"/>
              <w:marRight w:val="0"/>
              <w:marTop w:val="0"/>
              <w:marBottom w:val="0"/>
              <w:divBdr>
                <w:top w:val="none" w:sz="0" w:space="0" w:color="auto"/>
                <w:left w:val="none" w:sz="0" w:space="0" w:color="auto"/>
                <w:bottom w:val="none" w:sz="0" w:space="0" w:color="auto"/>
                <w:right w:val="none" w:sz="0" w:space="0" w:color="auto"/>
              </w:divBdr>
            </w:div>
            <w:div w:id="1123499630">
              <w:marLeft w:val="0"/>
              <w:marRight w:val="0"/>
              <w:marTop w:val="0"/>
              <w:marBottom w:val="0"/>
              <w:divBdr>
                <w:top w:val="none" w:sz="0" w:space="0" w:color="auto"/>
                <w:left w:val="none" w:sz="0" w:space="0" w:color="auto"/>
                <w:bottom w:val="none" w:sz="0" w:space="0" w:color="auto"/>
                <w:right w:val="none" w:sz="0" w:space="0" w:color="auto"/>
              </w:divBdr>
            </w:div>
            <w:div w:id="488644167">
              <w:marLeft w:val="0"/>
              <w:marRight w:val="0"/>
              <w:marTop w:val="0"/>
              <w:marBottom w:val="0"/>
              <w:divBdr>
                <w:top w:val="none" w:sz="0" w:space="0" w:color="auto"/>
                <w:left w:val="none" w:sz="0" w:space="0" w:color="auto"/>
                <w:bottom w:val="none" w:sz="0" w:space="0" w:color="auto"/>
                <w:right w:val="none" w:sz="0" w:space="0" w:color="auto"/>
              </w:divBdr>
            </w:div>
            <w:div w:id="513492402">
              <w:marLeft w:val="0"/>
              <w:marRight w:val="0"/>
              <w:marTop w:val="0"/>
              <w:marBottom w:val="0"/>
              <w:divBdr>
                <w:top w:val="none" w:sz="0" w:space="0" w:color="auto"/>
                <w:left w:val="none" w:sz="0" w:space="0" w:color="auto"/>
                <w:bottom w:val="none" w:sz="0" w:space="0" w:color="auto"/>
                <w:right w:val="none" w:sz="0" w:space="0" w:color="auto"/>
              </w:divBdr>
            </w:div>
            <w:div w:id="1287127123">
              <w:marLeft w:val="0"/>
              <w:marRight w:val="0"/>
              <w:marTop w:val="0"/>
              <w:marBottom w:val="0"/>
              <w:divBdr>
                <w:top w:val="none" w:sz="0" w:space="0" w:color="auto"/>
                <w:left w:val="none" w:sz="0" w:space="0" w:color="auto"/>
                <w:bottom w:val="none" w:sz="0" w:space="0" w:color="auto"/>
                <w:right w:val="none" w:sz="0" w:space="0" w:color="auto"/>
              </w:divBdr>
            </w:div>
            <w:div w:id="2059085364">
              <w:marLeft w:val="0"/>
              <w:marRight w:val="0"/>
              <w:marTop w:val="0"/>
              <w:marBottom w:val="0"/>
              <w:divBdr>
                <w:top w:val="none" w:sz="0" w:space="0" w:color="auto"/>
                <w:left w:val="none" w:sz="0" w:space="0" w:color="auto"/>
                <w:bottom w:val="none" w:sz="0" w:space="0" w:color="auto"/>
                <w:right w:val="none" w:sz="0" w:space="0" w:color="auto"/>
              </w:divBdr>
            </w:div>
            <w:div w:id="5211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035">
      <w:bodyDiv w:val="1"/>
      <w:marLeft w:val="0"/>
      <w:marRight w:val="0"/>
      <w:marTop w:val="0"/>
      <w:marBottom w:val="0"/>
      <w:divBdr>
        <w:top w:val="none" w:sz="0" w:space="0" w:color="auto"/>
        <w:left w:val="none" w:sz="0" w:space="0" w:color="auto"/>
        <w:bottom w:val="none" w:sz="0" w:space="0" w:color="auto"/>
        <w:right w:val="none" w:sz="0" w:space="0" w:color="auto"/>
      </w:divBdr>
      <w:divsChild>
        <w:div w:id="1728067624">
          <w:marLeft w:val="0"/>
          <w:marRight w:val="0"/>
          <w:marTop w:val="0"/>
          <w:marBottom w:val="0"/>
          <w:divBdr>
            <w:top w:val="none" w:sz="0" w:space="0" w:color="auto"/>
            <w:left w:val="none" w:sz="0" w:space="0" w:color="auto"/>
            <w:bottom w:val="none" w:sz="0" w:space="0" w:color="auto"/>
            <w:right w:val="none" w:sz="0" w:space="0" w:color="auto"/>
          </w:divBdr>
          <w:divsChild>
            <w:div w:id="1241479199">
              <w:marLeft w:val="0"/>
              <w:marRight w:val="0"/>
              <w:marTop w:val="0"/>
              <w:marBottom w:val="0"/>
              <w:divBdr>
                <w:top w:val="none" w:sz="0" w:space="0" w:color="auto"/>
                <w:left w:val="none" w:sz="0" w:space="0" w:color="auto"/>
                <w:bottom w:val="none" w:sz="0" w:space="0" w:color="auto"/>
                <w:right w:val="none" w:sz="0" w:space="0" w:color="auto"/>
              </w:divBdr>
            </w:div>
            <w:div w:id="1988165926">
              <w:marLeft w:val="0"/>
              <w:marRight w:val="0"/>
              <w:marTop w:val="0"/>
              <w:marBottom w:val="0"/>
              <w:divBdr>
                <w:top w:val="none" w:sz="0" w:space="0" w:color="auto"/>
                <w:left w:val="none" w:sz="0" w:space="0" w:color="auto"/>
                <w:bottom w:val="none" w:sz="0" w:space="0" w:color="auto"/>
                <w:right w:val="none" w:sz="0" w:space="0" w:color="auto"/>
              </w:divBdr>
            </w:div>
            <w:div w:id="116800177">
              <w:marLeft w:val="0"/>
              <w:marRight w:val="0"/>
              <w:marTop w:val="0"/>
              <w:marBottom w:val="0"/>
              <w:divBdr>
                <w:top w:val="none" w:sz="0" w:space="0" w:color="auto"/>
                <w:left w:val="none" w:sz="0" w:space="0" w:color="auto"/>
                <w:bottom w:val="none" w:sz="0" w:space="0" w:color="auto"/>
                <w:right w:val="none" w:sz="0" w:space="0" w:color="auto"/>
              </w:divBdr>
            </w:div>
            <w:div w:id="872352772">
              <w:marLeft w:val="0"/>
              <w:marRight w:val="0"/>
              <w:marTop w:val="0"/>
              <w:marBottom w:val="0"/>
              <w:divBdr>
                <w:top w:val="none" w:sz="0" w:space="0" w:color="auto"/>
                <w:left w:val="none" w:sz="0" w:space="0" w:color="auto"/>
                <w:bottom w:val="none" w:sz="0" w:space="0" w:color="auto"/>
                <w:right w:val="none" w:sz="0" w:space="0" w:color="auto"/>
              </w:divBdr>
            </w:div>
            <w:div w:id="4675423">
              <w:marLeft w:val="0"/>
              <w:marRight w:val="0"/>
              <w:marTop w:val="0"/>
              <w:marBottom w:val="0"/>
              <w:divBdr>
                <w:top w:val="none" w:sz="0" w:space="0" w:color="auto"/>
                <w:left w:val="none" w:sz="0" w:space="0" w:color="auto"/>
                <w:bottom w:val="none" w:sz="0" w:space="0" w:color="auto"/>
                <w:right w:val="none" w:sz="0" w:space="0" w:color="auto"/>
              </w:divBdr>
            </w:div>
            <w:div w:id="2111118771">
              <w:marLeft w:val="0"/>
              <w:marRight w:val="0"/>
              <w:marTop w:val="0"/>
              <w:marBottom w:val="0"/>
              <w:divBdr>
                <w:top w:val="none" w:sz="0" w:space="0" w:color="auto"/>
                <w:left w:val="none" w:sz="0" w:space="0" w:color="auto"/>
                <w:bottom w:val="none" w:sz="0" w:space="0" w:color="auto"/>
                <w:right w:val="none" w:sz="0" w:space="0" w:color="auto"/>
              </w:divBdr>
            </w:div>
            <w:div w:id="1895316489">
              <w:marLeft w:val="0"/>
              <w:marRight w:val="0"/>
              <w:marTop w:val="0"/>
              <w:marBottom w:val="0"/>
              <w:divBdr>
                <w:top w:val="none" w:sz="0" w:space="0" w:color="auto"/>
                <w:left w:val="none" w:sz="0" w:space="0" w:color="auto"/>
                <w:bottom w:val="none" w:sz="0" w:space="0" w:color="auto"/>
                <w:right w:val="none" w:sz="0" w:space="0" w:color="auto"/>
              </w:divBdr>
            </w:div>
            <w:div w:id="1323697205">
              <w:marLeft w:val="0"/>
              <w:marRight w:val="0"/>
              <w:marTop w:val="0"/>
              <w:marBottom w:val="0"/>
              <w:divBdr>
                <w:top w:val="none" w:sz="0" w:space="0" w:color="auto"/>
                <w:left w:val="none" w:sz="0" w:space="0" w:color="auto"/>
                <w:bottom w:val="none" w:sz="0" w:space="0" w:color="auto"/>
                <w:right w:val="none" w:sz="0" w:space="0" w:color="auto"/>
              </w:divBdr>
            </w:div>
            <w:div w:id="2124570306">
              <w:marLeft w:val="0"/>
              <w:marRight w:val="0"/>
              <w:marTop w:val="0"/>
              <w:marBottom w:val="0"/>
              <w:divBdr>
                <w:top w:val="none" w:sz="0" w:space="0" w:color="auto"/>
                <w:left w:val="none" w:sz="0" w:space="0" w:color="auto"/>
                <w:bottom w:val="none" w:sz="0" w:space="0" w:color="auto"/>
                <w:right w:val="none" w:sz="0" w:space="0" w:color="auto"/>
              </w:divBdr>
            </w:div>
            <w:div w:id="1800806649">
              <w:marLeft w:val="0"/>
              <w:marRight w:val="0"/>
              <w:marTop w:val="0"/>
              <w:marBottom w:val="0"/>
              <w:divBdr>
                <w:top w:val="none" w:sz="0" w:space="0" w:color="auto"/>
                <w:left w:val="none" w:sz="0" w:space="0" w:color="auto"/>
                <w:bottom w:val="none" w:sz="0" w:space="0" w:color="auto"/>
                <w:right w:val="none" w:sz="0" w:space="0" w:color="auto"/>
              </w:divBdr>
            </w:div>
            <w:div w:id="274411932">
              <w:marLeft w:val="0"/>
              <w:marRight w:val="0"/>
              <w:marTop w:val="0"/>
              <w:marBottom w:val="0"/>
              <w:divBdr>
                <w:top w:val="none" w:sz="0" w:space="0" w:color="auto"/>
                <w:left w:val="none" w:sz="0" w:space="0" w:color="auto"/>
                <w:bottom w:val="none" w:sz="0" w:space="0" w:color="auto"/>
                <w:right w:val="none" w:sz="0" w:space="0" w:color="auto"/>
              </w:divBdr>
            </w:div>
            <w:div w:id="1255748512">
              <w:marLeft w:val="0"/>
              <w:marRight w:val="0"/>
              <w:marTop w:val="0"/>
              <w:marBottom w:val="0"/>
              <w:divBdr>
                <w:top w:val="none" w:sz="0" w:space="0" w:color="auto"/>
                <w:left w:val="none" w:sz="0" w:space="0" w:color="auto"/>
                <w:bottom w:val="none" w:sz="0" w:space="0" w:color="auto"/>
                <w:right w:val="none" w:sz="0" w:space="0" w:color="auto"/>
              </w:divBdr>
            </w:div>
            <w:div w:id="590744105">
              <w:marLeft w:val="0"/>
              <w:marRight w:val="0"/>
              <w:marTop w:val="0"/>
              <w:marBottom w:val="0"/>
              <w:divBdr>
                <w:top w:val="none" w:sz="0" w:space="0" w:color="auto"/>
                <w:left w:val="none" w:sz="0" w:space="0" w:color="auto"/>
                <w:bottom w:val="none" w:sz="0" w:space="0" w:color="auto"/>
                <w:right w:val="none" w:sz="0" w:space="0" w:color="auto"/>
              </w:divBdr>
            </w:div>
            <w:div w:id="1085540944">
              <w:marLeft w:val="0"/>
              <w:marRight w:val="0"/>
              <w:marTop w:val="0"/>
              <w:marBottom w:val="0"/>
              <w:divBdr>
                <w:top w:val="none" w:sz="0" w:space="0" w:color="auto"/>
                <w:left w:val="none" w:sz="0" w:space="0" w:color="auto"/>
                <w:bottom w:val="none" w:sz="0" w:space="0" w:color="auto"/>
                <w:right w:val="none" w:sz="0" w:space="0" w:color="auto"/>
              </w:divBdr>
            </w:div>
            <w:div w:id="755710871">
              <w:marLeft w:val="0"/>
              <w:marRight w:val="0"/>
              <w:marTop w:val="0"/>
              <w:marBottom w:val="0"/>
              <w:divBdr>
                <w:top w:val="none" w:sz="0" w:space="0" w:color="auto"/>
                <w:left w:val="none" w:sz="0" w:space="0" w:color="auto"/>
                <w:bottom w:val="none" w:sz="0" w:space="0" w:color="auto"/>
                <w:right w:val="none" w:sz="0" w:space="0" w:color="auto"/>
              </w:divBdr>
            </w:div>
            <w:div w:id="902638729">
              <w:marLeft w:val="0"/>
              <w:marRight w:val="0"/>
              <w:marTop w:val="0"/>
              <w:marBottom w:val="0"/>
              <w:divBdr>
                <w:top w:val="none" w:sz="0" w:space="0" w:color="auto"/>
                <w:left w:val="none" w:sz="0" w:space="0" w:color="auto"/>
                <w:bottom w:val="none" w:sz="0" w:space="0" w:color="auto"/>
                <w:right w:val="none" w:sz="0" w:space="0" w:color="auto"/>
              </w:divBdr>
            </w:div>
            <w:div w:id="183516031">
              <w:marLeft w:val="0"/>
              <w:marRight w:val="0"/>
              <w:marTop w:val="0"/>
              <w:marBottom w:val="0"/>
              <w:divBdr>
                <w:top w:val="none" w:sz="0" w:space="0" w:color="auto"/>
                <w:left w:val="none" w:sz="0" w:space="0" w:color="auto"/>
                <w:bottom w:val="none" w:sz="0" w:space="0" w:color="auto"/>
                <w:right w:val="none" w:sz="0" w:space="0" w:color="auto"/>
              </w:divBdr>
            </w:div>
            <w:div w:id="371077461">
              <w:marLeft w:val="0"/>
              <w:marRight w:val="0"/>
              <w:marTop w:val="0"/>
              <w:marBottom w:val="0"/>
              <w:divBdr>
                <w:top w:val="none" w:sz="0" w:space="0" w:color="auto"/>
                <w:left w:val="none" w:sz="0" w:space="0" w:color="auto"/>
                <w:bottom w:val="none" w:sz="0" w:space="0" w:color="auto"/>
                <w:right w:val="none" w:sz="0" w:space="0" w:color="auto"/>
              </w:divBdr>
            </w:div>
            <w:div w:id="857356957">
              <w:marLeft w:val="0"/>
              <w:marRight w:val="0"/>
              <w:marTop w:val="0"/>
              <w:marBottom w:val="0"/>
              <w:divBdr>
                <w:top w:val="none" w:sz="0" w:space="0" w:color="auto"/>
                <w:left w:val="none" w:sz="0" w:space="0" w:color="auto"/>
                <w:bottom w:val="none" w:sz="0" w:space="0" w:color="auto"/>
                <w:right w:val="none" w:sz="0" w:space="0" w:color="auto"/>
              </w:divBdr>
            </w:div>
            <w:div w:id="1132557253">
              <w:marLeft w:val="0"/>
              <w:marRight w:val="0"/>
              <w:marTop w:val="0"/>
              <w:marBottom w:val="0"/>
              <w:divBdr>
                <w:top w:val="none" w:sz="0" w:space="0" w:color="auto"/>
                <w:left w:val="none" w:sz="0" w:space="0" w:color="auto"/>
                <w:bottom w:val="none" w:sz="0" w:space="0" w:color="auto"/>
                <w:right w:val="none" w:sz="0" w:space="0" w:color="auto"/>
              </w:divBdr>
            </w:div>
            <w:div w:id="132261863">
              <w:marLeft w:val="0"/>
              <w:marRight w:val="0"/>
              <w:marTop w:val="0"/>
              <w:marBottom w:val="0"/>
              <w:divBdr>
                <w:top w:val="none" w:sz="0" w:space="0" w:color="auto"/>
                <w:left w:val="none" w:sz="0" w:space="0" w:color="auto"/>
                <w:bottom w:val="none" w:sz="0" w:space="0" w:color="auto"/>
                <w:right w:val="none" w:sz="0" w:space="0" w:color="auto"/>
              </w:divBdr>
            </w:div>
            <w:div w:id="1537742704">
              <w:marLeft w:val="0"/>
              <w:marRight w:val="0"/>
              <w:marTop w:val="0"/>
              <w:marBottom w:val="0"/>
              <w:divBdr>
                <w:top w:val="none" w:sz="0" w:space="0" w:color="auto"/>
                <w:left w:val="none" w:sz="0" w:space="0" w:color="auto"/>
                <w:bottom w:val="none" w:sz="0" w:space="0" w:color="auto"/>
                <w:right w:val="none" w:sz="0" w:space="0" w:color="auto"/>
              </w:divBdr>
            </w:div>
            <w:div w:id="576672459">
              <w:marLeft w:val="0"/>
              <w:marRight w:val="0"/>
              <w:marTop w:val="0"/>
              <w:marBottom w:val="0"/>
              <w:divBdr>
                <w:top w:val="none" w:sz="0" w:space="0" w:color="auto"/>
                <w:left w:val="none" w:sz="0" w:space="0" w:color="auto"/>
                <w:bottom w:val="none" w:sz="0" w:space="0" w:color="auto"/>
                <w:right w:val="none" w:sz="0" w:space="0" w:color="auto"/>
              </w:divBdr>
            </w:div>
            <w:div w:id="1143691566">
              <w:marLeft w:val="0"/>
              <w:marRight w:val="0"/>
              <w:marTop w:val="0"/>
              <w:marBottom w:val="0"/>
              <w:divBdr>
                <w:top w:val="none" w:sz="0" w:space="0" w:color="auto"/>
                <w:left w:val="none" w:sz="0" w:space="0" w:color="auto"/>
                <w:bottom w:val="none" w:sz="0" w:space="0" w:color="auto"/>
                <w:right w:val="none" w:sz="0" w:space="0" w:color="auto"/>
              </w:divBdr>
            </w:div>
            <w:div w:id="1279220678">
              <w:marLeft w:val="0"/>
              <w:marRight w:val="0"/>
              <w:marTop w:val="0"/>
              <w:marBottom w:val="0"/>
              <w:divBdr>
                <w:top w:val="none" w:sz="0" w:space="0" w:color="auto"/>
                <w:left w:val="none" w:sz="0" w:space="0" w:color="auto"/>
                <w:bottom w:val="none" w:sz="0" w:space="0" w:color="auto"/>
                <w:right w:val="none" w:sz="0" w:space="0" w:color="auto"/>
              </w:divBdr>
            </w:div>
            <w:div w:id="1330209600">
              <w:marLeft w:val="0"/>
              <w:marRight w:val="0"/>
              <w:marTop w:val="0"/>
              <w:marBottom w:val="0"/>
              <w:divBdr>
                <w:top w:val="none" w:sz="0" w:space="0" w:color="auto"/>
                <w:left w:val="none" w:sz="0" w:space="0" w:color="auto"/>
                <w:bottom w:val="none" w:sz="0" w:space="0" w:color="auto"/>
                <w:right w:val="none" w:sz="0" w:space="0" w:color="auto"/>
              </w:divBdr>
            </w:div>
            <w:div w:id="656609981">
              <w:marLeft w:val="0"/>
              <w:marRight w:val="0"/>
              <w:marTop w:val="0"/>
              <w:marBottom w:val="0"/>
              <w:divBdr>
                <w:top w:val="none" w:sz="0" w:space="0" w:color="auto"/>
                <w:left w:val="none" w:sz="0" w:space="0" w:color="auto"/>
                <w:bottom w:val="none" w:sz="0" w:space="0" w:color="auto"/>
                <w:right w:val="none" w:sz="0" w:space="0" w:color="auto"/>
              </w:divBdr>
            </w:div>
            <w:div w:id="1725636718">
              <w:marLeft w:val="0"/>
              <w:marRight w:val="0"/>
              <w:marTop w:val="0"/>
              <w:marBottom w:val="0"/>
              <w:divBdr>
                <w:top w:val="none" w:sz="0" w:space="0" w:color="auto"/>
                <w:left w:val="none" w:sz="0" w:space="0" w:color="auto"/>
                <w:bottom w:val="none" w:sz="0" w:space="0" w:color="auto"/>
                <w:right w:val="none" w:sz="0" w:space="0" w:color="auto"/>
              </w:divBdr>
            </w:div>
            <w:div w:id="733747094">
              <w:marLeft w:val="0"/>
              <w:marRight w:val="0"/>
              <w:marTop w:val="0"/>
              <w:marBottom w:val="0"/>
              <w:divBdr>
                <w:top w:val="none" w:sz="0" w:space="0" w:color="auto"/>
                <w:left w:val="none" w:sz="0" w:space="0" w:color="auto"/>
                <w:bottom w:val="none" w:sz="0" w:space="0" w:color="auto"/>
                <w:right w:val="none" w:sz="0" w:space="0" w:color="auto"/>
              </w:divBdr>
            </w:div>
            <w:div w:id="1386904823">
              <w:marLeft w:val="0"/>
              <w:marRight w:val="0"/>
              <w:marTop w:val="0"/>
              <w:marBottom w:val="0"/>
              <w:divBdr>
                <w:top w:val="none" w:sz="0" w:space="0" w:color="auto"/>
                <w:left w:val="none" w:sz="0" w:space="0" w:color="auto"/>
                <w:bottom w:val="none" w:sz="0" w:space="0" w:color="auto"/>
                <w:right w:val="none" w:sz="0" w:space="0" w:color="auto"/>
              </w:divBdr>
            </w:div>
            <w:div w:id="730153252">
              <w:marLeft w:val="0"/>
              <w:marRight w:val="0"/>
              <w:marTop w:val="0"/>
              <w:marBottom w:val="0"/>
              <w:divBdr>
                <w:top w:val="none" w:sz="0" w:space="0" w:color="auto"/>
                <w:left w:val="none" w:sz="0" w:space="0" w:color="auto"/>
                <w:bottom w:val="none" w:sz="0" w:space="0" w:color="auto"/>
                <w:right w:val="none" w:sz="0" w:space="0" w:color="auto"/>
              </w:divBdr>
            </w:div>
            <w:div w:id="270013577">
              <w:marLeft w:val="0"/>
              <w:marRight w:val="0"/>
              <w:marTop w:val="0"/>
              <w:marBottom w:val="0"/>
              <w:divBdr>
                <w:top w:val="none" w:sz="0" w:space="0" w:color="auto"/>
                <w:left w:val="none" w:sz="0" w:space="0" w:color="auto"/>
                <w:bottom w:val="none" w:sz="0" w:space="0" w:color="auto"/>
                <w:right w:val="none" w:sz="0" w:space="0" w:color="auto"/>
              </w:divBdr>
            </w:div>
            <w:div w:id="1486823806">
              <w:marLeft w:val="0"/>
              <w:marRight w:val="0"/>
              <w:marTop w:val="0"/>
              <w:marBottom w:val="0"/>
              <w:divBdr>
                <w:top w:val="none" w:sz="0" w:space="0" w:color="auto"/>
                <w:left w:val="none" w:sz="0" w:space="0" w:color="auto"/>
                <w:bottom w:val="none" w:sz="0" w:space="0" w:color="auto"/>
                <w:right w:val="none" w:sz="0" w:space="0" w:color="auto"/>
              </w:divBdr>
            </w:div>
            <w:div w:id="1941402715">
              <w:marLeft w:val="0"/>
              <w:marRight w:val="0"/>
              <w:marTop w:val="0"/>
              <w:marBottom w:val="0"/>
              <w:divBdr>
                <w:top w:val="none" w:sz="0" w:space="0" w:color="auto"/>
                <w:left w:val="none" w:sz="0" w:space="0" w:color="auto"/>
                <w:bottom w:val="none" w:sz="0" w:space="0" w:color="auto"/>
                <w:right w:val="none" w:sz="0" w:space="0" w:color="auto"/>
              </w:divBdr>
            </w:div>
            <w:div w:id="16413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1293">
      <w:bodyDiv w:val="1"/>
      <w:marLeft w:val="0"/>
      <w:marRight w:val="0"/>
      <w:marTop w:val="0"/>
      <w:marBottom w:val="0"/>
      <w:divBdr>
        <w:top w:val="none" w:sz="0" w:space="0" w:color="auto"/>
        <w:left w:val="none" w:sz="0" w:space="0" w:color="auto"/>
        <w:bottom w:val="none" w:sz="0" w:space="0" w:color="auto"/>
        <w:right w:val="none" w:sz="0" w:space="0" w:color="auto"/>
      </w:divBdr>
      <w:divsChild>
        <w:div w:id="275909786">
          <w:marLeft w:val="0"/>
          <w:marRight w:val="0"/>
          <w:marTop w:val="0"/>
          <w:marBottom w:val="0"/>
          <w:divBdr>
            <w:top w:val="none" w:sz="0" w:space="0" w:color="auto"/>
            <w:left w:val="none" w:sz="0" w:space="0" w:color="auto"/>
            <w:bottom w:val="none" w:sz="0" w:space="0" w:color="auto"/>
            <w:right w:val="none" w:sz="0" w:space="0" w:color="auto"/>
          </w:divBdr>
          <w:divsChild>
            <w:div w:id="967861834">
              <w:marLeft w:val="0"/>
              <w:marRight w:val="0"/>
              <w:marTop w:val="0"/>
              <w:marBottom w:val="0"/>
              <w:divBdr>
                <w:top w:val="none" w:sz="0" w:space="0" w:color="auto"/>
                <w:left w:val="none" w:sz="0" w:space="0" w:color="auto"/>
                <w:bottom w:val="none" w:sz="0" w:space="0" w:color="auto"/>
                <w:right w:val="none" w:sz="0" w:space="0" w:color="auto"/>
              </w:divBdr>
            </w:div>
            <w:div w:id="1065294878">
              <w:marLeft w:val="0"/>
              <w:marRight w:val="0"/>
              <w:marTop w:val="0"/>
              <w:marBottom w:val="0"/>
              <w:divBdr>
                <w:top w:val="none" w:sz="0" w:space="0" w:color="auto"/>
                <w:left w:val="none" w:sz="0" w:space="0" w:color="auto"/>
                <w:bottom w:val="none" w:sz="0" w:space="0" w:color="auto"/>
                <w:right w:val="none" w:sz="0" w:space="0" w:color="auto"/>
              </w:divBdr>
            </w:div>
            <w:div w:id="892086520">
              <w:marLeft w:val="0"/>
              <w:marRight w:val="0"/>
              <w:marTop w:val="0"/>
              <w:marBottom w:val="0"/>
              <w:divBdr>
                <w:top w:val="none" w:sz="0" w:space="0" w:color="auto"/>
                <w:left w:val="none" w:sz="0" w:space="0" w:color="auto"/>
                <w:bottom w:val="none" w:sz="0" w:space="0" w:color="auto"/>
                <w:right w:val="none" w:sz="0" w:space="0" w:color="auto"/>
              </w:divBdr>
            </w:div>
            <w:div w:id="1137406899">
              <w:marLeft w:val="0"/>
              <w:marRight w:val="0"/>
              <w:marTop w:val="0"/>
              <w:marBottom w:val="0"/>
              <w:divBdr>
                <w:top w:val="none" w:sz="0" w:space="0" w:color="auto"/>
                <w:left w:val="none" w:sz="0" w:space="0" w:color="auto"/>
                <w:bottom w:val="none" w:sz="0" w:space="0" w:color="auto"/>
                <w:right w:val="none" w:sz="0" w:space="0" w:color="auto"/>
              </w:divBdr>
            </w:div>
            <w:div w:id="1395810534">
              <w:marLeft w:val="0"/>
              <w:marRight w:val="0"/>
              <w:marTop w:val="0"/>
              <w:marBottom w:val="0"/>
              <w:divBdr>
                <w:top w:val="none" w:sz="0" w:space="0" w:color="auto"/>
                <w:left w:val="none" w:sz="0" w:space="0" w:color="auto"/>
                <w:bottom w:val="none" w:sz="0" w:space="0" w:color="auto"/>
                <w:right w:val="none" w:sz="0" w:space="0" w:color="auto"/>
              </w:divBdr>
            </w:div>
            <w:div w:id="157230001">
              <w:marLeft w:val="0"/>
              <w:marRight w:val="0"/>
              <w:marTop w:val="0"/>
              <w:marBottom w:val="0"/>
              <w:divBdr>
                <w:top w:val="none" w:sz="0" w:space="0" w:color="auto"/>
                <w:left w:val="none" w:sz="0" w:space="0" w:color="auto"/>
                <w:bottom w:val="none" w:sz="0" w:space="0" w:color="auto"/>
                <w:right w:val="none" w:sz="0" w:space="0" w:color="auto"/>
              </w:divBdr>
            </w:div>
            <w:div w:id="1364163345">
              <w:marLeft w:val="0"/>
              <w:marRight w:val="0"/>
              <w:marTop w:val="0"/>
              <w:marBottom w:val="0"/>
              <w:divBdr>
                <w:top w:val="none" w:sz="0" w:space="0" w:color="auto"/>
                <w:left w:val="none" w:sz="0" w:space="0" w:color="auto"/>
                <w:bottom w:val="none" w:sz="0" w:space="0" w:color="auto"/>
                <w:right w:val="none" w:sz="0" w:space="0" w:color="auto"/>
              </w:divBdr>
            </w:div>
            <w:div w:id="1886404997">
              <w:marLeft w:val="0"/>
              <w:marRight w:val="0"/>
              <w:marTop w:val="0"/>
              <w:marBottom w:val="0"/>
              <w:divBdr>
                <w:top w:val="none" w:sz="0" w:space="0" w:color="auto"/>
                <w:left w:val="none" w:sz="0" w:space="0" w:color="auto"/>
                <w:bottom w:val="none" w:sz="0" w:space="0" w:color="auto"/>
                <w:right w:val="none" w:sz="0" w:space="0" w:color="auto"/>
              </w:divBdr>
            </w:div>
            <w:div w:id="804659002">
              <w:marLeft w:val="0"/>
              <w:marRight w:val="0"/>
              <w:marTop w:val="0"/>
              <w:marBottom w:val="0"/>
              <w:divBdr>
                <w:top w:val="none" w:sz="0" w:space="0" w:color="auto"/>
                <w:left w:val="none" w:sz="0" w:space="0" w:color="auto"/>
                <w:bottom w:val="none" w:sz="0" w:space="0" w:color="auto"/>
                <w:right w:val="none" w:sz="0" w:space="0" w:color="auto"/>
              </w:divBdr>
            </w:div>
            <w:div w:id="367685622">
              <w:marLeft w:val="0"/>
              <w:marRight w:val="0"/>
              <w:marTop w:val="0"/>
              <w:marBottom w:val="0"/>
              <w:divBdr>
                <w:top w:val="none" w:sz="0" w:space="0" w:color="auto"/>
                <w:left w:val="none" w:sz="0" w:space="0" w:color="auto"/>
                <w:bottom w:val="none" w:sz="0" w:space="0" w:color="auto"/>
                <w:right w:val="none" w:sz="0" w:space="0" w:color="auto"/>
              </w:divBdr>
            </w:div>
            <w:div w:id="1771509033">
              <w:marLeft w:val="0"/>
              <w:marRight w:val="0"/>
              <w:marTop w:val="0"/>
              <w:marBottom w:val="0"/>
              <w:divBdr>
                <w:top w:val="none" w:sz="0" w:space="0" w:color="auto"/>
                <w:left w:val="none" w:sz="0" w:space="0" w:color="auto"/>
                <w:bottom w:val="none" w:sz="0" w:space="0" w:color="auto"/>
                <w:right w:val="none" w:sz="0" w:space="0" w:color="auto"/>
              </w:divBdr>
            </w:div>
            <w:div w:id="1416898794">
              <w:marLeft w:val="0"/>
              <w:marRight w:val="0"/>
              <w:marTop w:val="0"/>
              <w:marBottom w:val="0"/>
              <w:divBdr>
                <w:top w:val="none" w:sz="0" w:space="0" w:color="auto"/>
                <w:left w:val="none" w:sz="0" w:space="0" w:color="auto"/>
                <w:bottom w:val="none" w:sz="0" w:space="0" w:color="auto"/>
                <w:right w:val="none" w:sz="0" w:space="0" w:color="auto"/>
              </w:divBdr>
            </w:div>
            <w:div w:id="669869924">
              <w:marLeft w:val="0"/>
              <w:marRight w:val="0"/>
              <w:marTop w:val="0"/>
              <w:marBottom w:val="0"/>
              <w:divBdr>
                <w:top w:val="none" w:sz="0" w:space="0" w:color="auto"/>
                <w:left w:val="none" w:sz="0" w:space="0" w:color="auto"/>
                <w:bottom w:val="none" w:sz="0" w:space="0" w:color="auto"/>
                <w:right w:val="none" w:sz="0" w:space="0" w:color="auto"/>
              </w:divBdr>
            </w:div>
            <w:div w:id="113062741">
              <w:marLeft w:val="0"/>
              <w:marRight w:val="0"/>
              <w:marTop w:val="0"/>
              <w:marBottom w:val="0"/>
              <w:divBdr>
                <w:top w:val="none" w:sz="0" w:space="0" w:color="auto"/>
                <w:left w:val="none" w:sz="0" w:space="0" w:color="auto"/>
                <w:bottom w:val="none" w:sz="0" w:space="0" w:color="auto"/>
                <w:right w:val="none" w:sz="0" w:space="0" w:color="auto"/>
              </w:divBdr>
            </w:div>
            <w:div w:id="1569654029">
              <w:marLeft w:val="0"/>
              <w:marRight w:val="0"/>
              <w:marTop w:val="0"/>
              <w:marBottom w:val="0"/>
              <w:divBdr>
                <w:top w:val="none" w:sz="0" w:space="0" w:color="auto"/>
                <w:left w:val="none" w:sz="0" w:space="0" w:color="auto"/>
                <w:bottom w:val="none" w:sz="0" w:space="0" w:color="auto"/>
                <w:right w:val="none" w:sz="0" w:space="0" w:color="auto"/>
              </w:divBdr>
            </w:div>
            <w:div w:id="1278174535">
              <w:marLeft w:val="0"/>
              <w:marRight w:val="0"/>
              <w:marTop w:val="0"/>
              <w:marBottom w:val="0"/>
              <w:divBdr>
                <w:top w:val="none" w:sz="0" w:space="0" w:color="auto"/>
                <w:left w:val="none" w:sz="0" w:space="0" w:color="auto"/>
                <w:bottom w:val="none" w:sz="0" w:space="0" w:color="auto"/>
                <w:right w:val="none" w:sz="0" w:space="0" w:color="auto"/>
              </w:divBdr>
            </w:div>
            <w:div w:id="1984503044">
              <w:marLeft w:val="0"/>
              <w:marRight w:val="0"/>
              <w:marTop w:val="0"/>
              <w:marBottom w:val="0"/>
              <w:divBdr>
                <w:top w:val="none" w:sz="0" w:space="0" w:color="auto"/>
                <w:left w:val="none" w:sz="0" w:space="0" w:color="auto"/>
                <w:bottom w:val="none" w:sz="0" w:space="0" w:color="auto"/>
                <w:right w:val="none" w:sz="0" w:space="0" w:color="auto"/>
              </w:divBdr>
            </w:div>
            <w:div w:id="1036351818">
              <w:marLeft w:val="0"/>
              <w:marRight w:val="0"/>
              <w:marTop w:val="0"/>
              <w:marBottom w:val="0"/>
              <w:divBdr>
                <w:top w:val="none" w:sz="0" w:space="0" w:color="auto"/>
                <w:left w:val="none" w:sz="0" w:space="0" w:color="auto"/>
                <w:bottom w:val="none" w:sz="0" w:space="0" w:color="auto"/>
                <w:right w:val="none" w:sz="0" w:space="0" w:color="auto"/>
              </w:divBdr>
            </w:div>
            <w:div w:id="1039547019">
              <w:marLeft w:val="0"/>
              <w:marRight w:val="0"/>
              <w:marTop w:val="0"/>
              <w:marBottom w:val="0"/>
              <w:divBdr>
                <w:top w:val="none" w:sz="0" w:space="0" w:color="auto"/>
                <w:left w:val="none" w:sz="0" w:space="0" w:color="auto"/>
                <w:bottom w:val="none" w:sz="0" w:space="0" w:color="auto"/>
                <w:right w:val="none" w:sz="0" w:space="0" w:color="auto"/>
              </w:divBdr>
            </w:div>
            <w:div w:id="19747898">
              <w:marLeft w:val="0"/>
              <w:marRight w:val="0"/>
              <w:marTop w:val="0"/>
              <w:marBottom w:val="0"/>
              <w:divBdr>
                <w:top w:val="none" w:sz="0" w:space="0" w:color="auto"/>
                <w:left w:val="none" w:sz="0" w:space="0" w:color="auto"/>
                <w:bottom w:val="none" w:sz="0" w:space="0" w:color="auto"/>
                <w:right w:val="none" w:sz="0" w:space="0" w:color="auto"/>
              </w:divBdr>
            </w:div>
            <w:div w:id="1740206866">
              <w:marLeft w:val="0"/>
              <w:marRight w:val="0"/>
              <w:marTop w:val="0"/>
              <w:marBottom w:val="0"/>
              <w:divBdr>
                <w:top w:val="none" w:sz="0" w:space="0" w:color="auto"/>
                <w:left w:val="none" w:sz="0" w:space="0" w:color="auto"/>
                <w:bottom w:val="none" w:sz="0" w:space="0" w:color="auto"/>
                <w:right w:val="none" w:sz="0" w:space="0" w:color="auto"/>
              </w:divBdr>
            </w:div>
            <w:div w:id="337588402">
              <w:marLeft w:val="0"/>
              <w:marRight w:val="0"/>
              <w:marTop w:val="0"/>
              <w:marBottom w:val="0"/>
              <w:divBdr>
                <w:top w:val="none" w:sz="0" w:space="0" w:color="auto"/>
                <w:left w:val="none" w:sz="0" w:space="0" w:color="auto"/>
                <w:bottom w:val="none" w:sz="0" w:space="0" w:color="auto"/>
                <w:right w:val="none" w:sz="0" w:space="0" w:color="auto"/>
              </w:divBdr>
            </w:div>
            <w:div w:id="925573066">
              <w:marLeft w:val="0"/>
              <w:marRight w:val="0"/>
              <w:marTop w:val="0"/>
              <w:marBottom w:val="0"/>
              <w:divBdr>
                <w:top w:val="none" w:sz="0" w:space="0" w:color="auto"/>
                <w:left w:val="none" w:sz="0" w:space="0" w:color="auto"/>
                <w:bottom w:val="none" w:sz="0" w:space="0" w:color="auto"/>
                <w:right w:val="none" w:sz="0" w:space="0" w:color="auto"/>
              </w:divBdr>
            </w:div>
            <w:div w:id="299846242">
              <w:marLeft w:val="0"/>
              <w:marRight w:val="0"/>
              <w:marTop w:val="0"/>
              <w:marBottom w:val="0"/>
              <w:divBdr>
                <w:top w:val="none" w:sz="0" w:space="0" w:color="auto"/>
                <w:left w:val="none" w:sz="0" w:space="0" w:color="auto"/>
                <w:bottom w:val="none" w:sz="0" w:space="0" w:color="auto"/>
                <w:right w:val="none" w:sz="0" w:space="0" w:color="auto"/>
              </w:divBdr>
            </w:div>
            <w:div w:id="596987792">
              <w:marLeft w:val="0"/>
              <w:marRight w:val="0"/>
              <w:marTop w:val="0"/>
              <w:marBottom w:val="0"/>
              <w:divBdr>
                <w:top w:val="none" w:sz="0" w:space="0" w:color="auto"/>
                <w:left w:val="none" w:sz="0" w:space="0" w:color="auto"/>
                <w:bottom w:val="none" w:sz="0" w:space="0" w:color="auto"/>
                <w:right w:val="none" w:sz="0" w:space="0" w:color="auto"/>
              </w:divBdr>
            </w:div>
            <w:div w:id="1899322484">
              <w:marLeft w:val="0"/>
              <w:marRight w:val="0"/>
              <w:marTop w:val="0"/>
              <w:marBottom w:val="0"/>
              <w:divBdr>
                <w:top w:val="none" w:sz="0" w:space="0" w:color="auto"/>
                <w:left w:val="none" w:sz="0" w:space="0" w:color="auto"/>
                <w:bottom w:val="none" w:sz="0" w:space="0" w:color="auto"/>
                <w:right w:val="none" w:sz="0" w:space="0" w:color="auto"/>
              </w:divBdr>
            </w:div>
            <w:div w:id="2044404963">
              <w:marLeft w:val="0"/>
              <w:marRight w:val="0"/>
              <w:marTop w:val="0"/>
              <w:marBottom w:val="0"/>
              <w:divBdr>
                <w:top w:val="none" w:sz="0" w:space="0" w:color="auto"/>
                <w:left w:val="none" w:sz="0" w:space="0" w:color="auto"/>
                <w:bottom w:val="none" w:sz="0" w:space="0" w:color="auto"/>
                <w:right w:val="none" w:sz="0" w:space="0" w:color="auto"/>
              </w:divBdr>
            </w:div>
            <w:div w:id="6969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4772">
      <w:bodyDiv w:val="1"/>
      <w:marLeft w:val="0"/>
      <w:marRight w:val="0"/>
      <w:marTop w:val="0"/>
      <w:marBottom w:val="0"/>
      <w:divBdr>
        <w:top w:val="none" w:sz="0" w:space="0" w:color="auto"/>
        <w:left w:val="none" w:sz="0" w:space="0" w:color="auto"/>
        <w:bottom w:val="none" w:sz="0" w:space="0" w:color="auto"/>
        <w:right w:val="none" w:sz="0" w:space="0" w:color="auto"/>
      </w:divBdr>
      <w:divsChild>
        <w:div w:id="2104183162">
          <w:marLeft w:val="0"/>
          <w:marRight w:val="0"/>
          <w:marTop w:val="0"/>
          <w:marBottom w:val="0"/>
          <w:divBdr>
            <w:top w:val="none" w:sz="0" w:space="0" w:color="auto"/>
            <w:left w:val="none" w:sz="0" w:space="0" w:color="auto"/>
            <w:bottom w:val="none" w:sz="0" w:space="0" w:color="auto"/>
            <w:right w:val="none" w:sz="0" w:space="0" w:color="auto"/>
          </w:divBdr>
          <w:divsChild>
            <w:div w:id="1913461981">
              <w:marLeft w:val="0"/>
              <w:marRight w:val="0"/>
              <w:marTop w:val="0"/>
              <w:marBottom w:val="0"/>
              <w:divBdr>
                <w:top w:val="none" w:sz="0" w:space="0" w:color="auto"/>
                <w:left w:val="none" w:sz="0" w:space="0" w:color="auto"/>
                <w:bottom w:val="none" w:sz="0" w:space="0" w:color="auto"/>
                <w:right w:val="none" w:sz="0" w:space="0" w:color="auto"/>
              </w:divBdr>
            </w:div>
            <w:div w:id="1656832981">
              <w:marLeft w:val="0"/>
              <w:marRight w:val="0"/>
              <w:marTop w:val="0"/>
              <w:marBottom w:val="0"/>
              <w:divBdr>
                <w:top w:val="none" w:sz="0" w:space="0" w:color="auto"/>
                <w:left w:val="none" w:sz="0" w:space="0" w:color="auto"/>
                <w:bottom w:val="none" w:sz="0" w:space="0" w:color="auto"/>
                <w:right w:val="none" w:sz="0" w:space="0" w:color="auto"/>
              </w:divBdr>
            </w:div>
            <w:div w:id="1526286652">
              <w:marLeft w:val="0"/>
              <w:marRight w:val="0"/>
              <w:marTop w:val="0"/>
              <w:marBottom w:val="0"/>
              <w:divBdr>
                <w:top w:val="none" w:sz="0" w:space="0" w:color="auto"/>
                <w:left w:val="none" w:sz="0" w:space="0" w:color="auto"/>
                <w:bottom w:val="none" w:sz="0" w:space="0" w:color="auto"/>
                <w:right w:val="none" w:sz="0" w:space="0" w:color="auto"/>
              </w:divBdr>
            </w:div>
            <w:div w:id="5307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015">
      <w:bodyDiv w:val="1"/>
      <w:marLeft w:val="0"/>
      <w:marRight w:val="0"/>
      <w:marTop w:val="0"/>
      <w:marBottom w:val="0"/>
      <w:divBdr>
        <w:top w:val="none" w:sz="0" w:space="0" w:color="auto"/>
        <w:left w:val="none" w:sz="0" w:space="0" w:color="auto"/>
        <w:bottom w:val="none" w:sz="0" w:space="0" w:color="auto"/>
        <w:right w:val="none" w:sz="0" w:space="0" w:color="auto"/>
      </w:divBdr>
      <w:divsChild>
        <w:div w:id="481970301">
          <w:marLeft w:val="0"/>
          <w:marRight w:val="0"/>
          <w:marTop w:val="0"/>
          <w:marBottom w:val="0"/>
          <w:divBdr>
            <w:top w:val="none" w:sz="0" w:space="0" w:color="auto"/>
            <w:left w:val="none" w:sz="0" w:space="0" w:color="auto"/>
            <w:bottom w:val="none" w:sz="0" w:space="0" w:color="auto"/>
            <w:right w:val="none" w:sz="0" w:space="0" w:color="auto"/>
          </w:divBdr>
          <w:divsChild>
            <w:div w:id="596016793">
              <w:marLeft w:val="0"/>
              <w:marRight w:val="0"/>
              <w:marTop w:val="0"/>
              <w:marBottom w:val="0"/>
              <w:divBdr>
                <w:top w:val="none" w:sz="0" w:space="0" w:color="auto"/>
                <w:left w:val="none" w:sz="0" w:space="0" w:color="auto"/>
                <w:bottom w:val="none" w:sz="0" w:space="0" w:color="auto"/>
                <w:right w:val="none" w:sz="0" w:space="0" w:color="auto"/>
              </w:divBdr>
            </w:div>
            <w:div w:id="1561937130">
              <w:marLeft w:val="0"/>
              <w:marRight w:val="0"/>
              <w:marTop w:val="0"/>
              <w:marBottom w:val="0"/>
              <w:divBdr>
                <w:top w:val="none" w:sz="0" w:space="0" w:color="auto"/>
                <w:left w:val="none" w:sz="0" w:space="0" w:color="auto"/>
                <w:bottom w:val="none" w:sz="0" w:space="0" w:color="auto"/>
                <w:right w:val="none" w:sz="0" w:space="0" w:color="auto"/>
              </w:divBdr>
            </w:div>
            <w:div w:id="1680621914">
              <w:marLeft w:val="0"/>
              <w:marRight w:val="0"/>
              <w:marTop w:val="0"/>
              <w:marBottom w:val="0"/>
              <w:divBdr>
                <w:top w:val="none" w:sz="0" w:space="0" w:color="auto"/>
                <w:left w:val="none" w:sz="0" w:space="0" w:color="auto"/>
                <w:bottom w:val="none" w:sz="0" w:space="0" w:color="auto"/>
                <w:right w:val="none" w:sz="0" w:space="0" w:color="auto"/>
              </w:divBdr>
            </w:div>
            <w:div w:id="653920768">
              <w:marLeft w:val="0"/>
              <w:marRight w:val="0"/>
              <w:marTop w:val="0"/>
              <w:marBottom w:val="0"/>
              <w:divBdr>
                <w:top w:val="none" w:sz="0" w:space="0" w:color="auto"/>
                <w:left w:val="none" w:sz="0" w:space="0" w:color="auto"/>
                <w:bottom w:val="none" w:sz="0" w:space="0" w:color="auto"/>
                <w:right w:val="none" w:sz="0" w:space="0" w:color="auto"/>
              </w:divBdr>
            </w:div>
            <w:div w:id="847870941">
              <w:marLeft w:val="0"/>
              <w:marRight w:val="0"/>
              <w:marTop w:val="0"/>
              <w:marBottom w:val="0"/>
              <w:divBdr>
                <w:top w:val="none" w:sz="0" w:space="0" w:color="auto"/>
                <w:left w:val="none" w:sz="0" w:space="0" w:color="auto"/>
                <w:bottom w:val="none" w:sz="0" w:space="0" w:color="auto"/>
                <w:right w:val="none" w:sz="0" w:space="0" w:color="auto"/>
              </w:divBdr>
            </w:div>
            <w:div w:id="20726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210">
      <w:bodyDiv w:val="1"/>
      <w:marLeft w:val="0"/>
      <w:marRight w:val="0"/>
      <w:marTop w:val="0"/>
      <w:marBottom w:val="0"/>
      <w:divBdr>
        <w:top w:val="none" w:sz="0" w:space="0" w:color="auto"/>
        <w:left w:val="none" w:sz="0" w:space="0" w:color="auto"/>
        <w:bottom w:val="none" w:sz="0" w:space="0" w:color="auto"/>
        <w:right w:val="none" w:sz="0" w:space="0" w:color="auto"/>
      </w:divBdr>
      <w:divsChild>
        <w:div w:id="68887574">
          <w:marLeft w:val="0"/>
          <w:marRight w:val="0"/>
          <w:marTop w:val="0"/>
          <w:marBottom w:val="0"/>
          <w:divBdr>
            <w:top w:val="none" w:sz="0" w:space="0" w:color="auto"/>
            <w:left w:val="none" w:sz="0" w:space="0" w:color="auto"/>
            <w:bottom w:val="none" w:sz="0" w:space="0" w:color="auto"/>
            <w:right w:val="none" w:sz="0" w:space="0" w:color="auto"/>
          </w:divBdr>
          <w:divsChild>
            <w:div w:id="2179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el_c1l932r\AppData\Local\Microsoft\Office\16.0\DTS\en-IE%7b112EBC18-DEAB-464A-B9E3-EE1DED0F85F3%7d\%7b13B9510D-7A26-43AA-BA7D-F10E8ED71D7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6934837-E0B8-471C-977F-0AC379F786C2}">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{13B9510D-7A26-43AA-BA7D-F10E8ED71D7B}tf02786999_win32</Template>
  <TotalTime>491</TotalTime>
  <Pages>33</Pages>
  <Words>5458</Words>
  <Characters>31244</Characters>
  <Application>Microsoft Office Word</Application>
  <DocSecurity>0</DocSecurity>
  <Lines>1148</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Abdelatti</dc:creator>
  <cp:keywords/>
  <dc:description/>
  <cp:lastModifiedBy>Eman Abdelatti</cp:lastModifiedBy>
  <cp:revision>46</cp:revision>
  <dcterms:created xsi:type="dcterms:W3CDTF">2024-04-03T17:02:00Z</dcterms:created>
  <dcterms:modified xsi:type="dcterms:W3CDTF">2024-04-08T07:49:00Z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f295e0ca-b7c2-4db7-a9cf-2ce991d940fa</vt:lpwstr>
  </property>
</Properties>
</file>